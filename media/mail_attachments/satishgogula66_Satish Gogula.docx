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E0B59" w:rsidRPr="00B95600" w:rsidP="00E6604E" w14:paraId="66761968" w14:textId="77777777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95600">
        <w:rPr>
          <w:rFonts w:ascii="Times New Roman" w:hAnsi="Times New Roman" w:cs="Times New Roman"/>
          <w:sz w:val="30"/>
          <w:szCs w:val="30"/>
        </w:rPr>
        <w:tab/>
      </w:r>
      <w:r w:rsidRPr="00B95600">
        <w:rPr>
          <w:rFonts w:ascii="Times New Roman" w:hAnsi="Times New Roman" w:cs="Times New Roman"/>
          <w:b/>
          <w:sz w:val="30"/>
          <w:szCs w:val="30"/>
          <w:u w:val="single"/>
        </w:rPr>
        <w:t>DevOps/AWS Cloud Engineer</w:t>
      </w:r>
      <w:r w:rsidRPr="00B9560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 xml:space="preserve"> </w:t>
      </w:r>
    </w:p>
    <w:p w:rsidR="003212DB" w:rsidP="00E6604E" w14:paraId="5BB98F1C" w14:textId="77777777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3212DB" w:rsidP="00E6604E" w14:paraId="78B40753" w14:textId="77777777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AE0B59" w:rsidRPr="00B95600" w:rsidP="00E6604E" w14:paraId="2D89F968" w14:textId="77777777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Name   :</w:t>
      </w:r>
      <w:r w:rsidR="003212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90C7A">
        <w:rPr>
          <w:rFonts w:ascii="Times New Roman" w:eastAsia="Times New Roman" w:hAnsi="Times New Roman" w:cs="Times New Roman"/>
          <w:b/>
          <w:color w:val="000000" w:themeColor="text1"/>
        </w:rPr>
        <w:t>Satish Gogula</w:t>
      </w:r>
    </w:p>
    <w:p w:rsidR="00AE0B59" w:rsidRPr="00B95600" w:rsidP="00E6604E" w14:paraId="2131E72C" w14:textId="77777777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Mobile : </w:t>
      </w:r>
      <w:r w:rsidRPr="003212DB">
        <w:rPr>
          <w:rFonts w:ascii="Times New Roman" w:eastAsia="Times New Roman" w:hAnsi="Times New Roman" w:cs="Times New Roman"/>
          <w:b/>
          <w:color w:val="000000" w:themeColor="text1"/>
        </w:rPr>
        <w:t>+91-</w:t>
      </w:r>
      <w:r w:rsidR="0017660D">
        <w:rPr>
          <w:rFonts w:ascii="Times New Roman" w:eastAsia="Times New Roman" w:hAnsi="Times New Roman" w:cs="Times New Roman"/>
          <w:b/>
          <w:color w:val="000000" w:themeColor="text1"/>
        </w:rPr>
        <w:t>8143946874</w:t>
      </w:r>
    </w:p>
    <w:p w:rsidR="00E6604E" w:rsidRPr="00B95600" w:rsidP="00E6604E" w14:paraId="127E350A" w14:textId="77777777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Email  </w:t>
      </w:r>
      <w:r w:rsidRPr="00B95600" w:rsidR="006564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95600" w:rsidR="00C65F3C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000300A0" w:rsidR="000300A0">
        <w:rPr>
          <w:rFonts w:ascii="Times New Roman" w:eastAsia="Times New Roman" w:hAnsi="Times New Roman" w:cs="Times New Roman"/>
          <w:b/>
          <w:color w:val="000000" w:themeColor="text1"/>
        </w:rPr>
        <w:t>satishgogula66</w:t>
      </w:r>
      <w:r w:rsidR="00763A82">
        <w:rPr>
          <w:rFonts w:cstheme="minorHAnsi"/>
          <w:b/>
          <w:sz w:val="24"/>
          <w:szCs w:val="24"/>
        </w:rPr>
        <w:t>@gmail.com</w:t>
      </w:r>
      <w:r w:rsidRPr="00B95600" w:rsidR="00C65F3C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6D5412" w:rsidRPr="00B95600" w:rsidP="00330E14" w14:paraId="0EC58100" w14:textId="77777777">
      <w:pPr>
        <w:shd w:val="clear" w:color="auto" w:fill="808080" w:themeFill="background1" w:themeFillShade="80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SUMMARY:</w:t>
      </w:r>
    </w:p>
    <w:p w:rsidR="006D5412" w:rsidRPr="00B95600" w:rsidP="006D5412" w14:paraId="49F29199" w14:textId="7777777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C06AB" w:rsidRPr="00B95600" w:rsidP="00B95600" w14:paraId="79C8880D" w14:textId="1BDED330">
      <w:pPr>
        <w:pStyle w:val="ListParagrap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color w:val="000000" w:themeColor="text1"/>
          <w:sz w:val="22"/>
          <w:szCs w:val="22"/>
        </w:rPr>
        <w:t xml:space="preserve">Having </w:t>
      </w:r>
      <w:r w:rsidRPr="00D9196E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  <w:r w:rsidRPr="00D9196E" w:rsidR="0046612E">
        <w:rPr>
          <w:rFonts w:ascii="Times New Roman" w:hAnsi="Times New Roman"/>
          <w:b/>
          <w:bCs/>
          <w:color w:val="000000" w:themeColor="text1"/>
          <w:sz w:val="22"/>
          <w:szCs w:val="22"/>
        </w:rPr>
        <w:t>.</w:t>
      </w:r>
      <w:r w:rsidR="00574F3E">
        <w:rPr>
          <w:rFonts w:ascii="Times New Roman" w:hAnsi="Times New Roman"/>
          <w:b/>
          <w:bCs/>
          <w:color w:val="000000" w:themeColor="text1"/>
          <w:sz w:val="22"/>
          <w:szCs w:val="22"/>
        </w:rPr>
        <w:t>3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color w:val="000000" w:themeColor="text1"/>
          <w:sz w:val="22"/>
          <w:szCs w:val="22"/>
        </w:rPr>
        <w:t>years</w:t>
      </w:r>
      <w:r w:rsidRPr="00B95600" w:rsidR="00C65F3C">
        <w:rPr>
          <w:rFonts w:ascii="Times New Roman" w:hAnsi="Times New Roman"/>
          <w:color w:val="000000" w:themeColor="text1"/>
          <w:sz w:val="22"/>
          <w:szCs w:val="22"/>
        </w:rPr>
        <w:t xml:space="preserve"> of experience in </w:t>
      </w:r>
      <w:r w:rsidRPr="00B95600" w:rsidR="00C65F3C">
        <w:rPr>
          <w:rFonts w:ascii="Times New Roman" w:hAnsi="Times New Roman"/>
          <w:b/>
          <w:color w:val="000000" w:themeColor="text1"/>
          <w:sz w:val="22"/>
          <w:szCs w:val="22"/>
        </w:rPr>
        <w:t>DevOps (Software Configuration Management), Build</w:t>
      </w:r>
      <w:r w:rsidRPr="00B95600" w:rsidR="00C65F3C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B95600" w:rsidR="00C65F3C">
        <w:rPr>
          <w:rFonts w:ascii="Times New Roman" w:hAnsi="Times New Roman"/>
          <w:b/>
          <w:color w:val="000000" w:themeColor="text1"/>
          <w:sz w:val="22"/>
          <w:szCs w:val="22"/>
        </w:rPr>
        <w:t xml:space="preserve">release engineer </w:t>
      </w:r>
      <w:r w:rsidRPr="00B95600" w:rsidR="00C65F3C">
        <w:rPr>
          <w:rFonts w:ascii="Times New Roman" w:hAnsi="Times New Roman"/>
          <w:color w:val="000000" w:themeColor="text1"/>
          <w:sz w:val="22"/>
          <w:szCs w:val="22"/>
        </w:rPr>
        <w:t xml:space="preserve">and </w:t>
      </w:r>
      <w:r w:rsidRPr="00B95600" w:rsidR="00C65F3C">
        <w:rPr>
          <w:rFonts w:ascii="Times New Roman" w:hAnsi="Times New Roman"/>
          <w:b/>
          <w:color w:val="000000" w:themeColor="text1"/>
          <w:sz w:val="22"/>
          <w:szCs w:val="22"/>
        </w:rPr>
        <w:t>continuous integration engineering</w:t>
      </w:r>
      <w:r w:rsidRPr="00B95600" w:rsidR="00C65F3C">
        <w:rPr>
          <w:rFonts w:ascii="Times New Roman" w:hAnsi="Times New Roman"/>
          <w:color w:val="000000" w:themeColor="text1"/>
          <w:sz w:val="22"/>
          <w:szCs w:val="22"/>
        </w:rPr>
        <w:t xml:space="preserve"> activities</w:t>
      </w:r>
    </w:p>
    <w:p w:rsidR="00A54B68" w:rsidRPr="00B95600" w:rsidP="006D5412" w14:paraId="1D184306" w14:textId="7777777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4F7EBE" w:rsidRPr="00B95600" w:rsidP="000C06AB" w14:paraId="46D01106" w14:textId="77777777">
      <w:pPr>
        <w:shd w:val="clear" w:color="auto" w:fill="808080" w:themeFill="background1" w:themeFillShade="80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Professional Skills:                                                                                                                   </w:t>
      </w:r>
    </w:p>
    <w:p w:rsidR="0019427F" w:rsidRPr="00B95600" w:rsidP="0019427F" w14:paraId="3729F6D6" w14:textId="77777777">
      <w:pPr>
        <w:pStyle w:val="ListParagraph"/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3534F9" w:rsidRPr="003534F9" w:rsidP="003534F9" w14:paraId="5FEF398C" w14:textId="77777777">
      <w:pPr>
        <w:pStyle w:val="ListParagraph"/>
        <w:numPr>
          <w:ilvl w:val="0"/>
          <w:numId w:val="24"/>
        </w:numPr>
        <w:tabs>
          <w:tab w:val="left" w:pos="789"/>
          <w:tab w:val="left" w:pos="790"/>
        </w:tabs>
        <w:autoSpaceDE w:val="0"/>
        <w:autoSpaceDN w:val="0"/>
        <w:spacing w:before="167" w:line="266" w:lineRule="auto"/>
        <w:ind w:right="811"/>
        <w:contextualSpacing w:val="0"/>
        <w:rPr>
          <w:sz w:val="22"/>
          <w:szCs w:val="22"/>
        </w:rPr>
      </w:pPr>
      <w:r w:rsidRPr="003534F9">
        <w:rPr>
          <w:rFonts w:ascii="Times New Roman" w:hAnsi="Times New Roman"/>
          <w:sz w:val="22"/>
          <w:szCs w:val="22"/>
        </w:rPr>
        <w:t>Expert-level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knowledge of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b/>
          <w:sz w:val="22"/>
          <w:szCs w:val="22"/>
        </w:rPr>
        <w:t>Amazon</w:t>
      </w:r>
      <w:r w:rsidRPr="003534F9">
        <w:rPr>
          <w:rFonts w:ascii="Times New Roman" w:hAnsi="Times New Roman"/>
          <w:b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b/>
          <w:sz w:val="22"/>
          <w:szCs w:val="22"/>
        </w:rPr>
        <w:t>EC2,</w:t>
      </w:r>
      <w:r w:rsidRPr="003534F9">
        <w:rPr>
          <w:rFonts w:ascii="Times New Roman" w:hAnsi="Times New Roman"/>
          <w:b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b/>
          <w:sz w:val="22"/>
          <w:szCs w:val="22"/>
        </w:rPr>
        <w:t>S3</w:t>
      </w:r>
      <w:r w:rsidRPr="003534F9">
        <w:rPr>
          <w:rFonts w:ascii="Times New Roman" w:hAnsi="Times New Roman"/>
          <w:sz w:val="22"/>
          <w:szCs w:val="22"/>
        </w:rPr>
        <w:t>,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Simple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DB,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RDS,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Elastic Load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Balancing,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and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other</w:t>
      </w:r>
      <w:r w:rsidRPr="003534F9">
        <w:rPr>
          <w:rFonts w:ascii="Times New Roman" w:hAnsi="Times New Roman"/>
          <w:spacing w:val="-57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services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in the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AWS cloud infrastructure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such</w:t>
      </w:r>
      <w:r w:rsidRPr="003534F9">
        <w:rPr>
          <w:rFonts w:ascii="Times New Roman" w:hAnsi="Times New Roman"/>
          <w:spacing w:val="3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as</w:t>
      </w:r>
      <w:r w:rsidRPr="003534F9">
        <w:rPr>
          <w:rFonts w:ascii="Times New Roman" w:hAnsi="Times New Roman"/>
          <w:spacing w:val="-5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IAAS,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PAAS and</w:t>
      </w:r>
      <w:r w:rsidRPr="003534F9">
        <w:rPr>
          <w:rFonts w:ascii="Times New Roman" w:hAnsi="Times New Roman"/>
          <w:spacing w:val="-10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SAAS</w:t>
      </w:r>
      <w:r w:rsidRPr="003534F9">
        <w:rPr>
          <w:rFonts w:ascii="Times New Roman" w:hAnsi="Times New Roman"/>
          <w:sz w:val="22"/>
          <w:szCs w:val="22"/>
        </w:rPr>
        <w:t>.</w:t>
      </w:r>
    </w:p>
    <w:p w:rsidR="003534F9" w:rsidRPr="003534F9" w:rsidP="003534F9" w14:paraId="777F8679" w14:textId="77777777">
      <w:pPr>
        <w:pStyle w:val="ListParagraph"/>
        <w:numPr>
          <w:ilvl w:val="0"/>
          <w:numId w:val="24"/>
        </w:numPr>
        <w:tabs>
          <w:tab w:val="left" w:pos="789"/>
          <w:tab w:val="left" w:pos="790"/>
        </w:tabs>
        <w:autoSpaceDE w:val="0"/>
        <w:autoSpaceDN w:val="0"/>
        <w:spacing w:before="167" w:line="266" w:lineRule="auto"/>
        <w:ind w:right="811"/>
        <w:contextualSpacing w:val="0"/>
        <w:rPr>
          <w:sz w:val="22"/>
          <w:szCs w:val="22"/>
        </w:rPr>
      </w:pPr>
      <w:r w:rsidRPr="003534F9">
        <w:rPr>
          <w:rFonts w:ascii="Times New Roman" w:hAnsi="Times New Roman"/>
          <w:sz w:val="22"/>
          <w:szCs w:val="22"/>
        </w:rPr>
        <w:t>Deep</w:t>
      </w:r>
      <w:r w:rsidRPr="003534F9">
        <w:rPr>
          <w:rFonts w:ascii="Times New Roman" w:hAnsi="Times New Roman"/>
          <w:spacing w:val="-4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experience</w:t>
      </w:r>
      <w:r w:rsidRPr="003534F9">
        <w:rPr>
          <w:rFonts w:ascii="Times New Roman" w:hAnsi="Times New Roman"/>
          <w:spacing w:val="-7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with AWS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components</w:t>
      </w:r>
      <w:r w:rsidRPr="003534F9">
        <w:rPr>
          <w:rFonts w:ascii="Times New Roman" w:hAnsi="Times New Roman"/>
          <w:spacing w:val="-5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such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as EC2,</w:t>
      </w:r>
      <w:r w:rsidRPr="003534F9">
        <w:rPr>
          <w:rFonts w:ascii="Times New Roman" w:hAnsi="Times New Roman"/>
          <w:spacing w:val="-6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S3,</w:t>
      </w:r>
      <w:r w:rsidRPr="003534F9">
        <w:rPr>
          <w:rFonts w:ascii="Times New Roman" w:hAnsi="Times New Roman"/>
          <w:spacing w:val="-5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Elastic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IPs,</w:t>
      </w:r>
      <w:r w:rsidRPr="003534F9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EBS,</w:t>
      </w:r>
      <w:r w:rsidRPr="003534F9">
        <w:rPr>
          <w:rFonts w:ascii="Times New Roman" w:hAnsi="Times New Roman"/>
          <w:spacing w:val="-4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Security</w:t>
      </w:r>
      <w:r w:rsidRPr="003534F9">
        <w:rPr>
          <w:rFonts w:ascii="Times New Roman" w:hAnsi="Times New Roman"/>
          <w:spacing w:val="-8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Groups,</w:t>
      </w:r>
      <w:r w:rsidRPr="003534F9">
        <w:rPr>
          <w:rFonts w:ascii="Times New Roman" w:hAnsi="Times New Roman"/>
          <w:spacing w:val="-6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Route</w:t>
      </w:r>
      <w:r w:rsidRPr="003534F9">
        <w:rPr>
          <w:rFonts w:ascii="Times New Roman" w:hAnsi="Times New Roman"/>
          <w:spacing w:val="-6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53,</w:t>
      </w:r>
      <w:r w:rsidRPr="003534F9">
        <w:rPr>
          <w:rFonts w:ascii="Times New Roman" w:hAnsi="Times New Roman"/>
          <w:spacing w:val="-57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VPC,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 xml:space="preserve"> Elastic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Beanstalk, RDS,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Auto-Scaling and Cloud</w:t>
      </w:r>
      <w:r w:rsidRPr="003534F9">
        <w:rPr>
          <w:rFonts w:ascii="Times New Roman" w:hAnsi="Times New Roman"/>
          <w:spacing w:val="-9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Formation.</w:t>
      </w:r>
    </w:p>
    <w:p w:rsidR="0019427F" w:rsidRPr="003534F9" w:rsidP="0019427F" w14:paraId="7256CF42" w14:textId="77777777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3534F9">
        <w:rPr>
          <w:rFonts w:ascii="Times New Roman" w:hAnsi="Times New Roman"/>
          <w:color w:val="000000" w:themeColor="text1"/>
          <w:sz w:val="22"/>
          <w:szCs w:val="22"/>
        </w:rPr>
        <w:t xml:space="preserve">Working on DevOps configuration tools like </w:t>
      </w:r>
      <w:r w:rsidRPr="003534F9">
        <w:rPr>
          <w:rFonts w:ascii="Times New Roman" w:hAnsi="Times New Roman"/>
          <w:b/>
          <w:bCs/>
          <w:color w:val="000000" w:themeColor="text1"/>
          <w:sz w:val="22"/>
          <w:szCs w:val="22"/>
        </w:rPr>
        <w:t>Ansible</w:t>
      </w:r>
      <w:r w:rsidRPr="003534F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534F9">
        <w:rPr>
          <w:rFonts w:ascii="Times New Roman" w:hAnsi="Times New Roman"/>
          <w:b/>
          <w:color w:val="000000" w:themeColor="text1"/>
          <w:sz w:val="22"/>
          <w:szCs w:val="22"/>
        </w:rPr>
        <w:t>Puppet.</w:t>
      </w:r>
    </w:p>
    <w:p w:rsidR="00AC7326" w:rsidRPr="00B95600" w:rsidP="0019427F" w14:paraId="075A0832" w14:textId="77777777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3534F9">
        <w:rPr>
          <w:rFonts w:ascii="Times New Roman" w:hAnsi="Times New Roman"/>
          <w:color w:val="000000" w:themeColor="text1"/>
          <w:sz w:val="22"/>
          <w:szCs w:val="22"/>
        </w:rPr>
        <w:t xml:space="preserve">Good  knowledge on </w:t>
      </w:r>
      <w:r w:rsidRPr="003534F9">
        <w:rPr>
          <w:rFonts w:ascii="Times New Roman" w:hAnsi="Times New Roman"/>
          <w:b/>
          <w:bCs/>
          <w:color w:val="000000" w:themeColor="text1"/>
          <w:sz w:val="22"/>
          <w:szCs w:val="22"/>
        </w:rPr>
        <w:t>Docker</w:t>
      </w:r>
      <w:r w:rsidRPr="003534F9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3534F9" w:rsidR="007A324D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534F9" w:rsidR="007A324D">
        <w:rPr>
          <w:rFonts w:ascii="Times New Roman" w:hAnsi="Times New Roman"/>
          <w:b/>
          <w:color w:val="000000" w:themeColor="text1"/>
          <w:sz w:val="22"/>
          <w:szCs w:val="22"/>
        </w:rPr>
        <w:t>Kubernetes</w:t>
      </w:r>
      <w:r w:rsidR="007A324D">
        <w:rPr>
          <w:rFonts w:ascii="Times New Roman" w:hAnsi="Times New Roman"/>
          <w:b/>
          <w:color w:val="000000" w:themeColor="text1"/>
          <w:sz w:val="22"/>
          <w:szCs w:val="22"/>
        </w:rPr>
        <w:t>.</w:t>
      </w:r>
    </w:p>
    <w:p w:rsidR="007B678E" w:rsidRPr="00B95600" w:rsidP="0019427F" w14:paraId="23F92B53" w14:textId="77777777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color w:val="000000" w:themeColor="text1"/>
          <w:sz w:val="22"/>
          <w:szCs w:val="22"/>
        </w:rPr>
        <w:t>Working on AWS (amazon web service) E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C2 Instances</w:t>
      </w:r>
      <w:r w:rsidRPr="00B95600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</w:p>
    <w:p w:rsidR="003534F9" w:rsidRPr="003534F9" w:rsidP="003534F9" w14:paraId="28FFDBBB" w14:textId="77777777">
      <w:pPr>
        <w:pStyle w:val="ListParagraph"/>
        <w:numPr>
          <w:ilvl w:val="0"/>
          <w:numId w:val="24"/>
        </w:numPr>
        <w:tabs>
          <w:tab w:val="left" w:pos="395"/>
        </w:tabs>
        <w:autoSpaceDE w:val="0"/>
        <w:autoSpaceDN w:val="0"/>
        <w:spacing w:before="61" w:line="276" w:lineRule="auto"/>
        <w:contextualSpacing w:val="0"/>
        <w:rPr>
          <w:rFonts w:ascii="Times New Roman" w:hAnsi="Times New Roman"/>
          <w:color w:val="000000"/>
          <w:sz w:val="22"/>
          <w:szCs w:val="22"/>
          <w:lang w:val="en-IN" w:eastAsia="zh-CN" w:bidi="hi-IN"/>
        </w:rPr>
      </w:pPr>
      <w:r w:rsidRPr="003534F9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Creating/Managing </w:t>
      </w:r>
      <w:r w:rsidRPr="003534F9">
        <w:rPr>
          <w:rFonts w:ascii="Times New Roman" w:hAnsi="Times New Roman"/>
          <w:b/>
          <w:color w:val="000000"/>
          <w:sz w:val="22"/>
          <w:szCs w:val="22"/>
          <w:lang w:val="en-IN" w:eastAsia="zh-CN" w:bidi="hi-IN"/>
        </w:rPr>
        <w:t>AMIs</w:t>
      </w:r>
      <w:r w:rsidRPr="003534F9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, </w:t>
      </w:r>
      <w:r w:rsidRPr="003534F9">
        <w:rPr>
          <w:rFonts w:ascii="Times New Roman" w:hAnsi="Times New Roman"/>
          <w:b/>
          <w:color w:val="000000"/>
          <w:sz w:val="22"/>
          <w:szCs w:val="22"/>
          <w:lang w:val="en-IN" w:eastAsia="zh-CN" w:bidi="hi-IN"/>
        </w:rPr>
        <w:t>Snapshots</w:t>
      </w:r>
      <w:r w:rsidRPr="003534F9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 and Volumes Upgrade Downgrade AWS resources (CPU, Memory, EBS).</w:t>
      </w:r>
    </w:p>
    <w:p w:rsidR="009C17AE" w:rsidRPr="00B95600" w:rsidP="00D25E0F" w14:paraId="7A9D60D5" w14:textId="7777777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color w:val="000000" w:themeColor="text1"/>
          <w:sz w:val="22"/>
          <w:szCs w:val="22"/>
        </w:rPr>
        <w:t>Administration/Maintenance experience of source control management systems, such as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Subversion (SVN),</w:t>
      </w:r>
      <w:r w:rsidRPr="00B95600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Git</w:t>
      </w:r>
      <w:r w:rsidRPr="00B95600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863358" w:rsidRPr="00B95600" w:rsidP="00D25E0F" w14:paraId="0298CBA9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Administration/Maintenance experiences of continuous integration build engines, such as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 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using Maven Build tool.</w:t>
      </w:r>
    </w:p>
    <w:p w:rsidR="004F7EBE" w:rsidRPr="00B95600" w:rsidP="00D25E0F" w14:paraId="3AC9C4AC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Experience in Build, Package and Deploy to all the environments.</w:t>
      </w:r>
    </w:p>
    <w:p w:rsidR="00B771E6" w:rsidRPr="00B95600" w:rsidP="00D25E0F" w14:paraId="698ACFC1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on </w:t>
      </w:r>
      <w:r w:rsidRPr="00B95600">
        <w:rPr>
          <w:rFonts w:ascii="Times New Roman" w:eastAsia="Times New Roman" w:hAnsi="Times New Roman" w:cs="Times New Roman"/>
          <w:b/>
          <w:bCs/>
          <w:color w:val="000000" w:themeColor="text1"/>
        </w:rPr>
        <w:t>Linux</w:t>
      </w:r>
    </w:p>
    <w:p w:rsidR="004C76E3" w:rsidRPr="00B95600" w:rsidP="003F1BC6" w14:paraId="0D5104B8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Change Management Tool like Clear quest. </w:t>
      </w:r>
    </w:p>
    <w:p w:rsidR="004F7EBE" w:rsidRPr="00B95600" w:rsidP="00D25E0F" w14:paraId="782EC601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Good Understanding of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Software Development Life Cycle (SDLC).</w:t>
      </w:r>
    </w:p>
    <w:p w:rsidR="004F7EBE" w:rsidRPr="00B95600" w:rsidP="00D25E0F" w14:paraId="356F1949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Good hands on to support for multiple environments and as well as communicating with different teams.</w:t>
      </w:r>
    </w:p>
    <w:p w:rsidR="004F7EBE" w:rsidRPr="00B95600" w:rsidP="00D25E0F" w14:paraId="0229E85B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Strong in preparing the Release Deployments to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Staging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QA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UAT and Prod 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>Environments.</w:t>
      </w:r>
    </w:p>
    <w:p w:rsidR="004F7EBE" w:rsidRPr="00B95600" w:rsidP="00D25E0F" w14:paraId="1CC38E94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on Build and Deployment process for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Apache Tomcat Application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Server projects.</w:t>
      </w:r>
    </w:p>
    <w:p w:rsidR="0084586F" w:rsidRPr="00B95600" w:rsidP="00D25E0F" w14:paraId="15417AFE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supporting applications on different platforms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Windows 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Linux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environments.</w:t>
      </w:r>
    </w:p>
    <w:p w:rsidR="007A54EB" w:rsidRPr="00B95600" w:rsidP="00D25E0F" w14:paraId="0C1827BC" w14:textId="7777777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implementing and adapting to </w:t>
      </w:r>
      <w:r w:rsidRPr="00B95600">
        <w:rPr>
          <w:rFonts w:ascii="Times New Roman" w:eastAsia="Times New Roman" w:hAnsi="Times New Roman" w:cs="Times New Roman"/>
          <w:b/>
          <w:bCs/>
          <w:color w:val="000000" w:themeColor="text1"/>
        </w:rPr>
        <w:t>Release/Change Management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Process.</w:t>
      </w:r>
    </w:p>
    <w:p w:rsidR="00BB4BE3" w:rsidRPr="00B95600" w:rsidP="00D25E0F" w14:paraId="15B91963" w14:textId="77777777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Followed best practices, optimize processes, adapt new technologies, quick learner and hardworking individual.</w:t>
      </w:r>
    </w:p>
    <w:p w:rsidR="009C17AE" w:rsidRPr="00B95600" w:rsidP="008A0E25" w14:paraId="790FA661" w14:textId="7777777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color w:val="000000" w:themeColor="text1"/>
          <w:sz w:val="22"/>
          <w:szCs w:val="22"/>
        </w:rPr>
        <w:t>Possess good interpersonal, documentation and oral communication skills, positive work attitude.</w:t>
      </w:r>
    </w:p>
    <w:p w:rsidR="004E770A" w:rsidRPr="00B95600" w:rsidP="00D25E0F" w14:paraId="686ED903" w14:textId="77777777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practicing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AGILE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methodologies.</w:t>
      </w:r>
    </w:p>
    <w:p w:rsidR="0086542F" w:rsidRPr="00213E3F" w:rsidP="00213E3F" w14:paraId="7F883901" w14:textId="77777777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writing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Ansible playbooks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Ansible roles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for different deployments which can be reused by any project by proving right variable information.</w:t>
      </w:r>
    </w:p>
    <w:p w:rsidR="000B44E9" w:rsidRPr="00B95600" w:rsidP="00A54B68" w14:paraId="27FFD14D" w14:textId="77777777">
      <w:pPr>
        <w:shd w:val="clear" w:color="auto" w:fill="C0C0C0"/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Educational Qualification</w:t>
      </w:r>
    </w:p>
    <w:p w:rsidR="00BD692A" w:rsidRPr="00B95600" w:rsidP="00BD692A" w14:paraId="1C0D4D38" w14:textId="77777777">
      <w:pPr>
        <w:numPr>
          <w:ilvl w:val="0"/>
          <w:numId w:val="36"/>
        </w:numPr>
        <w:spacing w:after="0"/>
        <w:ind w:left="720" w:hanging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B.Tech</w:t>
      </w:r>
      <w:r w:rsidRPr="00B95600" w:rsidR="00C65F3C">
        <w:rPr>
          <w:rFonts w:ascii="Times New Roman" w:eastAsia="Calibri" w:hAnsi="Times New Roman" w:cs="Times New Roman"/>
          <w:b/>
        </w:rPr>
        <w:t xml:space="preserve"> </w:t>
      </w:r>
      <w:r w:rsidRPr="003534F9" w:rsidR="00C65F3C">
        <w:rPr>
          <w:rFonts w:ascii="Times New Roman" w:eastAsia="Calibri" w:hAnsi="Times New Roman" w:cs="Times New Roman"/>
        </w:rPr>
        <w:t>from</w:t>
      </w:r>
      <w:r w:rsidRPr="00B95600" w:rsidR="00C65F3C">
        <w:rPr>
          <w:rFonts w:ascii="Times New Roman" w:eastAsia="Calibri" w:hAnsi="Times New Roman" w:cs="Times New Roman"/>
          <w:b/>
        </w:rPr>
        <w:t xml:space="preserve"> </w:t>
      </w:r>
      <w:r w:rsidR="0018484F">
        <w:rPr>
          <w:rFonts w:ascii="Times New Roman" w:eastAsia="Calibri" w:hAnsi="Times New Roman" w:cs="Times New Roman"/>
        </w:rPr>
        <w:t>JNTU</w:t>
      </w:r>
      <w:r w:rsidR="003534F9">
        <w:rPr>
          <w:rFonts w:ascii="Times New Roman" w:eastAsia="Calibri" w:hAnsi="Times New Roman" w:cs="Times New Roman"/>
        </w:rPr>
        <w:t xml:space="preserve"> </w:t>
      </w:r>
      <w:r w:rsidR="00C16D23">
        <w:rPr>
          <w:rFonts w:ascii="Times New Roman" w:eastAsia="Calibri" w:hAnsi="Times New Roman" w:cs="Times New Roman"/>
        </w:rPr>
        <w:t>Ana</w:t>
      </w:r>
      <w:r w:rsidR="000111E4">
        <w:rPr>
          <w:rFonts w:ascii="Times New Roman" w:eastAsia="Calibri" w:hAnsi="Times New Roman" w:cs="Times New Roman"/>
        </w:rPr>
        <w:t>nta</w:t>
      </w:r>
      <w:r w:rsidR="00C16D23">
        <w:rPr>
          <w:rFonts w:ascii="Times New Roman" w:eastAsia="Calibri" w:hAnsi="Times New Roman" w:cs="Times New Roman"/>
        </w:rPr>
        <w:t>pur</w:t>
      </w:r>
      <w:r w:rsidR="00D9196E">
        <w:rPr>
          <w:rFonts w:ascii="Times New Roman" w:eastAsia="Calibri" w:hAnsi="Times New Roman" w:cs="Times New Roman"/>
        </w:rPr>
        <w:t xml:space="preserve"> </w:t>
      </w:r>
      <w:r w:rsidRPr="003534F9" w:rsidR="00C65F3C">
        <w:rPr>
          <w:rFonts w:ascii="Times New Roman" w:eastAsia="Calibri" w:hAnsi="Times New Roman" w:cs="Times New Roman"/>
        </w:rPr>
        <w:t>University</w:t>
      </w:r>
      <w:r w:rsidR="003534F9">
        <w:rPr>
          <w:rFonts w:ascii="Times New Roman" w:eastAsia="Calibri" w:hAnsi="Times New Roman" w:cs="Times New Roman"/>
          <w:b/>
        </w:rPr>
        <w:t xml:space="preserve"> </w:t>
      </w:r>
      <w:r w:rsidRPr="003534F9" w:rsidR="003534F9">
        <w:rPr>
          <w:rFonts w:ascii="Times New Roman" w:eastAsia="Calibri" w:hAnsi="Times New Roman" w:cs="Times New Roman"/>
        </w:rPr>
        <w:t>in</w:t>
      </w:r>
      <w:r w:rsidR="004D0AF4">
        <w:rPr>
          <w:rFonts w:ascii="Times New Roman" w:eastAsia="Calibri" w:hAnsi="Times New Roman" w:cs="Times New Roman"/>
        </w:rPr>
        <w:t xml:space="preserve"> May</w:t>
      </w:r>
      <w:r w:rsidRPr="003534F9" w:rsidR="003534F9">
        <w:rPr>
          <w:rFonts w:ascii="Times New Roman" w:eastAsia="Calibri" w:hAnsi="Times New Roman" w:cs="Times New Roman"/>
        </w:rPr>
        <w:t xml:space="preserve"> 2018</w:t>
      </w:r>
      <w:r w:rsidR="00684957">
        <w:rPr>
          <w:rFonts w:ascii="Times New Roman" w:eastAsia="Calibri" w:hAnsi="Times New Roman" w:cs="Times New Roman"/>
        </w:rPr>
        <w:t>.</w:t>
      </w:r>
    </w:p>
    <w:p w:rsidR="007B0F9B" w:rsidRPr="00B95600" w:rsidP="007B0F9B" w14:paraId="45581371" w14:textId="77777777">
      <w:pPr>
        <w:spacing w:after="0"/>
        <w:ind w:left="720"/>
        <w:rPr>
          <w:rFonts w:ascii="Times New Roman" w:eastAsia="Calibri" w:hAnsi="Times New Roman" w:cs="Times New Roman"/>
        </w:rPr>
      </w:pPr>
    </w:p>
    <w:p w:rsidR="00BD692A" w:rsidRPr="00B95600" w:rsidP="00BD692A" w14:paraId="5EEEB56F" w14:textId="77777777">
      <w:pPr>
        <w:spacing w:after="0"/>
        <w:ind w:left="720"/>
        <w:rPr>
          <w:rFonts w:ascii="Times New Roman" w:eastAsia="Calibri" w:hAnsi="Times New Roman" w:cs="Times New Roman"/>
        </w:rPr>
      </w:pPr>
    </w:p>
    <w:p w:rsidR="00B30219" w:rsidRPr="00B95600" w:rsidP="00A54B68" w14:paraId="06B345EF" w14:textId="77777777">
      <w:pPr>
        <w:shd w:val="clear" w:color="auto" w:fill="C0C0C0"/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Technical Skills:</w:t>
      </w:r>
    </w:p>
    <w:p w:rsidR="003E5F3D" w:rsidRPr="00B95600" w:rsidP="00D43729" w14:paraId="268E96CD" w14:textId="77777777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Configuration management Tool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0300A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: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1C18FF">
        <w:rPr>
          <w:rFonts w:ascii="Times New Roman" w:hAnsi="Times New Roman"/>
          <w:b/>
          <w:color w:val="000000" w:themeColor="text1"/>
          <w:sz w:val="22"/>
          <w:szCs w:val="22"/>
        </w:rPr>
        <w:t>Ansible and Chef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</w:p>
    <w:p w:rsidR="00B30219" w:rsidRPr="00B95600" w:rsidP="00D43729" w14:paraId="473BFA0F" w14:textId="77777777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Version Control Systems 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ab/>
        <w:t xml:space="preserve">  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          </w:t>
      </w:r>
      <w:r w:rsidR="00C97CB3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:   </w:t>
      </w:r>
      <w:r w:rsidR="00A97C97">
        <w:rPr>
          <w:rFonts w:ascii="Times New Roman" w:hAnsi="Times New Roman"/>
          <w:b/>
          <w:color w:val="000000" w:themeColor="text1"/>
          <w:sz w:val="22"/>
          <w:szCs w:val="22"/>
        </w:rPr>
        <w:t>Git</w:t>
      </w:r>
    </w:p>
    <w:p w:rsidR="002A0B88" w:rsidRPr="00B95600" w:rsidP="00D43729" w14:paraId="62F4E524" w14:textId="77777777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Build tools/Script  language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ab/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</w:t>
      </w:r>
      <w:r w:rsidR="00C97CB3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:   Maven, Shell scripting</w:t>
      </w:r>
    </w:p>
    <w:p w:rsidR="002A0B88" w:rsidRPr="00B95600" w:rsidP="00D43729" w14:paraId="68079228" w14:textId="77777777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CI and CD[Continuous Integration]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0300A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: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Jenkins</w:t>
      </w:r>
    </w:p>
    <w:p w:rsidR="002A0B88" w:rsidRPr="00B95600" w:rsidP="00D43729" w14:paraId="057F00F2" w14:textId="77777777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C97CB3">
        <w:rPr>
          <w:rFonts w:ascii="Times New Roman" w:hAnsi="Times New Roman"/>
          <w:b/>
          <w:color w:val="000000" w:themeColor="text1"/>
          <w:sz w:val="22"/>
          <w:szCs w:val="22"/>
        </w:rPr>
        <w:t>Application Servers</w:t>
      </w:r>
      <w:r w:rsidRPr="00C97CB3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   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                </w:t>
      </w:r>
      <w:r w:rsidR="00C97CB3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:  Apache Tomcat, Web sphere.</w:t>
      </w:r>
    </w:p>
    <w:p w:rsidR="00B30219" w:rsidRPr="00B95600" w:rsidP="00115A68" w14:paraId="7453F36A" w14:textId="77777777">
      <w:pPr>
        <w:pStyle w:val="ListParagraph"/>
        <w:numPr>
          <w:ilvl w:val="0"/>
          <w:numId w:val="35"/>
        </w:numPr>
        <w:spacing w:line="300" w:lineRule="atLeast"/>
        <w:rPr>
          <w:rFonts w:ascii="Times New Roman" w:hAnsi="Times New Roman"/>
          <w:b/>
          <w:color w:val="000000" w:themeColor="text1"/>
        </w:rPr>
      </w:pPr>
      <w:r w:rsidRPr="00B95600">
        <w:rPr>
          <w:rFonts w:ascii="Times New Roman" w:hAnsi="Times New Roman"/>
          <w:b/>
          <w:color w:val="000000" w:themeColor="text1"/>
        </w:rPr>
        <w:t>Operating Systems</w:t>
      </w:r>
      <w:r w:rsidRPr="00B95600">
        <w:rPr>
          <w:rFonts w:ascii="Times New Roman" w:hAnsi="Times New Roman"/>
          <w:b/>
          <w:color w:val="000000" w:themeColor="text1"/>
        </w:rPr>
        <w:tab/>
      </w:r>
      <w:r w:rsidRPr="00B95600">
        <w:rPr>
          <w:rFonts w:ascii="Times New Roman" w:hAnsi="Times New Roman"/>
          <w:b/>
          <w:color w:val="000000" w:themeColor="text1"/>
        </w:rPr>
        <w:tab/>
        <w:t xml:space="preserve"> </w:t>
      </w:r>
      <w:r w:rsidR="003534F9">
        <w:rPr>
          <w:rFonts w:ascii="Times New Roman" w:hAnsi="Times New Roman"/>
          <w:b/>
          <w:color w:val="000000" w:themeColor="text1"/>
        </w:rPr>
        <w:t xml:space="preserve">  </w:t>
      </w:r>
      <w:r w:rsidR="00C97CB3">
        <w:rPr>
          <w:rFonts w:ascii="Times New Roman" w:hAnsi="Times New Roman"/>
          <w:b/>
          <w:color w:val="000000" w:themeColor="text1"/>
        </w:rPr>
        <w:t xml:space="preserve"> </w:t>
      </w:r>
      <w:r w:rsidR="003534F9">
        <w:rPr>
          <w:rFonts w:ascii="Times New Roman" w:hAnsi="Times New Roman"/>
          <w:b/>
          <w:color w:val="000000" w:themeColor="text1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</w:rPr>
        <w:t>:</w:t>
      </w:r>
      <w:r w:rsidR="003534F9">
        <w:rPr>
          <w:rFonts w:ascii="Times New Roman" w:hAnsi="Times New Roman"/>
          <w:b/>
          <w:color w:val="000000" w:themeColor="text1"/>
        </w:rPr>
        <w:t xml:space="preserve">  </w:t>
      </w:r>
      <w:r w:rsidRPr="00B95600">
        <w:rPr>
          <w:rFonts w:ascii="Times New Roman" w:hAnsi="Times New Roman"/>
          <w:b/>
          <w:color w:val="000000" w:themeColor="text1"/>
        </w:rPr>
        <w:t xml:space="preserve">Windows, Red Hat (Linux)/Centos, Ubuntu                </w:t>
      </w:r>
    </w:p>
    <w:p w:rsidR="00BF550C" w:rsidRPr="00B95600" w:rsidP="00A54B68" w14:paraId="53AE2FDA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</w:t>
      </w:r>
    </w:p>
    <w:p w:rsidR="00015239" w:rsidRPr="00B95600" w:rsidP="00A54B68" w14:paraId="5C6EB242" w14:textId="7777777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B44E9" w:rsidRPr="00B95600" w:rsidP="00A54B68" w14:paraId="1DB975AE" w14:textId="77777777">
      <w:pPr>
        <w:shd w:val="clear" w:color="auto" w:fill="C0C0C0"/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Professional Experience:</w:t>
      </w:r>
    </w:p>
    <w:p w:rsidR="00D141EE" w:rsidRPr="00A97C97" w:rsidP="00D141EE" w14:paraId="6EE456AB" w14:textId="77777777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A97C97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Working as a Senior Software Engineer in</w:t>
      </w:r>
      <w:r w:rsidR="00584A97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 </w:t>
      </w:r>
      <w:r w:rsidRPr="00584A97" w:rsidR="00584A97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BitL</w:t>
      </w:r>
      <w:r w:rsidR="00E74416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ogic Software Pvt Ltd, </w:t>
      </w:r>
      <w:r w:rsidR="00086FB3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Bangalore since November</w:t>
      </w:r>
      <w:r w:rsidR="008B2CED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 </w:t>
      </w:r>
      <w:r w:rsidRPr="00A97C97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2018</w:t>
      </w:r>
      <w:r w:rsidR="00692C51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.</w:t>
      </w:r>
    </w:p>
    <w:p w:rsidR="00015239" w:rsidRPr="00B95600" w:rsidP="00A54B68" w14:paraId="48DDE2BE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443CE6" w:rsidRPr="00B95600" w:rsidP="00443CE6" w14:paraId="03508059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Project Client</w:t>
      </w:r>
      <w:r w:rsidR="00A97C9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0300A0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Pr="000300A0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="00813B0E">
        <w:rPr>
          <w:rFonts w:ascii="Times New Roman" w:eastAsia="Calibri" w:hAnsi="Times New Roman" w:cs="Times New Roman"/>
          <w:sz w:val="24"/>
          <w:shd w:val="clear" w:color="auto" w:fill="FFFFFF"/>
        </w:rPr>
        <w:t>E - Retail</w:t>
      </w:r>
    </w:p>
    <w:p w:rsidR="00813B0E" w:rsidRPr="003D7495" w:rsidP="00813B0E" w14:paraId="42588A55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A4E1E">
        <w:rPr>
          <w:rFonts w:ascii="Times New Roman" w:eastAsia="Calibri" w:hAnsi="Times New Roman" w:cs="Times New Roman"/>
          <w:b/>
          <w:sz w:val="24"/>
          <w:shd w:val="clear" w:color="auto" w:fill="FFFFFF"/>
        </w:rPr>
        <w:t>Duration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    </w:t>
      </w:r>
      <w:r w:rsidR="004D0AF4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 </w:t>
      </w:r>
      <w:r w:rsidRPr="003D7495">
        <w:rPr>
          <w:rFonts w:ascii="Times New Roman" w:eastAsia="Calibri" w:hAnsi="Times New Roman" w:cs="Times New Roman"/>
          <w:b/>
          <w:sz w:val="24"/>
          <w:shd w:val="clear" w:color="auto" w:fill="FFFFFF"/>
        </w:rPr>
        <w:t>:</w:t>
      </w:r>
      <w:r w:rsidR="004D0AF4">
        <w:rPr>
          <w:rFonts w:ascii="Times New Roman" w:eastAsia="Calibri" w:hAnsi="Times New Roman" w:cs="Times New Roman"/>
          <w:b/>
          <w:sz w:val="24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hd w:val="clear" w:color="auto" w:fill="FFFFFF"/>
        </w:rPr>
        <w:t xml:space="preserve"> </w:t>
      </w:r>
      <w:r w:rsidR="00201DDD">
        <w:rPr>
          <w:rFonts w:ascii="Times New Roman" w:eastAsia="Calibri" w:hAnsi="Times New Roman" w:cs="Times New Roman"/>
          <w:sz w:val="24"/>
          <w:shd w:val="clear" w:color="auto" w:fill="FFFFFF"/>
        </w:rPr>
        <w:t>Nov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2018</w:t>
      </w:r>
      <w:r w:rsidRPr="00EA4E1E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to </w:t>
      </w:r>
      <w:r w:rsidR="004D0AF4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July </w:t>
      </w:r>
      <w:r w:rsidR="00D9196E">
        <w:rPr>
          <w:rFonts w:ascii="Times New Roman" w:eastAsia="Calibri" w:hAnsi="Times New Roman" w:cs="Times New Roman"/>
          <w:sz w:val="24"/>
          <w:shd w:val="clear" w:color="auto" w:fill="FFFFFF"/>
        </w:rPr>
        <w:t>2020</w:t>
      </w:r>
    </w:p>
    <w:p w:rsidR="00443CE6" w:rsidRPr="00B95600" w:rsidP="00443CE6" w14:paraId="59BFBAF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95600">
        <w:rPr>
          <w:rFonts w:ascii="Times New Roman" w:hAnsi="Times New Roman" w:cs="Times New Roman"/>
          <w:b/>
        </w:rPr>
        <w:t>Environment</w:t>
      </w:r>
      <w:r>
        <w:rPr>
          <w:rFonts w:ascii="Times New Roman" w:hAnsi="Times New Roman" w:cs="Times New Roman"/>
          <w:b/>
        </w:rPr>
        <w:t xml:space="preserve"> </w:t>
      </w:r>
      <w:r w:rsidR="000300A0">
        <w:rPr>
          <w:rFonts w:ascii="Times New Roman" w:hAnsi="Times New Roman" w:cs="Times New Roman"/>
          <w:b/>
        </w:rPr>
        <w:t xml:space="preserve">  </w:t>
      </w:r>
      <w:r w:rsidRPr="000300A0">
        <w:rPr>
          <w:rFonts w:ascii="Times New Roman" w:hAnsi="Times New Roman" w:cs="Times New Roman"/>
          <w:b/>
        </w:rPr>
        <w:t xml:space="preserve"> :</w:t>
      </w:r>
      <w:r w:rsidRPr="00B95600" w:rsidR="00C65F3C">
        <w:rPr>
          <w:rFonts w:ascii="Times New Roman" w:hAnsi="Times New Roman" w:cs="Times New Roman"/>
          <w:b/>
        </w:rPr>
        <w:t xml:space="preserve">  </w:t>
      </w:r>
      <w:r w:rsidRPr="00B95600" w:rsidR="00C65F3C">
        <w:rPr>
          <w:rFonts w:ascii="Times New Roman" w:hAnsi="Times New Roman" w:cs="Times New Roman"/>
        </w:rPr>
        <w:t>Puppet, Aws</w:t>
      </w:r>
      <w:r w:rsidR="00A97C97">
        <w:rPr>
          <w:rFonts w:ascii="Times New Roman" w:hAnsi="Times New Roman" w:cs="Times New Roman"/>
        </w:rPr>
        <w:t xml:space="preserve">, </w:t>
      </w:r>
      <w:r w:rsidR="00DF1594">
        <w:rPr>
          <w:rFonts w:ascii="Times New Roman" w:hAnsi="Times New Roman" w:cs="Times New Roman"/>
        </w:rPr>
        <w:t>Git,</w:t>
      </w:r>
      <w:r w:rsidR="00771CF8">
        <w:rPr>
          <w:rFonts w:ascii="Times New Roman" w:hAnsi="Times New Roman" w:cs="Times New Roman"/>
        </w:rPr>
        <w:t xml:space="preserve"> Docker,</w:t>
      </w:r>
      <w:r w:rsidR="00DF1594">
        <w:rPr>
          <w:rFonts w:ascii="Times New Roman" w:hAnsi="Times New Roman" w:cs="Times New Roman"/>
        </w:rPr>
        <w:t xml:space="preserve"> Maven, Ant, Shell Scripting, Jenkins, Tomcat,</w:t>
      </w:r>
      <w:r w:rsidRPr="00B95600" w:rsidR="00C65F3C">
        <w:rPr>
          <w:rFonts w:ascii="Times New Roman" w:hAnsi="Times New Roman" w:cs="Times New Roman"/>
        </w:rPr>
        <w:t xml:space="preserve"> Red Hat. CentOS</w:t>
      </w:r>
    </w:p>
    <w:p w:rsidR="00443CE6" w:rsidRPr="00B95600" w:rsidP="00443CE6" w14:paraId="2B748FA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A4E90" w:rsidP="00E85B3F" w14:paraId="31B74E5C" w14:textId="77777777">
      <w:pPr>
        <w:pStyle w:val="Normal1"/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  <w:r w:rsidRPr="00225230">
        <w:rPr>
          <w:rFonts w:ascii="Times New Roman" w:hAnsi="Times New Roman" w:cs="Times New Roman"/>
          <w:b/>
          <w:szCs w:val="22"/>
          <w:u w:val="single"/>
        </w:rPr>
        <w:t>Roles and Responsibilities:</w:t>
      </w:r>
    </w:p>
    <w:p w:rsidR="00A15E6D" w:rsidRPr="00E85B3F" w:rsidP="00E85B3F" w14:paraId="6045F9B5" w14:textId="77777777">
      <w:pPr>
        <w:pStyle w:val="Normal1"/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</w:p>
    <w:p w:rsidR="00A15E6D" w:rsidRPr="00A15E6D" w:rsidP="00A15E6D" w14:paraId="7789903C" w14:textId="77777777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A15E6D">
        <w:rPr>
          <w:rFonts w:ascii="Times New Roman" w:eastAsia="Calibri" w:hAnsi="Times New Roman" w:cs="Times New Roman"/>
          <w:color w:val="000000"/>
        </w:rPr>
        <w:t xml:space="preserve">Using </w:t>
      </w:r>
      <w:r w:rsidRPr="00A15E6D">
        <w:rPr>
          <w:rFonts w:ascii="Times New Roman" w:eastAsia="Calibri" w:hAnsi="Times New Roman" w:cs="Times New Roman"/>
          <w:b/>
          <w:color w:val="000000"/>
        </w:rPr>
        <w:t>GIT</w:t>
      </w:r>
      <w:r w:rsidRPr="00A15E6D">
        <w:rPr>
          <w:rFonts w:ascii="Times New Roman" w:eastAsia="Calibri" w:hAnsi="Times New Roman" w:cs="Times New Roman"/>
          <w:color w:val="000000"/>
        </w:rPr>
        <w:t xml:space="preserve"> as source control for creating repositories and managing the Branching strategies for Parallel development and releases. </w:t>
      </w:r>
    </w:p>
    <w:p w:rsidR="005818DD" w:rsidRPr="005818DD" w:rsidP="005818DD" w14:paraId="736F34D2" w14:textId="77777777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5818DD">
        <w:rPr>
          <w:rFonts w:ascii="Times New Roman" w:hAnsi="Times New Roman" w:cs="Times New Roman"/>
          <w:lang w:eastAsia="ar-SA"/>
        </w:rPr>
        <w:t xml:space="preserve">Having Good understanding of </w:t>
      </w:r>
      <w:r w:rsidRPr="005818DD">
        <w:rPr>
          <w:rFonts w:ascii="Times New Roman" w:hAnsi="Times New Roman" w:cs="Times New Roman"/>
          <w:b/>
          <w:lang w:eastAsia="ar-SA"/>
        </w:rPr>
        <w:t>Chef</w:t>
      </w:r>
      <w:r w:rsidRPr="005818DD">
        <w:rPr>
          <w:rFonts w:ascii="Times New Roman" w:hAnsi="Times New Roman" w:cs="Times New Roman"/>
          <w:lang w:eastAsia="ar-SA"/>
        </w:rPr>
        <w:t xml:space="preserve"> Components like </w:t>
      </w:r>
      <w:r w:rsidRPr="005818DD">
        <w:rPr>
          <w:rFonts w:ascii="Times New Roman" w:hAnsi="Times New Roman" w:cs="Times New Roman"/>
          <w:b/>
          <w:lang w:eastAsia="ar-SA"/>
        </w:rPr>
        <w:t>Chef</w:t>
      </w:r>
      <w:r w:rsidRPr="005818DD">
        <w:rPr>
          <w:rFonts w:ascii="Times New Roman" w:hAnsi="Times New Roman" w:cs="Times New Roman"/>
          <w:lang w:eastAsia="ar-SA"/>
        </w:rPr>
        <w:t xml:space="preserve"> Workstation, Server and Client</w:t>
      </w:r>
    </w:p>
    <w:p w:rsidR="005818DD" w:rsidRPr="005818DD" w:rsidP="005818DD" w14:paraId="0C4A5334" w14:textId="77777777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5818DD">
        <w:rPr>
          <w:rFonts w:ascii="Times New Roman" w:eastAsia="Calibri" w:hAnsi="Times New Roman" w:cs="Times New Roman"/>
          <w:color w:val="000000"/>
        </w:rPr>
        <w:t xml:space="preserve">Having experience to manage and create Cookbooks and Recipes. </w:t>
      </w:r>
    </w:p>
    <w:p w:rsidR="007D7016" w:rsidRPr="00B95600" w:rsidP="007F073C" w14:paraId="1A66AF8F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Creating custom functions.</w:t>
      </w:r>
    </w:p>
    <w:p w:rsidR="00443CE6" w:rsidRPr="00B95600" w:rsidP="00443CE6" w14:paraId="7069C73B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Created and configured multiple instances on Tomcat Server for different teams.</w:t>
      </w:r>
    </w:p>
    <w:p w:rsidR="00443CE6" w:rsidRPr="00B95600" w:rsidP="00443CE6" w14:paraId="250D0AD0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Configured plug-ins for the integration tool to the version control tool.</w:t>
      </w:r>
    </w:p>
    <w:p w:rsidR="00443CE6" w:rsidRPr="00B95600" w:rsidP="00443CE6" w14:paraId="00648217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For check in process used Tortoise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GIT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as a CM tool.</w:t>
      </w:r>
    </w:p>
    <w:p w:rsidR="00443CE6" w:rsidRPr="00B95600" w:rsidP="007D7016" w14:paraId="2ADF6C7F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Utilize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Jira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for issue reporting, status, and activity planning.</w:t>
      </w:r>
    </w:p>
    <w:p w:rsidR="00443CE6" w:rsidRPr="00B95600" w:rsidP="00443CE6" w14:paraId="58520A32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Used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Ansible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Maven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scripts for all the build scripts.</w:t>
      </w:r>
    </w:p>
    <w:p w:rsidR="00443CE6" w:rsidRPr="00B95600" w:rsidP="00443CE6" w14:paraId="5E5E0205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Creating automation tool using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of SIT and UAT builds.</w:t>
      </w:r>
    </w:p>
    <w:p w:rsidR="00443CE6" w:rsidP="00443CE6" w14:paraId="57805C32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Implemented Continuous integration effort with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along with scheduled builds for Releases</w:t>
      </w:r>
    </w:p>
    <w:p w:rsidR="00771CF8" w:rsidRPr="00771CF8" w:rsidP="00771CF8" w14:paraId="725DD6F5" w14:textId="77777777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creation of custom </w:t>
      </w:r>
      <w:r w:rsidRPr="00771CF8">
        <w:rPr>
          <w:rFonts w:ascii="Times New Roman" w:eastAsia="Calibri" w:hAnsi="Times New Roman" w:cs="Times New Roman"/>
          <w:b/>
          <w:color w:val="000000"/>
        </w:rPr>
        <w:t>Docker</w:t>
      </w:r>
      <w:r w:rsidRPr="00771CF8">
        <w:rPr>
          <w:rFonts w:ascii="Times New Roman" w:eastAsia="Calibri" w:hAnsi="Times New Roman" w:cs="Times New Roman"/>
          <w:color w:val="000000"/>
        </w:rPr>
        <w:t xml:space="preserve"> container images, tagging and pushing the images.</w:t>
      </w:r>
    </w:p>
    <w:p w:rsidR="00771CF8" w:rsidRPr="00771CF8" w:rsidP="00771CF8" w14:paraId="150C6B52" w14:textId="77777777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creating the </w:t>
      </w:r>
      <w:r w:rsidRPr="00771CF8">
        <w:rPr>
          <w:rFonts w:ascii="Times New Roman" w:eastAsia="Calibri" w:hAnsi="Times New Roman" w:cs="Times New Roman"/>
          <w:b/>
          <w:color w:val="000000"/>
        </w:rPr>
        <w:t>Docker</w:t>
      </w:r>
      <w:r w:rsidRPr="00771CF8">
        <w:rPr>
          <w:rFonts w:ascii="Times New Roman" w:eastAsia="Calibri" w:hAnsi="Times New Roman" w:cs="Times New Roman"/>
          <w:color w:val="000000"/>
        </w:rPr>
        <w:t xml:space="preserve"> containers and Docker consoles for managing the application.</w:t>
      </w:r>
    </w:p>
    <w:p w:rsidR="00771CF8" w:rsidRPr="00B95600" w:rsidP="00771CF8" w14:paraId="187DD513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</w:t>
      </w:r>
      <w:r w:rsidRPr="00771CF8">
        <w:rPr>
          <w:rFonts w:ascii="Times New Roman" w:eastAsia="Calibri" w:hAnsi="Times New Roman" w:cs="Times New Roman"/>
          <w:b/>
          <w:color w:val="000000"/>
        </w:rPr>
        <w:t xml:space="preserve">Docker </w:t>
      </w:r>
      <w:r w:rsidRPr="00771CF8">
        <w:rPr>
          <w:rFonts w:ascii="Times New Roman" w:eastAsia="Calibri" w:hAnsi="Times New Roman" w:cs="Times New Roman"/>
          <w:color w:val="000000"/>
        </w:rPr>
        <w:t>container snapshots, attaching to a running container, removing images, Managing Directory structures and managing containers</w:t>
      </w:r>
    </w:p>
    <w:p w:rsidR="00443CE6" w:rsidRPr="00B95600" w:rsidP="00443CE6" w14:paraId="2E63FACB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Interacted with supporting teams to understand client deployment requests.</w:t>
      </w:r>
    </w:p>
    <w:p w:rsidR="00443CE6" w:rsidRPr="00B95600" w:rsidP="00443CE6" w14:paraId="4C98FCC3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Worked closely with Project Managers to understand a code/configuration release scope and how to confirm a release was successful.</w:t>
      </w:r>
    </w:p>
    <w:p w:rsidR="00015239" w:rsidRPr="00B95600" w:rsidP="00015239" w14:paraId="24259577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Worked closely with Project Managers to understand a code/configuration release scope and how to confirm a release was successful.</w:t>
      </w:r>
    </w:p>
    <w:p w:rsidR="00015239" w:rsidRPr="00B95600" w:rsidP="00443CE6" w14:paraId="50E3BACA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Automate build process using the build jobs.</w:t>
      </w:r>
    </w:p>
    <w:p w:rsidR="00015239" w:rsidRPr="00B95600" w:rsidP="00443CE6" w14:paraId="4B81B8F0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Verify deployments logs to check for successful logs.</w:t>
      </w:r>
    </w:p>
    <w:p w:rsidR="00015239" w:rsidRPr="00B95600" w:rsidP="00443CE6" w14:paraId="4AA0BC0F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Convert the playbooks in  roles for reusability and scalability.</w:t>
      </w:r>
    </w:p>
    <w:p w:rsidR="00771CF8" w:rsidP="001F25F9" w14:paraId="135B625E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43CE6" w:rsidP="001F25F9" w14:paraId="33D97E99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hd w:val="clear" w:color="auto" w:fill="FFFFFF"/>
        </w:rPr>
      </w:pP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Project Client</w:t>
      </w:r>
      <w:r w:rsidR="00E85B3F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:  </w:t>
      </w:r>
      <w:r w:rsidR="000F4FF0">
        <w:rPr>
          <w:rFonts w:ascii="Times New Roman" w:eastAsia="Calibri" w:hAnsi="Times New Roman" w:cs="Times New Roman"/>
          <w:sz w:val="24"/>
          <w:shd w:val="clear" w:color="auto" w:fill="FFFFFF"/>
        </w:rPr>
        <w:t>House Joy</w:t>
      </w:r>
    </w:p>
    <w:p w:rsidR="003D7495" w:rsidRPr="003D7495" w:rsidP="001F25F9" w14:paraId="39DA943D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A4E1E">
        <w:rPr>
          <w:rFonts w:ascii="Times New Roman" w:eastAsia="Calibri" w:hAnsi="Times New Roman" w:cs="Times New Roman"/>
          <w:b/>
          <w:sz w:val="24"/>
          <w:shd w:val="clear" w:color="auto" w:fill="FFFFFF"/>
        </w:rPr>
        <w:t>Duration</w:t>
      </w:r>
      <w:r w:rsidR="004D0AF4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       </w:t>
      </w:r>
      <w:r w:rsidRPr="003D7495">
        <w:rPr>
          <w:rFonts w:ascii="Times New Roman" w:eastAsia="Calibri" w:hAnsi="Times New Roman" w:cs="Times New Roman"/>
          <w:b/>
          <w:sz w:val="24"/>
          <w:shd w:val="clear" w:color="auto" w:fill="FFFFFF"/>
        </w:rPr>
        <w:t>:</w:t>
      </w:r>
      <w:r>
        <w:rPr>
          <w:rFonts w:ascii="Times New Roman" w:eastAsia="Calibri" w:hAnsi="Times New Roman" w:cs="Times New Roman"/>
          <w:b/>
          <w:sz w:val="24"/>
          <w:shd w:val="clear" w:color="auto" w:fill="FFFFFF"/>
        </w:rPr>
        <w:t xml:space="preserve"> </w:t>
      </w:r>
      <w:r w:rsidR="004D0AF4">
        <w:rPr>
          <w:rFonts w:ascii="Times New Roman" w:eastAsia="Calibri" w:hAnsi="Times New Roman" w:cs="Times New Roman"/>
          <w:b/>
          <w:sz w:val="24"/>
          <w:shd w:val="clear" w:color="auto" w:fill="FFFFFF"/>
        </w:rPr>
        <w:t xml:space="preserve"> </w:t>
      </w:r>
      <w:r w:rsidRPr="004D0AF4" w:rsidR="004D0AF4">
        <w:rPr>
          <w:rFonts w:ascii="Times New Roman" w:eastAsia="Calibri" w:hAnsi="Times New Roman" w:cs="Times New Roman"/>
          <w:sz w:val="24"/>
          <w:shd w:val="clear" w:color="auto" w:fill="FFFFFF"/>
        </w:rPr>
        <w:t>August</w:t>
      </w:r>
      <w:r w:rsidR="00EA4E1E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2020</w:t>
      </w:r>
      <w:r w:rsidRPr="00EA4E1E" w:rsidR="00EA4E1E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to till now</w:t>
      </w:r>
    </w:p>
    <w:p w:rsidR="005B0EFD" w:rsidRPr="00B95600" w:rsidP="001F25F9" w14:paraId="1175CE24" w14:textId="77777777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95600">
        <w:rPr>
          <w:rFonts w:ascii="Times New Roman" w:hAnsi="Times New Roman" w:cs="Times New Roman"/>
          <w:b/>
        </w:rPr>
        <w:t>Environment</w:t>
      </w:r>
      <w:r w:rsidR="00E85B3F">
        <w:rPr>
          <w:rFonts w:ascii="Times New Roman" w:hAnsi="Times New Roman" w:cs="Times New Roman"/>
          <w:b/>
        </w:rPr>
        <w:t xml:space="preserve">   </w:t>
      </w:r>
      <w:r w:rsidRPr="00B95600">
        <w:rPr>
          <w:rFonts w:ascii="Times New Roman" w:hAnsi="Times New Roman" w:cs="Times New Roman"/>
          <w:b/>
        </w:rPr>
        <w:t xml:space="preserve">: </w:t>
      </w:r>
      <w:r w:rsidR="008238F9">
        <w:rPr>
          <w:rFonts w:ascii="Times New Roman" w:hAnsi="Times New Roman" w:cs="Times New Roman"/>
          <w:b/>
        </w:rPr>
        <w:t xml:space="preserve"> </w:t>
      </w:r>
      <w:r w:rsidRPr="00B95600">
        <w:rPr>
          <w:rFonts w:ascii="Times New Roman" w:hAnsi="Times New Roman" w:cs="Times New Roman"/>
        </w:rPr>
        <w:t>Git, Maven,</w:t>
      </w:r>
      <w:r w:rsidR="00771CF8">
        <w:rPr>
          <w:rFonts w:ascii="Times New Roman" w:hAnsi="Times New Roman" w:cs="Times New Roman"/>
        </w:rPr>
        <w:t xml:space="preserve"> Docker,</w:t>
      </w:r>
      <w:r w:rsidRPr="00B95600">
        <w:rPr>
          <w:rFonts w:ascii="Times New Roman" w:hAnsi="Times New Roman" w:cs="Times New Roman"/>
        </w:rPr>
        <w:t xml:space="preserve"> Ant,  Jenkins, Tomcat,   Red Hat</w:t>
      </w:r>
      <w:r w:rsidRPr="00B95600">
        <w:rPr>
          <w:rFonts w:ascii="Times New Roman" w:hAnsi="Times New Roman" w:cs="Times New Roman"/>
          <w:b/>
        </w:rPr>
        <w:t>.</w:t>
      </w:r>
    </w:p>
    <w:p w:rsidR="0095110F" w:rsidRPr="00E85B3F" w:rsidP="00E85B3F" w14:paraId="6F71F6B8" w14:textId="77777777">
      <w:pPr>
        <w:pStyle w:val="Normal1"/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  <w:r w:rsidRPr="00225230">
        <w:rPr>
          <w:rFonts w:ascii="Times New Roman" w:hAnsi="Times New Roman" w:cs="Times New Roman"/>
          <w:b/>
          <w:szCs w:val="22"/>
          <w:u w:val="single"/>
        </w:rPr>
        <w:t>Roles and Responsibilities:</w:t>
      </w:r>
    </w:p>
    <w:p w:rsidR="00B045D4" w:rsidRPr="00B95600" w:rsidP="00B045D4" w14:paraId="0212E12A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Created repositories according the structure required with branches.</w:t>
      </w:r>
    </w:p>
    <w:p w:rsidR="00B045D4" w:rsidRPr="00B95600" w:rsidP="00B045D4" w14:paraId="2954C686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Analyzed and resolved conflicts related to merging of source code for </w:t>
      </w:r>
      <w:r w:rsidRPr="00E85B3F">
        <w:rPr>
          <w:rFonts w:ascii="Times New Roman" w:eastAsia="Times New Roman" w:hAnsi="Times New Roman" w:cs="Times New Roman"/>
          <w:b/>
          <w:color w:val="000000" w:themeColor="text1"/>
        </w:rPr>
        <w:t>GIT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B045D4" w:rsidRPr="00B95600" w:rsidP="00B045D4" w14:paraId="3450DA59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Attended sprint planning sessions and daily sprint stand-up meetings.</w:t>
      </w:r>
    </w:p>
    <w:p w:rsidR="00B045D4" w:rsidRPr="00B95600" w:rsidP="00B045D4" w14:paraId="1CD566BF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Created jobs for tagging and branching.</w:t>
      </w:r>
    </w:p>
    <w:p w:rsidR="00B045D4" w:rsidRPr="00B95600" w:rsidP="00B045D4" w14:paraId="41D35BC4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Configured application servers (</w:t>
      </w:r>
      <w:r w:rsidRPr="00F17948">
        <w:rPr>
          <w:rFonts w:ascii="Times New Roman" w:eastAsia="Times New Roman" w:hAnsi="Times New Roman" w:cs="Times New Roman"/>
          <w:b/>
          <w:color w:val="000000" w:themeColor="text1"/>
        </w:rPr>
        <w:t>Tomcat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) to deploy the code. </w:t>
      </w:r>
    </w:p>
    <w:p w:rsidR="00B045D4" w:rsidRPr="00B95600" w:rsidP="00B045D4" w14:paraId="647458C0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Configured plug-ins for the integration tool to the version control tool.</w:t>
      </w:r>
    </w:p>
    <w:p w:rsidR="00B045D4" w:rsidRPr="00B95600" w:rsidP="00B045D4" w14:paraId="5E7DA2D4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Utilize Jira for issue reporting, status, and activity planning.</w:t>
      </w:r>
    </w:p>
    <w:p w:rsidR="00B045D4" w:rsidRPr="00B95600" w:rsidP="00B045D4" w14:paraId="14DC7A22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Extensively used </w:t>
      </w:r>
      <w:r w:rsidRPr="00F17948">
        <w:rPr>
          <w:rFonts w:ascii="Times New Roman" w:eastAsia="Times New Roman" w:hAnsi="Times New Roman" w:cs="Times New Roman"/>
          <w:b/>
          <w:color w:val="000000" w:themeColor="text1"/>
        </w:rPr>
        <w:t>Maven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tool to do the builds, integrated Maven to Eclipse.</w:t>
      </w:r>
    </w:p>
    <w:p w:rsidR="00B045D4" w:rsidRPr="00B95600" w:rsidP="00B045D4" w14:paraId="69461908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Integrated Maven with </w:t>
      </w:r>
      <w:r w:rsidRPr="00F17948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for the builds as the Continuous Integration process.</w:t>
      </w:r>
    </w:p>
    <w:p w:rsidR="004A2468" w:rsidRPr="00B95600" w:rsidP="004A2468" w14:paraId="413B27F7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Wrote Ant Scripts to automate builds for various environments.</w:t>
      </w:r>
    </w:p>
    <w:p w:rsidR="004A2468" w:rsidRPr="00B95600" w:rsidP="004A2468" w14:paraId="15790354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Used Ant and </w:t>
      </w:r>
      <w:r w:rsidRPr="00F17948">
        <w:rPr>
          <w:rFonts w:ascii="Times New Roman" w:eastAsia="Times New Roman" w:hAnsi="Times New Roman" w:cs="Times New Roman"/>
          <w:b/>
          <w:color w:val="000000" w:themeColor="text1"/>
        </w:rPr>
        <w:t>Maven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scripts for all the build scripts.</w:t>
      </w:r>
    </w:p>
    <w:p w:rsidR="004A2468" w:rsidRPr="00B95600" w:rsidP="004A2468" w14:paraId="5E8163C3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Creating automation tool using Jenkins of staging and UAT builds.</w:t>
      </w:r>
    </w:p>
    <w:p w:rsidR="00DF404F" w:rsidP="004A2468" w14:paraId="24DD1D2A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F404F">
        <w:rPr>
          <w:rFonts w:ascii="Times New Roman" w:eastAsia="Times New Roman" w:hAnsi="Times New Roman" w:cs="Times New Roman"/>
          <w:color w:val="000000" w:themeColor="text1"/>
        </w:rPr>
        <w:t>Implemented Continuous integration effort with Jenkins along with scheduled builds for Releases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DF404F" w:rsidRPr="00DF404F" w:rsidP="00DF404F" w14:paraId="51B48842" w14:textId="77777777">
      <w:pPr>
        <w:numPr>
          <w:ilvl w:val="0"/>
          <w:numId w:val="18"/>
        </w:numPr>
        <w:shd w:val="clear" w:color="auto" w:fill="FFFFFF"/>
        <w:spacing w:before="60" w:after="60" w:line="259" w:lineRule="auto"/>
        <w:rPr>
          <w:rFonts w:ascii="Times New Roman" w:eastAsia="Calibri" w:hAnsi="Times New Roman" w:cs="Times New Roman"/>
          <w:color w:val="000000"/>
        </w:rPr>
      </w:pPr>
      <w:r w:rsidRPr="00DF404F">
        <w:rPr>
          <w:rFonts w:ascii="Times New Roman" w:eastAsia="Calibri" w:hAnsi="Times New Roman" w:cs="Times New Roman"/>
          <w:color w:val="000000"/>
        </w:rPr>
        <w:t xml:space="preserve">Creating </w:t>
      </w:r>
      <w:r w:rsidRPr="00DF404F">
        <w:rPr>
          <w:rFonts w:ascii="Times New Roman" w:eastAsia="Calibri" w:hAnsi="Times New Roman" w:cs="Times New Roman"/>
          <w:b/>
          <w:color w:val="000000"/>
        </w:rPr>
        <w:t>Docker Image</w:t>
      </w:r>
      <w:r w:rsidRPr="00DF404F">
        <w:rPr>
          <w:rFonts w:ascii="Times New Roman" w:eastAsia="Calibri" w:hAnsi="Times New Roman" w:cs="Times New Roman"/>
          <w:color w:val="000000"/>
        </w:rPr>
        <w:t>, on one hand I can spawn a container and build it interactively.</w:t>
      </w:r>
    </w:p>
    <w:p w:rsidR="00DF404F" w:rsidRPr="00DF404F" w:rsidP="00DF404F" w14:paraId="15DC2811" w14:textId="77777777">
      <w:pPr>
        <w:numPr>
          <w:ilvl w:val="0"/>
          <w:numId w:val="18"/>
        </w:numPr>
        <w:shd w:val="clear" w:color="auto" w:fill="FFFFFF"/>
        <w:spacing w:before="60" w:after="60" w:line="259" w:lineRule="auto"/>
        <w:rPr>
          <w:rFonts w:ascii="Times New Roman" w:eastAsia="Calibri" w:hAnsi="Times New Roman" w:cs="Times New Roman"/>
          <w:color w:val="000000"/>
        </w:rPr>
      </w:pPr>
      <w:r w:rsidRPr="00DF404F">
        <w:rPr>
          <w:rFonts w:ascii="Times New Roman" w:eastAsia="Calibri" w:hAnsi="Times New Roman" w:cs="Times New Roman"/>
          <w:color w:val="000000"/>
        </w:rPr>
        <w:t xml:space="preserve">Creation of container from </w:t>
      </w:r>
      <w:r w:rsidRPr="00DF404F">
        <w:rPr>
          <w:rFonts w:ascii="Times New Roman" w:eastAsia="Calibri" w:hAnsi="Times New Roman" w:cs="Times New Roman"/>
          <w:b/>
          <w:color w:val="000000"/>
        </w:rPr>
        <w:t>Docker file.</w:t>
      </w:r>
      <w:r w:rsidRPr="00DF404F">
        <w:rPr>
          <w:rFonts w:ascii="Times New Roman" w:hAnsi="Times New Roman" w:cs="Times New Roman"/>
        </w:rPr>
        <w:t xml:space="preserve"> </w:t>
      </w:r>
      <w:r w:rsidRPr="00DF404F">
        <w:rPr>
          <w:rFonts w:ascii="Times New Roman" w:eastAsia="Calibri" w:hAnsi="Times New Roman" w:cs="Times New Roman"/>
          <w:color w:val="000000"/>
        </w:rPr>
        <w:t>Automated the deployments to DEV and QA Environments by picking up builds from Jenkins.</w:t>
      </w:r>
    </w:p>
    <w:p w:rsidR="00DF404F" w:rsidRPr="00DF404F" w:rsidP="00DF404F" w14:paraId="39F9D0B8" w14:textId="77777777">
      <w:pPr>
        <w:numPr>
          <w:ilvl w:val="0"/>
          <w:numId w:val="18"/>
        </w:numPr>
        <w:shd w:val="clear" w:color="auto" w:fill="FFFFFF"/>
        <w:spacing w:before="60" w:after="60" w:line="259" w:lineRule="auto"/>
        <w:rPr>
          <w:rFonts w:ascii="Times New Roman" w:eastAsia="Calibri" w:hAnsi="Times New Roman" w:cs="Times New Roman"/>
          <w:color w:val="000000"/>
        </w:rPr>
      </w:pPr>
      <w:r w:rsidRPr="00DF404F">
        <w:rPr>
          <w:rFonts w:ascii="Times New Roman" w:eastAsia="Calibri" w:hAnsi="Times New Roman" w:cs="Times New Roman"/>
          <w:color w:val="000000"/>
        </w:rPr>
        <w:t xml:space="preserve">Responsible for managing the </w:t>
      </w:r>
      <w:r w:rsidRPr="00DF404F">
        <w:rPr>
          <w:rFonts w:ascii="Times New Roman" w:eastAsia="Calibri" w:hAnsi="Times New Roman" w:cs="Times New Roman"/>
          <w:b/>
          <w:color w:val="000000"/>
        </w:rPr>
        <w:t>Docker</w:t>
      </w:r>
      <w:r w:rsidRPr="00DF404F">
        <w:rPr>
          <w:rFonts w:ascii="Times New Roman" w:eastAsia="Calibri" w:hAnsi="Times New Roman" w:cs="Times New Roman"/>
          <w:color w:val="000000"/>
        </w:rPr>
        <w:t xml:space="preserve"> private registry. </w:t>
      </w:r>
    </w:p>
    <w:p w:rsidR="004A2468" w:rsidRPr="00040D68" w:rsidP="00040D68" w14:paraId="3FC8F3B1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F404F">
        <w:rPr>
          <w:rFonts w:ascii="Times New Roman" w:eastAsia="Times New Roman" w:hAnsi="Times New Roman" w:cs="Times New Roman"/>
          <w:color w:val="000000" w:themeColor="text1"/>
        </w:rPr>
        <w:t xml:space="preserve">Interacted with supporting </w:t>
      </w:r>
      <w:r w:rsidR="00040D68">
        <w:rPr>
          <w:rFonts w:ascii="Times New Roman" w:eastAsia="Times New Roman" w:hAnsi="Times New Roman" w:cs="Times New Roman"/>
          <w:color w:val="000000" w:themeColor="text1"/>
        </w:rPr>
        <w:t>t</w:t>
      </w:r>
      <w:r w:rsidRPr="00040D68">
        <w:rPr>
          <w:rFonts w:ascii="Times New Roman" w:eastAsia="Times New Roman" w:hAnsi="Times New Roman" w:cs="Times New Roman"/>
          <w:color w:val="000000" w:themeColor="text1"/>
        </w:rPr>
        <w:t>eams to understand client deployment requests.</w:t>
      </w:r>
    </w:p>
    <w:p w:rsidR="004A2468" w:rsidRPr="00B95600" w:rsidP="004A2468" w14:paraId="1B39A6C5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Worked closely with Project Managers to understand a code/configuration release scope and how to confirm a release was successful.</w:t>
      </w:r>
    </w:p>
    <w:p w:rsidR="004A2468" w:rsidRPr="00B95600" w:rsidP="004A2468" w14:paraId="0DBF8266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:rsidR="004A2468" w:rsidRPr="00B95600" w:rsidP="004A2468" w14:paraId="06FA4AB1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Proactively seeks opportunities to implement improvements to internal development processes.</w:t>
      </w:r>
    </w:p>
    <w:p w:rsidR="004A2468" w:rsidRPr="00B95600" w:rsidP="004A2468" w14:paraId="4B100E4A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Implemented continuous integration using Jenkins.</w:t>
      </w:r>
    </w:p>
    <w:p w:rsidR="004A2468" w:rsidRPr="00B95600" w:rsidP="004A2468" w14:paraId="42010A3E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For on boarding existing application, performing Knowledge transition from Development team to SCM team on build and deployment process.</w:t>
      </w:r>
    </w:p>
    <w:p w:rsidR="004A2468" w:rsidRPr="00B95600" w:rsidP="004A2468" w14:paraId="3CF2D2CD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For New applications, work with development team to get the requirements of application build and deployment process.</w:t>
      </w:r>
    </w:p>
    <w:p w:rsidR="004A2468" w:rsidRPr="00B95600" w:rsidP="004A2468" w14:paraId="4A8DD9FD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After complete of the scripts development and process setup, execute the builds and deployments to all above environments based on weekly scheduled build calendar.</w:t>
      </w:r>
    </w:p>
    <w:p w:rsidR="004A2468" w:rsidRPr="00B95600" w:rsidP="004A2468" w14:paraId="3EF09EBE" w14:textId="77777777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Prepared and Maintained Build, Release and Deployment documents.</w:t>
      </w:r>
    </w:p>
    <w:p w:rsidR="00672CA2" w:rsidRPr="00B95600" w:rsidP="00672CA2" w14:paraId="3006C514" w14:textId="77777777">
      <w:pPr>
        <w:spacing w:after="0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141EE" w:rsidRPr="00B95600" w:rsidP="00D141EE" w14:paraId="0EC352E1" w14:textId="77777777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97B15" w:rsidRPr="00B95600" w:rsidP="006236EF" w14:paraId="764F4792" w14:textId="77777777">
      <w:pPr>
        <w:shd w:val="clear" w:color="auto" w:fill="E5E5E5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Declaration:</w:t>
      </w:r>
    </w:p>
    <w:p w:rsidR="006236EF" w:rsidRPr="00B95600" w:rsidP="006550E7" w14:paraId="5A7990F7" w14:textId="77777777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20" w:lineRule="atLeast"/>
        <w:rPr>
          <w:color w:val="000000" w:themeColor="text1"/>
          <w:sz w:val="22"/>
          <w:szCs w:val="22"/>
          <w:lang w:eastAsia="en-US"/>
        </w:rPr>
      </w:pPr>
      <w:r w:rsidRPr="00B95600">
        <w:rPr>
          <w:color w:val="000000" w:themeColor="text1"/>
          <w:sz w:val="22"/>
          <w:szCs w:val="22"/>
          <w:lang w:eastAsia="en-US"/>
        </w:rPr>
        <w:t xml:space="preserve">                Hereby, I declare that the above information furnished by me is true to the best of my knowledge and belief.</w:t>
      </w:r>
    </w:p>
    <w:p w:rsidR="004136A9" w:rsidRPr="00B95600" w:rsidP="006550E7" w14:paraId="04BB4759" w14:textId="77777777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20" w:lineRule="atLeast"/>
        <w:jc w:val="both"/>
        <w:rPr>
          <w:color w:val="000000" w:themeColor="text1"/>
          <w:sz w:val="22"/>
          <w:szCs w:val="22"/>
        </w:rPr>
      </w:pPr>
    </w:p>
    <w:p w:rsidR="00E85B3F" w:rsidP="008C114C" w14:paraId="1FACDF3A" w14:textId="77777777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20" w:lineRule="atLeast"/>
        <w:jc w:val="both"/>
        <w:rPr>
          <w:lang w:val="en-IN" w:eastAsia="en-IN"/>
        </w:rPr>
      </w:pPr>
      <w:r w:rsidRPr="00E85B3F">
        <w:rPr>
          <w:color w:val="000000" w:themeColor="text1"/>
          <w:sz w:val="22"/>
          <w:szCs w:val="22"/>
        </w:rPr>
        <w:t>Place :</w:t>
      </w:r>
    </w:p>
    <w:p w:rsidR="00DF3B3A" w:rsidRPr="00E85B3F" w:rsidP="008C114C" w14:paraId="45FC68E5" w14:textId="77777777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20" w:lineRule="atLeast"/>
        <w:jc w:val="both"/>
        <w:rPr>
          <w:lang w:val="en-IN" w:eastAsia="en-IN"/>
        </w:rPr>
      </w:pPr>
      <w:r w:rsidRPr="00E85B3F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56f67b0f63cc0db44777946faae2eb6134f530e18705c4458440321091b5b58120d160114425158004356014b4450530401195c1333471b1b111048585900544a011503504e1c180c571833471b1b0510495b550a4d584b50535a4f162e024b4340010d120213105b5c0c004d145c455715445a5c5d57421a081105431458090d074b100a12031753444f4a081e0103030116415b540e574812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25091" name="Picture 2" descr="https://rdxfootmark.naukri.com/v2/track/openCv?trackingInfo=b56f67b0f63cc0db44777946faae2eb6134f530e18705c4458440321091b5b58120d160114425158004356014b4450530401195c1333471b1b111048585900544a011503504e1c180c571833471b1b0510495b550a4d584b50535a4f162e024b4340010d120213105b5c0c004d145c455715445a5c5d57421a081105431458090d074b100a12031753444f4a081e0103030116415b540e57481200034e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5B3F">
        <w:rPr>
          <w:lang w:val="en-IN" w:eastAsia="en-IN"/>
        </w:rPr>
        <w:t>Date :</w:t>
      </w:r>
      <w:r w:rsidR="00D965E9">
        <w:rPr>
          <w:lang w:val="en-IN" w:eastAsia="en-IN"/>
        </w:rPr>
        <w:tab/>
      </w:r>
      <w:r w:rsidR="00D965E9">
        <w:rPr>
          <w:lang w:val="en-IN" w:eastAsia="en-IN"/>
        </w:rPr>
        <w:tab/>
      </w:r>
      <w:r w:rsidR="00D965E9">
        <w:rPr>
          <w:lang w:val="en-IN" w:eastAsia="en-IN"/>
        </w:rPr>
        <w:tab/>
      </w:r>
      <w:r w:rsidR="00D965E9">
        <w:rPr>
          <w:lang w:val="en-IN" w:eastAsia="en-IN"/>
        </w:rPr>
        <w:tab/>
      </w:r>
      <w:r w:rsidR="00D965E9">
        <w:rPr>
          <w:lang w:val="en-IN" w:eastAsia="en-IN"/>
        </w:rPr>
        <w:tab/>
      </w:r>
      <w:r w:rsidR="00D965E9">
        <w:rPr>
          <w:lang w:val="en-IN" w:eastAsia="en-IN"/>
        </w:rPr>
        <w:tab/>
      </w:r>
      <w:r w:rsidR="00D965E9">
        <w:rPr>
          <w:lang w:val="en-IN" w:eastAsia="en-IN"/>
        </w:rPr>
        <w:tab/>
      </w:r>
      <w:r w:rsidR="00D965E9">
        <w:rPr>
          <w:lang w:val="en-IN" w:eastAsia="en-IN"/>
        </w:rPr>
        <w:tab/>
        <w:t xml:space="preserve">        </w:t>
      </w:r>
      <w:r w:rsidR="00C26736">
        <w:rPr>
          <w:b/>
          <w:lang w:val="en-IN" w:eastAsia="en-IN"/>
        </w:rPr>
        <w:t>SATISH GOGULA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9B5DE2">
      <w:pgSz w:w="11906" w:h="16838"/>
      <w:pgMar w:top="851" w:right="1440" w:bottom="1276" w:left="1440" w:header="708" w:footer="708" w:gutter="0"/>
      <w:pgBorders w:offsetFrom="page">
        <w:top w:val="double" w:sz="4" w:space="24" w:color="808080" w:themeColor="background1" w:themeShade="80"/>
        <w:left w:val="double" w:sz="4" w:space="24" w:color="808080" w:themeColor="background1" w:themeShade="80"/>
        <w:bottom w:val="double" w:sz="4" w:space="24" w:color="808080" w:themeColor="background1" w:themeShade="80"/>
        <w:right w:val="double" w:sz="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</w:abstractNum>
  <w:abstractNum w:abstractNumId="2">
    <w:nsid w:val="0000000A"/>
    <w:multiLevelType w:val="multilevel"/>
    <w:tmpl w:val="F080F746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b w:val="0"/>
        <w:bCs w:val="0"/>
        <w:sz w:val="18"/>
        <w:szCs w:val="18"/>
      </w:rPr>
    </w:lvl>
  </w:abstractNum>
  <w:abstractNum w:abstractNumId="3">
    <w:nsid w:val="0000000B"/>
    <w:multiLevelType w:val="multi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/>
        <w:bCs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b/>
        <w:bCs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b/>
        <w:bCs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/>
        <w:bCs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b/>
        <w:bCs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b/>
        <w:bCs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/>
        <w:bCs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b/>
        <w:bCs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b/>
        <w:bCs/>
        <w:sz w:val="18"/>
        <w:szCs w:val="18"/>
      </w:rPr>
    </w:lvl>
  </w:abstractNum>
  <w:abstractNum w:abstractNumId="4">
    <w:nsid w:val="0000000C"/>
    <w:multiLevelType w:val="multilevel"/>
    <w:tmpl w:val="0000000C"/>
    <w:name w:val="WW8Num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D"/>
    <w:multiLevelType w:val="multilevel"/>
    <w:tmpl w:val="0000000D"/>
    <w:name w:val="WW8Num1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6">
    <w:nsid w:val="0000000F"/>
    <w:multiLevelType w:val="multilevel"/>
    <w:tmpl w:val="0000000F"/>
    <w:name w:val="WW8Num1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7">
    <w:nsid w:val="06EC34A6"/>
    <w:multiLevelType w:val="hybridMultilevel"/>
    <w:tmpl w:val="1146F692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A631632"/>
    <w:multiLevelType w:val="hybridMultilevel"/>
    <w:tmpl w:val="1F52F39A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963388"/>
    <w:multiLevelType w:val="hybridMultilevel"/>
    <w:tmpl w:val="305231E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3878D3"/>
    <w:multiLevelType w:val="hybridMultilevel"/>
    <w:tmpl w:val="EE18C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241012"/>
    <w:multiLevelType w:val="hybridMultilevel"/>
    <w:tmpl w:val="62DE4CD6"/>
    <w:lvl w:ilvl="0">
      <w:start w:val="1"/>
      <w:numFmt w:val="bullet"/>
      <w:lvlText w:val="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14262363"/>
    <w:multiLevelType w:val="hybridMultilevel"/>
    <w:tmpl w:val="AEAC74B8"/>
    <w:lvl w:ilvl="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4FC4D14"/>
    <w:multiLevelType w:val="hybridMultilevel"/>
    <w:tmpl w:val="EAF455E4"/>
    <w:lvl w:ilvl="0">
      <w:start w:val="1"/>
      <w:numFmt w:val="bullet"/>
      <w:lvlText w:val="•"/>
      <w:lvlJc w:val="left"/>
      <w:pPr>
        <w:ind w:left="502" w:hanging="360"/>
      </w:pPr>
      <w:rPr>
        <w:rFonts w:hint="default"/>
        <w:color w:val="auto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1A13135D"/>
    <w:multiLevelType w:val="hybridMultilevel"/>
    <w:tmpl w:val="DB9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C0D4C3F"/>
    <w:multiLevelType w:val="hybridMultilevel"/>
    <w:tmpl w:val="6DEC6F9C"/>
    <w:lvl w:ilvl="0">
      <w:start w:val="0"/>
      <w:numFmt w:val="bullet"/>
      <w:lvlText w:val="•"/>
      <w:lvlJc w:val="left"/>
      <w:pPr>
        <w:ind w:left="789" w:hanging="354"/>
      </w:pPr>
      <w:rPr>
        <w:rFonts w:ascii="Arial MT" w:eastAsia="Arial MT" w:hAnsi="Arial MT" w:cs="Arial MT" w:hint="default"/>
        <w:w w:val="97"/>
        <w:position w:val="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2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2" w:hanging="354"/>
      </w:pPr>
      <w:rPr>
        <w:rFonts w:hint="default"/>
        <w:lang w:val="en-US" w:eastAsia="en-US" w:bidi="ar-SA"/>
      </w:rPr>
    </w:lvl>
  </w:abstractNum>
  <w:abstractNum w:abstractNumId="16">
    <w:nsid w:val="1F4B431D"/>
    <w:multiLevelType w:val="hybridMultilevel"/>
    <w:tmpl w:val="DEDADE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9775F7"/>
    <w:multiLevelType w:val="multilevel"/>
    <w:tmpl w:val="AA8C28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2A095517"/>
    <w:multiLevelType w:val="hybridMultilevel"/>
    <w:tmpl w:val="59DCE3A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657943"/>
    <w:multiLevelType w:val="hybridMultilevel"/>
    <w:tmpl w:val="3C4ED0D6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9C03B3"/>
    <w:multiLevelType w:val="hybridMultilevel"/>
    <w:tmpl w:val="254652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5E1094"/>
    <w:multiLevelType w:val="hybridMultilevel"/>
    <w:tmpl w:val="8604AF56"/>
    <w:lvl w:ilvl="0">
      <w:start w:val="1"/>
      <w:numFmt w:val="bullet"/>
      <w:lvlText w:val=""/>
      <w:lvlJc w:val="left"/>
      <w:pPr>
        <w:ind w:left="1455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>
    <w:nsid w:val="357F7762"/>
    <w:multiLevelType w:val="hybridMultilevel"/>
    <w:tmpl w:val="83AE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F03535"/>
    <w:multiLevelType w:val="hybridMultilevel"/>
    <w:tmpl w:val="DED89FB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02EE4"/>
    <w:multiLevelType w:val="hybridMultilevel"/>
    <w:tmpl w:val="62C6DF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744DD"/>
    <w:multiLevelType w:val="hybridMultilevel"/>
    <w:tmpl w:val="45FA0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DF52906"/>
    <w:multiLevelType w:val="hybridMultilevel"/>
    <w:tmpl w:val="39EE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032198"/>
    <w:multiLevelType w:val="hybridMultilevel"/>
    <w:tmpl w:val="D670082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81CEE"/>
    <w:multiLevelType w:val="hybridMultilevel"/>
    <w:tmpl w:val="F3C6ACE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72494"/>
    <w:multiLevelType w:val="hybridMultilevel"/>
    <w:tmpl w:val="06902DF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1A642E"/>
    <w:multiLevelType w:val="hybridMultilevel"/>
    <w:tmpl w:val="3B9C4A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AD41CA"/>
    <w:multiLevelType w:val="hybridMultilevel"/>
    <w:tmpl w:val="61F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9721F5"/>
    <w:multiLevelType w:val="hybridMultilevel"/>
    <w:tmpl w:val="72E67D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BD00E3"/>
    <w:multiLevelType w:val="hybridMultilevel"/>
    <w:tmpl w:val="A1A47D5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567C66E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  <w:sz w:val="16"/>
        <w:szCs w:val="16"/>
      </w:rPr>
    </w:lvl>
  </w:abstractNum>
  <w:abstractNum w:abstractNumId="35">
    <w:nsid w:val="738A55B3"/>
    <w:multiLevelType w:val="hybridMultilevel"/>
    <w:tmpl w:val="E5E41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59403A"/>
    <w:multiLevelType w:val="hybridMultilevel"/>
    <w:tmpl w:val="4024F74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434C6"/>
    <w:multiLevelType w:val="hybridMultilevel"/>
    <w:tmpl w:val="A028A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CB0325"/>
    <w:multiLevelType w:val="hybridMultilevel"/>
    <w:tmpl w:val="3652417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8622A"/>
    <w:multiLevelType w:val="hybridMultilevel"/>
    <w:tmpl w:val="86E8E2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3C4409"/>
    <w:multiLevelType w:val="hybridMultilevel"/>
    <w:tmpl w:val="EAA2F5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26"/>
  </w:num>
  <w:num w:numId="4">
    <w:abstractNumId w:val="30"/>
  </w:num>
  <w:num w:numId="5">
    <w:abstractNumId w:val="36"/>
  </w:num>
  <w:num w:numId="6">
    <w:abstractNumId w:val="21"/>
  </w:num>
  <w:num w:numId="7">
    <w:abstractNumId w:val="8"/>
  </w:num>
  <w:num w:numId="8">
    <w:abstractNumId w:val="10"/>
  </w:num>
  <w:num w:numId="9">
    <w:abstractNumId w:val="29"/>
  </w:num>
  <w:num w:numId="10">
    <w:abstractNumId w:val="12"/>
  </w:num>
  <w:num w:numId="11">
    <w:abstractNumId w:val="35"/>
  </w:num>
  <w:num w:numId="12">
    <w:abstractNumId w:val="13"/>
  </w:num>
  <w:num w:numId="13">
    <w:abstractNumId w:val="38"/>
  </w:num>
  <w:num w:numId="14">
    <w:abstractNumId w:val="16"/>
  </w:num>
  <w:num w:numId="15">
    <w:abstractNumId w:val="25"/>
  </w:num>
  <w:num w:numId="16">
    <w:abstractNumId w:val="14"/>
  </w:num>
  <w:num w:numId="17">
    <w:abstractNumId w:val="37"/>
  </w:num>
  <w:num w:numId="18">
    <w:abstractNumId w:val="32"/>
  </w:num>
  <w:num w:numId="19">
    <w:abstractNumId w:val="22"/>
  </w:num>
  <w:num w:numId="20">
    <w:abstractNumId w:val="27"/>
  </w:num>
  <w:num w:numId="21">
    <w:abstractNumId w:val="31"/>
  </w:num>
  <w:num w:numId="22">
    <w:abstractNumId w:val="23"/>
  </w:num>
  <w:num w:numId="23">
    <w:abstractNumId w:val="11"/>
  </w:num>
  <w:num w:numId="24">
    <w:abstractNumId w:val="19"/>
  </w:num>
  <w:num w:numId="25">
    <w:abstractNumId w:val="39"/>
  </w:num>
  <w:num w:numId="26">
    <w:abstractNumId w:val="34"/>
  </w:num>
  <w:num w:numId="27">
    <w:abstractNumId w:val="1"/>
  </w:num>
  <w:num w:numId="28">
    <w:abstractNumId w:val="2"/>
  </w:num>
  <w:num w:numId="29">
    <w:abstractNumId w:val="3"/>
  </w:num>
  <w:num w:numId="30">
    <w:abstractNumId w:val="4"/>
  </w:num>
  <w:num w:numId="31">
    <w:abstractNumId w:val="5"/>
  </w:num>
  <w:num w:numId="32">
    <w:abstractNumId w:val="6"/>
  </w:num>
  <w:num w:numId="33">
    <w:abstractNumId w:val="18"/>
  </w:num>
  <w:num w:numId="34">
    <w:abstractNumId w:val="28"/>
  </w:num>
  <w:num w:numId="35">
    <w:abstractNumId w:val="7"/>
  </w:num>
  <w:num w:numId="36">
    <w:abstractNumId w:val="17"/>
  </w:num>
  <w:num w:numId="37">
    <w:abstractNumId w:val="0"/>
  </w:num>
  <w:num w:numId="38">
    <w:abstractNumId w:val="15"/>
  </w:num>
  <w:num w:numId="39">
    <w:abstractNumId w:val="20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3C"/>
    <w:rsid w:val="000111E4"/>
    <w:rsid w:val="00015239"/>
    <w:rsid w:val="000300A0"/>
    <w:rsid w:val="00040D68"/>
    <w:rsid w:val="00070120"/>
    <w:rsid w:val="00086FB3"/>
    <w:rsid w:val="000B44E9"/>
    <w:rsid w:val="000B4A9F"/>
    <w:rsid w:val="000C06AB"/>
    <w:rsid w:val="000F4FF0"/>
    <w:rsid w:val="00114789"/>
    <w:rsid w:val="00115A68"/>
    <w:rsid w:val="00141E6B"/>
    <w:rsid w:val="0017660D"/>
    <w:rsid w:val="0018484F"/>
    <w:rsid w:val="0019427F"/>
    <w:rsid w:val="001A1C56"/>
    <w:rsid w:val="001C01CB"/>
    <w:rsid w:val="001C18FF"/>
    <w:rsid w:val="001F25F9"/>
    <w:rsid w:val="00201DDD"/>
    <w:rsid w:val="00204B03"/>
    <w:rsid w:val="00213E3F"/>
    <w:rsid w:val="00225230"/>
    <w:rsid w:val="002A0B88"/>
    <w:rsid w:val="002D5D04"/>
    <w:rsid w:val="003212DB"/>
    <w:rsid w:val="00330E14"/>
    <w:rsid w:val="003534F9"/>
    <w:rsid w:val="00362AC8"/>
    <w:rsid w:val="00390682"/>
    <w:rsid w:val="00393CE9"/>
    <w:rsid w:val="00397B15"/>
    <w:rsid w:val="003B32A7"/>
    <w:rsid w:val="003C3395"/>
    <w:rsid w:val="003C3882"/>
    <w:rsid w:val="003D7495"/>
    <w:rsid w:val="003E5F3D"/>
    <w:rsid w:val="003F1BC6"/>
    <w:rsid w:val="00405493"/>
    <w:rsid w:val="004136A9"/>
    <w:rsid w:val="00421F24"/>
    <w:rsid w:val="00443CE6"/>
    <w:rsid w:val="00447D5B"/>
    <w:rsid w:val="0046612E"/>
    <w:rsid w:val="004A2468"/>
    <w:rsid w:val="004B072F"/>
    <w:rsid w:val="004C76E3"/>
    <w:rsid w:val="004D0AF4"/>
    <w:rsid w:val="004E770A"/>
    <w:rsid w:val="004F7EBE"/>
    <w:rsid w:val="00500A5C"/>
    <w:rsid w:val="005405B0"/>
    <w:rsid w:val="00574F3E"/>
    <w:rsid w:val="005818DD"/>
    <w:rsid w:val="00584A97"/>
    <w:rsid w:val="005B0EFD"/>
    <w:rsid w:val="005B38A8"/>
    <w:rsid w:val="00622457"/>
    <w:rsid w:val="006236EF"/>
    <w:rsid w:val="006550E7"/>
    <w:rsid w:val="006564EF"/>
    <w:rsid w:val="00672CA2"/>
    <w:rsid w:val="00684957"/>
    <w:rsid w:val="00692C51"/>
    <w:rsid w:val="006D5412"/>
    <w:rsid w:val="00746987"/>
    <w:rsid w:val="00756BA7"/>
    <w:rsid w:val="00763A82"/>
    <w:rsid w:val="00771CF8"/>
    <w:rsid w:val="007A324D"/>
    <w:rsid w:val="007A54EB"/>
    <w:rsid w:val="007B0F9B"/>
    <w:rsid w:val="007B678E"/>
    <w:rsid w:val="007D7016"/>
    <w:rsid w:val="007E254E"/>
    <w:rsid w:val="007F073C"/>
    <w:rsid w:val="007F17FD"/>
    <w:rsid w:val="00813B0E"/>
    <w:rsid w:val="008238F9"/>
    <w:rsid w:val="00832C63"/>
    <w:rsid w:val="0084586F"/>
    <w:rsid w:val="008504A6"/>
    <w:rsid w:val="00863358"/>
    <w:rsid w:val="0086542F"/>
    <w:rsid w:val="008750FB"/>
    <w:rsid w:val="008773AD"/>
    <w:rsid w:val="008A0E25"/>
    <w:rsid w:val="008A4E90"/>
    <w:rsid w:val="008B2CED"/>
    <w:rsid w:val="008C114C"/>
    <w:rsid w:val="00920485"/>
    <w:rsid w:val="0095110F"/>
    <w:rsid w:val="009A1527"/>
    <w:rsid w:val="009B5DE2"/>
    <w:rsid w:val="009C17AE"/>
    <w:rsid w:val="009E3434"/>
    <w:rsid w:val="00A15E6D"/>
    <w:rsid w:val="00A54B68"/>
    <w:rsid w:val="00A97C97"/>
    <w:rsid w:val="00AA72B5"/>
    <w:rsid w:val="00AC7326"/>
    <w:rsid w:val="00AE0B59"/>
    <w:rsid w:val="00B045D4"/>
    <w:rsid w:val="00B30219"/>
    <w:rsid w:val="00B771E6"/>
    <w:rsid w:val="00B87C1B"/>
    <w:rsid w:val="00B90C7A"/>
    <w:rsid w:val="00B94B73"/>
    <w:rsid w:val="00B95600"/>
    <w:rsid w:val="00BB4BE3"/>
    <w:rsid w:val="00BD692A"/>
    <w:rsid w:val="00BF550C"/>
    <w:rsid w:val="00C065A7"/>
    <w:rsid w:val="00C16D23"/>
    <w:rsid w:val="00C26736"/>
    <w:rsid w:val="00C65F3C"/>
    <w:rsid w:val="00C917EA"/>
    <w:rsid w:val="00C97CB3"/>
    <w:rsid w:val="00CE44FE"/>
    <w:rsid w:val="00D141EE"/>
    <w:rsid w:val="00D25E0F"/>
    <w:rsid w:val="00D43729"/>
    <w:rsid w:val="00D9196E"/>
    <w:rsid w:val="00D965E9"/>
    <w:rsid w:val="00DD4A28"/>
    <w:rsid w:val="00DF1594"/>
    <w:rsid w:val="00DF3B3A"/>
    <w:rsid w:val="00DF404F"/>
    <w:rsid w:val="00E6604E"/>
    <w:rsid w:val="00E74416"/>
    <w:rsid w:val="00E85B3F"/>
    <w:rsid w:val="00EA4E1E"/>
    <w:rsid w:val="00F17948"/>
    <w:rsid w:val="00F74823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140D2D-70A5-4015-86F9-30A48E05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41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F7EBE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F7EBE"/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30219"/>
    <w:pPr>
      <w:widowControl w:val="0"/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</w:rPr>
  </w:style>
  <w:style w:type="character" w:customStyle="1" w:styleId="apple-style-span">
    <w:name w:val="apple-style-span"/>
    <w:rsid w:val="005B0EFD"/>
  </w:style>
  <w:style w:type="paragraph" w:customStyle="1" w:styleId="DefaultText1">
    <w:name w:val="Default Text:1"/>
    <w:basedOn w:val="Normal"/>
    <w:rsid w:val="005B0EFD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oSpacing">
    <w:name w:val="No Spacing"/>
    <w:link w:val="NoSpacingChar"/>
    <w:uiPriority w:val="1"/>
    <w:qFormat/>
    <w:rsid w:val="00400F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F6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6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58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586F"/>
  </w:style>
  <w:style w:type="paragraph" w:styleId="NormalWeb">
    <w:name w:val="Normal (Web)"/>
    <w:basedOn w:val="Normal"/>
    <w:unhideWhenUsed/>
    <w:rsid w:val="007D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Achievement">
    <w:name w:val="Achievement"/>
    <w:basedOn w:val="BodyText"/>
    <w:rsid w:val="004B68FD"/>
    <w:pPr>
      <w:numPr>
        <w:numId w:val="26"/>
      </w:numPr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company-maintitle">
    <w:name w:val="company-maintitle"/>
    <w:basedOn w:val="DefaultParagraphFont"/>
    <w:rsid w:val="001748AB"/>
  </w:style>
  <w:style w:type="character" w:customStyle="1" w:styleId="ListParagraphChar">
    <w:name w:val="List Paragraph Char"/>
    <w:link w:val="ListParagraph"/>
    <w:uiPriority w:val="34"/>
    <w:locked/>
    <w:rsid w:val="00B95600"/>
    <w:rPr>
      <w:rFonts w:ascii="Arial" w:eastAsia="Times New Roman" w:hAnsi="Arial" w:cs="Times New Roman"/>
      <w:sz w:val="24"/>
      <w:szCs w:val="20"/>
    </w:rPr>
  </w:style>
  <w:style w:type="paragraph" w:customStyle="1" w:styleId="Normal1">
    <w:name w:val="Normal1"/>
    <w:rsid w:val="00225230"/>
    <w:rPr>
      <w:rFonts w:ascii="Calibri" w:eastAsia="Calibri" w:hAnsi="Calibri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56f67b0f63cc0db44777946faae2eb6134f530e18705c4458440321091b5b58120d160114425158004356014b4450530401195c1333471b1b111048585900544a011503504e1c180c571833471b1b0510495b550a4d584b50535a4f162e024b4340010d120213105b5c0c004d145c455715445a5c5d57421a081105431458090d074b100a12031753444f4a081e0103030116415b540e57481200034e6&amp;docType=docx" TargetMode="External" /><Relationship Id="rId6" Type="http://schemas.openxmlformats.org/officeDocument/2006/relationships/image" Target="http://footmark.infoedge.com/apply/cvtracking?amp;dtyp=docx_n&amp;amp;userId=31f5b237160ae0b5c0ac7d89e147310d6d617829502223b311e56d4c06f64435&amp;amp;jobId=191021501398&amp;amp;uid=220672902191021501398164730329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AF5D0-C4CB-4B12-A9AD-D84A03DB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Satish Gogula</cp:lastModifiedBy>
  <cp:revision>83</cp:revision>
  <dcterms:created xsi:type="dcterms:W3CDTF">2021-12-22T07:28:00Z</dcterms:created>
  <dcterms:modified xsi:type="dcterms:W3CDTF">2022-03-07T05:53:00Z</dcterms:modified>
</cp:coreProperties>
</file>