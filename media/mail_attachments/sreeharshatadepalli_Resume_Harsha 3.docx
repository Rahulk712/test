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D7D0A" w:rsidRPr="00864892" w:rsidP="00310D25" w14:paraId="2949BEE3" w14:textId="56D11B62">
      <w:pPr>
        <w:pBdr>
          <w:bottom w:val="single" w:sz="8" w:space="0" w:color="808080"/>
        </w:pBdr>
        <w:ind w:left="5664" w:hanging="5664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8"/>
          <w:szCs w:val="28"/>
        </w:rPr>
        <w:t xml:space="preserve">T.K.V.S </w:t>
      </w:r>
      <w:r w:rsidRPr="00904789" w:rsidR="00310D25">
        <w:rPr>
          <w:rFonts w:ascii="Arial" w:hAnsi="Arial" w:cs="Arial"/>
          <w:b/>
          <w:sz w:val="28"/>
          <w:szCs w:val="28"/>
        </w:rPr>
        <w:t>Sr</w:t>
      </w:r>
      <w:r>
        <w:rPr>
          <w:rFonts w:ascii="Arial" w:hAnsi="Arial" w:cs="Arial"/>
          <w:b/>
          <w:sz w:val="28"/>
          <w:szCs w:val="28"/>
        </w:rPr>
        <w:t>ee Harsha</w:t>
      </w:r>
      <w:r w:rsidRPr="00864892">
        <w:rPr>
          <w:rFonts w:ascii="Arial" w:hAnsi="Arial" w:cs="Arial"/>
          <w:b/>
          <w:sz w:val="36"/>
        </w:rPr>
        <w:tab/>
        <w:t xml:space="preserve"> </w:t>
      </w:r>
      <w:r w:rsidRPr="00864892" w:rsidR="00EB03EE">
        <w:rPr>
          <w:rFonts w:ascii="Arial" w:hAnsi="Arial" w:cs="Arial"/>
          <w:b/>
          <w:sz w:val="36"/>
        </w:rPr>
        <w:tab/>
        <w:t xml:space="preserve"> </w:t>
      </w:r>
      <w:r w:rsidRPr="00864892" w:rsidR="00EB03EE">
        <w:rPr>
          <w:rFonts w:ascii="Arial" w:hAnsi="Arial" w:cs="Arial"/>
          <w:b/>
          <w:sz w:val="20"/>
          <w:szCs w:val="20"/>
        </w:rPr>
        <w:t>Em</w:t>
      </w:r>
      <w:r w:rsidRPr="00864892">
        <w:rPr>
          <w:rFonts w:ascii="Arial" w:hAnsi="Arial" w:cs="Arial"/>
          <w:b/>
          <w:sz w:val="20"/>
          <w:szCs w:val="20"/>
        </w:rPr>
        <w:t xml:space="preserve">ail: </w:t>
      </w:r>
      <w:r>
        <w:rPr>
          <w:rFonts w:ascii="Arial" w:hAnsi="Arial" w:cs="Arial"/>
          <w:b/>
          <w:sz w:val="20"/>
          <w:szCs w:val="20"/>
        </w:rPr>
        <w:t>sreeharshatadepalli@gmail.com</w:t>
      </w:r>
    </w:p>
    <w:p w:rsidR="006D7D0A" w:rsidRPr="00864892" w14:paraId="0D2CC73C" w14:textId="5CF4071A">
      <w:pPr>
        <w:pBdr>
          <w:bottom w:val="single" w:sz="8" w:space="0" w:color="808080"/>
        </w:pBdr>
        <w:ind w:left="5664" w:hanging="5664"/>
        <w:rPr>
          <w:rFonts w:ascii="Arial" w:hAnsi="Arial" w:cs="Arial"/>
          <w:b/>
          <w:i/>
          <w:sz w:val="18"/>
        </w:rPr>
      </w:pPr>
      <w:r w:rsidRPr="00864892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Contact: +91</w:t>
      </w:r>
      <w:r w:rsidR="00F957ED">
        <w:rPr>
          <w:rFonts w:ascii="Arial" w:hAnsi="Arial" w:cs="Arial"/>
          <w:b/>
          <w:sz w:val="20"/>
          <w:szCs w:val="20"/>
        </w:rPr>
        <w:t xml:space="preserve"> </w:t>
      </w:r>
      <w:r w:rsidR="004F6F9F">
        <w:rPr>
          <w:rFonts w:ascii="Arial" w:hAnsi="Arial" w:cs="Arial"/>
          <w:b/>
          <w:sz w:val="20"/>
          <w:szCs w:val="20"/>
        </w:rPr>
        <w:t>9502577037</w:t>
      </w:r>
    </w:p>
    <w:p w:rsidR="006D7D0A" w:rsidRPr="00864892" w14:paraId="09E40831" w14:textId="77777777">
      <w:pPr>
        <w:jc w:val="center"/>
        <w:rPr>
          <w:rFonts w:ascii="Arial" w:hAnsi="Arial" w:cs="Arial"/>
          <w:b/>
          <w:i/>
          <w:sz w:val="18"/>
        </w:rPr>
      </w:pPr>
    </w:p>
    <w:p w:rsidR="006D7D0A" w:rsidRPr="00A564C2" w:rsidP="00EB03EE" w14:paraId="0C1AE68B" w14:textId="04C03669">
      <w:pPr>
        <w:jc w:val="center"/>
        <w:rPr>
          <w:rFonts w:ascii="Arial" w:hAnsi="Arial" w:cs="Arial"/>
          <w:bCs/>
          <w:i/>
          <w:sz w:val="18"/>
          <w:szCs w:val="18"/>
        </w:rPr>
      </w:pPr>
      <w:r w:rsidRPr="00A564C2">
        <w:rPr>
          <w:rFonts w:ascii="Arial" w:hAnsi="Arial" w:cs="Arial"/>
          <w:bCs/>
          <w:i/>
          <w:color w:val="000000"/>
          <w:sz w:val="18"/>
          <w:szCs w:val="18"/>
        </w:rPr>
        <w:t xml:space="preserve">Diligent </w:t>
      </w:r>
      <w:r w:rsidRPr="00A564C2" w:rsidR="00310D25">
        <w:rPr>
          <w:rFonts w:ascii="Arial" w:hAnsi="Arial" w:cs="Arial"/>
          <w:bCs/>
          <w:i/>
          <w:color w:val="000000"/>
          <w:sz w:val="18"/>
          <w:szCs w:val="18"/>
        </w:rPr>
        <w:t>employee with</w:t>
      </w:r>
      <w:r w:rsidRPr="00A564C2">
        <w:rPr>
          <w:rFonts w:ascii="Arial" w:hAnsi="Arial" w:cs="Arial"/>
          <w:bCs/>
          <w:i/>
          <w:color w:val="000000"/>
          <w:sz w:val="18"/>
          <w:szCs w:val="18"/>
        </w:rPr>
        <w:t xml:space="preserve"> experience over </w:t>
      </w:r>
      <w:r w:rsidRPr="00A564C2" w:rsidR="00FA4B9D">
        <w:rPr>
          <w:rFonts w:ascii="Arial" w:hAnsi="Arial" w:cs="Arial"/>
          <w:bCs/>
          <w:i/>
          <w:color w:val="000000"/>
          <w:sz w:val="18"/>
          <w:szCs w:val="18"/>
        </w:rPr>
        <w:t>2</w:t>
      </w:r>
      <w:r w:rsidRPr="00A564C2">
        <w:rPr>
          <w:rFonts w:ascii="Arial" w:hAnsi="Arial" w:cs="Arial"/>
          <w:bCs/>
          <w:i/>
          <w:color w:val="000000"/>
          <w:sz w:val="18"/>
          <w:szCs w:val="18"/>
        </w:rPr>
        <w:t xml:space="preserve"> </w:t>
      </w:r>
      <w:r w:rsidRPr="00A564C2" w:rsidR="000D35E6">
        <w:rPr>
          <w:rFonts w:ascii="Arial" w:hAnsi="Arial" w:cs="Arial"/>
          <w:bCs/>
          <w:i/>
          <w:color w:val="000000"/>
          <w:sz w:val="18"/>
          <w:szCs w:val="18"/>
        </w:rPr>
        <w:t>+</w:t>
      </w:r>
      <w:r w:rsidRPr="00A564C2">
        <w:rPr>
          <w:rFonts w:ascii="Arial" w:hAnsi="Arial" w:cs="Arial"/>
          <w:bCs/>
          <w:i/>
          <w:color w:val="000000"/>
          <w:sz w:val="18"/>
          <w:szCs w:val="18"/>
        </w:rPr>
        <w:t>year</w:t>
      </w:r>
      <w:r w:rsidRPr="00A564C2" w:rsidR="00FA4B9D">
        <w:rPr>
          <w:rFonts w:ascii="Arial" w:hAnsi="Arial" w:cs="Arial"/>
          <w:bCs/>
          <w:i/>
          <w:color w:val="000000"/>
          <w:sz w:val="18"/>
          <w:szCs w:val="18"/>
        </w:rPr>
        <w:t>s</w:t>
      </w:r>
      <w:r w:rsidRPr="00A564C2" w:rsidR="00310D25">
        <w:rPr>
          <w:rFonts w:ascii="Arial" w:hAnsi="Arial" w:cs="Arial"/>
          <w:bCs/>
          <w:i/>
          <w:sz w:val="18"/>
          <w:szCs w:val="18"/>
        </w:rPr>
        <w:t xml:space="preserve"> from a reputed software organization. A self-motivated person towards</w:t>
      </w:r>
      <w:r w:rsidRPr="00A564C2" w:rsidR="00EB03EE">
        <w:rPr>
          <w:rFonts w:ascii="Arial" w:hAnsi="Arial" w:cs="Arial"/>
          <w:bCs/>
          <w:i/>
          <w:sz w:val="18"/>
          <w:szCs w:val="18"/>
        </w:rPr>
        <w:t xml:space="preserve"> </w:t>
      </w:r>
      <w:r w:rsidRPr="00A564C2" w:rsidR="00310D25">
        <w:rPr>
          <w:rFonts w:ascii="Arial" w:hAnsi="Arial" w:cs="Arial"/>
          <w:bCs/>
          <w:i/>
          <w:sz w:val="18"/>
          <w:szCs w:val="18"/>
        </w:rPr>
        <w:t xml:space="preserve">software development with much </w:t>
      </w:r>
      <w:r w:rsidRPr="00A564C2" w:rsidR="00F957ED">
        <w:rPr>
          <w:rFonts w:ascii="Arial" w:hAnsi="Arial" w:cs="Arial"/>
          <w:bCs/>
          <w:i/>
          <w:sz w:val="18"/>
          <w:szCs w:val="18"/>
        </w:rPr>
        <w:t>interest</w:t>
      </w:r>
      <w:r w:rsidRPr="00A564C2" w:rsidR="00310D25">
        <w:rPr>
          <w:rFonts w:ascii="Arial" w:hAnsi="Arial" w:cs="Arial"/>
          <w:bCs/>
          <w:i/>
          <w:sz w:val="18"/>
          <w:szCs w:val="18"/>
        </w:rPr>
        <w:t xml:space="preserve"> in design, </w:t>
      </w:r>
      <w:r w:rsidRPr="00A564C2" w:rsidR="00006A48">
        <w:rPr>
          <w:rFonts w:ascii="Arial" w:hAnsi="Arial" w:cs="Arial"/>
          <w:bCs/>
          <w:i/>
          <w:sz w:val="18"/>
          <w:szCs w:val="18"/>
        </w:rPr>
        <w:t>development,</w:t>
      </w:r>
      <w:r w:rsidRPr="00A564C2" w:rsidR="00310D25">
        <w:rPr>
          <w:rFonts w:ascii="Arial" w:hAnsi="Arial" w:cs="Arial"/>
          <w:bCs/>
          <w:i/>
          <w:sz w:val="18"/>
          <w:szCs w:val="18"/>
        </w:rPr>
        <w:t xml:space="preserve"> and enhancement activities. Possessing strong technical, communication and interpersonal skills along with good presentation skills</w:t>
      </w:r>
      <w:r w:rsidRPr="00A564C2" w:rsidR="00EB03EE">
        <w:rPr>
          <w:rFonts w:ascii="Arial" w:hAnsi="Arial" w:cs="Arial"/>
          <w:bCs/>
          <w:i/>
          <w:sz w:val="18"/>
          <w:szCs w:val="18"/>
        </w:rPr>
        <w:t>.</w:t>
      </w:r>
    </w:p>
    <w:p w:rsidR="00EB03EE" w:rsidRPr="00864892" w:rsidP="00EB03EE" w14:paraId="7F0B1272" w14:textId="77777777">
      <w:pPr>
        <w:jc w:val="center"/>
        <w:rPr>
          <w:rFonts w:ascii="Arial" w:hAnsi="Arial" w:cs="Arial"/>
          <w:sz w:val="18"/>
          <w:szCs w:val="18"/>
        </w:rPr>
      </w:pPr>
    </w:p>
    <w:p w:rsidR="006D7D0A" w:rsidRPr="00864892" w:rsidP="00EB03EE" w14:paraId="66CFA935" w14:textId="557B49AE">
      <w:pPr>
        <w:pStyle w:val="Heading1"/>
        <w:rPr>
          <w:rFonts w:ascii="Arial" w:hAnsi="Arial" w:cs="Arial"/>
          <w:sz w:val="18"/>
          <w:szCs w:val="18"/>
          <w:u w:val="single"/>
        </w:rPr>
      </w:pPr>
      <w:r w:rsidRPr="00864892">
        <w:rPr>
          <w:rFonts w:ascii="Arial" w:hAnsi="Arial" w:cs="Arial"/>
        </w:rPr>
        <w:t xml:space="preserve">EXECUTIVE SUMMARY </w:t>
      </w:r>
    </w:p>
    <w:p w:rsidR="00E5060F" w:rsidP="00EB03EE" w14:paraId="7C9AB0BD" w14:textId="77777777">
      <w:pPr>
        <w:rPr>
          <w:rFonts w:ascii="Arial" w:hAnsi="Arial" w:cs="Arial"/>
          <w:b/>
          <w:sz w:val="18"/>
          <w:szCs w:val="18"/>
          <w:u w:val="single"/>
        </w:rPr>
      </w:pPr>
    </w:p>
    <w:p w:rsidR="006D7D0A" w:rsidRPr="00864892" w:rsidP="00EB03EE" w14:paraId="27CA57CE" w14:textId="0E0F50C8">
      <w:pPr>
        <w:rPr>
          <w:rFonts w:ascii="Arial" w:hAnsi="Arial" w:cs="Arial"/>
          <w:sz w:val="18"/>
          <w:szCs w:val="18"/>
        </w:rPr>
      </w:pPr>
      <w:r w:rsidRPr="00864892">
        <w:rPr>
          <w:rFonts w:ascii="Arial" w:hAnsi="Arial" w:cs="Arial"/>
          <w:sz w:val="18"/>
          <w:szCs w:val="18"/>
        </w:rPr>
        <w:t xml:space="preserve"> Working </w:t>
      </w:r>
      <w:r w:rsidR="00864892">
        <w:rPr>
          <w:rFonts w:ascii="Arial" w:hAnsi="Arial" w:cs="Arial"/>
          <w:sz w:val="18"/>
          <w:szCs w:val="18"/>
        </w:rPr>
        <w:t xml:space="preserve">in </w:t>
      </w:r>
      <w:r w:rsidRPr="00864892" w:rsidR="00EB03EE">
        <w:rPr>
          <w:rFonts w:ascii="Arial" w:hAnsi="Arial" w:cs="Arial"/>
          <w:sz w:val="18"/>
          <w:szCs w:val="18"/>
        </w:rPr>
        <w:t xml:space="preserve">Tata Consultancy Services </w:t>
      </w:r>
      <w:r w:rsidRPr="00864892">
        <w:rPr>
          <w:rFonts w:ascii="Arial" w:hAnsi="Arial" w:cs="Arial"/>
          <w:sz w:val="18"/>
          <w:szCs w:val="18"/>
        </w:rPr>
        <w:t xml:space="preserve">Ltd since </w:t>
      </w:r>
      <w:r w:rsidR="004F6F9F">
        <w:rPr>
          <w:rFonts w:ascii="Arial" w:hAnsi="Arial" w:cs="Arial"/>
          <w:sz w:val="18"/>
          <w:szCs w:val="18"/>
        </w:rPr>
        <w:t>April 2019</w:t>
      </w:r>
      <w:r w:rsidRPr="00864892">
        <w:rPr>
          <w:rFonts w:ascii="Arial" w:hAnsi="Arial" w:cs="Arial"/>
          <w:sz w:val="18"/>
          <w:szCs w:val="18"/>
        </w:rPr>
        <w:t xml:space="preserve"> to till date, Hyderabad (current location), as </w:t>
      </w:r>
      <w:r w:rsidRPr="00864892" w:rsidR="00EB03EE">
        <w:rPr>
          <w:rFonts w:ascii="Arial" w:hAnsi="Arial" w:cs="Arial"/>
          <w:sz w:val="18"/>
          <w:szCs w:val="18"/>
        </w:rPr>
        <w:t>System Engineer</w:t>
      </w:r>
    </w:p>
    <w:p w:rsidR="006D7D0A" w:rsidRPr="00864892" w14:paraId="18974D89" w14:textId="77777777">
      <w:pPr>
        <w:rPr>
          <w:rFonts w:ascii="Arial" w:hAnsi="Arial" w:cs="Arial"/>
          <w:sz w:val="18"/>
          <w:szCs w:val="18"/>
        </w:rPr>
      </w:pPr>
    </w:p>
    <w:p w:rsidR="006D7D0A" w:rsidRPr="00864892" w14:paraId="7F86301F" w14:textId="77777777">
      <w:pPr>
        <w:rPr>
          <w:rFonts w:ascii="Arial" w:hAnsi="Arial" w:cs="Arial"/>
          <w:b/>
          <w:sz w:val="18"/>
          <w:szCs w:val="18"/>
        </w:rPr>
      </w:pPr>
      <w:r w:rsidRPr="00864892">
        <w:rPr>
          <w:rFonts w:ascii="Arial" w:hAnsi="Arial" w:cs="Arial"/>
          <w:b/>
          <w:sz w:val="18"/>
          <w:szCs w:val="18"/>
          <w:u w:val="single"/>
        </w:rPr>
        <w:t>Roles &amp; Responsibilities</w:t>
      </w:r>
      <w:r w:rsidRPr="00864892">
        <w:rPr>
          <w:rFonts w:ascii="Arial" w:hAnsi="Arial" w:cs="Arial"/>
          <w:b/>
          <w:sz w:val="18"/>
          <w:szCs w:val="18"/>
        </w:rPr>
        <w:t xml:space="preserve">: </w:t>
      </w:r>
    </w:p>
    <w:p w:rsidR="006D7D0A" w:rsidRPr="00864892" w14:paraId="59F10DAC" w14:textId="77777777">
      <w:pPr>
        <w:rPr>
          <w:rFonts w:ascii="Arial" w:hAnsi="Arial" w:cs="Arial"/>
          <w:sz w:val="18"/>
          <w:szCs w:val="18"/>
        </w:rPr>
      </w:pPr>
    </w:p>
    <w:p w:rsidR="00E5060F" w:rsidP="00C071D0" w14:paraId="233D3FEB" w14:textId="64A5F8F9">
      <w:pPr>
        <w:numPr>
          <w:ilvl w:val="0"/>
          <w:numId w:val="2"/>
        </w:numPr>
        <w:tabs>
          <w:tab w:val="left" w:pos="288"/>
        </w:tabs>
        <w:autoSpaceDE w:val="0"/>
        <w:spacing w:line="360" w:lineRule="auto"/>
        <w:ind w:left="288"/>
        <w:jc w:val="both"/>
        <w:rPr>
          <w:rFonts w:ascii="Arial" w:hAnsi="Arial" w:cs="Arial"/>
          <w:sz w:val="18"/>
          <w:szCs w:val="18"/>
        </w:rPr>
      </w:pPr>
      <w:r w:rsidRPr="00E5060F">
        <w:rPr>
          <w:rFonts w:ascii="Arial" w:hAnsi="Arial" w:cs="Arial"/>
          <w:sz w:val="18"/>
          <w:szCs w:val="18"/>
        </w:rPr>
        <w:t>Developed reports based on the requirements given.</w:t>
      </w:r>
    </w:p>
    <w:p w:rsidR="00E5060F" w:rsidP="00C071D0" w14:paraId="4E4D5271" w14:textId="75080192">
      <w:pPr>
        <w:numPr>
          <w:ilvl w:val="0"/>
          <w:numId w:val="2"/>
        </w:numPr>
        <w:tabs>
          <w:tab w:val="left" w:pos="288"/>
        </w:tabs>
        <w:autoSpaceDE w:val="0"/>
        <w:spacing w:line="360" w:lineRule="auto"/>
        <w:ind w:left="288"/>
        <w:jc w:val="both"/>
        <w:rPr>
          <w:rFonts w:ascii="Arial" w:hAnsi="Arial" w:cs="Arial"/>
          <w:sz w:val="18"/>
          <w:szCs w:val="18"/>
        </w:rPr>
      </w:pPr>
      <w:r w:rsidRPr="00E5060F">
        <w:rPr>
          <w:rFonts w:ascii="Arial" w:hAnsi="Arial" w:cs="Arial"/>
          <w:sz w:val="18"/>
          <w:szCs w:val="18"/>
        </w:rPr>
        <w:t>Imported data from</w:t>
      </w:r>
      <w:r>
        <w:rPr>
          <w:rFonts w:ascii="Arial" w:hAnsi="Arial" w:cs="Arial"/>
          <w:sz w:val="18"/>
          <w:szCs w:val="18"/>
        </w:rPr>
        <w:t xml:space="preserve"> various data sources such as</w:t>
      </w:r>
      <w:r w:rsidRPr="00E5060F">
        <w:rPr>
          <w:rFonts w:ascii="Arial" w:hAnsi="Arial" w:cs="Arial"/>
          <w:sz w:val="18"/>
          <w:szCs w:val="18"/>
        </w:rPr>
        <w:t xml:space="preserve"> SQL Server DB to Power BI to generate reports.</w:t>
      </w:r>
    </w:p>
    <w:p w:rsidR="00E5060F" w:rsidP="00C071D0" w14:paraId="4F312EBB" w14:textId="36D5433E">
      <w:pPr>
        <w:numPr>
          <w:ilvl w:val="0"/>
          <w:numId w:val="2"/>
        </w:numPr>
        <w:tabs>
          <w:tab w:val="left" w:pos="288"/>
        </w:tabs>
        <w:autoSpaceDE w:val="0"/>
        <w:spacing w:line="360" w:lineRule="auto"/>
        <w:ind w:left="28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Pr="00E5060F">
        <w:rPr>
          <w:rFonts w:ascii="Arial" w:hAnsi="Arial" w:cs="Arial"/>
          <w:sz w:val="18"/>
          <w:szCs w:val="18"/>
        </w:rPr>
        <w:t xml:space="preserve">Based on </w:t>
      </w:r>
      <w:r w:rsidRPr="00E5060F" w:rsidR="004120C4">
        <w:rPr>
          <w:rFonts w:ascii="Arial" w:hAnsi="Arial" w:cs="Arial"/>
          <w:sz w:val="18"/>
          <w:szCs w:val="18"/>
        </w:rPr>
        <w:t xml:space="preserve">requirement, </w:t>
      </w:r>
      <w:r w:rsidRPr="00E5060F" w:rsidR="004120C4">
        <w:rPr>
          <w:rFonts w:ascii="Arial" w:hAnsi="Arial" w:cs="Arial"/>
          <w:sz w:val="18"/>
          <w:szCs w:val="18"/>
        </w:rPr>
        <w:t>has</w:t>
      </w:r>
      <w:r w:rsidRPr="00E5060F">
        <w:rPr>
          <w:rFonts w:ascii="Arial" w:hAnsi="Arial" w:cs="Arial"/>
          <w:sz w:val="18"/>
          <w:szCs w:val="18"/>
        </w:rPr>
        <w:t xml:space="preserve"> knowledge to import data from Azure SQL database to Power BI and publish reports to required organization.</w:t>
      </w:r>
    </w:p>
    <w:p w:rsidR="004120C4" w:rsidP="00C071D0" w14:paraId="6FE4BAF6" w14:textId="37BE1237">
      <w:pPr>
        <w:numPr>
          <w:ilvl w:val="0"/>
          <w:numId w:val="2"/>
        </w:numPr>
        <w:tabs>
          <w:tab w:val="left" w:pos="288"/>
        </w:tabs>
        <w:autoSpaceDE w:val="0"/>
        <w:spacing w:line="360" w:lineRule="auto"/>
        <w:ind w:left="28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Implemented CI/CD pipelines using Jenkins.</w:t>
      </w:r>
    </w:p>
    <w:p w:rsidR="00E5060F" w:rsidP="00C071D0" w14:paraId="6DBF9AA1" w14:textId="12655DD4">
      <w:pPr>
        <w:numPr>
          <w:ilvl w:val="0"/>
          <w:numId w:val="2"/>
        </w:numPr>
        <w:tabs>
          <w:tab w:val="left" w:pos="288"/>
        </w:tabs>
        <w:autoSpaceDE w:val="0"/>
        <w:spacing w:line="360" w:lineRule="auto"/>
        <w:ind w:left="288"/>
        <w:jc w:val="both"/>
        <w:rPr>
          <w:rFonts w:ascii="Arial" w:hAnsi="Arial" w:cs="Arial"/>
          <w:sz w:val="18"/>
          <w:szCs w:val="18"/>
        </w:rPr>
      </w:pPr>
      <w:r w:rsidRPr="00E5060F">
        <w:rPr>
          <w:rFonts w:ascii="Arial" w:hAnsi="Arial" w:cs="Arial"/>
          <w:sz w:val="18"/>
          <w:szCs w:val="18"/>
        </w:rPr>
        <w:t xml:space="preserve">Have </w:t>
      </w:r>
      <w:r w:rsidRPr="00E5060F" w:rsidR="004120C4">
        <w:rPr>
          <w:rFonts w:ascii="Arial" w:hAnsi="Arial" w:cs="Arial"/>
          <w:sz w:val="18"/>
          <w:szCs w:val="18"/>
        </w:rPr>
        <w:t>a good</w:t>
      </w:r>
      <w:r w:rsidRPr="00E5060F">
        <w:rPr>
          <w:rFonts w:ascii="Arial" w:hAnsi="Arial" w:cs="Arial"/>
          <w:sz w:val="18"/>
          <w:szCs w:val="18"/>
        </w:rPr>
        <w:t xml:space="preserve"> knowledge of data visualization, </w:t>
      </w:r>
      <w:r w:rsidRPr="00E5060F" w:rsidR="00B761D9">
        <w:rPr>
          <w:rFonts w:ascii="Arial" w:hAnsi="Arial" w:cs="Arial"/>
          <w:sz w:val="18"/>
          <w:szCs w:val="18"/>
        </w:rPr>
        <w:t>graphs,</w:t>
      </w:r>
      <w:r w:rsidRPr="00E5060F">
        <w:rPr>
          <w:rFonts w:ascii="Arial" w:hAnsi="Arial" w:cs="Arial"/>
          <w:sz w:val="18"/>
          <w:szCs w:val="18"/>
        </w:rPr>
        <w:t xml:space="preserve"> and charts.</w:t>
      </w:r>
    </w:p>
    <w:p w:rsidR="00B761D9" w:rsidP="00C071D0" w14:paraId="7C9F64E2" w14:textId="52A9BE16">
      <w:pPr>
        <w:numPr>
          <w:ilvl w:val="0"/>
          <w:numId w:val="2"/>
        </w:numPr>
        <w:tabs>
          <w:tab w:val="left" w:pos="288"/>
        </w:tabs>
        <w:autoSpaceDE w:val="0"/>
        <w:spacing w:line="360" w:lineRule="auto"/>
        <w:ind w:left="28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Monitoring power BI reports </w:t>
      </w:r>
      <w:r w:rsidR="004120C4">
        <w:rPr>
          <w:rFonts w:ascii="Arial" w:hAnsi="Arial" w:cs="Arial"/>
          <w:sz w:val="18"/>
          <w:szCs w:val="18"/>
        </w:rPr>
        <w:t>daily</w:t>
      </w:r>
      <w:r>
        <w:rPr>
          <w:rFonts w:ascii="Arial" w:hAnsi="Arial" w:cs="Arial"/>
          <w:sz w:val="18"/>
          <w:szCs w:val="18"/>
        </w:rPr>
        <w:t>.</w:t>
      </w:r>
    </w:p>
    <w:p w:rsidR="00E5060F" w:rsidRPr="00E5060F" w:rsidP="00E5060F" w14:paraId="5AB126BB" w14:textId="684E5A04">
      <w:pPr>
        <w:numPr>
          <w:ilvl w:val="0"/>
          <w:numId w:val="2"/>
        </w:numPr>
        <w:tabs>
          <w:tab w:val="left" w:pos="288"/>
        </w:tabs>
        <w:autoSpaceDE w:val="0"/>
        <w:spacing w:line="360" w:lineRule="auto"/>
        <w:ind w:left="288"/>
        <w:jc w:val="both"/>
        <w:rPr>
          <w:rFonts w:ascii="Arial" w:hAnsi="Arial" w:cs="Arial"/>
          <w:sz w:val="18"/>
          <w:szCs w:val="18"/>
        </w:rPr>
      </w:pPr>
      <w:r w:rsidRPr="00864892">
        <w:rPr>
          <w:rFonts w:ascii="Arial" w:hAnsi="Arial" w:cs="Arial"/>
          <w:sz w:val="18"/>
          <w:szCs w:val="18"/>
          <w:shd w:val="clear" w:color="auto" w:fill="FFFFFF"/>
        </w:rPr>
        <w:t>Experience in various testing activities including unit, regression, system, and device testing</w:t>
      </w:r>
      <w:r w:rsidRPr="00864892">
        <w:rPr>
          <w:rFonts w:ascii="Arial" w:hAnsi="Arial" w:cs="Arial"/>
          <w:sz w:val="18"/>
          <w:szCs w:val="18"/>
        </w:rPr>
        <w:t xml:space="preserve">. </w:t>
      </w:r>
    </w:p>
    <w:p w:rsidR="00C071D0" w:rsidRPr="00864892" w:rsidP="00C071D0" w14:paraId="7B281D8C" w14:textId="52940A46">
      <w:pPr>
        <w:numPr>
          <w:ilvl w:val="0"/>
          <w:numId w:val="2"/>
        </w:numPr>
        <w:tabs>
          <w:tab w:val="left" w:pos="288"/>
        </w:tabs>
        <w:autoSpaceDE w:val="0"/>
        <w:spacing w:line="360" w:lineRule="auto"/>
        <w:ind w:left="288"/>
        <w:jc w:val="both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lang w:eastAsia="en-US"/>
        </w:rPr>
        <w:t>A</w:t>
      </w:r>
      <w:r w:rsidRPr="00864892">
        <w:rPr>
          <w:rFonts w:ascii="Arial" w:hAnsi="Arial" w:cs="Arial"/>
          <w:sz w:val="18"/>
          <w:szCs w:val="18"/>
          <w:lang w:eastAsia="en-US"/>
        </w:rPr>
        <w:t>nalyzing user stories and/use cases/requirements for validity and feasibility</w:t>
      </w:r>
      <w:r w:rsidR="00864892">
        <w:rPr>
          <w:rFonts w:ascii="Arial" w:hAnsi="Arial" w:cs="Arial"/>
          <w:sz w:val="18"/>
          <w:szCs w:val="18"/>
          <w:lang w:eastAsia="en-US"/>
        </w:rPr>
        <w:t>.</w:t>
      </w:r>
    </w:p>
    <w:p w:rsidR="006D7D0A" w:rsidRPr="00864892" w14:paraId="4D0273BA" w14:textId="77777777">
      <w:pPr>
        <w:numPr>
          <w:ilvl w:val="0"/>
          <w:numId w:val="2"/>
        </w:numPr>
        <w:tabs>
          <w:tab w:val="left" w:pos="288"/>
        </w:tabs>
        <w:autoSpaceDE w:val="0"/>
        <w:spacing w:line="360" w:lineRule="auto"/>
        <w:ind w:left="288"/>
        <w:jc w:val="both"/>
        <w:rPr>
          <w:rFonts w:ascii="Arial" w:hAnsi="Arial" w:cs="Arial"/>
          <w:sz w:val="18"/>
          <w:szCs w:val="18"/>
        </w:rPr>
      </w:pPr>
      <w:r w:rsidRPr="00864892">
        <w:rPr>
          <w:rFonts w:ascii="Arial" w:hAnsi="Arial" w:cs="Arial"/>
          <w:sz w:val="18"/>
          <w:szCs w:val="18"/>
        </w:rPr>
        <w:t>Collaborate closely with other team members and departments</w:t>
      </w:r>
      <w:r w:rsidRPr="00864892">
        <w:rPr>
          <w:rFonts w:ascii="Arial" w:hAnsi="Arial" w:cs="Arial"/>
          <w:sz w:val="18"/>
          <w:szCs w:val="18"/>
        </w:rPr>
        <w:t>.</w:t>
      </w:r>
    </w:p>
    <w:p w:rsidR="006D7D0A" w:rsidRPr="00864892" w14:paraId="721E87C0" w14:textId="77777777">
      <w:pPr>
        <w:numPr>
          <w:ilvl w:val="0"/>
          <w:numId w:val="2"/>
        </w:numPr>
        <w:tabs>
          <w:tab w:val="left" w:pos="288"/>
        </w:tabs>
        <w:autoSpaceDE w:val="0"/>
        <w:spacing w:line="360" w:lineRule="auto"/>
        <w:ind w:left="288"/>
        <w:jc w:val="both"/>
        <w:rPr>
          <w:rFonts w:ascii="Arial" w:hAnsi="Arial" w:cs="Arial"/>
          <w:sz w:val="18"/>
          <w:szCs w:val="18"/>
        </w:rPr>
      </w:pPr>
      <w:r w:rsidRPr="00864892">
        <w:rPr>
          <w:rFonts w:ascii="Arial" w:hAnsi="Arial" w:cs="Arial"/>
          <w:sz w:val="18"/>
          <w:szCs w:val="18"/>
        </w:rPr>
        <w:t>Design and develop automation scripts when needed to provide timely solutions.</w:t>
      </w:r>
    </w:p>
    <w:p w:rsidR="0083688A" w:rsidRPr="00864892" w:rsidP="0083688A" w14:paraId="6AD97985" w14:textId="77777777">
      <w:pPr>
        <w:numPr>
          <w:ilvl w:val="0"/>
          <w:numId w:val="2"/>
        </w:numPr>
        <w:tabs>
          <w:tab w:val="left" w:pos="288"/>
        </w:tabs>
        <w:autoSpaceDE w:val="0"/>
        <w:spacing w:line="360" w:lineRule="auto"/>
        <w:ind w:left="288"/>
        <w:jc w:val="both"/>
        <w:rPr>
          <w:rFonts w:ascii="Arial" w:hAnsi="Arial" w:cs="Arial"/>
          <w:sz w:val="18"/>
          <w:szCs w:val="18"/>
        </w:rPr>
      </w:pPr>
      <w:r w:rsidRPr="00864892">
        <w:rPr>
          <w:rFonts w:ascii="Arial" w:hAnsi="Arial" w:cs="Arial"/>
          <w:color w:val="000000"/>
          <w:sz w:val="18"/>
          <w:szCs w:val="18"/>
          <w:lang w:eastAsia="en-US"/>
        </w:rPr>
        <w:t>Ability to work closely with Developers and Product Owners to ensure features/bug fixes are clearly verified.</w:t>
      </w:r>
    </w:p>
    <w:p w:rsidR="006D7D0A" w:rsidP="0083688A" w14:paraId="3417D595" w14:textId="77777777">
      <w:pPr>
        <w:numPr>
          <w:ilvl w:val="0"/>
          <w:numId w:val="2"/>
        </w:numPr>
        <w:tabs>
          <w:tab w:val="left" w:pos="288"/>
        </w:tabs>
        <w:autoSpaceDE w:val="0"/>
        <w:spacing w:line="360" w:lineRule="auto"/>
        <w:ind w:left="288"/>
        <w:jc w:val="both"/>
        <w:rPr>
          <w:rFonts w:ascii="Arial" w:hAnsi="Arial" w:cs="Arial"/>
          <w:sz w:val="18"/>
          <w:szCs w:val="18"/>
        </w:rPr>
      </w:pPr>
      <w:r w:rsidRPr="00864892">
        <w:rPr>
          <w:rFonts w:ascii="Arial" w:hAnsi="Arial" w:cs="Arial"/>
          <w:sz w:val="18"/>
          <w:szCs w:val="18"/>
          <w:lang w:eastAsia="en-US"/>
        </w:rPr>
        <w:t>Develop test cases and prioritize testing activities.</w:t>
      </w:r>
    </w:p>
    <w:p w:rsidR="00CD6840" w:rsidRPr="00864892" w:rsidP="0083688A" w14:paraId="11698F1F" w14:textId="77777777">
      <w:pPr>
        <w:numPr>
          <w:ilvl w:val="0"/>
          <w:numId w:val="2"/>
        </w:numPr>
        <w:tabs>
          <w:tab w:val="left" w:pos="288"/>
        </w:tabs>
        <w:autoSpaceDE w:val="0"/>
        <w:spacing w:line="360" w:lineRule="auto"/>
        <w:ind w:left="28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eastAsia="en-US"/>
        </w:rPr>
        <w:t>Interaction with the clients to better understand the product requirements or in case the design requires any kind of modifications.</w:t>
      </w:r>
    </w:p>
    <w:p w:rsidR="006D7D0A" w:rsidRPr="00864892" w14:paraId="19A45182" w14:textId="77777777">
      <w:pPr>
        <w:numPr>
          <w:ilvl w:val="0"/>
          <w:numId w:val="2"/>
        </w:numPr>
        <w:tabs>
          <w:tab w:val="left" w:pos="288"/>
        </w:tabs>
        <w:autoSpaceDE w:val="0"/>
        <w:spacing w:line="360" w:lineRule="auto"/>
        <w:ind w:left="288"/>
        <w:jc w:val="both"/>
        <w:rPr>
          <w:rFonts w:ascii="Arial" w:hAnsi="Arial" w:cs="Arial"/>
          <w:sz w:val="18"/>
          <w:szCs w:val="18"/>
        </w:rPr>
      </w:pPr>
      <w:r w:rsidRPr="00864892">
        <w:rPr>
          <w:rFonts w:ascii="Arial" w:hAnsi="Arial" w:cs="Arial"/>
          <w:sz w:val="18"/>
          <w:szCs w:val="18"/>
        </w:rPr>
        <w:t xml:space="preserve">Working </w:t>
      </w:r>
      <w:r w:rsidR="00904789">
        <w:rPr>
          <w:rFonts w:ascii="Arial" w:hAnsi="Arial" w:cs="Arial"/>
          <w:sz w:val="18"/>
          <w:szCs w:val="18"/>
        </w:rPr>
        <w:t>on regression testing every time when changes are made to the code to fix defects.</w:t>
      </w:r>
    </w:p>
    <w:p w:rsidR="006D7D0A" w:rsidRPr="00864892" w14:paraId="4FD7B960" w14:textId="5E91ADAD">
      <w:pPr>
        <w:numPr>
          <w:ilvl w:val="0"/>
          <w:numId w:val="2"/>
        </w:numPr>
        <w:tabs>
          <w:tab w:val="left" w:pos="288"/>
        </w:tabs>
        <w:autoSpaceDE w:val="0"/>
        <w:spacing w:line="360" w:lineRule="auto"/>
        <w:ind w:left="288"/>
        <w:jc w:val="both"/>
        <w:rPr>
          <w:rFonts w:ascii="Arial" w:hAnsi="Arial" w:cs="Arial"/>
          <w:sz w:val="18"/>
          <w:szCs w:val="18"/>
        </w:rPr>
      </w:pPr>
      <w:r w:rsidRPr="00864892">
        <w:rPr>
          <w:rFonts w:ascii="Arial" w:hAnsi="Arial" w:cs="Arial"/>
          <w:sz w:val="18"/>
          <w:szCs w:val="18"/>
        </w:rPr>
        <w:t>Ensuring that everyone in the</w:t>
      </w:r>
      <w:r w:rsidR="00904789">
        <w:rPr>
          <w:rFonts w:ascii="Arial" w:hAnsi="Arial" w:cs="Arial"/>
          <w:sz w:val="18"/>
          <w:szCs w:val="18"/>
        </w:rPr>
        <w:t xml:space="preserve"> team </w:t>
      </w:r>
      <w:r w:rsidR="004D7A79">
        <w:rPr>
          <w:rFonts w:ascii="Arial" w:hAnsi="Arial" w:cs="Arial"/>
          <w:sz w:val="18"/>
          <w:szCs w:val="18"/>
        </w:rPr>
        <w:t>is</w:t>
      </w:r>
      <w:r w:rsidR="00904789">
        <w:rPr>
          <w:rFonts w:ascii="Arial" w:hAnsi="Arial" w:cs="Arial"/>
          <w:sz w:val="18"/>
          <w:szCs w:val="18"/>
        </w:rPr>
        <w:t xml:space="preserve"> performing testing related work as per the defined standards and procedures.</w:t>
      </w:r>
      <w:r w:rsidRPr="00864892">
        <w:rPr>
          <w:rFonts w:ascii="Arial" w:hAnsi="Arial" w:cs="Arial"/>
          <w:sz w:val="18"/>
          <w:szCs w:val="18"/>
        </w:rPr>
        <w:t xml:space="preserve"> </w:t>
      </w:r>
    </w:p>
    <w:p w:rsidR="006D7D0A" w:rsidRPr="00864892" w14:paraId="21EF66DA" w14:textId="77777777">
      <w:pPr>
        <w:numPr>
          <w:ilvl w:val="0"/>
          <w:numId w:val="2"/>
        </w:numPr>
        <w:tabs>
          <w:tab w:val="left" w:pos="288"/>
        </w:tabs>
        <w:autoSpaceDE w:val="0"/>
        <w:spacing w:line="360" w:lineRule="auto"/>
        <w:ind w:left="288"/>
        <w:jc w:val="both"/>
        <w:rPr>
          <w:rFonts w:ascii="Arial" w:hAnsi="Arial" w:cs="Arial"/>
          <w:sz w:val="18"/>
          <w:szCs w:val="18"/>
          <w:shd w:val="clear" w:color="auto" w:fill="FFFFFF"/>
        </w:rPr>
      </w:pPr>
      <w:r w:rsidRPr="00864892">
        <w:rPr>
          <w:rFonts w:ascii="Arial" w:hAnsi="Arial" w:cs="Arial"/>
          <w:sz w:val="18"/>
          <w:szCs w:val="18"/>
        </w:rPr>
        <w:t xml:space="preserve">Thorough analysis </w:t>
      </w:r>
      <w:r w:rsidRPr="00864892" w:rsidR="0083688A">
        <w:rPr>
          <w:rFonts w:ascii="Arial" w:hAnsi="Arial" w:cs="Arial"/>
          <w:sz w:val="18"/>
          <w:szCs w:val="18"/>
        </w:rPr>
        <w:t>and</w:t>
      </w:r>
      <w:r w:rsidR="00904789">
        <w:rPr>
          <w:rFonts w:ascii="Arial" w:hAnsi="Arial" w:cs="Arial"/>
          <w:sz w:val="18"/>
          <w:szCs w:val="18"/>
        </w:rPr>
        <w:t xml:space="preserve"> creation of test designs, test processes, test cases and test data.</w:t>
      </w:r>
    </w:p>
    <w:p w:rsidR="006D7D0A" w:rsidRPr="00864892" w14:paraId="78497DE7" w14:textId="77777777">
      <w:pPr>
        <w:rPr>
          <w:rFonts w:ascii="Arial" w:hAnsi="Arial" w:cs="Arial"/>
          <w:b/>
          <w:sz w:val="20"/>
          <w:szCs w:val="20"/>
          <w:u w:val="single"/>
        </w:rPr>
      </w:pPr>
    </w:p>
    <w:p w:rsidR="006D7D0A" w:rsidRPr="00904789" w14:paraId="366FF66A" w14:textId="77777777">
      <w:pPr>
        <w:spacing w:line="360" w:lineRule="auto"/>
        <w:jc w:val="both"/>
        <w:rPr>
          <w:rFonts w:ascii="Arial" w:hAnsi="Arial" w:cs="Arial"/>
          <w:b/>
          <w:color w:val="000000"/>
          <w:sz w:val="18"/>
          <w:szCs w:val="18"/>
          <w:u w:val="single"/>
        </w:rPr>
      </w:pPr>
      <w:r w:rsidRPr="00904789">
        <w:rPr>
          <w:rFonts w:ascii="Arial" w:hAnsi="Arial" w:cs="Arial"/>
          <w:b/>
          <w:i/>
          <w:color w:val="000000"/>
          <w:sz w:val="18"/>
          <w:szCs w:val="18"/>
          <w:u w:val="single"/>
        </w:rPr>
        <w:t>Key Result Areas</w:t>
      </w:r>
      <w:r w:rsidRPr="00904789">
        <w:rPr>
          <w:rFonts w:ascii="Arial" w:hAnsi="Arial" w:cs="Arial"/>
          <w:b/>
          <w:i/>
          <w:color w:val="000000"/>
          <w:sz w:val="18"/>
          <w:szCs w:val="18"/>
        </w:rPr>
        <w:t>:</w:t>
      </w:r>
    </w:p>
    <w:p w:rsidR="006D7D0A" w:rsidRPr="00904789" w14:paraId="004CFEC7" w14:textId="77777777">
      <w:pPr>
        <w:spacing w:after="40"/>
        <w:jc w:val="both"/>
        <w:rPr>
          <w:rFonts w:ascii="Arial" w:hAnsi="Arial" w:cs="Arial"/>
          <w:b/>
          <w:color w:val="000000"/>
          <w:sz w:val="18"/>
          <w:szCs w:val="18"/>
        </w:rPr>
      </w:pPr>
      <w:r w:rsidRPr="00904789">
        <w:rPr>
          <w:rFonts w:ascii="Arial" w:hAnsi="Arial" w:cs="Arial"/>
          <w:b/>
          <w:color w:val="000000"/>
          <w:sz w:val="18"/>
          <w:szCs w:val="18"/>
          <w:u w:val="single"/>
        </w:rPr>
        <w:t>TECHNICAL</w:t>
      </w:r>
    </w:p>
    <w:p w:rsidR="006D7D0A" w:rsidRPr="00864892" w14:paraId="24D6C999" w14:textId="77777777">
      <w:pPr>
        <w:spacing w:after="60"/>
        <w:jc w:val="both"/>
        <w:rPr>
          <w:rFonts w:ascii="Arial" w:hAnsi="Arial" w:cs="Arial"/>
          <w:color w:val="000000"/>
          <w:sz w:val="18"/>
          <w:szCs w:val="18"/>
        </w:rPr>
      </w:pPr>
      <w:r w:rsidRPr="00864892">
        <w:rPr>
          <w:rFonts w:ascii="Arial" w:hAnsi="Arial" w:cs="Arial"/>
          <w:color w:val="000000"/>
          <w:sz w:val="18"/>
          <w:szCs w:val="18"/>
        </w:rPr>
        <w:t>Operating System: Windows Server 2008, Windows 7 &amp; Windows 10.</w:t>
      </w:r>
    </w:p>
    <w:p w:rsidR="006D7D0A" w14:paraId="5F00B9FD" w14:textId="078074C1">
      <w:pPr>
        <w:spacing w:after="60"/>
        <w:jc w:val="both"/>
        <w:rPr>
          <w:rFonts w:ascii="Arial" w:hAnsi="Arial" w:cs="Arial"/>
          <w:color w:val="000000"/>
          <w:sz w:val="18"/>
          <w:szCs w:val="18"/>
        </w:rPr>
      </w:pPr>
      <w:r w:rsidRPr="00864892">
        <w:rPr>
          <w:rFonts w:ascii="Arial" w:hAnsi="Arial" w:cs="Arial"/>
          <w:color w:val="000000"/>
          <w:sz w:val="18"/>
          <w:szCs w:val="18"/>
        </w:rPr>
        <w:t xml:space="preserve">Programming </w:t>
      </w:r>
      <w:r w:rsidRPr="00864892">
        <w:rPr>
          <w:rFonts w:ascii="Arial" w:hAnsi="Arial" w:cs="Arial"/>
          <w:color w:val="000000"/>
          <w:sz w:val="18"/>
          <w:szCs w:val="18"/>
        </w:rPr>
        <w:t xml:space="preserve">Languages: </w:t>
      </w:r>
      <w:r w:rsidRPr="00864892">
        <w:rPr>
          <w:rFonts w:ascii="Arial" w:hAnsi="Arial" w:cs="Arial"/>
          <w:color w:val="000000"/>
          <w:sz w:val="18"/>
          <w:szCs w:val="18"/>
        </w:rPr>
        <w:t xml:space="preserve">C, Core Java and </w:t>
      </w:r>
      <w:r w:rsidR="004F6F9F">
        <w:rPr>
          <w:rFonts w:ascii="Arial" w:hAnsi="Arial" w:cs="Arial"/>
          <w:color w:val="000000"/>
          <w:sz w:val="18"/>
          <w:szCs w:val="18"/>
        </w:rPr>
        <w:t>Pytho</w:t>
      </w:r>
      <w:r w:rsidR="004D7A79">
        <w:rPr>
          <w:rFonts w:ascii="Arial" w:hAnsi="Arial" w:cs="Arial"/>
          <w:color w:val="000000"/>
          <w:sz w:val="18"/>
          <w:szCs w:val="18"/>
        </w:rPr>
        <w:t xml:space="preserve">n, Git </w:t>
      </w:r>
    </w:p>
    <w:p w:rsidR="0053621F" w:rsidRPr="00864892" w14:paraId="39EC0B1B" w14:textId="747C1BFD">
      <w:pPr>
        <w:spacing w:after="6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Automation</w:t>
      </w:r>
      <w:r w:rsidR="00904789">
        <w:rPr>
          <w:rFonts w:ascii="Arial" w:hAnsi="Arial" w:cs="Arial"/>
          <w:color w:val="000000"/>
          <w:sz w:val="18"/>
          <w:szCs w:val="18"/>
        </w:rPr>
        <w:t xml:space="preserve"> knowledge:</w:t>
      </w:r>
      <w:r>
        <w:rPr>
          <w:rFonts w:ascii="Arial" w:hAnsi="Arial" w:cs="Arial"/>
          <w:color w:val="000000"/>
          <w:sz w:val="18"/>
          <w:szCs w:val="18"/>
        </w:rPr>
        <w:t xml:space="preserve"> Selenium using </w:t>
      </w:r>
      <w:r w:rsidR="00687EB9">
        <w:rPr>
          <w:rFonts w:ascii="Arial" w:hAnsi="Arial" w:cs="Arial"/>
          <w:color w:val="000000"/>
          <w:sz w:val="18"/>
          <w:szCs w:val="18"/>
        </w:rPr>
        <w:t>Java</w:t>
      </w:r>
    </w:p>
    <w:p w:rsidR="006D7D0A" w14:paraId="2F72EFBD" w14:textId="6D44C44F">
      <w:pPr>
        <w:rPr>
          <w:rFonts w:ascii="Arial" w:hAnsi="Arial" w:cs="Arial"/>
          <w:color w:val="000000"/>
          <w:sz w:val="18"/>
          <w:szCs w:val="18"/>
        </w:rPr>
      </w:pPr>
      <w:r w:rsidRPr="00864892">
        <w:rPr>
          <w:rFonts w:ascii="Arial" w:hAnsi="Arial" w:cs="Arial"/>
          <w:color w:val="000000"/>
          <w:sz w:val="18"/>
          <w:szCs w:val="18"/>
        </w:rPr>
        <w:t xml:space="preserve">Database skills: </w:t>
      </w:r>
      <w:r w:rsidR="00006A48">
        <w:rPr>
          <w:rFonts w:ascii="Arial" w:hAnsi="Arial" w:cs="Arial"/>
          <w:color w:val="000000"/>
          <w:sz w:val="18"/>
          <w:szCs w:val="18"/>
        </w:rPr>
        <w:t>MySQL</w:t>
      </w:r>
      <w:r w:rsidR="00C32B46">
        <w:rPr>
          <w:rFonts w:ascii="Arial" w:hAnsi="Arial" w:cs="Arial"/>
          <w:color w:val="000000"/>
          <w:sz w:val="18"/>
          <w:szCs w:val="18"/>
        </w:rPr>
        <w:t>.</w:t>
      </w:r>
    </w:p>
    <w:p w:rsidR="00776911" w:rsidRPr="00864892" w14:paraId="022BF22E" w14:textId="66A48169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Tools Known: Power BI</w:t>
      </w:r>
      <w:r w:rsidR="00045EA1">
        <w:rPr>
          <w:rFonts w:ascii="Arial" w:hAnsi="Arial" w:cs="Arial"/>
          <w:color w:val="000000"/>
          <w:sz w:val="18"/>
          <w:szCs w:val="18"/>
        </w:rPr>
        <w:t>, Data Studio, Lens Explorer, Kusto</w:t>
      </w:r>
      <w:r w:rsidR="00B06C38">
        <w:rPr>
          <w:rFonts w:ascii="Arial" w:hAnsi="Arial" w:cs="Arial"/>
          <w:color w:val="000000"/>
          <w:sz w:val="18"/>
          <w:szCs w:val="18"/>
        </w:rPr>
        <w:t>, Kensho</w:t>
      </w:r>
      <w:r w:rsidR="004D7A79">
        <w:rPr>
          <w:rFonts w:ascii="Arial" w:hAnsi="Arial" w:cs="Arial"/>
          <w:color w:val="000000"/>
          <w:sz w:val="18"/>
          <w:szCs w:val="18"/>
        </w:rPr>
        <w:t xml:space="preserve">, Jenkins, Maven, </w:t>
      </w:r>
      <w:r w:rsidR="004D7A79">
        <w:rPr>
          <w:rFonts w:ascii="Arial" w:hAnsi="Arial" w:cs="Arial"/>
          <w:color w:val="000000"/>
          <w:sz w:val="18"/>
          <w:szCs w:val="18"/>
        </w:rPr>
        <w:t>Devops</w:t>
      </w:r>
      <w:r w:rsidR="004D7A79">
        <w:rPr>
          <w:rFonts w:ascii="Arial" w:hAnsi="Arial" w:cs="Arial"/>
          <w:color w:val="000000"/>
          <w:sz w:val="18"/>
          <w:szCs w:val="18"/>
        </w:rPr>
        <w:t>, AWS</w:t>
      </w:r>
    </w:p>
    <w:p w:rsidR="00E2441E" w:rsidRPr="00864892" w14:paraId="6763F2D6" w14:textId="77777777">
      <w:pPr>
        <w:rPr>
          <w:rFonts w:ascii="Arial" w:hAnsi="Arial" w:cs="Arial"/>
          <w:b/>
          <w:sz w:val="18"/>
          <w:szCs w:val="18"/>
          <w:u w:val="single"/>
        </w:rPr>
      </w:pPr>
    </w:p>
    <w:p w:rsidR="006D7D0A" w:rsidRPr="00864892" w14:paraId="0067D908" w14:textId="77777777">
      <w:pPr>
        <w:rPr>
          <w:rFonts w:ascii="Arial" w:hAnsi="Arial" w:cs="Arial"/>
          <w:b/>
          <w:sz w:val="18"/>
          <w:szCs w:val="18"/>
        </w:rPr>
      </w:pPr>
      <w:r w:rsidRPr="00864892">
        <w:rPr>
          <w:rFonts w:ascii="Arial" w:hAnsi="Arial" w:cs="Arial"/>
          <w:b/>
          <w:sz w:val="18"/>
          <w:szCs w:val="18"/>
          <w:u w:val="single"/>
        </w:rPr>
        <w:t>SKILL SUMMARY:</w:t>
      </w:r>
      <w:r w:rsidRPr="00864892">
        <w:rPr>
          <w:rFonts w:ascii="Arial" w:hAnsi="Arial" w:cs="Arial"/>
          <w:b/>
          <w:sz w:val="18"/>
          <w:szCs w:val="18"/>
        </w:rPr>
        <w:t xml:space="preserve"> </w:t>
      </w:r>
    </w:p>
    <w:p w:rsidR="006D7D0A" w:rsidRPr="00864892" w14:paraId="2AFDC0DA" w14:textId="77777777">
      <w:pPr>
        <w:rPr>
          <w:rFonts w:ascii="Arial" w:hAnsi="Arial" w:cs="Arial"/>
          <w:b/>
          <w:sz w:val="18"/>
          <w:szCs w:val="18"/>
        </w:rPr>
      </w:pPr>
    </w:p>
    <w:p w:rsidR="00E00301" w:rsidP="000E474F" w14:paraId="7EA54D63" w14:textId="15583CEE">
      <w:pPr>
        <w:numPr>
          <w:ilvl w:val="0"/>
          <w:numId w:val="2"/>
        </w:numPr>
        <w:tabs>
          <w:tab w:val="left" w:pos="288"/>
        </w:tabs>
        <w:autoSpaceDE w:val="0"/>
        <w:spacing w:line="360" w:lineRule="auto"/>
        <w:ind w:left="28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SQL</w:t>
      </w:r>
      <w:r w:rsidR="00E5060F">
        <w:rPr>
          <w:rFonts w:ascii="Arial" w:hAnsi="Arial" w:cs="Arial"/>
          <w:sz w:val="18"/>
          <w:szCs w:val="18"/>
        </w:rPr>
        <w:t xml:space="preserve"> Developer</w:t>
      </w:r>
    </w:p>
    <w:p w:rsidR="004120C4" w:rsidRPr="000E474F" w:rsidP="000E474F" w14:paraId="7526236A" w14:textId="3A7881B1">
      <w:pPr>
        <w:numPr>
          <w:ilvl w:val="0"/>
          <w:numId w:val="2"/>
        </w:numPr>
        <w:tabs>
          <w:tab w:val="left" w:pos="288"/>
        </w:tabs>
        <w:autoSpaceDE w:val="0"/>
        <w:spacing w:line="360" w:lineRule="auto"/>
        <w:ind w:left="28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Devops</w:t>
      </w:r>
      <w:r>
        <w:rPr>
          <w:rFonts w:ascii="Arial" w:hAnsi="Arial" w:cs="Arial"/>
          <w:sz w:val="18"/>
          <w:szCs w:val="18"/>
        </w:rPr>
        <w:t xml:space="preserve"> Engineer</w:t>
      </w:r>
    </w:p>
    <w:p w:rsidR="00E00301" w:rsidRPr="00E00301" w:rsidP="00E00301" w14:paraId="71CD8507" w14:textId="4E48389A">
      <w:pPr>
        <w:numPr>
          <w:ilvl w:val="0"/>
          <w:numId w:val="2"/>
        </w:numPr>
        <w:tabs>
          <w:tab w:val="left" w:pos="288"/>
        </w:tabs>
        <w:autoSpaceDE w:val="0"/>
        <w:spacing w:line="360" w:lineRule="auto"/>
        <w:ind w:left="28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PBI Developer</w:t>
      </w:r>
    </w:p>
    <w:p w:rsidR="00E5060F" w:rsidRPr="00E5060F" w:rsidP="00E5060F" w14:paraId="02A59790" w14:textId="2C76730E">
      <w:pPr>
        <w:numPr>
          <w:ilvl w:val="0"/>
          <w:numId w:val="2"/>
        </w:numPr>
        <w:tabs>
          <w:tab w:val="left" w:pos="288"/>
        </w:tabs>
        <w:autoSpaceDE w:val="0"/>
        <w:spacing w:line="360" w:lineRule="auto"/>
        <w:ind w:left="288"/>
        <w:jc w:val="both"/>
        <w:rPr>
          <w:rFonts w:ascii="Arial" w:hAnsi="Arial" w:cs="Arial"/>
          <w:sz w:val="18"/>
          <w:szCs w:val="18"/>
        </w:rPr>
      </w:pPr>
      <w:r w:rsidRPr="00E5060F">
        <w:rPr>
          <w:rFonts w:ascii="Arial" w:hAnsi="Arial" w:cs="Arial"/>
          <w:sz w:val="18"/>
          <w:szCs w:val="18"/>
        </w:rPr>
        <w:t>Worked on DAX expressions like filters, Aggregate, Mathematical Functions and has knowledge on Advanced Dax functions.</w:t>
      </w:r>
    </w:p>
    <w:p w:rsidR="00E5060F" w:rsidRPr="00E5060F" w:rsidP="00E5060F" w14:paraId="5816EE88" w14:textId="4EA74C79">
      <w:pPr>
        <w:numPr>
          <w:ilvl w:val="0"/>
          <w:numId w:val="2"/>
        </w:numPr>
        <w:tabs>
          <w:tab w:val="left" w:pos="288"/>
        </w:tabs>
        <w:autoSpaceDE w:val="0"/>
        <w:spacing w:line="360" w:lineRule="auto"/>
        <w:ind w:left="288"/>
        <w:jc w:val="both"/>
        <w:rPr>
          <w:rFonts w:ascii="Arial" w:hAnsi="Arial" w:cs="Arial"/>
          <w:sz w:val="18"/>
          <w:szCs w:val="18"/>
        </w:rPr>
      </w:pPr>
      <w:r w:rsidRPr="00864892">
        <w:rPr>
          <w:rFonts w:ascii="Arial" w:hAnsi="Arial" w:cs="Arial"/>
          <w:sz w:val="18"/>
          <w:szCs w:val="18"/>
        </w:rPr>
        <w:t xml:space="preserve">Comprehensive knowledge </w:t>
      </w:r>
      <w:r w:rsidRPr="00864892" w:rsidR="004120C4">
        <w:rPr>
          <w:rFonts w:ascii="Arial" w:hAnsi="Arial" w:cs="Arial"/>
          <w:sz w:val="18"/>
          <w:szCs w:val="18"/>
        </w:rPr>
        <w:t>of</w:t>
      </w:r>
      <w:r w:rsidRPr="00864892">
        <w:rPr>
          <w:rFonts w:ascii="Arial" w:hAnsi="Arial" w:cs="Arial"/>
          <w:sz w:val="18"/>
          <w:szCs w:val="18"/>
        </w:rPr>
        <w:t xml:space="preserve"> different kinds of testing.</w:t>
      </w:r>
    </w:p>
    <w:p w:rsidR="006D7D0A" w:rsidRPr="00864892" w14:paraId="1496473A" w14:textId="77777777">
      <w:pPr>
        <w:numPr>
          <w:ilvl w:val="0"/>
          <w:numId w:val="2"/>
        </w:numPr>
        <w:tabs>
          <w:tab w:val="left" w:pos="288"/>
        </w:tabs>
        <w:autoSpaceDE w:val="0"/>
        <w:spacing w:line="360" w:lineRule="auto"/>
        <w:ind w:left="288"/>
        <w:jc w:val="both"/>
        <w:rPr>
          <w:rFonts w:ascii="Arial" w:hAnsi="Arial" w:cs="Arial"/>
          <w:sz w:val="18"/>
          <w:szCs w:val="18"/>
        </w:rPr>
      </w:pPr>
      <w:r w:rsidRPr="00864892">
        <w:rPr>
          <w:rFonts w:ascii="Arial" w:hAnsi="Arial" w:cs="Arial"/>
          <w:sz w:val="18"/>
          <w:szCs w:val="18"/>
        </w:rPr>
        <w:t xml:space="preserve">Knowledge of the procedures of </w:t>
      </w:r>
      <w:r w:rsidRPr="00864892" w:rsidR="00E2441E">
        <w:rPr>
          <w:rFonts w:ascii="Arial" w:hAnsi="Arial" w:cs="Arial"/>
          <w:sz w:val="18"/>
          <w:szCs w:val="18"/>
        </w:rPr>
        <w:t>Application and production sanities.</w:t>
      </w:r>
    </w:p>
    <w:p w:rsidR="006D7D0A" w:rsidRPr="00864892" w14:paraId="64373A7C" w14:textId="77777777">
      <w:pPr>
        <w:numPr>
          <w:ilvl w:val="0"/>
          <w:numId w:val="2"/>
        </w:numPr>
        <w:tabs>
          <w:tab w:val="left" w:pos="288"/>
        </w:tabs>
        <w:autoSpaceDE w:val="0"/>
        <w:spacing w:line="360" w:lineRule="auto"/>
        <w:ind w:left="288"/>
        <w:jc w:val="both"/>
        <w:rPr>
          <w:rFonts w:ascii="Arial" w:hAnsi="Arial" w:cs="Arial"/>
          <w:sz w:val="18"/>
          <w:szCs w:val="18"/>
        </w:rPr>
      </w:pPr>
      <w:r w:rsidRPr="00864892">
        <w:rPr>
          <w:rFonts w:ascii="Arial" w:hAnsi="Arial" w:cs="Arial"/>
          <w:sz w:val="18"/>
          <w:szCs w:val="18"/>
        </w:rPr>
        <w:t>Strong research skills with attention to details.</w:t>
      </w:r>
    </w:p>
    <w:p w:rsidR="006D7D0A" w:rsidRPr="00864892" w14:paraId="35CB8CA7" w14:textId="5DBDF2BB">
      <w:pPr>
        <w:numPr>
          <w:ilvl w:val="0"/>
          <w:numId w:val="2"/>
        </w:numPr>
        <w:tabs>
          <w:tab w:val="left" w:pos="288"/>
        </w:tabs>
        <w:autoSpaceDE w:val="0"/>
        <w:spacing w:line="360" w:lineRule="auto"/>
        <w:ind w:left="288"/>
        <w:jc w:val="both"/>
        <w:rPr>
          <w:rFonts w:ascii="Arial" w:hAnsi="Arial" w:cs="Arial"/>
          <w:sz w:val="18"/>
          <w:szCs w:val="18"/>
        </w:rPr>
      </w:pPr>
      <w:r w:rsidRPr="00864892">
        <w:rPr>
          <w:rFonts w:ascii="Arial" w:hAnsi="Arial" w:cs="Arial"/>
          <w:sz w:val="18"/>
          <w:szCs w:val="18"/>
        </w:rPr>
        <w:t>Ability to conduct research o</w:t>
      </w:r>
      <w:r w:rsidRPr="00864892" w:rsidR="00E2441E">
        <w:rPr>
          <w:rFonts w:ascii="Arial" w:hAnsi="Arial" w:cs="Arial"/>
          <w:sz w:val="18"/>
          <w:szCs w:val="18"/>
        </w:rPr>
        <w:t xml:space="preserve">n any of the work-related </w:t>
      </w:r>
      <w:r w:rsidRPr="00864892" w:rsidR="004120C4">
        <w:rPr>
          <w:rFonts w:ascii="Arial" w:hAnsi="Arial" w:cs="Arial"/>
          <w:sz w:val="18"/>
          <w:szCs w:val="18"/>
        </w:rPr>
        <w:t>topics</w:t>
      </w:r>
      <w:r w:rsidRPr="00864892" w:rsidR="00E2441E">
        <w:rPr>
          <w:rFonts w:ascii="Arial" w:hAnsi="Arial" w:cs="Arial"/>
          <w:sz w:val="18"/>
          <w:szCs w:val="18"/>
        </w:rPr>
        <w:t xml:space="preserve"> and present it in a spectacular way.</w:t>
      </w:r>
    </w:p>
    <w:p w:rsidR="006D7D0A" w:rsidRPr="00864892" w14:paraId="5CDFA1D5" w14:textId="77777777">
      <w:pPr>
        <w:numPr>
          <w:ilvl w:val="0"/>
          <w:numId w:val="2"/>
        </w:numPr>
        <w:tabs>
          <w:tab w:val="left" w:pos="288"/>
        </w:tabs>
        <w:autoSpaceDE w:val="0"/>
        <w:spacing w:line="360" w:lineRule="auto"/>
        <w:ind w:left="288"/>
        <w:jc w:val="both"/>
        <w:rPr>
          <w:rFonts w:ascii="Arial" w:hAnsi="Arial" w:cs="Arial"/>
          <w:sz w:val="18"/>
          <w:szCs w:val="18"/>
        </w:rPr>
      </w:pPr>
      <w:r w:rsidRPr="00864892">
        <w:rPr>
          <w:rFonts w:ascii="Arial" w:hAnsi="Arial" w:cs="Arial"/>
          <w:sz w:val="18"/>
          <w:szCs w:val="18"/>
        </w:rPr>
        <w:t xml:space="preserve">Capability to detect </w:t>
      </w:r>
      <w:r w:rsidRPr="00864892" w:rsidR="00E2441E">
        <w:rPr>
          <w:rFonts w:ascii="Arial" w:hAnsi="Arial" w:cs="Arial"/>
          <w:sz w:val="18"/>
          <w:szCs w:val="18"/>
        </w:rPr>
        <w:t>minor issues even in a pressurized environment to meet the expected deadline.</w:t>
      </w:r>
    </w:p>
    <w:p w:rsidR="006D7D0A" w:rsidRPr="007102CC" w:rsidP="007102CC" w14:paraId="0A5046F1" w14:textId="77777777">
      <w:pPr>
        <w:numPr>
          <w:ilvl w:val="0"/>
          <w:numId w:val="2"/>
        </w:numPr>
        <w:tabs>
          <w:tab w:val="left" w:pos="288"/>
        </w:tabs>
        <w:autoSpaceDE w:val="0"/>
        <w:spacing w:line="360" w:lineRule="auto"/>
        <w:ind w:left="288"/>
        <w:jc w:val="both"/>
        <w:rPr>
          <w:rFonts w:ascii="Arial" w:hAnsi="Arial" w:cs="Arial"/>
          <w:sz w:val="18"/>
          <w:szCs w:val="18"/>
        </w:rPr>
      </w:pPr>
      <w:r w:rsidRPr="00864892">
        <w:rPr>
          <w:rFonts w:ascii="Arial" w:hAnsi="Arial" w:cs="Arial"/>
          <w:sz w:val="18"/>
          <w:szCs w:val="18"/>
        </w:rPr>
        <w:t>Decent organizational and business skills.</w:t>
      </w:r>
      <w:r w:rsidRPr="007102CC">
        <w:rPr>
          <w:rFonts w:ascii="Arial" w:hAnsi="Arial" w:cs="Arial"/>
          <w:b/>
          <w:bCs/>
          <w:sz w:val="20"/>
          <w:szCs w:val="20"/>
        </w:rPr>
        <w:t xml:space="preserve">        </w:t>
      </w:r>
    </w:p>
    <w:p w:rsidR="007102CC" w:rsidRPr="007102CC" w:rsidP="007102CC" w14:paraId="44BE47DE" w14:textId="77777777">
      <w:pPr>
        <w:tabs>
          <w:tab w:val="left" w:pos="288"/>
        </w:tabs>
        <w:autoSpaceDE w:val="0"/>
        <w:spacing w:line="360" w:lineRule="auto"/>
        <w:ind w:left="288"/>
        <w:jc w:val="both"/>
        <w:rPr>
          <w:rFonts w:ascii="Arial" w:hAnsi="Arial" w:cs="Arial"/>
          <w:sz w:val="18"/>
          <w:szCs w:val="18"/>
        </w:rPr>
      </w:pPr>
    </w:p>
    <w:p w:rsidR="006D7D0A" w:rsidRPr="00864892" w14:paraId="52D7F1F4" w14:textId="4AC5B119">
      <w:pPr>
        <w:rPr>
          <w:rFonts w:ascii="Arial" w:hAnsi="Arial" w:cs="Arial"/>
          <w:bCs/>
          <w:color w:val="000000"/>
        </w:rPr>
      </w:pPr>
      <w:r w:rsidRPr="007102CC">
        <w:rPr>
          <w:b/>
          <w:bCs/>
        </w:rPr>
        <w:t>PROJECTS</w:t>
      </w:r>
    </w:p>
    <w:p w:rsidR="005871AB" w:rsidRPr="00864892" w:rsidP="004F6F9F" w14:paraId="48BF2E45" w14:textId="77777777">
      <w:pPr>
        <w:spacing w:line="240" w:lineRule="atLeast"/>
        <w:rPr>
          <w:rFonts w:ascii="Arial" w:hAnsi="Arial" w:cs="Arial"/>
          <w:b/>
          <w:bCs/>
          <w:sz w:val="20"/>
          <w:szCs w:val="20"/>
        </w:rPr>
      </w:pPr>
    </w:p>
    <w:p w:rsidR="00DD175B" w:rsidRPr="00864892" w:rsidP="00DD175B" w14:paraId="695ED72B" w14:textId="77777777">
      <w:pPr>
        <w:spacing w:line="240" w:lineRule="atLeast"/>
        <w:rPr>
          <w:rFonts w:ascii="Arial" w:hAnsi="Arial" w:cs="Arial"/>
          <w:b/>
          <w:bCs/>
          <w:sz w:val="20"/>
          <w:szCs w:val="20"/>
        </w:rPr>
      </w:pPr>
      <w:r w:rsidRPr="00864892">
        <w:rPr>
          <w:rFonts w:ascii="Arial" w:hAnsi="Arial" w:cs="Arial"/>
          <w:b/>
          <w:bCs/>
          <w:sz w:val="20"/>
          <w:szCs w:val="20"/>
        </w:rPr>
        <w:t>Client</w:t>
      </w:r>
      <w:r w:rsidRPr="00864892">
        <w:rPr>
          <w:rFonts w:ascii="Arial" w:hAnsi="Arial" w:cs="Arial"/>
          <w:sz w:val="20"/>
          <w:szCs w:val="20"/>
        </w:rPr>
        <w:t xml:space="preserve">: Microsoft </w:t>
      </w:r>
    </w:p>
    <w:p w:rsidR="00DD175B" w:rsidRPr="00864892" w:rsidP="00DD175B" w14:paraId="76717F1C" w14:textId="77777777">
      <w:pPr>
        <w:suppressAutoHyphens w:val="0"/>
        <w:rPr>
          <w:rFonts w:ascii="Arial" w:hAnsi="Arial" w:cs="Arial"/>
          <w:b/>
          <w:bCs/>
          <w:sz w:val="20"/>
          <w:szCs w:val="20"/>
        </w:rPr>
      </w:pPr>
      <w:r w:rsidRPr="00864892">
        <w:rPr>
          <w:rFonts w:ascii="Arial" w:hAnsi="Arial" w:cs="Arial"/>
          <w:b/>
          <w:bCs/>
          <w:sz w:val="20"/>
          <w:szCs w:val="20"/>
        </w:rPr>
        <w:t xml:space="preserve">Project Name: </w:t>
      </w:r>
      <w:r w:rsidRPr="00864892">
        <w:rPr>
          <w:rFonts w:ascii="Arial" w:hAnsi="Arial" w:cs="Arial"/>
          <w:sz w:val="20"/>
          <w:szCs w:val="20"/>
        </w:rPr>
        <w:t>Microsoft – Customer Relationship Management (CRM)</w:t>
      </w:r>
    </w:p>
    <w:p w:rsidR="00DD175B" w:rsidRPr="00864892" w:rsidP="00DD175B" w14:paraId="7B2643FD" w14:textId="154B36AC">
      <w:pPr>
        <w:spacing w:line="240" w:lineRule="atLeast"/>
        <w:rPr>
          <w:rFonts w:ascii="Arial" w:hAnsi="Arial" w:cs="Arial"/>
          <w:b/>
          <w:bCs/>
          <w:sz w:val="20"/>
          <w:szCs w:val="20"/>
        </w:rPr>
      </w:pPr>
      <w:r w:rsidRPr="00864892">
        <w:rPr>
          <w:rFonts w:ascii="Arial" w:hAnsi="Arial" w:cs="Arial"/>
          <w:b/>
          <w:bCs/>
          <w:sz w:val="20"/>
          <w:szCs w:val="20"/>
        </w:rPr>
        <w:t xml:space="preserve">Project Type: </w:t>
      </w:r>
      <w:r w:rsidR="008249B1">
        <w:rPr>
          <w:rFonts w:ascii="Arial" w:hAnsi="Arial" w:cs="Arial"/>
          <w:bCs/>
          <w:sz w:val="20"/>
          <w:szCs w:val="20"/>
        </w:rPr>
        <w:t>Development</w:t>
      </w:r>
    </w:p>
    <w:p w:rsidR="00DD175B" w:rsidRPr="00864892" w:rsidP="00DD175B" w14:paraId="060B33A1" w14:textId="708228B6">
      <w:pPr>
        <w:spacing w:line="240" w:lineRule="atLeast"/>
        <w:rPr>
          <w:rFonts w:ascii="Arial" w:hAnsi="Arial" w:cs="Arial"/>
          <w:b/>
          <w:bCs/>
          <w:sz w:val="20"/>
          <w:szCs w:val="20"/>
        </w:rPr>
      </w:pPr>
      <w:r w:rsidRPr="00864892">
        <w:rPr>
          <w:rFonts w:ascii="Arial" w:hAnsi="Arial" w:cs="Arial"/>
          <w:b/>
          <w:bCs/>
          <w:sz w:val="20"/>
          <w:szCs w:val="20"/>
        </w:rPr>
        <w:t>Duration</w:t>
      </w:r>
      <w:r w:rsidRPr="00864892">
        <w:rPr>
          <w:rFonts w:ascii="Arial" w:hAnsi="Arial" w:cs="Arial"/>
          <w:sz w:val="20"/>
          <w:szCs w:val="20"/>
        </w:rPr>
        <w:t xml:space="preserve">: </w:t>
      </w:r>
      <w:r w:rsidR="008840DB">
        <w:rPr>
          <w:rFonts w:ascii="Arial" w:hAnsi="Arial" w:cs="Arial"/>
          <w:sz w:val="20"/>
          <w:szCs w:val="20"/>
        </w:rPr>
        <w:t>2</w:t>
      </w:r>
      <w:r w:rsidRPr="00864892">
        <w:rPr>
          <w:rFonts w:ascii="Arial" w:hAnsi="Arial" w:cs="Arial"/>
          <w:sz w:val="20"/>
          <w:szCs w:val="20"/>
        </w:rPr>
        <w:t xml:space="preserve"> </w:t>
      </w:r>
      <w:r w:rsidRPr="00864892">
        <w:rPr>
          <w:rFonts w:ascii="Arial" w:hAnsi="Arial" w:cs="Arial"/>
          <w:sz w:val="20"/>
          <w:szCs w:val="20"/>
        </w:rPr>
        <w:t>year</w:t>
      </w:r>
      <w:r w:rsidRPr="00864892">
        <w:rPr>
          <w:rFonts w:ascii="Arial" w:hAnsi="Arial" w:cs="Arial"/>
          <w:sz w:val="20"/>
          <w:szCs w:val="20"/>
        </w:rPr>
        <w:t xml:space="preserve"> </w:t>
      </w:r>
      <w:r w:rsidR="004120C4">
        <w:rPr>
          <w:rFonts w:ascii="Arial" w:hAnsi="Arial" w:cs="Arial"/>
          <w:sz w:val="20"/>
          <w:szCs w:val="20"/>
        </w:rPr>
        <w:t>8</w:t>
      </w:r>
      <w:r w:rsidRPr="00864892">
        <w:rPr>
          <w:rFonts w:ascii="Arial" w:hAnsi="Arial" w:cs="Arial"/>
          <w:sz w:val="20"/>
          <w:szCs w:val="20"/>
        </w:rPr>
        <w:t xml:space="preserve"> months</w:t>
      </w:r>
    </w:p>
    <w:p w:rsidR="00DD175B" w:rsidRPr="00864892" w:rsidP="00DD175B" w14:paraId="76C85E8F" w14:textId="77777777">
      <w:pPr>
        <w:spacing w:line="240" w:lineRule="atLeast"/>
        <w:rPr>
          <w:rFonts w:ascii="Arial" w:hAnsi="Arial" w:cs="Arial"/>
          <w:sz w:val="20"/>
          <w:szCs w:val="20"/>
        </w:rPr>
      </w:pPr>
      <w:r w:rsidRPr="00864892">
        <w:rPr>
          <w:rFonts w:ascii="Arial" w:hAnsi="Arial" w:cs="Arial"/>
          <w:b/>
          <w:bCs/>
          <w:sz w:val="20"/>
          <w:szCs w:val="20"/>
        </w:rPr>
        <w:t xml:space="preserve">Software Platform: </w:t>
      </w:r>
      <w:r w:rsidRPr="00864892">
        <w:rPr>
          <w:rFonts w:ascii="Arial" w:hAnsi="Arial" w:cs="Arial"/>
          <w:sz w:val="20"/>
          <w:szCs w:val="20"/>
        </w:rPr>
        <w:t xml:space="preserve">Dynamics 365 application </w:t>
      </w:r>
    </w:p>
    <w:p w:rsidR="00DD175B" w:rsidRPr="00864892" w:rsidP="00DD175B" w14:paraId="7FE08131" w14:textId="77777777">
      <w:pPr>
        <w:spacing w:line="240" w:lineRule="atLeast"/>
        <w:rPr>
          <w:rFonts w:ascii="Arial" w:hAnsi="Arial" w:cs="Arial"/>
          <w:sz w:val="20"/>
          <w:szCs w:val="20"/>
        </w:rPr>
      </w:pPr>
    </w:p>
    <w:p w:rsidR="00DD175B" w:rsidRPr="00864892" w:rsidP="00DD175B" w14:paraId="62C92EB5" w14:textId="77777777">
      <w:pPr>
        <w:spacing w:line="240" w:lineRule="atLeast"/>
        <w:rPr>
          <w:rFonts w:ascii="Arial" w:hAnsi="Arial" w:cs="Arial"/>
          <w:b/>
          <w:bCs/>
          <w:sz w:val="20"/>
          <w:szCs w:val="20"/>
        </w:rPr>
      </w:pPr>
      <w:r w:rsidRPr="00864892">
        <w:rPr>
          <w:rFonts w:ascii="Arial" w:hAnsi="Arial" w:cs="Arial"/>
          <w:b/>
          <w:bCs/>
          <w:sz w:val="20"/>
          <w:szCs w:val="20"/>
        </w:rPr>
        <w:t xml:space="preserve">Description: </w:t>
      </w:r>
    </w:p>
    <w:p w:rsidR="00DD175B" w:rsidRPr="00864892" w:rsidP="00DD175B" w14:paraId="5B11C3F9" w14:textId="77777777">
      <w:pPr>
        <w:spacing w:line="240" w:lineRule="atLeast"/>
        <w:rPr>
          <w:rFonts w:ascii="Arial" w:hAnsi="Arial" w:cs="Arial"/>
          <w:b/>
          <w:bCs/>
          <w:sz w:val="20"/>
          <w:szCs w:val="20"/>
        </w:rPr>
      </w:pPr>
    </w:p>
    <w:p w:rsidR="00DD175B" w:rsidRPr="00864892" w:rsidP="0075266E" w14:paraId="539808B7" w14:textId="77777777">
      <w:pPr>
        <w:spacing w:line="240" w:lineRule="atLeast"/>
        <w:ind w:left="720"/>
        <w:jc w:val="both"/>
        <w:rPr>
          <w:rFonts w:ascii="Arial" w:hAnsi="Arial" w:cs="Arial"/>
          <w:sz w:val="20"/>
          <w:szCs w:val="20"/>
        </w:rPr>
      </w:pPr>
      <w:r w:rsidRPr="00864892">
        <w:rPr>
          <w:rFonts w:ascii="Arial" w:hAnsi="Arial" w:cs="Arial"/>
          <w:sz w:val="20"/>
          <w:szCs w:val="20"/>
        </w:rPr>
        <w:t xml:space="preserve">CRM stands for customer relationship management. It's a category of integrated, data-driven software solutions that improve how you interact and do business with your customers. CRM systems </w:t>
      </w:r>
      <w:r w:rsidRPr="00864892">
        <w:rPr>
          <w:rFonts w:ascii="Arial" w:hAnsi="Arial" w:cs="Arial"/>
          <w:sz w:val="20"/>
          <w:szCs w:val="20"/>
        </w:rPr>
        <w:t>help</w:t>
      </w:r>
      <w:r w:rsidRPr="00864892" w:rsidR="005871AB">
        <w:rPr>
          <w:rFonts w:ascii="Arial" w:hAnsi="Arial" w:cs="Arial"/>
          <w:sz w:val="20"/>
          <w:szCs w:val="20"/>
        </w:rPr>
        <w:t>s</w:t>
      </w:r>
      <w:r w:rsidRPr="00864892">
        <w:rPr>
          <w:rFonts w:ascii="Arial" w:hAnsi="Arial" w:cs="Arial"/>
          <w:sz w:val="20"/>
          <w:szCs w:val="20"/>
        </w:rPr>
        <w:t xml:space="preserve"> you </w:t>
      </w:r>
      <w:r w:rsidRPr="00864892" w:rsidR="005871AB">
        <w:rPr>
          <w:rFonts w:ascii="Arial" w:hAnsi="Arial" w:cs="Arial"/>
          <w:sz w:val="20"/>
          <w:szCs w:val="20"/>
        </w:rPr>
        <w:t xml:space="preserve">to </w:t>
      </w:r>
      <w:r w:rsidRPr="00864892">
        <w:rPr>
          <w:rFonts w:ascii="Arial" w:hAnsi="Arial" w:cs="Arial"/>
          <w:sz w:val="20"/>
          <w:szCs w:val="20"/>
        </w:rPr>
        <w:t>manage and maintain customer relationships, track sales leads, marketing, and pipeline, and deliver actionable data.</w:t>
      </w:r>
    </w:p>
    <w:p w:rsidR="00DD175B" w:rsidRPr="00864892" w:rsidP="00DD175B" w14:paraId="0A93257B" w14:textId="77777777">
      <w:pPr>
        <w:spacing w:line="240" w:lineRule="atLeast"/>
        <w:ind w:left="720"/>
        <w:jc w:val="right"/>
        <w:rPr>
          <w:rFonts w:ascii="Arial" w:hAnsi="Arial" w:cs="Arial"/>
          <w:sz w:val="20"/>
          <w:szCs w:val="20"/>
          <w:shd w:val="clear" w:color="auto" w:fill="FFFFFF"/>
        </w:rPr>
      </w:pPr>
    </w:p>
    <w:p w:rsidR="00864892" w:rsidP="00864892" w14:paraId="4A11A0B9" w14:textId="34340979">
      <w:pPr>
        <w:spacing w:line="240" w:lineRule="atLeast"/>
        <w:rPr>
          <w:rFonts w:ascii="Arial" w:hAnsi="Arial" w:cs="Arial"/>
          <w:b/>
          <w:bCs/>
          <w:sz w:val="20"/>
          <w:szCs w:val="20"/>
        </w:rPr>
      </w:pPr>
      <w:r w:rsidRPr="00864892">
        <w:rPr>
          <w:rFonts w:ascii="Arial" w:hAnsi="Arial" w:cs="Arial"/>
          <w:b/>
          <w:bCs/>
          <w:sz w:val="20"/>
          <w:szCs w:val="20"/>
        </w:rPr>
        <w:t>Roles and Responsibilities:</w:t>
      </w:r>
    </w:p>
    <w:p w:rsidR="00D71FC5" w:rsidP="00AB73F0" w14:paraId="4328C07C" w14:textId="77777777">
      <w:pPr>
        <w:spacing w:line="240" w:lineRule="atLeast"/>
        <w:rPr>
          <w:rFonts w:ascii="Arial" w:hAnsi="Arial" w:cs="Arial"/>
          <w:b/>
          <w:bCs/>
          <w:sz w:val="20"/>
          <w:szCs w:val="20"/>
        </w:rPr>
      </w:pPr>
    </w:p>
    <w:p w:rsidR="00AB73F0" w:rsidP="00AB73F0" w14:paraId="0E4EDEFC" w14:textId="7922B28D">
      <w:pPr>
        <w:spacing w:line="240" w:lineRule="atLeas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</w:t>
      </w:r>
      <w:r w:rsidR="00A1720C">
        <w:rPr>
          <w:rFonts w:ascii="Arial" w:hAnsi="Arial" w:cs="Arial"/>
          <w:b/>
          <w:bCs/>
          <w:sz w:val="20"/>
          <w:szCs w:val="20"/>
        </w:rPr>
        <w:t>Data Engineer</w:t>
      </w:r>
    </w:p>
    <w:p w:rsidR="00A1720C" w:rsidP="00AB73F0" w14:paraId="4CE89443" w14:textId="1CEC8570">
      <w:pPr>
        <w:spacing w:line="240" w:lineRule="atLeas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</w:t>
      </w:r>
    </w:p>
    <w:p w:rsidR="00B761D9" w:rsidRPr="005D426D" w:rsidP="005D426D" w14:paraId="7AC47198" w14:textId="4B10B6B5">
      <w:pPr>
        <w:pStyle w:val="ListParagraph"/>
        <w:numPr>
          <w:ilvl w:val="1"/>
          <w:numId w:val="20"/>
        </w:numPr>
        <w:spacing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</w:t>
      </w:r>
      <w:r w:rsidRPr="005D426D">
        <w:rPr>
          <w:rFonts w:ascii="Arial" w:hAnsi="Arial" w:cs="Arial"/>
          <w:sz w:val="20"/>
          <w:szCs w:val="20"/>
        </w:rPr>
        <w:t xml:space="preserve"> data pipeline for different teams based on requirements.</w:t>
      </w:r>
    </w:p>
    <w:p w:rsidR="00B761D9" w:rsidP="005D426D" w14:paraId="38C7CE23" w14:textId="2696CAE6">
      <w:pPr>
        <w:pStyle w:val="ListParagraph"/>
        <w:numPr>
          <w:ilvl w:val="1"/>
          <w:numId w:val="20"/>
        </w:numPr>
        <w:spacing w:line="240" w:lineRule="atLeast"/>
        <w:rPr>
          <w:rFonts w:ascii="Arial" w:hAnsi="Arial" w:cs="Arial"/>
          <w:sz w:val="20"/>
          <w:szCs w:val="20"/>
        </w:rPr>
      </w:pPr>
      <w:r w:rsidRPr="005D426D">
        <w:rPr>
          <w:rFonts w:ascii="Arial" w:hAnsi="Arial" w:cs="Arial"/>
          <w:sz w:val="20"/>
          <w:szCs w:val="20"/>
        </w:rPr>
        <w:t>Data transfer from structured to unstructured streams through Lens Explorer.</w:t>
      </w:r>
    </w:p>
    <w:p w:rsidR="00E00301" w:rsidRPr="005D426D" w:rsidP="005D426D" w14:paraId="01F29DD2" w14:textId="069B03C4">
      <w:pPr>
        <w:pStyle w:val="ListParagraph"/>
        <w:numPr>
          <w:ilvl w:val="1"/>
          <w:numId w:val="20"/>
        </w:numPr>
        <w:spacing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complex queries in SQL and has experience in writing stored procedures and views.</w:t>
      </w:r>
    </w:p>
    <w:p w:rsidR="00AB73F0" w:rsidRPr="005D426D" w:rsidP="005D426D" w14:paraId="0C73CE75" w14:textId="6D928FF5">
      <w:pPr>
        <w:pStyle w:val="ListParagraph"/>
        <w:numPr>
          <w:ilvl w:val="1"/>
          <w:numId w:val="20"/>
        </w:numPr>
        <w:spacing w:line="240" w:lineRule="atLeast"/>
        <w:rPr>
          <w:rFonts w:ascii="Arial" w:hAnsi="Arial" w:cs="Arial"/>
          <w:sz w:val="20"/>
          <w:szCs w:val="20"/>
        </w:rPr>
      </w:pPr>
      <w:r w:rsidRPr="005D426D">
        <w:rPr>
          <w:rFonts w:ascii="Arial" w:hAnsi="Arial" w:cs="Arial"/>
          <w:sz w:val="20"/>
          <w:szCs w:val="20"/>
        </w:rPr>
        <w:t>Enhancing our pipelines based on requi</w:t>
      </w:r>
      <w:r w:rsidRPr="005D426D" w:rsidR="005D426D">
        <w:rPr>
          <w:rFonts w:ascii="Arial" w:hAnsi="Arial" w:cs="Arial"/>
          <w:sz w:val="20"/>
          <w:szCs w:val="20"/>
        </w:rPr>
        <w:t>rements.</w:t>
      </w:r>
    </w:p>
    <w:p w:rsidR="00AB73F0" w:rsidRPr="005D426D" w:rsidP="005D426D" w14:paraId="6AE305B4" w14:textId="5C6A6F04">
      <w:pPr>
        <w:pStyle w:val="ListParagraph"/>
        <w:numPr>
          <w:ilvl w:val="1"/>
          <w:numId w:val="20"/>
        </w:numPr>
        <w:spacing w:line="240" w:lineRule="atLeast"/>
        <w:rPr>
          <w:rFonts w:ascii="Arial" w:hAnsi="Arial" w:cs="Arial"/>
          <w:sz w:val="20"/>
          <w:szCs w:val="20"/>
        </w:rPr>
      </w:pPr>
      <w:r w:rsidRPr="005D426D">
        <w:rPr>
          <w:rFonts w:ascii="Arial" w:hAnsi="Arial" w:cs="Arial"/>
          <w:sz w:val="20"/>
          <w:szCs w:val="20"/>
        </w:rPr>
        <w:t>Developed reports using Power BI tool based on the requirements given using data sources -SQL</w:t>
      </w:r>
    </w:p>
    <w:p w:rsidR="00AB73F0" w:rsidRPr="00A869EB" w:rsidP="00A869EB" w14:paraId="06D50B46" w14:textId="0A0F6ADA">
      <w:pPr>
        <w:spacing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</w:t>
      </w:r>
      <w:r w:rsidRPr="00A869EB">
        <w:rPr>
          <w:rFonts w:ascii="Arial" w:hAnsi="Arial" w:cs="Arial"/>
          <w:sz w:val="20"/>
          <w:szCs w:val="20"/>
        </w:rPr>
        <w:t>server and Microsoft Azure DB.</w:t>
      </w:r>
    </w:p>
    <w:p w:rsidR="00E5060F" w:rsidRPr="00864892" w:rsidP="00864892" w14:paraId="59F57B91" w14:textId="77777777">
      <w:pPr>
        <w:spacing w:line="240" w:lineRule="atLeast"/>
        <w:rPr>
          <w:rFonts w:ascii="Arial" w:hAnsi="Arial" w:cs="Arial"/>
          <w:b/>
          <w:bCs/>
          <w:sz w:val="20"/>
          <w:szCs w:val="20"/>
        </w:rPr>
      </w:pPr>
    </w:p>
    <w:p w:rsidR="000069DE" w:rsidRPr="00AB73F0" w:rsidP="00A1720C" w14:paraId="2663295C" w14:textId="6E63D96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AB73F0">
        <w:rPr>
          <w:rFonts w:ascii="Arial" w:hAnsi="Arial" w:cs="Arial"/>
          <w:b/>
          <w:bCs/>
          <w:sz w:val="20"/>
          <w:szCs w:val="20"/>
        </w:rPr>
        <w:t xml:space="preserve"> </w:t>
      </w:r>
      <w:r w:rsidRPr="00AB73F0" w:rsidR="00815549">
        <w:rPr>
          <w:rFonts w:ascii="Arial" w:hAnsi="Arial" w:cs="Arial"/>
          <w:b/>
          <w:bCs/>
          <w:sz w:val="20"/>
          <w:szCs w:val="20"/>
        </w:rPr>
        <w:t xml:space="preserve"> </w:t>
      </w:r>
      <w:r w:rsidR="00A1720C">
        <w:rPr>
          <w:rFonts w:ascii="Arial" w:hAnsi="Arial" w:cs="Arial"/>
          <w:b/>
          <w:bCs/>
          <w:sz w:val="20"/>
          <w:szCs w:val="20"/>
        </w:rPr>
        <w:t xml:space="preserve">QA </w:t>
      </w:r>
      <w:r w:rsidRPr="00AB73F0" w:rsidR="00815549">
        <w:rPr>
          <w:rFonts w:ascii="Arial" w:hAnsi="Arial" w:cs="Arial"/>
          <w:b/>
          <w:bCs/>
          <w:sz w:val="20"/>
          <w:szCs w:val="20"/>
        </w:rPr>
        <w:t>Engineer</w:t>
      </w:r>
      <w:r w:rsidRPr="00AB73F0">
        <w:rPr>
          <w:rFonts w:ascii="Arial" w:hAnsi="Arial" w:cs="Arial"/>
          <w:b/>
          <w:bCs/>
          <w:sz w:val="20"/>
          <w:szCs w:val="20"/>
        </w:rPr>
        <w:t>:</w:t>
      </w:r>
    </w:p>
    <w:p w:rsidR="00815549" w:rsidRPr="004120C4" w:rsidP="00815549" w14:paraId="26C796C8" w14:textId="78992035">
      <w:pPr>
        <w:numPr>
          <w:ilvl w:val="0"/>
          <w:numId w:val="8"/>
        </w:numPr>
        <w:spacing w:line="240" w:lineRule="atLeast"/>
        <w:rPr>
          <w:rFonts w:ascii="Arial" w:hAnsi="Arial" w:cs="Arial"/>
          <w:b/>
          <w:bCs/>
          <w:sz w:val="20"/>
          <w:szCs w:val="20"/>
        </w:rPr>
      </w:pPr>
      <w:r w:rsidRPr="00864892">
        <w:rPr>
          <w:rFonts w:ascii="Arial" w:hAnsi="Arial" w:cs="Arial"/>
          <w:sz w:val="20"/>
          <w:szCs w:val="20"/>
        </w:rPr>
        <w:t>Performance and regression testing in various scenarios.</w:t>
      </w:r>
    </w:p>
    <w:p w:rsidR="004120C4" w:rsidRPr="00815549" w:rsidP="00815549" w14:paraId="257597AD" w14:textId="5024D811">
      <w:pPr>
        <w:numPr>
          <w:ilvl w:val="0"/>
          <w:numId w:val="8"/>
        </w:numPr>
        <w:spacing w:line="240" w:lineRule="atLeas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Implemented CI/CD Pipelines.</w:t>
      </w:r>
    </w:p>
    <w:p w:rsidR="00DD175B" w:rsidRPr="00864892" w:rsidP="00DD175B" w14:paraId="0F3CD81B" w14:textId="32A15351">
      <w:pPr>
        <w:numPr>
          <w:ilvl w:val="0"/>
          <w:numId w:val="8"/>
        </w:numPr>
        <w:spacing w:line="240" w:lineRule="atLeast"/>
        <w:rPr>
          <w:rFonts w:ascii="Arial" w:hAnsi="Arial" w:cs="Arial"/>
          <w:b/>
          <w:bCs/>
          <w:sz w:val="20"/>
          <w:szCs w:val="20"/>
        </w:rPr>
      </w:pPr>
      <w:r w:rsidRPr="00864892">
        <w:rPr>
          <w:rFonts w:ascii="Arial" w:hAnsi="Arial" w:cs="Arial"/>
          <w:sz w:val="20"/>
          <w:szCs w:val="20"/>
        </w:rPr>
        <w:t xml:space="preserve">Performing operations on various </w:t>
      </w:r>
      <w:r w:rsidR="00A1720C">
        <w:rPr>
          <w:rFonts w:ascii="Arial" w:hAnsi="Arial" w:cs="Arial"/>
          <w:sz w:val="20"/>
          <w:szCs w:val="20"/>
        </w:rPr>
        <w:t xml:space="preserve">test </w:t>
      </w:r>
      <w:r w:rsidRPr="00864892">
        <w:rPr>
          <w:rFonts w:ascii="Arial" w:hAnsi="Arial" w:cs="Arial"/>
          <w:sz w:val="20"/>
          <w:szCs w:val="20"/>
        </w:rPr>
        <w:t>cases related to dynamics 365 application</w:t>
      </w:r>
      <w:r w:rsidR="001D46CE">
        <w:rPr>
          <w:rFonts w:ascii="Arial" w:hAnsi="Arial" w:cs="Arial"/>
          <w:sz w:val="20"/>
          <w:szCs w:val="20"/>
        </w:rPr>
        <w:t>.</w:t>
      </w:r>
    </w:p>
    <w:p w:rsidR="00DD175B" w:rsidRPr="00864892" w:rsidP="00DD175B" w14:paraId="2C3B37F6" w14:textId="39874993">
      <w:pPr>
        <w:numPr>
          <w:ilvl w:val="0"/>
          <w:numId w:val="8"/>
        </w:numPr>
        <w:spacing w:line="240" w:lineRule="atLeast"/>
        <w:rPr>
          <w:rFonts w:ascii="Arial" w:hAnsi="Arial" w:cs="Arial"/>
          <w:b/>
          <w:bCs/>
          <w:sz w:val="20"/>
          <w:szCs w:val="20"/>
        </w:rPr>
      </w:pPr>
      <w:r w:rsidRPr="00864892">
        <w:rPr>
          <w:rFonts w:ascii="Arial" w:hAnsi="Arial" w:cs="Arial"/>
          <w:sz w:val="20"/>
          <w:szCs w:val="20"/>
        </w:rPr>
        <w:t xml:space="preserve">Assignment of weekly work to team members and </w:t>
      </w:r>
      <w:r w:rsidRPr="00864892" w:rsidR="004120C4">
        <w:rPr>
          <w:rFonts w:ascii="Arial" w:hAnsi="Arial" w:cs="Arial"/>
          <w:sz w:val="20"/>
          <w:szCs w:val="20"/>
        </w:rPr>
        <w:t>checking</w:t>
      </w:r>
      <w:r w:rsidRPr="00864892">
        <w:rPr>
          <w:rFonts w:ascii="Arial" w:hAnsi="Arial" w:cs="Arial"/>
          <w:sz w:val="20"/>
          <w:szCs w:val="20"/>
        </w:rPr>
        <w:t xml:space="preserve"> productivity</w:t>
      </w:r>
      <w:r w:rsidR="00864892">
        <w:rPr>
          <w:rFonts w:ascii="Arial" w:hAnsi="Arial" w:cs="Arial"/>
          <w:sz w:val="20"/>
          <w:szCs w:val="20"/>
        </w:rPr>
        <w:t xml:space="preserve"> from</w:t>
      </w:r>
      <w:r w:rsidRPr="00864892">
        <w:rPr>
          <w:rFonts w:ascii="Arial" w:hAnsi="Arial" w:cs="Arial"/>
          <w:sz w:val="20"/>
          <w:szCs w:val="20"/>
        </w:rPr>
        <w:t xml:space="preserve"> time to time.</w:t>
      </w:r>
    </w:p>
    <w:p w:rsidR="00DD175B" w:rsidRPr="00864892" w:rsidP="00DD175B" w14:paraId="76DE9C06" w14:textId="77777777">
      <w:pPr>
        <w:numPr>
          <w:ilvl w:val="0"/>
          <w:numId w:val="8"/>
        </w:numPr>
        <w:spacing w:line="240" w:lineRule="atLeast"/>
        <w:rPr>
          <w:rFonts w:ascii="Arial" w:hAnsi="Arial" w:cs="Arial"/>
          <w:b/>
          <w:bCs/>
          <w:sz w:val="20"/>
          <w:szCs w:val="20"/>
        </w:rPr>
      </w:pPr>
      <w:r w:rsidRPr="00864892">
        <w:rPr>
          <w:rFonts w:ascii="Arial" w:hAnsi="Arial" w:cs="Arial"/>
          <w:sz w:val="20"/>
          <w:szCs w:val="20"/>
        </w:rPr>
        <w:t>Testing and maintenance of defect analysis based on weekly productivity.</w:t>
      </w:r>
    </w:p>
    <w:p w:rsidR="00DD175B" w:rsidRPr="00864892" w:rsidP="00DD175B" w14:paraId="55149335" w14:textId="25F30F27">
      <w:pPr>
        <w:numPr>
          <w:ilvl w:val="0"/>
          <w:numId w:val="8"/>
        </w:numPr>
        <w:spacing w:line="240" w:lineRule="atLeast"/>
        <w:rPr>
          <w:rFonts w:ascii="Arial" w:hAnsi="Arial" w:cs="Arial"/>
          <w:b/>
          <w:bCs/>
          <w:sz w:val="20"/>
          <w:szCs w:val="20"/>
        </w:rPr>
      </w:pPr>
      <w:r w:rsidRPr="00864892">
        <w:rPr>
          <w:rFonts w:ascii="Arial" w:hAnsi="Arial" w:cs="Arial"/>
          <w:sz w:val="20"/>
          <w:szCs w:val="20"/>
        </w:rPr>
        <w:t xml:space="preserve">Interaction with </w:t>
      </w:r>
      <w:r w:rsidRPr="00864892" w:rsidR="004120C4">
        <w:rPr>
          <w:rFonts w:ascii="Arial" w:hAnsi="Arial" w:cs="Arial"/>
          <w:sz w:val="20"/>
          <w:szCs w:val="20"/>
        </w:rPr>
        <w:t>the development</w:t>
      </w:r>
      <w:r w:rsidRPr="00864892" w:rsidR="005871AB">
        <w:rPr>
          <w:rFonts w:ascii="Arial" w:hAnsi="Arial" w:cs="Arial"/>
          <w:sz w:val="20"/>
          <w:szCs w:val="20"/>
        </w:rPr>
        <w:t xml:space="preserve"> team and onsite team to provide clarification on raised defects.</w:t>
      </w:r>
    </w:p>
    <w:p w:rsidR="00DD175B" w:rsidRPr="00864892" w:rsidP="00DD175B" w14:paraId="11602A01" w14:textId="77777777">
      <w:pPr>
        <w:numPr>
          <w:ilvl w:val="0"/>
          <w:numId w:val="8"/>
        </w:numPr>
        <w:spacing w:line="240" w:lineRule="atLeast"/>
        <w:rPr>
          <w:rFonts w:ascii="Arial" w:hAnsi="Arial" w:cs="Arial"/>
          <w:b/>
          <w:bCs/>
          <w:sz w:val="20"/>
          <w:szCs w:val="20"/>
        </w:rPr>
      </w:pPr>
      <w:r w:rsidRPr="00864892">
        <w:rPr>
          <w:rFonts w:ascii="Arial" w:hAnsi="Arial" w:cs="Arial"/>
          <w:sz w:val="20"/>
          <w:szCs w:val="20"/>
        </w:rPr>
        <w:t>Performing production sanity testing once a week to know the improvements.</w:t>
      </w:r>
    </w:p>
    <w:p w:rsidR="00DD175B" w:rsidRPr="00864892" w:rsidP="00DD175B" w14:paraId="3138225C" w14:textId="77777777">
      <w:pPr>
        <w:numPr>
          <w:ilvl w:val="0"/>
          <w:numId w:val="8"/>
        </w:numPr>
        <w:spacing w:line="240" w:lineRule="atLeast"/>
        <w:rPr>
          <w:rFonts w:ascii="Arial" w:hAnsi="Arial" w:cs="Arial"/>
          <w:b/>
          <w:bCs/>
          <w:sz w:val="20"/>
          <w:szCs w:val="20"/>
        </w:rPr>
      </w:pPr>
      <w:r w:rsidRPr="00864892">
        <w:rPr>
          <w:rFonts w:ascii="Arial" w:hAnsi="Arial" w:cs="Arial"/>
          <w:sz w:val="20"/>
          <w:szCs w:val="20"/>
        </w:rPr>
        <w:t>Maintaining</w:t>
      </w:r>
      <w:r w:rsidRPr="00864892">
        <w:rPr>
          <w:rFonts w:ascii="Arial" w:hAnsi="Arial" w:cs="Arial"/>
          <w:sz w:val="20"/>
          <w:szCs w:val="20"/>
        </w:rPr>
        <w:t xml:space="preserve"> agile methodology by improving Kanban techniques.</w:t>
      </w:r>
    </w:p>
    <w:p w:rsidR="005871AB" w:rsidRPr="00864892" w:rsidP="00DD175B" w14:paraId="518AED86" w14:textId="77777777">
      <w:pPr>
        <w:numPr>
          <w:ilvl w:val="0"/>
          <w:numId w:val="8"/>
        </w:numPr>
        <w:spacing w:line="240" w:lineRule="atLeast"/>
        <w:rPr>
          <w:rFonts w:ascii="Arial" w:hAnsi="Arial" w:cs="Arial"/>
          <w:b/>
          <w:bCs/>
          <w:sz w:val="20"/>
          <w:szCs w:val="20"/>
        </w:rPr>
      </w:pPr>
      <w:r w:rsidRPr="00864892">
        <w:rPr>
          <w:rFonts w:ascii="Arial" w:hAnsi="Arial" w:cs="Arial"/>
          <w:sz w:val="20"/>
          <w:szCs w:val="20"/>
        </w:rPr>
        <w:t>Knowledge transfer sessions to the team and attending the other domain sessions to improve knowledge on other areas.</w:t>
      </w:r>
    </w:p>
    <w:p w:rsidR="005871AB" w:rsidRPr="00864892" w:rsidP="00DD175B" w14:paraId="59C7202B" w14:textId="77777777">
      <w:pPr>
        <w:numPr>
          <w:ilvl w:val="0"/>
          <w:numId w:val="8"/>
        </w:numPr>
        <w:spacing w:line="240" w:lineRule="atLeast"/>
        <w:rPr>
          <w:rFonts w:ascii="Arial" w:hAnsi="Arial" w:cs="Arial"/>
          <w:b/>
          <w:bCs/>
          <w:sz w:val="20"/>
          <w:szCs w:val="20"/>
        </w:rPr>
      </w:pPr>
      <w:r w:rsidRPr="00864892">
        <w:rPr>
          <w:rFonts w:ascii="Arial" w:hAnsi="Arial" w:cs="Arial"/>
          <w:sz w:val="20"/>
          <w:szCs w:val="20"/>
        </w:rPr>
        <w:t>Performing language sanity testing in various languages like Arabic, Japanese and German.</w:t>
      </w:r>
    </w:p>
    <w:p w:rsidR="005871AB" w:rsidRPr="00864892" w:rsidP="00DD175B" w14:paraId="472A0071" w14:textId="27E48794">
      <w:pPr>
        <w:numPr>
          <w:ilvl w:val="0"/>
          <w:numId w:val="8"/>
        </w:numPr>
        <w:spacing w:line="240" w:lineRule="atLeast"/>
        <w:rPr>
          <w:rFonts w:ascii="Arial" w:hAnsi="Arial" w:cs="Arial"/>
          <w:b/>
          <w:bCs/>
          <w:sz w:val="20"/>
          <w:szCs w:val="20"/>
        </w:rPr>
      </w:pPr>
      <w:r w:rsidRPr="00864892">
        <w:rPr>
          <w:rFonts w:ascii="Arial" w:hAnsi="Arial" w:cs="Arial"/>
          <w:sz w:val="20"/>
          <w:szCs w:val="20"/>
        </w:rPr>
        <w:t xml:space="preserve">Working on localization testing every week </w:t>
      </w:r>
      <w:r w:rsidRPr="00864892" w:rsidR="00776911">
        <w:rPr>
          <w:rFonts w:ascii="Arial" w:hAnsi="Arial" w:cs="Arial"/>
          <w:sz w:val="20"/>
          <w:szCs w:val="20"/>
        </w:rPr>
        <w:t>to</w:t>
      </w:r>
      <w:r w:rsidRPr="00864892">
        <w:rPr>
          <w:rFonts w:ascii="Arial" w:hAnsi="Arial" w:cs="Arial"/>
          <w:sz w:val="20"/>
          <w:szCs w:val="20"/>
        </w:rPr>
        <w:t xml:space="preserve"> maintain defect free product.</w:t>
      </w:r>
    </w:p>
    <w:p w:rsidR="00642CF1" w:rsidRPr="00864892" w:rsidP="00DD175B" w14:paraId="315FBB54" w14:textId="77777777">
      <w:pPr>
        <w:numPr>
          <w:ilvl w:val="0"/>
          <w:numId w:val="8"/>
        </w:numPr>
        <w:spacing w:line="240" w:lineRule="atLeast"/>
        <w:rPr>
          <w:rFonts w:ascii="Arial" w:hAnsi="Arial" w:cs="Arial"/>
          <w:b/>
          <w:bCs/>
          <w:sz w:val="20"/>
          <w:szCs w:val="20"/>
        </w:rPr>
      </w:pPr>
      <w:r w:rsidRPr="00864892">
        <w:rPr>
          <w:rFonts w:ascii="Arial" w:hAnsi="Arial" w:cs="Arial"/>
          <w:sz w:val="20"/>
          <w:szCs w:val="20"/>
        </w:rPr>
        <w:t>Working on customer raised defect to provide analysis throughout the product.</w:t>
      </w:r>
    </w:p>
    <w:p w:rsidR="00642CF1" w:rsidRPr="00864892" w:rsidP="00DD175B" w14:paraId="40A25BE9" w14:textId="77777777">
      <w:pPr>
        <w:numPr>
          <w:ilvl w:val="0"/>
          <w:numId w:val="8"/>
        </w:numPr>
        <w:spacing w:line="240" w:lineRule="atLeast"/>
        <w:rPr>
          <w:rFonts w:ascii="Arial" w:hAnsi="Arial" w:cs="Arial"/>
          <w:b/>
          <w:bCs/>
          <w:sz w:val="20"/>
          <w:szCs w:val="20"/>
        </w:rPr>
      </w:pPr>
      <w:r w:rsidRPr="00864892">
        <w:rPr>
          <w:rFonts w:ascii="Arial" w:hAnsi="Arial" w:cs="Arial"/>
          <w:sz w:val="20"/>
          <w:szCs w:val="20"/>
        </w:rPr>
        <w:t>Incident management analysis to reduce the defects and improve coverage through our test scenarios.</w:t>
      </w:r>
    </w:p>
    <w:p w:rsidR="00642CF1" w:rsidRPr="00864892" w:rsidP="00DD175B" w14:paraId="2FACBDAE" w14:textId="77777777">
      <w:pPr>
        <w:numPr>
          <w:ilvl w:val="0"/>
          <w:numId w:val="8"/>
        </w:numPr>
        <w:spacing w:line="240" w:lineRule="atLeast"/>
        <w:rPr>
          <w:rFonts w:ascii="Arial" w:hAnsi="Arial" w:cs="Arial"/>
          <w:b/>
          <w:bCs/>
          <w:sz w:val="20"/>
          <w:szCs w:val="20"/>
        </w:rPr>
      </w:pPr>
      <w:r w:rsidRPr="00864892">
        <w:rPr>
          <w:rFonts w:ascii="Arial" w:hAnsi="Arial" w:cs="Arial"/>
          <w:sz w:val="20"/>
          <w:szCs w:val="20"/>
        </w:rPr>
        <w:t>Providing monthly and quarterly data on work done through the team for metric analysis.</w:t>
      </w:r>
    </w:p>
    <w:p w:rsidR="00642CF1" w:rsidRPr="00864892" w:rsidP="00DD175B" w14:paraId="10F5935B" w14:textId="2456D37B">
      <w:pPr>
        <w:numPr>
          <w:ilvl w:val="0"/>
          <w:numId w:val="8"/>
        </w:numPr>
        <w:spacing w:line="240" w:lineRule="atLeast"/>
        <w:rPr>
          <w:rFonts w:ascii="Arial" w:hAnsi="Arial" w:cs="Arial"/>
          <w:b/>
          <w:bCs/>
          <w:sz w:val="20"/>
          <w:szCs w:val="20"/>
        </w:rPr>
      </w:pPr>
      <w:r w:rsidRPr="00864892">
        <w:rPr>
          <w:rFonts w:ascii="Arial" w:hAnsi="Arial" w:cs="Arial"/>
          <w:sz w:val="20"/>
          <w:szCs w:val="20"/>
        </w:rPr>
        <w:t xml:space="preserve">Automating some of the testcases </w:t>
      </w:r>
      <w:r w:rsidRPr="00864892" w:rsidR="00776911">
        <w:rPr>
          <w:rFonts w:ascii="Arial" w:hAnsi="Arial" w:cs="Arial"/>
          <w:sz w:val="20"/>
          <w:szCs w:val="20"/>
        </w:rPr>
        <w:t>to</w:t>
      </w:r>
      <w:r w:rsidRPr="00864892">
        <w:rPr>
          <w:rFonts w:ascii="Arial" w:hAnsi="Arial" w:cs="Arial"/>
          <w:sz w:val="20"/>
          <w:szCs w:val="20"/>
        </w:rPr>
        <w:t xml:space="preserve"> reduce manual efforts.</w:t>
      </w:r>
    </w:p>
    <w:p w:rsidR="00642CF1" w:rsidRPr="00864892" w:rsidP="00DD175B" w14:paraId="3822C70D" w14:textId="77777777">
      <w:pPr>
        <w:numPr>
          <w:ilvl w:val="0"/>
          <w:numId w:val="8"/>
        </w:numPr>
        <w:spacing w:line="240" w:lineRule="atLeast"/>
        <w:rPr>
          <w:rFonts w:ascii="Arial" w:hAnsi="Arial" w:cs="Arial"/>
          <w:b/>
          <w:bCs/>
          <w:sz w:val="20"/>
          <w:szCs w:val="20"/>
        </w:rPr>
      </w:pPr>
      <w:r w:rsidRPr="00864892">
        <w:rPr>
          <w:rFonts w:ascii="Arial" w:hAnsi="Arial" w:cs="Arial"/>
          <w:sz w:val="20"/>
          <w:szCs w:val="20"/>
        </w:rPr>
        <w:t>Helping the automation teams to understand the manual testcases.</w:t>
      </w:r>
    </w:p>
    <w:p w:rsidR="00642CF1" w:rsidRPr="00864892" w:rsidP="00DD175B" w14:paraId="293B1205" w14:textId="77777777">
      <w:pPr>
        <w:numPr>
          <w:ilvl w:val="0"/>
          <w:numId w:val="8"/>
        </w:numPr>
        <w:spacing w:line="240" w:lineRule="atLeast"/>
        <w:rPr>
          <w:rFonts w:ascii="Arial" w:hAnsi="Arial" w:cs="Arial"/>
          <w:b/>
          <w:bCs/>
          <w:sz w:val="20"/>
          <w:szCs w:val="20"/>
        </w:rPr>
      </w:pPr>
      <w:r w:rsidRPr="00864892">
        <w:rPr>
          <w:rFonts w:ascii="Arial" w:hAnsi="Arial" w:cs="Arial"/>
          <w:sz w:val="20"/>
          <w:szCs w:val="20"/>
        </w:rPr>
        <w:t>Qualified in Automation training program conducted by the internal project resources in 1</w:t>
      </w:r>
      <w:r w:rsidRPr="00864892">
        <w:rPr>
          <w:rFonts w:ascii="Arial" w:hAnsi="Arial" w:cs="Arial"/>
          <w:sz w:val="20"/>
          <w:szCs w:val="20"/>
          <w:vertAlign w:val="superscript"/>
        </w:rPr>
        <w:t>st</w:t>
      </w:r>
      <w:r w:rsidRPr="00864892">
        <w:rPr>
          <w:rFonts w:ascii="Arial" w:hAnsi="Arial" w:cs="Arial"/>
          <w:sz w:val="20"/>
          <w:szCs w:val="20"/>
        </w:rPr>
        <w:t xml:space="preserve"> place.</w:t>
      </w:r>
    </w:p>
    <w:p w:rsidR="00642CF1" w:rsidRPr="00864892" w:rsidP="00DD175B" w14:paraId="5A2F0A8E" w14:textId="77777777">
      <w:pPr>
        <w:numPr>
          <w:ilvl w:val="0"/>
          <w:numId w:val="8"/>
        </w:numPr>
        <w:spacing w:line="240" w:lineRule="atLeast"/>
        <w:rPr>
          <w:rFonts w:ascii="Arial" w:hAnsi="Arial" w:cs="Arial"/>
          <w:b/>
          <w:bCs/>
          <w:sz w:val="20"/>
          <w:szCs w:val="20"/>
        </w:rPr>
      </w:pPr>
      <w:r w:rsidRPr="00864892">
        <w:rPr>
          <w:rFonts w:ascii="Arial" w:hAnsi="Arial" w:cs="Arial"/>
          <w:sz w:val="20"/>
          <w:szCs w:val="20"/>
        </w:rPr>
        <w:t xml:space="preserve">Clarifying doubts in the </w:t>
      </w:r>
      <w:r w:rsidRPr="00864892">
        <w:rPr>
          <w:rFonts w:ascii="Arial" w:hAnsi="Arial" w:cs="Arial"/>
          <w:sz w:val="20"/>
          <w:szCs w:val="20"/>
        </w:rPr>
        <w:t>team</w:t>
      </w:r>
      <w:r w:rsidRPr="00864892">
        <w:rPr>
          <w:rFonts w:ascii="Arial" w:hAnsi="Arial" w:cs="Arial"/>
          <w:sz w:val="20"/>
          <w:szCs w:val="20"/>
        </w:rPr>
        <w:t xml:space="preserve"> time to time by conducting internal calls.</w:t>
      </w:r>
    </w:p>
    <w:p w:rsidR="00642CF1" w:rsidRPr="00864892" w:rsidP="00DD175B" w14:paraId="59B4C107" w14:textId="77777777">
      <w:pPr>
        <w:numPr>
          <w:ilvl w:val="0"/>
          <w:numId w:val="8"/>
        </w:numPr>
        <w:spacing w:line="240" w:lineRule="atLeast"/>
        <w:rPr>
          <w:rFonts w:ascii="Arial" w:hAnsi="Arial" w:cs="Arial"/>
          <w:b/>
          <w:bCs/>
          <w:sz w:val="20"/>
          <w:szCs w:val="20"/>
        </w:rPr>
      </w:pPr>
      <w:r w:rsidRPr="00864892">
        <w:rPr>
          <w:rFonts w:ascii="Arial" w:hAnsi="Arial" w:cs="Arial"/>
          <w:sz w:val="20"/>
          <w:szCs w:val="20"/>
        </w:rPr>
        <w:t>Created solutions to easily test in d365 environment</w:t>
      </w:r>
      <w:r w:rsidR="007102CC">
        <w:rPr>
          <w:rFonts w:ascii="Arial" w:hAnsi="Arial" w:cs="Arial"/>
          <w:sz w:val="20"/>
          <w:szCs w:val="20"/>
        </w:rPr>
        <w:t xml:space="preserve"> by</w:t>
      </w:r>
      <w:r w:rsidRPr="00864892">
        <w:rPr>
          <w:rFonts w:ascii="Arial" w:hAnsi="Arial" w:cs="Arial"/>
          <w:sz w:val="20"/>
          <w:szCs w:val="20"/>
        </w:rPr>
        <w:t xml:space="preserve"> merging all the testcase scenarios together.</w:t>
      </w:r>
    </w:p>
    <w:p w:rsidR="00A30E39" w:rsidRPr="005E2324" w:rsidP="00A30E39" w14:paraId="065E0269" w14:textId="77777777">
      <w:pPr>
        <w:tabs>
          <w:tab w:val="left" w:pos="288"/>
        </w:tabs>
        <w:autoSpaceDE w:val="0"/>
        <w:spacing w:line="360" w:lineRule="auto"/>
        <w:rPr>
          <w:rFonts w:ascii="Arial" w:hAnsi="Arial" w:cs="Arial"/>
          <w:b/>
          <w:color w:val="00000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>
            <w14:solidFill>
              <w14:schemeClr w14:val="bg1">
                <w14:alpha w14:val="50000"/>
                <w14:lumMod w14:val="75000"/>
              </w14:schemeClr>
            </w14:solidFill>
            <w14:round/>
          </w14:textOutline>
        </w:rPr>
      </w:pPr>
    </w:p>
    <w:p w:rsidR="006D7D0A" w14:paraId="5F8F39F4" w14:textId="59B38235">
      <w:pPr>
        <w:spacing w:after="60"/>
        <w:jc w:val="both"/>
        <w:rPr>
          <w:rFonts w:ascii="Arial" w:hAnsi="Arial" w:cs="Arial"/>
          <w:b/>
          <w:color w:val="000000"/>
        </w:rPr>
      </w:pPr>
      <w:r w:rsidRPr="00864892">
        <w:rPr>
          <w:rFonts w:ascii="Arial" w:hAnsi="Arial" w:cs="Arial"/>
          <w:b/>
          <w:bCs/>
        </w:rPr>
        <w:t>PROFESSIONAL</w:t>
      </w:r>
      <w:r w:rsidRPr="005E2324" w:rsidR="00097677">
        <w:rPr>
          <w:rFonts w:ascii="Arial" w:hAnsi="Arial" w:cs="Arial"/>
          <w:b/>
          <w:color w:val="000000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>
            <w14:solidFill>
              <w14:schemeClr w14:val="bg1">
                <w14:alpha w14:val="50000"/>
                <w14:lumMod w14:val="75000"/>
              </w14:schemeClr>
            </w14:solidFill>
            <w14:round/>
          </w14:textOutline>
        </w:rPr>
        <w:t xml:space="preserve"> </w:t>
      </w:r>
      <w:r w:rsidRPr="00864892">
        <w:rPr>
          <w:rFonts w:ascii="Arial" w:hAnsi="Arial" w:cs="Arial"/>
          <w:b/>
          <w:color w:val="000000"/>
        </w:rPr>
        <w:t>ENHANCEMENTS</w:t>
      </w:r>
    </w:p>
    <w:p w:rsidR="007102CC" w:rsidRPr="00045EA1" w14:paraId="14AF2E3E" w14:textId="77777777">
      <w:pPr>
        <w:spacing w:after="60"/>
        <w:jc w:val="both"/>
        <w:rPr>
          <w:rFonts w:ascii="Arial" w:hAnsi="Arial" w:cs="Arial"/>
          <w:color w:val="000000"/>
          <w:sz w:val="18"/>
          <w:szCs w:val="18"/>
        </w:rPr>
      </w:pPr>
    </w:p>
    <w:p w:rsidR="006D7D0A" w:rsidRPr="00045EA1" w14:paraId="1F8DC9E1" w14:textId="77777777">
      <w:pPr>
        <w:numPr>
          <w:ilvl w:val="0"/>
          <w:numId w:val="2"/>
        </w:numPr>
        <w:tabs>
          <w:tab w:val="left" w:pos="288"/>
        </w:tabs>
        <w:autoSpaceDE w:val="0"/>
        <w:spacing w:line="360" w:lineRule="auto"/>
        <w:ind w:left="288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045EA1">
        <w:rPr>
          <w:rFonts w:ascii="Arial" w:hAnsi="Arial" w:cs="Arial"/>
          <w:color w:val="000000"/>
          <w:sz w:val="18"/>
          <w:szCs w:val="18"/>
        </w:rPr>
        <w:t xml:space="preserve">Confident, </w:t>
      </w:r>
      <w:r w:rsidRPr="00045EA1">
        <w:rPr>
          <w:rFonts w:ascii="Arial" w:hAnsi="Arial" w:cs="Arial"/>
          <w:color w:val="00000A"/>
          <w:sz w:val="18"/>
          <w:szCs w:val="18"/>
          <w:lang w:eastAsia="en-US"/>
        </w:rPr>
        <w:t xml:space="preserve">Creative and Committed, Comprehensive </w:t>
      </w:r>
      <w:r w:rsidRPr="00045EA1" w:rsidR="00097677">
        <w:rPr>
          <w:rFonts w:ascii="Arial" w:hAnsi="Arial" w:cs="Arial"/>
          <w:color w:val="00000A"/>
          <w:sz w:val="18"/>
          <w:szCs w:val="18"/>
          <w:lang w:eastAsia="en-US"/>
        </w:rPr>
        <w:t>problem-solving</w:t>
      </w:r>
      <w:r w:rsidRPr="00045EA1">
        <w:rPr>
          <w:rFonts w:ascii="Arial" w:hAnsi="Arial" w:cs="Arial"/>
          <w:color w:val="00000A"/>
          <w:sz w:val="18"/>
          <w:szCs w:val="18"/>
          <w:lang w:eastAsia="en-US"/>
        </w:rPr>
        <w:t xml:space="preserve"> abilities</w:t>
      </w:r>
    </w:p>
    <w:p w:rsidR="006D7D0A" w:rsidRPr="00045EA1" w:rsidP="00BD2229" w14:paraId="1D868FE9" w14:textId="77777777">
      <w:pPr>
        <w:numPr>
          <w:ilvl w:val="0"/>
          <w:numId w:val="2"/>
        </w:numPr>
        <w:tabs>
          <w:tab w:val="left" w:pos="288"/>
        </w:tabs>
        <w:autoSpaceDE w:val="0"/>
        <w:spacing w:line="360" w:lineRule="auto"/>
        <w:ind w:left="288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045EA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Hardworking and </w:t>
      </w:r>
      <w:r w:rsidRPr="00045EA1">
        <w:rPr>
          <w:rFonts w:ascii="Arial" w:hAnsi="Arial" w:cs="Arial"/>
          <w:color w:val="00000A"/>
          <w:sz w:val="18"/>
          <w:szCs w:val="18"/>
          <w:lang w:eastAsia="en-US"/>
        </w:rPr>
        <w:t>Eager to accept challenging assignments.</w:t>
      </w:r>
    </w:p>
    <w:p w:rsidR="00097677" w:rsidRPr="00045EA1" w:rsidP="00BD2229" w14:paraId="4E4BA8F2" w14:textId="77777777">
      <w:pPr>
        <w:numPr>
          <w:ilvl w:val="0"/>
          <w:numId w:val="2"/>
        </w:numPr>
        <w:tabs>
          <w:tab w:val="left" w:pos="288"/>
        </w:tabs>
        <w:autoSpaceDE w:val="0"/>
        <w:spacing w:line="360" w:lineRule="auto"/>
        <w:ind w:left="288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045EA1">
        <w:rPr>
          <w:rFonts w:ascii="Arial" w:hAnsi="Arial" w:cs="Arial"/>
          <w:color w:val="000000"/>
          <w:sz w:val="18"/>
          <w:szCs w:val="18"/>
          <w:shd w:val="clear" w:color="auto" w:fill="FFFFFF"/>
        </w:rPr>
        <w:t>Co-ordinating with various teams as and when required.</w:t>
      </w:r>
    </w:p>
    <w:p w:rsidR="00097677" w:rsidRPr="00045EA1" w:rsidP="00097677" w14:paraId="479D3ACF" w14:textId="77777777">
      <w:pPr>
        <w:numPr>
          <w:ilvl w:val="0"/>
          <w:numId w:val="2"/>
        </w:numPr>
        <w:tabs>
          <w:tab w:val="left" w:pos="288"/>
        </w:tabs>
        <w:autoSpaceDE w:val="0"/>
        <w:spacing w:line="360" w:lineRule="auto"/>
        <w:ind w:left="288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045EA1">
        <w:rPr>
          <w:rFonts w:ascii="Arial" w:hAnsi="Arial" w:cs="Arial"/>
          <w:color w:val="000000"/>
          <w:sz w:val="18"/>
          <w:szCs w:val="18"/>
          <w:shd w:val="clear" w:color="auto" w:fill="FFFFFF"/>
        </w:rPr>
        <w:t>Participating in various activities conducted by the organization in various scopes.</w:t>
      </w:r>
    </w:p>
    <w:p w:rsidR="006D7D0A" w:rsidRPr="00045EA1" w14:paraId="75E5EA71" w14:textId="77777777">
      <w:pPr>
        <w:numPr>
          <w:ilvl w:val="0"/>
          <w:numId w:val="2"/>
        </w:numPr>
        <w:tabs>
          <w:tab w:val="left" w:pos="288"/>
        </w:tabs>
        <w:autoSpaceDE w:val="0"/>
        <w:spacing w:line="360" w:lineRule="auto"/>
        <w:ind w:left="288"/>
        <w:jc w:val="both"/>
        <w:rPr>
          <w:rFonts w:ascii="Arial" w:hAnsi="Arial" w:cs="Arial"/>
          <w:color w:val="000000"/>
          <w:sz w:val="18"/>
          <w:szCs w:val="18"/>
        </w:rPr>
      </w:pPr>
      <w:r w:rsidRPr="00045EA1">
        <w:rPr>
          <w:rFonts w:ascii="Arial" w:hAnsi="Arial" w:cs="Arial"/>
          <w:bCs/>
          <w:sz w:val="18"/>
          <w:szCs w:val="18"/>
        </w:rPr>
        <w:t>Successfully conducted team building activities.</w:t>
      </w:r>
    </w:p>
    <w:p w:rsidR="007102CC" w:rsidRPr="00776911" w:rsidP="007102CC" w14:paraId="105FE9B0" w14:textId="77777777">
      <w:pPr>
        <w:tabs>
          <w:tab w:val="left" w:pos="288"/>
        </w:tabs>
        <w:autoSpaceDE w:val="0"/>
        <w:spacing w:line="360" w:lineRule="auto"/>
        <w:ind w:left="288"/>
        <w:jc w:val="both"/>
        <w:rPr>
          <w:rFonts w:ascii="Arial" w:hAnsi="Arial" w:cs="Arial"/>
          <w:color w:val="000000"/>
          <w:sz w:val="20"/>
          <w:szCs w:val="20"/>
        </w:rPr>
      </w:pPr>
    </w:p>
    <w:p w:rsidR="006D7D0A" w14:paraId="4A94C97F" w14:textId="289AE33B">
      <w:pPr>
        <w:spacing w:after="60"/>
        <w:jc w:val="both"/>
        <w:rPr>
          <w:rFonts w:ascii="Arial" w:hAnsi="Arial" w:cs="Arial"/>
          <w:b/>
          <w:color w:val="000000"/>
          <w:sz w:val="18"/>
          <w:u w:val="thick"/>
        </w:rPr>
      </w:pPr>
      <w:r w:rsidRPr="00864892">
        <w:rPr>
          <w:rFonts w:ascii="Arial" w:hAnsi="Arial" w:cs="Arial"/>
          <w:b/>
          <w:bCs/>
        </w:rPr>
        <w:t>ACADEMI</w:t>
      </w:r>
      <w:r w:rsidR="00A1720C">
        <w:rPr>
          <w:rFonts w:ascii="Arial" w:hAnsi="Arial" w:cs="Arial"/>
          <w:b/>
          <w:bCs/>
        </w:rPr>
        <w:t>CS</w:t>
      </w:r>
    </w:p>
    <w:p w:rsidR="007102CC" w:rsidRPr="00864892" w14:paraId="4902EEB1" w14:textId="77777777">
      <w:pPr>
        <w:spacing w:after="60"/>
        <w:jc w:val="both"/>
        <w:rPr>
          <w:rFonts w:ascii="Arial" w:hAnsi="Arial" w:cs="Arial"/>
          <w:color w:val="000000"/>
          <w:sz w:val="18"/>
        </w:rPr>
      </w:pPr>
    </w:p>
    <w:p w:rsidR="006D7D0A" w:rsidRPr="00864892" w14:paraId="108BE92D" w14:textId="43DB29B2">
      <w:pPr>
        <w:numPr>
          <w:ilvl w:val="0"/>
          <w:numId w:val="2"/>
        </w:numPr>
        <w:tabs>
          <w:tab w:val="left" w:pos="288"/>
        </w:tabs>
        <w:autoSpaceDE w:val="0"/>
        <w:spacing w:line="360" w:lineRule="auto"/>
        <w:ind w:left="288"/>
        <w:jc w:val="both"/>
        <w:rPr>
          <w:rFonts w:ascii="Arial" w:hAnsi="Arial" w:cs="Arial"/>
          <w:bCs/>
          <w:sz w:val="18"/>
          <w:szCs w:val="18"/>
        </w:rPr>
      </w:pPr>
      <w:r w:rsidRPr="00864892">
        <w:rPr>
          <w:rFonts w:ascii="Arial" w:hAnsi="Arial" w:cs="Arial"/>
          <w:bCs/>
          <w:sz w:val="18"/>
          <w:szCs w:val="18"/>
        </w:rPr>
        <w:t>Bachelor of Technology</w:t>
      </w:r>
      <w:r w:rsidRPr="00864892" w:rsidR="00097677">
        <w:rPr>
          <w:rFonts w:ascii="Arial" w:hAnsi="Arial" w:cs="Arial"/>
          <w:bCs/>
          <w:sz w:val="18"/>
          <w:szCs w:val="18"/>
        </w:rPr>
        <w:t xml:space="preserve"> </w:t>
      </w:r>
      <w:r w:rsidR="000069DE">
        <w:rPr>
          <w:rFonts w:ascii="Arial" w:hAnsi="Arial" w:cs="Arial"/>
          <w:bCs/>
          <w:sz w:val="18"/>
          <w:szCs w:val="18"/>
        </w:rPr>
        <w:t>(</w:t>
      </w:r>
      <w:r w:rsidR="000069DE">
        <w:rPr>
          <w:rFonts w:ascii="Arial" w:hAnsi="Arial" w:cs="Arial"/>
          <w:bCs/>
          <w:sz w:val="18"/>
          <w:szCs w:val="18"/>
        </w:rPr>
        <w:t>B.Tech</w:t>
      </w:r>
      <w:r w:rsidR="000069DE">
        <w:rPr>
          <w:rFonts w:ascii="Arial" w:hAnsi="Arial" w:cs="Arial"/>
          <w:bCs/>
          <w:sz w:val="18"/>
          <w:szCs w:val="18"/>
        </w:rPr>
        <w:t>)</w:t>
      </w:r>
      <w:r w:rsidRPr="00864892" w:rsidR="00097677">
        <w:rPr>
          <w:rFonts w:ascii="Arial" w:hAnsi="Arial" w:cs="Arial"/>
          <w:bCs/>
          <w:sz w:val="18"/>
          <w:szCs w:val="18"/>
        </w:rPr>
        <w:t xml:space="preserve"> </w:t>
      </w:r>
      <w:r w:rsidR="004F6F9F">
        <w:rPr>
          <w:rFonts w:ascii="Arial" w:hAnsi="Arial" w:cs="Arial"/>
          <w:bCs/>
          <w:sz w:val="18"/>
          <w:szCs w:val="18"/>
        </w:rPr>
        <w:t xml:space="preserve">from GITAM (Deemed to be University) with 8.3 CGPA </w:t>
      </w:r>
      <w:r w:rsidRPr="00864892" w:rsidR="00097677">
        <w:rPr>
          <w:rFonts w:ascii="Arial" w:hAnsi="Arial" w:cs="Arial"/>
          <w:bCs/>
          <w:sz w:val="18"/>
          <w:szCs w:val="18"/>
        </w:rPr>
        <w:t>in the year 201</w:t>
      </w:r>
      <w:r w:rsidR="004F6F9F">
        <w:rPr>
          <w:rFonts w:ascii="Arial" w:hAnsi="Arial" w:cs="Arial"/>
          <w:bCs/>
          <w:sz w:val="18"/>
          <w:szCs w:val="18"/>
        </w:rPr>
        <w:t>9</w:t>
      </w:r>
      <w:r w:rsidRPr="00864892" w:rsidR="00097677">
        <w:rPr>
          <w:rFonts w:ascii="Arial" w:hAnsi="Arial" w:cs="Arial"/>
          <w:bCs/>
          <w:sz w:val="18"/>
          <w:szCs w:val="18"/>
        </w:rPr>
        <w:t>, Vi</w:t>
      </w:r>
      <w:r w:rsidR="004F6F9F">
        <w:rPr>
          <w:rFonts w:ascii="Arial" w:hAnsi="Arial" w:cs="Arial"/>
          <w:bCs/>
          <w:sz w:val="18"/>
          <w:szCs w:val="18"/>
        </w:rPr>
        <w:t>sakhapatnam.</w:t>
      </w:r>
    </w:p>
    <w:p w:rsidR="006D7D0A" w:rsidRPr="00864892" w14:paraId="627D13E6" w14:textId="6F71DE25">
      <w:pPr>
        <w:numPr>
          <w:ilvl w:val="0"/>
          <w:numId w:val="2"/>
        </w:numPr>
        <w:tabs>
          <w:tab w:val="left" w:pos="288"/>
        </w:tabs>
        <w:autoSpaceDE w:val="0"/>
        <w:spacing w:line="360" w:lineRule="auto"/>
        <w:ind w:left="288"/>
        <w:jc w:val="both"/>
        <w:rPr>
          <w:rFonts w:ascii="Arial" w:hAnsi="Arial" w:cs="Arial"/>
          <w:bCs/>
          <w:sz w:val="18"/>
          <w:szCs w:val="18"/>
        </w:rPr>
      </w:pPr>
      <w:r w:rsidRPr="00864892">
        <w:rPr>
          <w:rFonts w:ascii="Arial" w:hAnsi="Arial" w:cs="Arial"/>
          <w:bCs/>
          <w:sz w:val="18"/>
          <w:szCs w:val="18"/>
        </w:rPr>
        <w:t xml:space="preserve">H.S.C from </w:t>
      </w:r>
      <w:r w:rsidR="004F6F9F">
        <w:rPr>
          <w:rFonts w:ascii="Arial" w:hAnsi="Arial" w:cs="Arial"/>
          <w:bCs/>
          <w:sz w:val="18"/>
          <w:szCs w:val="18"/>
        </w:rPr>
        <w:t>Ascent Junior College in year 2015, Visakhapatnam.</w:t>
      </w:r>
    </w:p>
    <w:p w:rsidR="00864892" w:rsidRPr="00864892" w:rsidP="00864892" w14:paraId="7371535D" w14:textId="67902B2F">
      <w:pPr>
        <w:numPr>
          <w:ilvl w:val="0"/>
          <w:numId w:val="2"/>
        </w:numPr>
        <w:tabs>
          <w:tab w:val="left" w:pos="288"/>
        </w:tabs>
        <w:autoSpaceDE w:val="0"/>
        <w:spacing w:line="360" w:lineRule="auto"/>
        <w:ind w:left="288"/>
        <w:jc w:val="both"/>
        <w:rPr>
          <w:rFonts w:ascii="Arial" w:hAnsi="Arial" w:cs="Arial"/>
        </w:rPr>
      </w:pPr>
      <w:r w:rsidRPr="00864892">
        <w:rPr>
          <w:rFonts w:ascii="Arial" w:hAnsi="Arial" w:cs="Arial"/>
          <w:bCs/>
          <w:sz w:val="18"/>
          <w:szCs w:val="18"/>
        </w:rPr>
        <w:t xml:space="preserve">S.S.C. from </w:t>
      </w:r>
      <w:r w:rsidR="004F6F9F">
        <w:rPr>
          <w:rFonts w:ascii="Arial" w:hAnsi="Arial" w:cs="Arial"/>
          <w:bCs/>
          <w:sz w:val="18"/>
          <w:szCs w:val="18"/>
        </w:rPr>
        <w:t>Chaitanya Public School in the year 2013, Visakhapatnam.</w:t>
      </w:r>
    </w:p>
    <w:p w:rsidR="00864892" w:rsidRPr="00864892" w:rsidP="00864892" w14:paraId="5D981DCE" w14:textId="77777777">
      <w:pPr>
        <w:tabs>
          <w:tab w:val="left" w:pos="288"/>
        </w:tabs>
        <w:autoSpaceDE w:val="0"/>
        <w:spacing w:line="360" w:lineRule="auto"/>
        <w:jc w:val="both"/>
        <w:rPr>
          <w:rFonts w:ascii="Arial" w:hAnsi="Arial" w:cs="Arial"/>
        </w:rPr>
      </w:pPr>
    </w:p>
    <w:p w:rsidR="00864892" w:rsidRPr="00864892" w:rsidP="00864892" w14:paraId="2FBC4DF7" w14:textId="6AC5BFB4">
      <w:pPr>
        <w:tabs>
          <w:tab w:val="left" w:pos="288"/>
        </w:tabs>
        <w:autoSpaceDE w:val="0"/>
        <w:spacing w:line="360" w:lineRule="auto"/>
        <w:jc w:val="both"/>
        <w:rPr>
          <w:rFonts w:ascii="Arial" w:hAnsi="Arial" w:cs="Arial"/>
        </w:rPr>
      </w:pPr>
      <w:r w:rsidRPr="00864892">
        <w:rPr>
          <w:rFonts w:ascii="Arial" w:hAnsi="Arial" w:cs="Arial"/>
          <w:b/>
          <w:bCs/>
        </w:rPr>
        <w:t>Personal Detail</w:t>
      </w:r>
      <w:r w:rsidR="00A1720C">
        <w:rPr>
          <w:rFonts w:ascii="Arial" w:hAnsi="Arial" w:cs="Arial"/>
          <w:b/>
          <w:bCs/>
        </w:rPr>
        <w:t>s</w:t>
      </w:r>
    </w:p>
    <w:p w:rsidR="00864892" w:rsidRPr="00864892" w:rsidP="00864892" w14:paraId="6607C64F" w14:textId="316981F8">
      <w:pPr>
        <w:pStyle w:val="Standard"/>
        <w:numPr>
          <w:ilvl w:val="0"/>
          <w:numId w:val="11"/>
        </w:numPr>
        <w:spacing w:line="276" w:lineRule="auto"/>
        <w:jc w:val="both"/>
        <w:rPr>
          <w:rFonts w:ascii="Arial" w:eastAsia="Calibri" w:hAnsi="Arial" w:cs="Arial"/>
          <w:color w:val="auto"/>
          <w:sz w:val="20"/>
          <w:szCs w:val="20"/>
        </w:rPr>
      </w:pPr>
      <w:r w:rsidRPr="00864892">
        <w:rPr>
          <w:rFonts w:ascii="Arial" w:eastAsia="Calibri" w:hAnsi="Arial" w:cs="Arial"/>
          <w:color w:val="auto"/>
          <w:sz w:val="20"/>
          <w:szCs w:val="20"/>
        </w:rPr>
        <w:t xml:space="preserve">Name </w:t>
      </w:r>
      <w:r w:rsidRPr="00864892">
        <w:rPr>
          <w:rFonts w:ascii="Arial" w:eastAsia="Calibri" w:hAnsi="Arial" w:cs="Arial"/>
          <w:color w:val="auto"/>
          <w:sz w:val="20"/>
          <w:szCs w:val="20"/>
        </w:rPr>
        <w:tab/>
      </w:r>
      <w:r w:rsidRPr="00864892">
        <w:rPr>
          <w:rFonts w:ascii="Arial" w:eastAsia="Calibri" w:hAnsi="Arial" w:cs="Arial"/>
          <w:color w:val="auto"/>
          <w:sz w:val="20"/>
          <w:szCs w:val="20"/>
        </w:rPr>
        <w:tab/>
      </w:r>
      <w:r w:rsidRPr="00864892">
        <w:rPr>
          <w:rFonts w:ascii="Arial" w:eastAsia="Calibri" w:hAnsi="Arial" w:cs="Arial"/>
          <w:color w:val="auto"/>
          <w:sz w:val="20"/>
          <w:szCs w:val="20"/>
        </w:rPr>
        <w:tab/>
        <w:t xml:space="preserve">: </w:t>
      </w:r>
      <w:r w:rsidR="004F6F9F">
        <w:rPr>
          <w:rFonts w:ascii="Arial" w:eastAsia="Calibri" w:hAnsi="Arial" w:cs="Arial"/>
          <w:color w:val="auto"/>
          <w:sz w:val="20"/>
          <w:szCs w:val="20"/>
        </w:rPr>
        <w:t>T.K.V.S Sree Harsha</w:t>
      </w:r>
    </w:p>
    <w:p w:rsidR="00864892" w:rsidRPr="00864892" w:rsidP="00864892" w14:paraId="534FACC6" w14:textId="6C8A9951">
      <w:pPr>
        <w:pStyle w:val="Standard"/>
        <w:numPr>
          <w:ilvl w:val="0"/>
          <w:numId w:val="11"/>
        </w:numPr>
        <w:spacing w:line="276" w:lineRule="auto"/>
        <w:jc w:val="both"/>
        <w:rPr>
          <w:rFonts w:ascii="Arial" w:eastAsia="Calibri" w:hAnsi="Arial" w:cs="Arial"/>
          <w:color w:val="auto"/>
          <w:sz w:val="20"/>
          <w:szCs w:val="20"/>
        </w:rPr>
      </w:pPr>
      <w:r w:rsidRPr="00864892">
        <w:rPr>
          <w:rFonts w:ascii="Arial" w:eastAsia="Calibri" w:hAnsi="Arial" w:cs="Arial"/>
          <w:color w:val="auto"/>
          <w:sz w:val="20"/>
          <w:szCs w:val="20"/>
        </w:rPr>
        <w:t>Date of Birth</w:t>
      </w:r>
      <w:r w:rsidRPr="00864892">
        <w:rPr>
          <w:rFonts w:ascii="Arial" w:eastAsia="Calibri" w:hAnsi="Arial" w:cs="Arial"/>
          <w:color w:val="auto"/>
          <w:sz w:val="20"/>
          <w:szCs w:val="20"/>
        </w:rPr>
        <w:tab/>
      </w:r>
      <w:r w:rsidRPr="00864892">
        <w:rPr>
          <w:rFonts w:ascii="Arial" w:eastAsia="Calibri" w:hAnsi="Arial" w:cs="Arial"/>
          <w:color w:val="auto"/>
          <w:sz w:val="20"/>
          <w:szCs w:val="20"/>
        </w:rPr>
        <w:tab/>
        <w:t xml:space="preserve">: </w:t>
      </w:r>
      <w:r w:rsidR="004F6F9F">
        <w:rPr>
          <w:rFonts w:ascii="Arial" w:eastAsia="Calibri" w:hAnsi="Arial" w:cs="Arial"/>
          <w:color w:val="auto"/>
          <w:sz w:val="20"/>
          <w:szCs w:val="20"/>
        </w:rPr>
        <w:t>27</w:t>
      </w:r>
      <w:r w:rsidRPr="00864892">
        <w:rPr>
          <w:rFonts w:ascii="Arial" w:eastAsia="Calibri" w:hAnsi="Arial" w:cs="Arial"/>
          <w:color w:val="auto"/>
          <w:sz w:val="20"/>
          <w:szCs w:val="20"/>
        </w:rPr>
        <w:t>-05-199</w:t>
      </w:r>
      <w:r w:rsidR="004F6F9F">
        <w:rPr>
          <w:rFonts w:ascii="Arial" w:eastAsia="Calibri" w:hAnsi="Arial" w:cs="Arial"/>
          <w:color w:val="auto"/>
          <w:sz w:val="20"/>
          <w:szCs w:val="20"/>
        </w:rPr>
        <w:t>8</w:t>
      </w:r>
    </w:p>
    <w:p w:rsidR="00864892" w:rsidRPr="00864892" w:rsidP="00864892" w14:paraId="32A40D3C" w14:textId="77777777">
      <w:pPr>
        <w:pStyle w:val="Standard"/>
        <w:numPr>
          <w:ilvl w:val="0"/>
          <w:numId w:val="11"/>
        </w:numPr>
        <w:spacing w:line="276" w:lineRule="auto"/>
        <w:jc w:val="both"/>
        <w:rPr>
          <w:rFonts w:ascii="Arial" w:eastAsia="Calibri" w:hAnsi="Arial" w:cs="Arial"/>
          <w:color w:val="auto"/>
          <w:sz w:val="20"/>
          <w:szCs w:val="20"/>
        </w:rPr>
      </w:pPr>
      <w:r w:rsidRPr="00864892">
        <w:rPr>
          <w:rFonts w:ascii="Arial" w:eastAsia="Calibri" w:hAnsi="Arial" w:cs="Arial"/>
          <w:color w:val="auto"/>
          <w:sz w:val="20"/>
          <w:szCs w:val="20"/>
        </w:rPr>
        <w:t xml:space="preserve">Nationality                 </w:t>
      </w:r>
      <w:r w:rsidRPr="00864892">
        <w:rPr>
          <w:rFonts w:ascii="Arial" w:eastAsia="Calibri" w:hAnsi="Arial" w:cs="Arial"/>
          <w:color w:val="auto"/>
          <w:sz w:val="20"/>
          <w:szCs w:val="20"/>
        </w:rPr>
        <w:tab/>
        <w:t>: Indian</w:t>
      </w:r>
    </w:p>
    <w:p w:rsidR="00864892" w:rsidRPr="00864892" w:rsidP="00864892" w14:paraId="5A9C8073" w14:textId="77777777">
      <w:pPr>
        <w:pStyle w:val="Standard"/>
        <w:numPr>
          <w:ilvl w:val="0"/>
          <w:numId w:val="11"/>
        </w:numPr>
        <w:spacing w:line="276" w:lineRule="auto"/>
        <w:jc w:val="both"/>
        <w:rPr>
          <w:rFonts w:ascii="Arial" w:eastAsia="Calibri" w:hAnsi="Arial" w:cs="Arial"/>
          <w:color w:val="auto"/>
          <w:sz w:val="20"/>
          <w:szCs w:val="20"/>
        </w:rPr>
      </w:pPr>
      <w:r w:rsidRPr="00864892">
        <w:rPr>
          <w:rFonts w:ascii="Arial" w:eastAsia="Calibri" w:hAnsi="Arial" w:cs="Arial"/>
          <w:color w:val="auto"/>
          <w:sz w:val="20"/>
          <w:szCs w:val="20"/>
        </w:rPr>
        <w:t>Status</w:t>
      </w:r>
      <w:r w:rsidRPr="00864892">
        <w:rPr>
          <w:rFonts w:ascii="Arial" w:eastAsia="Calibri" w:hAnsi="Arial" w:cs="Arial"/>
          <w:color w:val="auto"/>
          <w:sz w:val="20"/>
          <w:szCs w:val="20"/>
        </w:rPr>
        <w:tab/>
      </w:r>
      <w:r w:rsidRPr="00864892">
        <w:rPr>
          <w:rFonts w:ascii="Arial" w:eastAsia="Calibri" w:hAnsi="Arial" w:cs="Arial"/>
          <w:color w:val="auto"/>
          <w:sz w:val="20"/>
          <w:szCs w:val="20"/>
        </w:rPr>
        <w:tab/>
      </w:r>
      <w:r w:rsidRPr="00864892">
        <w:rPr>
          <w:rFonts w:ascii="Arial" w:eastAsia="Calibri" w:hAnsi="Arial" w:cs="Arial"/>
          <w:color w:val="auto"/>
          <w:sz w:val="20"/>
          <w:szCs w:val="20"/>
        </w:rPr>
        <w:tab/>
        <w:t>: Single</w:t>
      </w:r>
    </w:p>
    <w:p w:rsidR="00864892" w:rsidRPr="00864892" w:rsidP="00864892" w14:paraId="40F8AAD2" w14:textId="7535F0D5">
      <w:pPr>
        <w:pStyle w:val="Standard"/>
        <w:numPr>
          <w:ilvl w:val="0"/>
          <w:numId w:val="11"/>
        </w:numPr>
        <w:spacing w:line="276" w:lineRule="auto"/>
        <w:jc w:val="both"/>
        <w:rPr>
          <w:rFonts w:ascii="Arial" w:eastAsia="Calibri" w:hAnsi="Arial" w:cs="Arial"/>
          <w:color w:val="auto"/>
          <w:sz w:val="20"/>
          <w:szCs w:val="20"/>
        </w:rPr>
      </w:pPr>
      <w:r w:rsidRPr="00864892">
        <w:rPr>
          <w:rFonts w:ascii="Arial" w:eastAsia="Calibri" w:hAnsi="Arial" w:cs="Arial"/>
          <w:color w:val="auto"/>
          <w:sz w:val="20"/>
          <w:szCs w:val="20"/>
        </w:rPr>
        <w:t>Current Location</w:t>
      </w:r>
      <w:r w:rsidRPr="00864892">
        <w:rPr>
          <w:rFonts w:ascii="Arial" w:eastAsia="Calibri" w:hAnsi="Arial" w:cs="Arial"/>
          <w:color w:val="auto"/>
          <w:sz w:val="20"/>
          <w:szCs w:val="20"/>
        </w:rPr>
        <w:tab/>
      </w:r>
      <w:r w:rsidR="000D35E6">
        <w:rPr>
          <w:rFonts w:ascii="Arial" w:eastAsia="Calibri" w:hAnsi="Arial" w:cs="Arial"/>
          <w:color w:val="auto"/>
          <w:sz w:val="20"/>
          <w:szCs w:val="20"/>
        </w:rPr>
        <w:t xml:space="preserve">             </w:t>
      </w:r>
      <w:r w:rsidRPr="00864892">
        <w:rPr>
          <w:rFonts w:ascii="Arial" w:eastAsia="Calibri" w:hAnsi="Arial" w:cs="Arial"/>
          <w:color w:val="auto"/>
          <w:sz w:val="20"/>
          <w:szCs w:val="20"/>
        </w:rPr>
        <w:t xml:space="preserve">: </w:t>
      </w:r>
      <w:r w:rsidR="004F6F9F">
        <w:rPr>
          <w:rFonts w:ascii="Arial" w:eastAsia="Calibri" w:hAnsi="Arial" w:cs="Arial"/>
          <w:color w:val="auto"/>
          <w:sz w:val="20"/>
          <w:szCs w:val="20"/>
        </w:rPr>
        <w:t>Visakhapatnam</w:t>
      </w:r>
    </w:p>
    <w:p w:rsidR="006D7D0A" w:rsidRPr="00864892" w:rsidP="00BD2229" w14:paraId="1EBE1B79" w14:textId="26BB5309">
      <w:pPr>
        <w:pStyle w:val="Standard"/>
        <w:numPr>
          <w:ilvl w:val="0"/>
          <w:numId w:val="11"/>
        </w:numPr>
        <w:spacing w:line="276" w:lineRule="auto"/>
        <w:jc w:val="both"/>
        <w:rPr>
          <w:rFonts w:ascii="Arial" w:hAnsi="Arial" w:cs="Arial"/>
        </w:rPr>
      </w:pPr>
      <w:r w:rsidRPr="00864892">
        <w:rPr>
          <w:rFonts w:ascii="Arial" w:eastAsia="Calibri" w:hAnsi="Arial" w:cs="Arial"/>
          <w:color w:val="auto"/>
          <w:sz w:val="20"/>
          <w:szCs w:val="20"/>
        </w:rPr>
        <w:t xml:space="preserve">Permanent Location </w:t>
      </w:r>
      <w:r w:rsidRPr="00864892">
        <w:rPr>
          <w:rFonts w:ascii="Arial" w:eastAsia="Calibri" w:hAnsi="Arial" w:cs="Arial"/>
          <w:color w:val="auto"/>
          <w:sz w:val="20"/>
          <w:szCs w:val="20"/>
        </w:rPr>
        <w:tab/>
        <w:t>: A</w:t>
      </w:r>
      <w:r w:rsidR="004F6F9F">
        <w:rPr>
          <w:rFonts w:ascii="Arial" w:eastAsia="Calibri" w:hAnsi="Arial" w:cs="Arial"/>
          <w:color w:val="auto"/>
          <w:sz w:val="20"/>
          <w:szCs w:val="20"/>
        </w:rPr>
        <w:t xml:space="preserve">ndhra </w:t>
      </w:r>
      <w:r w:rsidRPr="00864892">
        <w:rPr>
          <w:rFonts w:ascii="Arial" w:eastAsia="Calibri" w:hAnsi="Arial" w:cs="Arial"/>
          <w:color w:val="auto"/>
          <w:sz w:val="20"/>
          <w:szCs w:val="20"/>
        </w:rPr>
        <w:t>P</w:t>
      </w:r>
      <w:r w:rsidR="004F6F9F">
        <w:rPr>
          <w:rFonts w:ascii="Arial" w:eastAsia="Calibri" w:hAnsi="Arial" w:cs="Arial"/>
          <w:color w:val="auto"/>
          <w:sz w:val="20"/>
          <w:szCs w:val="20"/>
        </w:rPr>
        <w:t>radesh</w:t>
      </w:r>
      <w:r w:rsidRPr="00864892">
        <w:rPr>
          <w:rFonts w:ascii="Arial" w:eastAsia="Calibri" w:hAnsi="Arial" w:cs="Arial"/>
          <w:color w:val="auto"/>
          <w:sz w:val="20"/>
          <w:szCs w:val="20"/>
        </w:rPr>
        <w:t xml:space="preserve">. </w:t>
      </w:r>
    </w:p>
    <w:p w:rsidR="00864892" w:rsidRPr="00864892" w14:paraId="7E30BAFC" w14:textId="77777777">
      <w:pPr>
        <w:rPr>
          <w:rFonts w:ascii="Arial" w:hAnsi="Arial" w:cs="Arial"/>
        </w:rPr>
      </w:pPr>
    </w:p>
    <w:p w:rsidR="00864892" w:rsidRPr="00864892" w14:paraId="2E824112" w14:textId="77777777">
      <w:pPr>
        <w:rPr>
          <w:rFonts w:ascii="Arial" w:hAnsi="Arial" w:cs="Arial"/>
        </w:rPr>
      </w:pPr>
    </w:p>
    <w:p w:rsidR="006D7D0A" w:rsidRPr="00864892" w14:paraId="56071C31" w14:textId="463A3921">
      <w:pPr>
        <w:spacing w:after="40"/>
        <w:jc w:val="both"/>
        <w:rPr>
          <w:rFonts w:ascii="Arial" w:hAnsi="Arial" w:cs="Arial"/>
          <w:b/>
          <w:color w:val="000000"/>
          <w:sz w:val="18"/>
          <w:szCs w:val="18"/>
        </w:rPr>
      </w:pPr>
      <w:r w:rsidRPr="00864892">
        <w:rPr>
          <w:rFonts w:ascii="Arial" w:hAnsi="Arial" w:cs="Arial"/>
          <w:b/>
          <w:color w:val="000000"/>
          <w:sz w:val="18"/>
          <w:szCs w:val="18"/>
        </w:rPr>
        <w:t>DECLARATION</w:t>
      </w:r>
      <w:r w:rsidRPr="00864892">
        <w:rPr>
          <w:rFonts w:ascii="Arial" w:hAnsi="Arial" w:cs="Arial"/>
          <w:color w:val="000000"/>
          <w:sz w:val="18"/>
          <w:szCs w:val="18"/>
        </w:rPr>
        <w:t xml:space="preserve">: I hereby declare that all the </w:t>
      </w:r>
      <w:r w:rsidRPr="00864892" w:rsidR="00097677">
        <w:rPr>
          <w:rFonts w:ascii="Arial" w:hAnsi="Arial" w:cs="Arial"/>
          <w:color w:val="000000"/>
          <w:sz w:val="18"/>
          <w:szCs w:val="18"/>
        </w:rPr>
        <w:t>above-mentioned</w:t>
      </w:r>
      <w:r w:rsidRPr="00864892">
        <w:rPr>
          <w:rFonts w:ascii="Arial" w:hAnsi="Arial" w:cs="Arial"/>
          <w:color w:val="000000"/>
          <w:sz w:val="18"/>
          <w:szCs w:val="18"/>
        </w:rPr>
        <w:t xml:space="preserve"> details are correct to the best of my knowledge</w:t>
      </w:r>
      <w:r w:rsidR="00D71FC5">
        <w:rPr>
          <w:rFonts w:ascii="Arial" w:hAnsi="Arial" w:cs="Arial"/>
          <w:color w:val="000000"/>
          <w:sz w:val="18"/>
          <w:szCs w:val="18"/>
        </w:rPr>
        <w:t>.</w:t>
      </w:r>
      <w:r w:rsidRPr="00864892">
        <w:rPr>
          <w:rFonts w:ascii="Arial" w:hAnsi="Arial" w:cs="Arial"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</w:t>
      </w:r>
    </w:p>
    <w:p w:rsidR="006D7D0A" w:rsidRPr="00864892" w14:paraId="69D156AB" w14:textId="77777777">
      <w:pPr>
        <w:spacing w:after="40"/>
        <w:jc w:val="both"/>
        <w:rPr>
          <w:rFonts w:ascii="Arial" w:hAnsi="Arial" w:cs="Arial"/>
          <w:b/>
          <w:color w:val="000000"/>
          <w:sz w:val="18"/>
          <w:szCs w:val="18"/>
        </w:rPr>
      </w:pPr>
      <w:r w:rsidRPr="00864892">
        <w:rPr>
          <w:rFonts w:ascii="Arial" w:hAnsi="Arial" w:cs="Arial"/>
          <w:b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                  </w:t>
      </w:r>
    </w:p>
    <w:p w:rsidR="006D7D0A" w:rsidRPr="00864892" w14:paraId="1EF6DA48" w14:textId="77777777">
      <w:pPr>
        <w:spacing w:after="40"/>
        <w:jc w:val="both"/>
        <w:rPr>
          <w:rFonts w:ascii="Arial" w:hAnsi="Arial" w:cs="Arial"/>
          <w:b/>
          <w:color w:val="000000"/>
          <w:sz w:val="18"/>
          <w:szCs w:val="18"/>
        </w:rPr>
      </w:pPr>
    </w:p>
    <w:p w:rsidR="006D7D0A" w:rsidRPr="00864892" w14:paraId="7F20AECE" w14:textId="77777777">
      <w:pPr>
        <w:spacing w:after="40"/>
        <w:jc w:val="both"/>
        <w:rPr>
          <w:rFonts w:ascii="Arial" w:hAnsi="Arial" w:cs="Arial"/>
          <w:b/>
          <w:color w:val="000000"/>
          <w:sz w:val="18"/>
          <w:szCs w:val="18"/>
        </w:rPr>
      </w:pPr>
    </w:p>
    <w:p w:rsidR="006D7D0A" w:rsidRPr="00864892" w14:paraId="23DF0CF3" w14:textId="1137DFBD">
      <w:pPr>
        <w:spacing w:after="40"/>
        <w:jc w:val="both"/>
        <w:rPr>
          <w:rFonts w:ascii="Arial" w:hAnsi="Arial" w:cs="Arial"/>
          <w:b/>
          <w:color w:val="000000"/>
          <w:sz w:val="18"/>
          <w:szCs w:val="18"/>
        </w:rPr>
      </w:pPr>
      <w:r w:rsidRPr="00864892">
        <w:rPr>
          <w:rFonts w:ascii="Arial" w:hAnsi="Arial" w:cs="Arial"/>
          <w:b/>
          <w:color w:val="000000"/>
          <w:sz w:val="18"/>
          <w:szCs w:val="18"/>
        </w:rPr>
        <w:t>[</w:t>
      </w:r>
      <w:r w:rsidR="004F6F9F">
        <w:rPr>
          <w:rFonts w:ascii="Arial" w:hAnsi="Arial" w:cs="Arial"/>
          <w:b/>
          <w:color w:val="000000"/>
          <w:sz w:val="18"/>
          <w:szCs w:val="18"/>
        </w:rPr>
        <w:t>Sree Harsha</w:t>
      </w:r>
      <w:r w:rsidRPr="00864892">
        <w:rPr>
          <w:rFonts w:ascii="Arial" w:hAnsi="Arial" w:cs="Arial"/>
          <w:b/>
          <w:color w:val="000000"/>
          <w:sz w:val="18"/>
          <w:szCs w:val="18"/>
        </w:rPr>
        <w:t>]</w:t>
      </w:r>
    </w:p>
    <w:p w:rsidR="006D7D0A" w:rsidRPr="00864892" w14:paraId="3F008059" w14:textId="4EC00AB9">
      <w:pPr>
        <w:spacing w:after="40"/>
        <w:jc w:val="both"/>
        <w:rPr>
          <w:rFonts w:ascii="Arial" w:hAnsi="Arial" w:cs="Arial"/>
          <w:b/>
          <w:color w:val="000000"/>
          <w:sz w:val="18"/>
          <w:szCs w:val="18"/>
        </w:rPr>
      </w:pPr>
      <w:r w:rsidRPr="00864892">
        <w:rPr>
          <w:rFonts w:ascii="Arial" w:hAnsi="Arial" w:cs="Arial"/>
          <w:b/>
          <w:color w:val="000000"/>
          <w:sz w:val="18"/>
          <w:szCs w:val="18"/>
        </w:rPr>
        <w:t xml:space="preserve">Place: </w:t>
      </w:r>
      <w:r w:rsidR="004F6F9F">
        <w:rPr>
          <w:rFonts w:ascii="Arial" w:hAnsi="Arial" w:cs="Arial"/>
          <w:b/>
          <w:color w:val="000000"/>
          <w:sz w:val="18"/>
          <w:szCs w:val="18"/>
        </w:rPr>
        <w:t>Visakhapatnam</w:t>
      </w:r>
    </w:p>
    <w:p w:rsidR="006D7D0A" w:rsidRPr="00864892" w:rsidP="004F6F9F" w14:paraId="1148A768" w14:textId="7019BB40">
      <w:pPr>
        <w:tabs>
          <w:tab w:val="left" w:pos="1920"/>
        </w:tabs>
        <w:spacing w:after="40"/>
        <w:jc w:val="both"/>
        <w:rPr>
          <w:rFonts w:ascii="Arial" w:hAnsi="Arial" w:cs="Arial"/>
        </w:rPr>
      </w:pPr>
      <w:r w:rsidRPr="00864892">
        <w:rPr>
          <w:rFonts w:ascii="Arial" w:hAnsi="Arial" w:cs="Arial"/>
          <w:b/>
          <w:color w:val="000000"/>
          <w:sz w:val="18"/>
          <w:szCs w:val="18"/>
        </w:rPr>
        <w:t xml:space="preserve">Date: </w:t>
      </w:r>
      <w:r w:rsidR="003448E3">
        <w:rPr>
          <w:rFonts w:ascii="Arial" w:hAnsi="Arial" w:cs="Arial"/>
          <w:b/>
          <w:color w:val="000000"/>
          <w:sz w:val="18"/>
          <w:szCs w:val="18"/>
        </w:rPr>
        <w:t>07</w:t>
      </w:r>
      <w:r w:rsidR="00687EB9">
        <w:rPr>
          <w:rFonts w:ascii="Arial" w:hAnsi="Arial" w:cs="Arial"/>
          <w:b/>
          <w:color w:val="000000"/>
          <w:sz w:val="18"/>
          <w:szCs w:val="18"/>
        </w:rPr>
        <w:t>-</w:t>
      </w:r>
      <w:r w:rsidR="004D7A79">
        <w:rPr>
          <w:rFonts w:ascii="Arial" w:hAnsi="Arial" w:cs="Arial"/>
          <w:b/>
          <w:color w:val="000000"/>
          <w:sz w:val="18"/>
          <w:szCs w:val="18"/>
        </w:rPr>
        <w:t>0</w:t>
      </w:r>
      <w:r w:rsidR="003448E3">
        <w:rPr>
          <w:rFonts w:ascii="Arial" w:hAnsi="Arial" w:cs="Arial"/>
          <w:b/>
          <w:color w:val="000000"/>
          <w:sz w:val="18"/>
          <w:szCs w:val="18"/>
        </w:rPr>
        <w:t>2</w:t>
      </w:r>
      <w:r w:rsidRPr="00864892" w:rsidR="00864892">
        <w:rPr>
          <w:rFonts w:ascii="Arial" w:hAnsi="Arial" w:cs="Arial"/>
          <w:b/>
          <w:color w:val="000000"/>
          <w:sz w:val="18"/>
          <w:szCs w:val="18"/>
        </w:rPr>
        <w:t>-202</w:t>
      </w:r>
      <w:r w:rsidR="004D7A79">
        <w:rPr>
          <w:rFonts w:ascii="Arial" w:hAnsi="Arial" w:cs="Arial"/>
          <w:b/>
          <w:color w:val="000000"/>
          <w:sz w:val="18"/>
          <w:szCs w:val="18"/>
        </w:rPr>
        <w:t>2</w:t>
      </w:r>
      <w:r w:rsidR="004F6F9F">
        <w:rPr>
          <w:rFonts w:ascii="Arial" w:hAnsi="Arial" w:cs="Arial"/>
          <w:b/>
          <w:color w:val="000000"/>
          <w:sz w:val="18"/>
          <w:szCs w:val="18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725" w:right="725" w:bottom="725" w:left="725" w:header="720" w:footer="720" w:gutter="0"/>
      <w:pgBorders>
        <w:top w:val="single" w:sz="20" w:space="12" w:color="808080"/>
        <w:left w:val="single" w:sz="20" w:space="12" w:color="808080"/>
        <w:bottom w:val="single" w:sz="20" w:space="12" w:color="808080"/>
        <w:right w:val="single" w:sz="20" w:space="12" w:color="808080"/>
      </w:pgBorders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5"/>
    <w:lvl w:ilvl="0">
      <w:start w:val="0"/>
      <w:numFmt w:val="bullet"/>
      <w:lvlText w:val=""/>
      <w:lvlJc w:val="left"/>
      <w:pPr>
        <w:tabs>
          <w:tab w:val="num" w:pos="2178"/>
        </w:tabs>
        <w:ind w:left="2178" w:hanging="288"/>
      </w:pPr>
      <w:rPr>
        <w:rFonts w:ascii="Wingdings" w:hAnsi="Wingdings" w:cs="Wingdings" w:hint="default"/>
        <w:b w:val="0"/>
        <w:color w:val="auto"/>
        <w:w w:val="100"/>
        <w:sz w:val="17"/>
        <w:szCs w:val="18"/>
      </w:rPr>
    </w:lvl>
  </w:abstractNum>
  <w:abstractNum w:abstractNumId="2">
    <w:nsid w:val="00000003"/>
    <w:multiLevelType w:val="singleLevel"/>
    <w:tmpl w:val="00000003"/>
    <w:name w:val="WW8Num16"/>
    <w:lvl w:ilvl="0">
      <w:start w:val="0"/>
      <w:numFmt w:val="bullet"/>
      <w:lvlText w:val=""/>
      <w:lvlJc w:val="left"/>
      <w:pPr>
        <w:tabs>
          <w:tab w:val="num" w:pos="648"/>
        </w:tabs>
        <w:ind w:left="648" w:hanging="360"/>
      </w:pPr>
      <w:rPr>
        <w:rFonts w:ascii="Wingdings" w:hAnsi="Wingdings" w:cs="Wingdings" w:hint="default"/>
        <w:b w:val="0"/>
        <w:color w:val="000000"/>
        <w:w w:val="100"/>
        <w:sz w:val="18"/>
      </w:rPr>
    </w:lvl>
  </w:abstractNum>
  <w:abstractNum w:abstractNumId="3">
    <w:nsid w:val="03155CDA"/>
    <w:multiLevelType w:val="hybridMultilevel"/>
    <w:tmpl w:val="E36892AA"/>
    <w:lvl w:ilvl="0">
      <w:start w:val="0"/>
      <w:numFmt w:val="bullet"/>
      <w:lvlText w:val=""/>
      <w:lvlJc w:val="left"/>
      <w:pPr>
        <w:ind w:left="720" w:hanging="360"/>
      </w:pPr>
      <w:rPr>
        <w:rFonts w:ascii="Wingdings" w:hAnsi="Wingdings" w:cs="Wingdings" w:hint="default"/>
        <w:b w:val="0"/>
        <w:color w:val="auto"/>
        <w:w w:val="100"/>
        <w:sz w:val="17"/>
        <w:szCs w:val="18"/>
      </w:rPr>
    </w:lvl>
    <w:lvl w:ilvl="1">
      <w:start w:val="0"/>
      <w:numFmt w:val="bullet"/>
      <w:lvlText w:val=""/>
      <w:lvlJc w:val="left"/>
      <w:pPr>
        <w:ind w:left="630" w:hanging="360"/>
      </w:pPr>
      <w:rPr>
        <w:rFonts w:ascii="Wingdings" w:hAnsi="Wingdings" w:cs="Wingdings" w:hint="default"/>
        <w:b w:val="0"/>
        <w:color w:val="auto"/>
        <w:w w:val="100"/>
        <w:sz w:val="17"/>
        <w:szCs w:val="18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155AEF"/>
    <w:multiLevelType w:val="multilevel"/>
    <w:tmpl w:val="B114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88E310E"/>
    <w:multiLevelType w:val="multilevel"/>
    <w:tmpl w:val="A3266DEE"/>
    <w:lvl w:ilvl="0">
      <w:start w:val="0"/>
      <w:numFmt w:val="bullet"/>
      <w:lvlText w:val="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0"/>
        <w:color w:val="auto"/>
        <w:w w:val="100"/>
        <w:sz w:val="17"/>
        <w:szCs w:val="1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1F437CE"/>
    <w:multiLevelType w:val="hybridMultilevel"/>
    <w:tmpl w:val="602CEEC4"/>
    <w:lvl w:ilvl="0">
      <w:start w:val="0"/>
      <w:numFmt w:val="bullet"/>
      <w:lvlText w:val=""/>
      <w:lvlJc w:val="left"/>
      <w:pPr>
        <w:ind w:left="540" w:hanging="360"/>
      </w:pPr>
      <w:rPr>
        <w:rFonts w:ascii="Wingdings" w:hAnsi="Wingdings" w:cs="Wingdings" w:hint="default"/>
        <w:b w:val="0"/>
        <w:color w:val="auto"/>
        <w:w w:val="100"/>
        <w:sz w:val="17"/>
        <w:szCs w:val="18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231E64EB"/>
    <w:multiLevelType w:val="hybridMultilevel"/>
    <w:tmpl w:val="B6380B3E"/>
    <w:lvl w:ilvl="0">
      <w:start w:val="0"/>
      <w:numFmt w:val="bullet"/>
      <w:lvlText w:val=""/>
      <w:lvlJc w:val="left"/>
      <w:pPr>
        <w:ind w:left="900" w:hanging="360"/>
      </w:pPr>
      <w:rPr>
        <w:rFonts w:ascii="Wingdings" w:hAnsi="Wingdings" w:cs="Wingdings" w:hint="default"/>
        <w:b w:val="0"/>
        <w:color w:val="auto"/>
        <w:w w:val="100"/>
        <w:sz w:val="17"/>
        <w:szCs w:val="18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251555F1"/>
    <w:multiLevelType w:val="hybridMultilevel"/>
    <w:tmpl w:val="8B6C24AE"/>
    <w:lvl w:ilvl="0">
      <w:start w:val="0"/>
      <w:numFmt w:val="bullet"/>
      <w:lvlText w:val=""/>
      <w:lvlJc w:val="left"/>
      <w:pPr>
        <w:ind w:left="450" w:hanging="360"/>
      </w:pPr>
      <w:rPr>
        <w:rFonts w:ascii="Wingdings" w:hAnsi="Wingdings" w:cs="Wingdings" w:hint="default"/>
        <w:b w:val="0"/>
        <w:color w:val="auto"/>
        <w:w w:val="100"/>
        <w:sz w:val="17"/>
        <w:szCs w:val="18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28B01B16"/>
    <w:multiLevelType w:val="hybridMultilevel"/>
    <w:tmpl w:val="89E214D8"/>
    <w:lvl w:ilvl="0">
      <w:start w:val="0"/>
      <w:numFmt w:val="bullet"/>
      <w:lvlText w:val=""/>
      <w:lvlJc w:val="left"/>
      <w:pPr>
        <w:ind w:left="720" w:hanging="360"/>
      </w:pPr>
      <w:rPr>
        <w:rFonts w:ascii="Wingdings" w:hAnsi="Wingdings" w:cs="Wingdings" w:hint="default"/>
        <w:b w:val="0"/>
        <w:color w:val="auto"/>
        <w:w w:val="100"/>
        <w:sz w:val="17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2C3E33"/>
    <w:multiLevelType w:val="hybridMultilevel"/>
    <w:tmpl w:val="68FA94C6"/>
    <w:name w:val="WW8Num152"/>
    <w:lvl w:ilvl="0">
      <w:start w:val="0"/>
      <w:numFmt w:val="bullet"/>
      <w:lvlText w:val=""/>
      <w:lvlJc w:val="left"/>
      <w:pPr>
        <w:ind w:left="720" w:hanging="360"/>
      </w:pPr>
      <w:rPr>
        <w:rFonts w:ascii="Wingdings" w:hAnsi="Wingdings" w:cs="Wingdings" w:hint="default"/>
        <w:b w:val="0"/>
        <w:color w:val="auto"/>
        <w:w w:val="100"/>
        <w:sz w:val="17"/>
        <w:szCs w:val="18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F2435B9"/>
    <w:multiLevelType w:val="hybridMultilevel"/>
    <w:tmpl w:val="8B2A3BC0"/>
    <w:lvl w:ilvl="0">
      <w:start w:val="0"/>
      <w:numFmt w:val="bullet"/>
      <w:lvlText w:val=""/>
      <w:lvlJc w:val="left"/>
      <w:pPr>
        <w:ind w:left="2010" w:hanging="360"/>
      </w:pPr>
      <w:rPr>
        <w:rFonts w:ascii="Wingdings" w:hAnsi="Wingdings" w:cs="Wingdings" w:hint="default"/>
        <w:b w:val="0"/>
        <w:color w:val="auto"/>
        <w:w w:val="100"/>
        <w:sz w:val="17"/>
        <w:szCs w:val="18"/>
      </w:rPr>
    </w:lvl>
    <w:lvl w:ilvl="1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2">
    <w:nsid w:val="2F505461"/>
    <w:multiLevelType w:val="multilevel"/>
    <w:tmpl w:val="C544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15F540F"/>
    <w:multiLevelType w:val="hybridMultilevel"/>
    <w:tmpl w:val="F3BE4CC2"/>
    <w:lvl w:ilvl="0">
      <w:start w:val="0"/>
      <w:numFmt w:val="bullet"/>
      <w:lvlText w:val=""/>
      <w:lvlJc w:val="left"/>
      <w:pPr>
        <w:ind w:left="720" w:hanging="360"/>
      </w:pPr>
      <w:rPr>
        <w:rFonts w:ascii="Wingdings" w:hAnsi="Wingdings" w:cs="Wingdings" w:hint="default"/>
        <w:b w:val="0"/>
        <w:color w:val="auto"/>
        <w:w w:val="100"/>
        <w:sz w:val="17"/>
        <w:szCs w:val="1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2A4A65"/>
    <w:multiLevelType w:val="hybridMultilevel"/>
    <w:tmpl w:val="6FEE8C08"/>
    <w:lvl w:ilvl="0">
      <w:start w:val="0"/>
      <w:numFmt w:val="bullet"/>
      <w:lvlText w:val=""/>
      <w:lvlJc w:val="left"/>
      <w:pPr>
        <w:ind w:left="900" w:hanging="360"/>
      </w:pPr>
      <w:rPr>
        <w:rFonts w:ascii="Wingdings" w:hAnsi="Wingdings" w:cs="Wingdings" w:hint="default"/>
        <w:b w:val="0"/>
        <w:color w:val="auto"/>
        <w:w w:val="100"/>
        <w:sz w:val="17"/>
        <w:szCs w:val="18"/>
      </w:rPr>
    </w:lvl>
    <w:lvl w:ilvl="1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>
    <w:nsid w:val="49FC1C1E"/>
    <w:multiLevelType w:val="multilevel"/>
    <w:tmpl w:val="27147F24"/>
    <w:lvl w:ilvl="0">
      <w:start w:val="0"/>
      <w:numFmt w:val="bullet"/>
      <w:lvlText w:val="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0"/>
        <w:color w:val="auto"/>
        <w:w w:val="100"/>
        <w:sz w:val="17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620D9F"/>
    <w:multiLevelType w:val="multilevel"/>
    <w:tmpl w:val="04090029"/>
    <w:name w:val="WW8Num1522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Jc w:val="left"/>
      <w:pPr>
        <w:ind w:left="0" w:firstLine="0"/>
      </w:pPr>
    </w:lvl>
    <w:lvl w:ilvl="2">
      <w:start w:val="1"/>
      <w:numFmt w:val="none"/>
      <w:suff w:val="nothing"/>
      <w:lvlJc w:val="left"/>
      <w:pPr>
        <w:ind w:left="0" w:firstLine="0"/>
      </w:pPr>
    </w:lvl>
    <w:lvl w:ilvl="3">
      <w:start w:val="1"/>
      <w:numFmt w:val="none"/>
      <w:suff w:val="nothing"/>
      <w:lvlJc w:val="left"/>
      <w:pPr>
        <w:ind w:left="0" w:firstLine="0"/>
      </w:pPr>
    </w:lvl>
    <w:lvl w:ilvl="4">
      <w:start w:val="1"/>
      <w:numFmt w:val="none"/>
      <w:suff w:val="nothing"/>
      <w:lvlJc w:val="left"/>
      <w:pPr>
        <w:ind w:left="0" w:firstLine="0"/>
      </w:pPr>
    </w:lvl>
    <w:lvl w:ilvl="5">
      <w:start w:val="1"/>
      <w:numFmt w:val="none"/>
      <w:suff w:val="nothing"/>
      <w:lvlJc w:val="left"/>
      <w:pPr>
        <w:ind w:left="0" w:firstLine="0"/>
      </w:pPr>
    </w:lvl>
    <w:lvl w:ilvl="6">
      <w:start w:val="1"/>
      <w:numFmt w:val="none"/>
      <w:suff w:val="nothing"/>
      <w:lvlJc w:val="left"/>
      <w:pPr>
        <w:ind w:left="0" w:firstLine="0"/>
      </w:pPr>
    </w:lvl>
    <w:lvl w:ilvl="7">
      <w:start w:val="1"/>
      <w:numFmt w:val="none"/>
      <w:suff w:val="nothing"/>
      <w:lvlJc w:val="left"/>
      <w:pPr>
        <w:ind w:left="0" w:firstLine="0"/>
      </w:pPr>
    </w:lvl>
    <w:lvl w:ilvl="8">
      <w:start w:val="1"/>
      <w:numFmt w:val="none"/>
      <w:suff w:val="nothing"/>
      <w:lvlJc w:val="left"/>
      <w:pPr>
        <w:ind w:left="0" w:firstLine="0"/>
      </w:pPr>
    </w:lvl>
  </w:abstractNum>
  <w:abstractNum w:abstractNumId="17">
    <w:nsid w:val="6A2D0A43"/>
    <w:multiLevelType w:val="hybridMultilevel"/>
    <w:tmpl w:val="C742C140"/>
    <w:lvl w:ilvl="0">
      <w:start w:val="0"/>
      <w:numFmt w:val="bullet"/>
      <w:lvlText w:val=""/>
      <w:lvlJc w:val="left"/>
      <w:pPr>
        <w:ind w:left="780" w:hanging="360"/>
      </w:pPr>
      <w:rPr>
        <w:rFonts w:ascii="Wingdings" w:hAnsi="Wingdings" w:cs="Wingdings" w:hint="default"/>
        <w:b w:val="0"/>
        <w:color w:val="auto"/>
        <w:w w:val="100"/>
        <w:sz w:val="17"/>
        <w:szCs w:val="18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6B4633E5"/>
    <w:multiLevelType w:val="hybridMultilevel"/>
    <w:tmpl w:val="477024F8"/>
    <w:lvl w:ilvl="0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9">
    <w:nsid w:val="797B3F51"/>
    <w:multiLevelType w:val="hybridMultilevel"/>
    <w:tmpl w:val="7CA41D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2"/>
  </w:num>
  <w:num w:numId="5">
    <w:abstractNumId w:val="4"/>
  </w:num>
  <w:num w:numId="6">
    <w:abstractNumId w:val="5"/>
  </w:num>
  <w:num w:numId="7">
    <w:abstractNumId w:val="15"/>
  </w:num>
  <w:num w:numId="8">
    <w:abstractNumId w:val="10"/>
  </w:num>
  <w:num w:numId="9">
    <w:abstractNumId w:val="16"/>
  </w:num>
  <w:num w:numId="10">
    <w:abstractNumId w:val="19"/>
  </w:num>
  <w:num w:numId="11">
    <w:abstractNumId w:val="8"/>
  </w:num>
  <w:num w:numId="12">
    <w:abstractNumId w:val="6"/>
  </w:num>
  <w:num w:numId="13">
    <w:abstractNumId w:val="13"/>
  </w:num>
  <w:num w:numId="14">
    <w:abstractNumId w:val="18"/>
  </w:num>
  <w:num w:numId="15">
    <w:abstractNumId w:val="11"/>
  </w:num>
  <w:num w:numId="16">
    <w:abstractNumId w:val="14"/>
  </w:num>
  <w:num w:numId="17">
    <w:abstractNumId w:val="7"/>
  </w:num>
  <w:num w:numId="18">
    <w:abstractNumId w:val="17"/>
  </w:num>
  <w:num w:numId="19">
    <w:abstractNumId w:val="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EmbedSmartTag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D25"/>
    <w:rsid w:val="000069DE"/>
    <w:rsid w:val="00006A48"/>
    <w:rsid w:val="00045EA1"/>
    <w:rsid w:val="00097677"/>
    <w:rsid w:val="000D35E6"/>
    <w:rsid w:val="000D6F71"/>
    <w:rsid w:val="000E474F"/>
    <w:rsid w:val="00176F0C"/>
    <w:rsid w:val="001951A5"/>
    <w:rsid w:val="001D46CE"/>
    <w:rsid w:val="002C0074"/>
    <w:rsid w:val="002C43BC"/>
    <w:rsid w:val="00302433"/>
    <w:rsid w:val="00310D25"/>
    <w:rsid w:val="003448E3"/>
    <w:rsid w:val="004120C4"/>
    <w:rsid w:val="004D7A79"/>
    <w:rsid w:val="004F6F9F"/>
    <w:rsid w:val="0053621F"/>
    <w:rsid w:val="005871AB"/>
    <w:rsid w:val="005B40FB"/>
    <w:rsid w:val="005D426D"/>
    <w:rsid w:val="005E2324"/>
    <w:rsid w:val="006136EF"/>
    <w:rsid w:val="00642CF1"/>
    <w:rsid w:val="006614FD"/>
    <w:rsid w:val="00687EB9"/>
    <w:rsid w:val="006D7D0A"/>
    <w:rsid w:val="00701047"/>
    <w:rsid w:val="007102CC"/>
    <w:rsid w:val="00716320"/>
    <w:rsid w:val="0075266E"/>
    <w:rsid w:val="00776911"/>
    <w:rsid w:val="007C3AC2"/>
    <w:rsid w:val="00815549"/>
    <w:rsid w:val="008249B1"/>
    <w:rsid w:val="0083688A"/>
    <w:rsid w:val="00864892"/>
    <w:rsid w:val="008840DB"/>
    <w:rsid w:val="00901BB3"/>
    <w:rsid w:val="00904789"/>
    <w:rsid w:val="009544EB"/>
    <w:rsid w:val="00A001DE"/>
    <w:rsid w:val="00A1720C"/>
    <w:rsid w:val="00A30E39"/>
    <w:rsid w:val="00A564C2"/>
    <w:rsid w:val="00A869EB"/>
    <w:rsid w:val="00AA7469"/>
    <w:rsid w:val="00AB73F0"/>
    <w:rsid w:val="00B06C38"/>
    <w:rsid w:val="00B761D9"/>
    <w:rsid w:val="00BD2229"/>
    <w:rsid w:val="00C071D0"/>
    <w:rsid w:val="00C21DE7"/>
    <w:rsid w:val="00C32B46"/>
    <w:rsid w:val="00CB51A6"/>
    <w:rsid w:val="00CD6840"/>
    <w:rsid w:val="00D066BB"/>
    <w:rsid w:val="00D71FC5"/>
    <w:rsid w:val="00DD175B"/>
    <w:rsid w:val="00E00301"/>
    <w:rsid w:val="00E2441E"/>
    <w:rsid w:val="00E40E47"/>
    <w:rsid w:val="00E5060F"/>
    <w:rsid w:val="00EB03EE"/>
    <w:rsid w:val="00F957ED"/>
    <w:rsid w:val="00FA4B9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15:chartTrackingRefBased/>
  <w15:docId w15:val="{5B5444BA-4945-8E47-8A8B-AABF790F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outlineLvl w:val="2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sz w:val="20"/>
    </w:rPr>
  </w:style>
  <w:style w:type="character" w:customStyle="1" w:styleId="WW8Num1z1">
    <w:name w:val="WW8Num1z1"/>
    <w:rPr>
      <w:rFonts w:ascii="Courier New" w:hAnsi="Courier New" w:cs="Courier New" w:hint="default"/>
      <w:sz w:val="20"/>
    </w:rPr>
  </w:style>
  <w:style w:type="character" w:customStyle="1" w:styleId="WW8Num1z2">
    <w:name w:val="WW8Num1z2"/>
    <w:rPr>
      <w:rFonts w:ascii="Wingdings" w:hAnsi="Wingdings" w:cs="Wingdings" w:hint="default"/>
      <w:sz w:val="20"/>
    </w:rPr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 w:hint="default"/>
      <w:sz w:val="20"/>
      <w:szCs w:val="20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 w:hint="default"/>
      <w:sz w:val="20"/>
    </w:rPr>
  </w:style>
  <w:style w:type="character" w:customStyle="1" w:styleId="WW8Num10z1">
    <w:name w:val="WW8Num10z1"/>
    <w:rPr>
      <w:rFonts w:ascii="Courier New" w:hAnsi="Courier New" w:cs="Courier New" w:hint="default"/>
      <w:sz w:val="20"/>
    </w:rPr>
  </w:style>
  <w:style w:type="character" w:customStyle="1" w:styleId="WW8Num10z2">
    <w:name w:val="WW8Num10z2"/>
    <w:rPr>
      <w:rFonts w:ascii="Wingdings" w:hAnsi="Wingdings" w:cs="Wingdings" w:hint="default"/>
      <w:sz w:val="20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5z0">
    <w:name w:val="WW8Num15z0"/>
    <w:rPr>
      <w:rFonts w:ascii="Wingdings" w:eastAsia="Wingdings" w:hAnsi="Wingdings" w:cs="Wingdings" w:hint="default"/>
      <w:b w:val="0"/>
      <w:color w:val="auto"/>
      <w:w w:val="100"/>
      <w:sz w:val="17"/>
      <w:szCs w:val="18"/>
    </w:rPr>
  </w:style>
  <w:style w:type="character" w:customStyle="1" w:styleId="WW8Num16z0">
    <w:name w:val="WW8Num16z0"/>
    <w:rPr>
      <w:rFonts w:ascii="Wingdings" w:eastAsia="Wingdings" w:hAnsi="Wingdings" w:cs="Wingdings" w:hint="default"/>
      <w:b w:val="0"/>
      <w:color w:val="000000"/>
      <w:w w:val="100"/>
      <w:sz w:val="18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 w:hint="default"/>
      <w:sz w:val="20"/>
    </w:rPr>
  </w:style>
  <w:style w:type="character" w:customStyle="1" w:styleId="WW8Num18z1">
    <w:name w:val="WW8Num18z1"/>
    <w:rPr>
      <w:rFonts w:ascii="Courier New" w:hAnsi="Courier New" w:cs="Courier New" w:hint="default"/>
      <w:sz w:val="20"/>
    </w:rPr>
  </w:style>
  <w:style w:type="character" w:customStyle="1" w:styleId="WW8Num18z2">
    <w:name w:val="WW8Num18z2"/>
    <w:rPr>
      <w:rFonts w:ascii="Wingdings" w:hAnsi="Wingdings" w:cs="Wingdings" w:hint="default"/>
      <w:sz w:val="20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Symbol" w:hAnsi="Symbol" w:cs="Symbol"/>
      <w:sz w:val="20"/>
      <w:szCs w:val="20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Symbol" w:hAnsi="Symbol" w:cs="Symbol" w:hint="default"/>
      <w:sz w:val="20"/>
    </w:rPr>
  </w:style>
  <w:style w:type="character" w:customStyle="1" w:styleId="WW8Num21z1">
    <w:name w:val="WW8Num21z1"/>
    <w:rPr>
      <w:rFonts w:ascii="Courier New" w:hAnsi="Courier New" w:cs="Courier New" w:hint="default"/>
      <w:sz w:val="20"/>
    </w:rPr>
  </w:style>
  <w:style w:type="character" w:customStyle="1" w:styleId="WW8Num21z2">
    <w:name w:val="WW8Num21z2"/>
    <w:rPr>
      <w:rFonts w:ascii="Wingdings" w:hAnsi="Wingdings" w:cs="Wingdings" w:hint="default"/>
      <w:sz w:val="20"/>
    </w:rPr>
  </w:style>
  <w:style w:type="character" w:customStyle="1" w:styleId="WW8Num22z0">
    <w:name w:val="WW8Num22z0"/>
    <w:rPr>
      <w:rFonts w:ascii="Symbol" w:hAnsi="Symbol" w:cs="Symbol" w:hint="default"/>
      <w:sz w:val="20"/>
    </w:rPr>
  </w:style>
  <w:style w:type="character" w:customStyle="1" w:styleId="WW8Num22z1">
    <w:name w:val="WW8Num22z1"/>
    <w:rPr>
      <w:rFonts w:ascii="Courier New" w:hAnsi="Courier New" w:cs="Courier New" w:hint="default"/>
      <w:sz w:val="20"/>
    </w:rPr>
  </w:style>
  <w:style w:type="character" w:customStyle="1" w:styleId="WW8Num22z2">
    <w:name w:val="WW8Num22z2"/>
    <w:rPr>
      <w:rFonts w:ascii="Wingdings" w:hAnsi="Wingdings" w:cs="Wingdings" w:hint="default"/>
      <w:sz w:val="20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St27z1">
    <w:name w:val="WW8NumSt27z1"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tabs>
        <w:tab w:val="left" w:pos="1080"/>
      </w:tabs>
      <w:jc w:val="both"/>
    </w:pPr>
    <w:rPr>
      <w:rFonts w:ascii="Arial" w:hAnsi="Arial" w:cs="Arial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pPr>
      <w:jc w:val="center"/>
    </w:pPr>
    <w:rPr>
      <w:sz w:val="28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Standard">
    <w:name w:val="Standard"/>
    <w:rsid w:val="00864892"/>
    <w:pPr>
      <w:widowControl w:val="0"/>
      <w:suppressAutoHyphens/>
      <w:autoSpaceDN w:val="0"/>
      <w:textAlignment w:val="baseline"/>
    </w:pPr>
    <w:rPr>
      <w:rFonts w:ascii="Calibri" w:eastAsia="Arial Unicode MS" w:hAnsi="Calibri" w:cs="Tahoma"/>
      <w:color w:val="000000"/>
      <w:kern w:val="3"/>
      <w:sz w:val="24"/>
      <w:szCs w:val="24"/>
      <w:lang w:bidi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6F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5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amp;dtyp=docx_n&amp;amp;userId=03ecab7e5ba427312c6ccd6bda455172e2f872754d5145b9fcc93b141dd0abb8&amp;amp;jobId=191021501398&amp;amp;uid=1197708171910215013981644979701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74A11-2F54-4B76-89C4-5D96644D5D1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2414</TotalTime>
  <Pages>3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VITE</vt:lpstr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VITE</dc:title>
  <dc:creator>Mansi Ved</dc:creator>
  <cp:lastModifiedBy>Sree Harsha Tadepalli</cp:lastModifiedBy>
  <cp:revision>73</cp:revision>
  <cp:lastPrinted>2020-10-05T16:24:00Z</cp:lastPrinted>
  <dcterms:created xsi:type="dcterms:W3CDTF">2021-01-24T07:52:00Z</dcterms:created>
  <dcterms:modified xsi:type="dcterms:W3CDTF">2022-02-07T10:14:00Z</dcterms:modified>
</cp:coreProperties>
</file>