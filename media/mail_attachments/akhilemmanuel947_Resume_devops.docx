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EF64D0" w:rsidRPr="00EF64D0" w:rsidP="007B13A5">
      <w:pPr>
        <w:spacing w:after="0"/>
        <w:ind w:left="4320" w:firstLine="72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b/>
          <w:color w:val="002060"/>
          <w:sz w:val="24"/>
          <w:szCs w:val="24"/>
        </w:rPr>
        <w:t>Akhil</w:t>
      </w:r>
      <w:r w:rsidRPr="00EF64D0" w:rsidR="00552FAF">
        <w:rPr>
          <w:rFonts w:cstheme="minorHAnsi"/>
          <w:color w:val="FF0000"/>
          <w:sz w:val="24"/>
          <w:szCs w:val="24"/>
        </w:rPr>
        <w:tab/>
      </w:r>
      <w:r w:rsidRPr="00EF64D0" w:rsidR="00552FAF">
        <w:rPr>
          <w:rFonts w:cstheme="minorHAnsi"/>
          <w:color w:val="FF0000"/>
          <w:sz w:val="24"/>
          <w:szCs w:val="24"/>
        </w:rPr>
        <w:tab/>
      </w:r>
    </w:p>
    <w:p w:rsidR="00F512F7" w:rsidP="00552FAF">
      <w:pPr>
        <w:spacing w:after="0"/>
      </w:pPr>
      <w:r w:rsidRPr="00E60BCB">
        <w:rPr>
          <w:rFonts w:cstheme="minorHAnsi"/>
          <w:b/>
        </w:rPr>
        <w:t>Email:</w:t>
      </w:r>
      <w:r w:rsidR="0056787A">
        <w:rPr>
          <w:rFonts w:cstheme="minorHAnsi"/>
          <w:b/>
        </w:rPr>
        <w:t xml:space="preserve"> </w:t>
      </w:r>
      <w:r w:rsidR="00FE248C">
        <w:rPr>
          <w:rFonts w:cstheme="minorHAnsi"/>
          <w:b/>
        </w:rPr>
        <w:t>akhilemmanuel947@gmail.com</w:t>
      </w:r>
    </w:p>
    <w:p w:rsidR="00A8788D" w:rsidRPr="00EF64D0" w:rsidP="00552FAF">
      <w:pPr>
        <w:spacing w:after="0"/>
        <w:rPr>
          <w:rFonts w:cstheme="minorHAnsi"/>
          <w:color w:val="FF0000"/>
        </w:rPr>
      </w:pPr>
      <w:r>
        <w:rPr>
          <w:rFonts w:cstheme="minorHAnsi"/>
          <w:b/>
        </w:rPr>
        <w:t xml:space="preserve">Phone: </w:t>
      </w:r>
      <w:r w:rsidR="00FE248C">
        <w:rPr>
          <w:rFonts w:cstheme="minorHAnsi"/>
          <w:b/>
        </w:rPr>
        <w:t>9</w:t>
      </w:r>
      <w:r w:rsidR="005B1634">
        <w:rPr>
          <w:rFonts w:cstheme="minorHAnsi"/>
          <w:b/>
        </w:rPr>
        <w:t>182789832</w:t>
      </w:r>
    </w:p>
    <w:p w:rsidR="00EF64D0" w:rsidRPr="00E60BCB" w:rsidP="00552FAF">
      <w:pPr>
        <w:spacing w:after="0"/>
        <w:rPr>
          <w:rFonts w:cstheme="minorHAnsi"/>
          <w:b/>
        </w:rPr>
      </w:pPr>
    </w:p>
    <w:p w:rsidR="00552FAF" w:rsidRPr="00A8788D" w:rsidP="00D134EF">
      <w:pPr>
        <w:shd w:val="clear" w:color="auto" w:fill="0070C0"/>
        <w:snapToGrid w:val="0"/>
        <w:spacing w:line="100" w:lineRule="atLeast"/>
        <w:rPr>
          <w:rFonts w:ascii="Times New Roman" w:hAnsi="Times New Roman" w:cs="Times New Roman"/>
          <w:b/>
          <w:color w:val="EAF1DD" w:themeColor="accent3" w:themeTint="33"/>
          <w:sz w:val="24"/>
          <w:szCs w:val="24"/>
        </w:rPr>
      </w:pPr>
      <w:r w:rsidRPr="00B91C0B">
        <w:rPr>
          <w:rFonts w:ascii="Palatino Linotype" w:hAnsi="Palatino Linotype" w:cs="Times New Roman"/>
          <w:b/>
          <w:color w:val="FFFFFF" w:themeColor="background1"/>
          <w:sz w:val="24"/>
          <w:szCs w:val="24"/>
        </w:rPr>
        <w:t>Synopsis</w:t>
      </w:r>
      <w:r w:rsidR="00755256">
        <w:rPr>
          <w:rFonts w:ascii="Times New Roman" w:hAnsi="Times New Roman" w:cs="Times New Roman"/>
          <w:b/>
          <w:color w:val="EAF1DD" w:themeColor="accent3" w:themeTint="33"/>
          <w:sz w:val="24"/>
          <w:szCs w:val="24"/>
        </w:rPr>
        <w:t>:</w:t>
      </w:r>
    </w:p>
    <w:p w:rsidR="00552FAF" w:rsidRPr="006D7217" w:rsidP="006D7217">
      <w:pPr>
        <w:spacing w:line="259" w:lineRule="auto"/>
        <w:contextualSpacing/>
        <w:rPr>
          <w:rFonts w:ascii="Palatino Linotype" w:hAnsi="Palatino Linotype"/>
          <w:sz w:val="20"/>
          <w:szCs w:val="20"/>
        </w:rPr>
      </w:pPr>
    </w:p>
    <w:p w:rsidR="003962E6" w:rsidRPr="003962E6" w:rsidP="00552FAF">
      <w:pPr>
        <w:pStyle w:val="ListParagraph"/>
        <w:numPr>
          <w:ilvl w:val="0"/>
          <w:numId w:val="31"/>
        </w:numPr>
        <w:spacing w:line="259" w:lineRule="auto"/>
        <w:contextualSpacing/>
        <w:jc w:val="left"/>
        <w:rPr>
          <w:rFonts w:ascii="Palatino Linotype" w:hAnsi="Palatino Linotype"/>
          <w:sz w:val="20"/>
          <w:szCs w:val="20"/>
        </w:rPr>
      </w:pPr>
      <w:r w:rsidRPr="003962E6">
        <w:rPr>
          <w:rFonts w:ascii="Palatino Linotype" w:eastAsia="Cambria" w:hAnsi="Palatino Linotype" w:cs="Cambria"/>
          <w:sz w:val="20"/>
          <w:szCs w:val="20"/>
        </w:rPr>
        <w:t>Around</w:t>
      </w:r>
      <w:r w:rsidR="00F512F7">
        <w:rPr>
          <w:rFonts w:ascii="Palatino Linotype" w:eastAsia="Cambria" w:hAnsi="Palatino Linotype" w:cs="Cambria"/>
          <w:sz w:val="20"/>
          <w:szCs w:val="20"/>
        </w:rPr>
        <w:t xml:space="preserve"> 2.</w:t>
      </w:r>
      <w:r w:rsidR="007B13A5">
        <w:rPr>
          <w:rFonts w:ascii="Palatino Linotype" w:eastAsia="Cambria" w:hAnsi="Palatino Linotype" w:cs="Cambria"/>
          <w:sz w:val="20"/>
          <w:szCs w:val="20"/>
        </w:rPr>
        <w:t>5</w:t>
      </w:r>
      <w:r w:rsidRPr="003962E6">
        <w:rPr>
          <w:rFonts w:ascii="Palatino Linotype" w:eastAsia="Cambria" w:hAnsi="Palatino Linotype" w:cs="Cambria"/>
          <w:sz w:val="20"/>
          <w:szCs w:val="20"/>
        </w:rPr>
        <w:t xml:space="preserve"> years of experience in </w:t>
      </w:r>
      <w:r w:rsidRPr="000022B6">
        <w:rPr>
          <w:rFonts w:ascii="Palatino Linotype" w:eastAsia="Cambria" w:hAnsi="Palatino Linotype" w:cs="Cambria"/>
          <w:b/>
          <w:sz w:val="20"/>
          <w:szCs w:val="20"/>
        </w:rPr>
        <w:t>DevOps</w:t>
      </w:r>
      <w:r w:rsidRPr="000022B6" w:rsidR="000362AE">
        <w:rPr>
          <w:rFonts w:ascii="Palatino Linotype" w:eastAsia="Cambria" w:hAnsi="Palatino Linotype" w:cs="Cambria"/>
          <w:b/>
          <w:sz w:val="20"/>
          <w:szCs w:val="20"/>
        </w:rPr>
        <w:t>,</w:t>
      </w:r>
      <w:r w:rsidR="00F512F7">
        <w:rPr>
          <w:rFonts w:ascii="Palatino Linotype" w:eastAsia="Cambria" w:hAnsi="Palatino Linotype" w:cs="Cambria"/>
          <w:b/>
          <w:sz w:val="20"/>
          <w:szCs w:val="20"/>
        </w:rPr>
        <w:t xml:space="preserve"> </w:t>
      </w:r>
      <w:r w:rsidRPr="000022B6" w:rsidR="000715EF">
        <w:rPr>
          <w:rFonts w:ascii="Palatino Linotype" w:eastAsia="Cambria" w:hAnsi="Palatino Linotype" w:cs="Cambria"/>
          <w:b/>
          <w:sz w:val="20"/>
          <w:szCs w:val="20"/>
        </w:rPr>
        <w:t>Build&amp;</w:t>
      </w:r>
      <w:r w:rsidRPr="000022B6">
        <w:rPr>
          <w:rFonts w:ascii="Palatino Linotype" w:eastAsia="Cambria" w:hAnsi="Palatino Linotype" w:cs="Cambria"/>
          <w:b/>
          <w:sz w:val="20"/>
          <w:szCs w:val="20"/>
        </w:rPr>
        <w:t>Relea</w:t>
      </w:r>
      <w:r w:rsidRPr="000022B6" w:rsidR="000715EF">
        <w:rPr>
          <w:rFonts w:ascii="Palatino Linotype" w:eastAsia="Cambria" w:hAnsi="Palatino Linotype" w:cs="Cambria"/>
          <w:b/>
          <w:sz w:val="20"/>
          <w:szCs w:val="20"/>
        </w:rPr>
        <w:t>se,</w:t>
      </w:r>
      <w:r w:rsidRPr="000022B6">
        <w:rPr>
          <w:rFonts w:ascii="Palatino Linotype" w:eastAsia="Cambria" w:hAnsi="Palatino Linotype" w:cs="Cambria"/>
          <w:b/>
          <w:sz w:val="20"/>
          <w:szCs w:val="20"/>
        </w:rPr>
        <w:t xml:space="preserve"> AWS Cloud</w:t>
      </w:r>
      <w:r w:rsidR="00D208AF">
        <w:rPr>
          <w:rFonts w:ascii="Palatino Linotype" w:eastAsia="Cambria" w:hAnsi="Palatino Linotype" w:cs="Cambria"/>
          <w:b/>
          <w:sz w:val="20"/>
          <w:szCs w:val="20"/>
        </w:rPr>
        <w:t>, OpenShift</w:t>
      </w:r>
      <w:r w:rsidR="00F512F7">
        <w:rPr>
          <w:rFonts w:ascii="Palatino Linotype" w:eastAsia="Cambria" w:hAnsi="Palatino Linotype" w:cs="Cambria"/>
          <w:b/>
          <w:sz w:val="20"/>
          <w:szCs w:val="20"/>
        </w:rPr>
        <w:t xml:space="preserve"> </w:t>
      </w:r>
      <w:r w:rsidRPr="000022B6" w:rsidR="002543C2">
        <w:rPr>
          <w:rFonts w:ascii="Palatino Linotype" w:eastAsia="Cambria" w:hAnsi="Palatino Linotype" w:cs="Cambria"/>
          <w:b/>
          <w:sz w:val="20"/>
          <w:szCs w:val="20"/>
        </w:rPr>
        <w:t>and Docker</w:t>
      </w:r>
      <w:r w:rsidR="005B1634">
        <w:rPr>
          <w:rFonts w:ascii="Palatino Linotype" w:eastAsia="Cambria" w:hAnsi="Palatino Linotype" w:cs="Cambria"/>
          <w:b/>
          <w:sz w:val="20"/>
          <w:szCs w:val="20"/>
        </w:rPr>
        <w:t xml:space="preserve"> </w:t>
      </w:r>
      <w:r w:rsidRPr="003962E6">
        <w:rPr>
          <w:rFonts w:ascii="Palatino Linotype" w:eastAsia="Cambria" w:hAnsi="Palatino Linotype" w:cs="Cambria"/>
          <w:sz w:val="20"/>
          <w:szCs w:val="20"/>
        </w:rPr>
        <w:t>Technologies</w:t>
      </w:r>
      <w:r w:rsidR="007D6E1F">
        <w:rPr>
          <w:rFonts w:ascii="Palatino Linotype" w:eastAsia="Cambria" w:hAnsi="Palatino Linotype" w:cs="Cambria"/>
          <w:sz w:val="20"/>
          <w:szCs w:val="20"/>
        </w:rPr>
        <w:t>.</w:t>
      </w:r>
    </w:p>
    <w:p w:rsidR="00D208AF" w:rsidP="00D208AF">
      <w:pPr>
        <w:pStyle w:val="ListParagraph"/>
        <w:numPr>
          <w:ilvl w:val="0"/>
          <w:numId w:val="42"/>
        </w:numPr>
        <w:spacing w:line="240" w:lineRule="exact"/>
        <w:contextualSpacing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Build management experience in tools like </w:t>
      </w:r>
      <w:r>
        <w:rPr>
          <w:rFonts w:asciiTheme="majorHAnsi" w:hAnsiTheme="majorHAnsi" w:cstheme="majorHAnsi"/>
          <w:b/>
        </w:rPr>
        <w:t>Jenkins</w:t>
      </w:r>
      <w:r>
        <w:rPr>
          <w:rFonts w:asciiTheme="majorHAnsi" w:hAnsiTheme="majorHAnsi" w:cstheme="majorHAnsi"/>
        </w:rPr>
        <w:t>,</w:t>
      </w:r>
      <w:r w:rsidR="00F512F7">
        <w:rPr>
          <w:rFonts w:asciiTheme="majorHAnsi" w:hAnsiTheme="majorHAnsi" w:cstheme="majorHAnsi"/>
        </w:rPr>
        <w:t xml:space="preserve"> and </w:t>
      </w:r>
      <w:r>
        <w:rPr>
          <w:rFonts w:asciiTheme="majorHAnsi" w:hAnsiTheme="majorHAnsi" w:cstheme="majorHAnsi"/>
          <w:b/>
        </w:rPr>
        <w:t>Maven</w:t>
      </w:r>
      <w:r>
        <w:rPr>
          <w:rFonts w:asciiTheme="majorHAnsi" w:hAnsiTheme="majorHAnsi" w:cstheme="majorHAnsi"/>
        </w:rPr>
        <w:t xml:space="preserve"> </w:t>
      </w:r>
    </w:p>
    <w:p w:rsidR="00D208AF" w:rsidP="00D208AF">
      <w:pPr>
        <w:pStyle w:val="ListParagraph"/>
        <w:numPr>
          <w:ilvl w:val="0"/>
          <w:numId w:val="42"/>
        </w:numPr>
        <w:spacing w:line="240" w:lineRule="exact"/>
        <w:contextualSpacing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Having experience in creating custom Docker Images using </w:t>
      </w:r>
      <w:r>
        <w:rPr>
          <w:rFonts w:asciiTheme="majorHAnsi" w:hAnsiTheme="majorHAnsi" w:cstheme="majorHAnsi"/>
          <w:b/>
        </w:rPr>
        <w:t>Dockerfile</w:t>
      </w:r>
    </w:p>
    <w:p w:rsidR="00D208AF" w:rsidRPr="00F6541E" w:rsidP="00D208AF">
      <w:pPr>
        <w:pStyle w:val="ListParagraph"/>
        <w:numPr>
          <w:ilvl w:val="0"/>
          <w:numId w:val="42"/>
        </w:numPr>
        <w:contextualSpacing/>
        <w:rPr>
          <w:rFonts w:ascii="Palatino Linotype" w:hAnsi="Palatino Linotype"/>
          <w:color w:val="000000" w:themeColor="text1"/>
          <w:sz w:val="20"/>
          <w:szCs w:val="20"/>
        </w:rPr>
      </w:pPr>
      <w:r w:rsidRPr="004317E5">
        <w:rPr>
          <w:rFonts w:ascii="Palatino Linotype" w:hAnsi="Palatino Linotype"/>
          <w:color w:val="000000" w:themeColor="text1"/>
          <w:sz w:val="20"/>
          <w:szCs w:val="20"/>
        </w:rPr>
        <w:t>Expertise</w:t>
      </w:r>
      <w:r w:rsidRPr="00F6541E">
        <w:rPr>
          <w:rFonts w:ascii="Palatino Linotype" w:hAnsi="Palatino Linotype"/>
          <w:color w:val="000000" w:themeColor="text1"/>
          <w:sz w:val="20"/>
          <w:szCs w:val="20"/>
        </w:rPr>
        <w:t xml:space="preserve"> in working on source controller tool like </w:t>
      </w:r>
      <w:r w:rsidRPr="00F6541E">
        <w:rPr>
          <w:rFonts w:ascii="Palatino Linotype" w:hAnsi="Palatino Linotype"/>
          <w:b/>
          <w:color w:val="000000" w:themeColor="text1"/>
          <w:sz w:val="20"/>
          <w:szCs w:val="20"/>
        </w:rPr>
        <w:t>Git</w:t>
      </w:r>
      <w:r w:rsidRPr="00F6541E">
        <w:rPr>
          <w:rFonts w:ascii="Palatino Linotype" w:hAnsi="Palatino Linotype"/>
          <w:color w:val="000000" w:themeColor="text1"/>
          <w:sz w:val="20"/>
          <w:szCs w:val="20"/>
        </w:rPr>
        <w:t>.</w:t>
      </w:r>
    </w:p>
    <w:p w:rsidR="00D208AF" w:rsidRPr="00F6541E" w:rsidP="00D208AF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/>
        <w:rPr>
          <w:rFonts w:ascii="Palatino Linotype" w:hAnsi="Palatino Linotype"/>
          <w:color w:val="000000" w:themeColor="text1"/>
          <w:sz w:val="20"/>
          <w:szCs w:val="20"/>
        </w:rPr>
      </w:pPr>
      <w:r w:rsidRPr="00F6541E">
        <w:rPr>
          <w:rFonts w:ascii="Palatino Linotype" w:hAnsi="Palatino Linotype"/>
          <w:color w:val="000000" w:themeColor="text1"/>
          <w:sz w:val="20"/>
          <w:szCs w:val="20"/>
        </w:rPr>
        <w:t>Expertise in configuring the Continuous Integration tools like Jenkins.</w:t>
      </w:r>
    </w:p>
    <w:p w:rsidR="00D208AF" w:rsidP="00D208AF">
      <w:pPr>
        <w:pStyle w:val="ListParagraph"/>
        <w:numPr>
          <w:ilvl w:val="0"/>
          <w:numId w:val="42"/>
        </w:numPr>
        <w:contextualSpacing/>
        <w:rPr>
          <w:rFonts w:ascii="Palatino Linotype" w:hAnsi="Palatino Linotype"/>
          <w:color w:val="000000" w:themeColor="text1"/>
          <w:sz w:val="20"/>
          <w:szCs w:val="20"/>
        </w:rPr>
      </w:pPr>
      <w:r w:rsidRPr="00F6541E">
        <w:rPr>
          <w:rFonts w:ascii="Palatino Linotype" w:hAnsi="Palatino Linotype"/>
          <w:color w:val="000000" w:themeColor="text1"/>
          <w:sz w:val="20"/>
          <w:szCs w:val="20"/>
        </w:rPr>
        <w:t xml:space="preserve">Extensive experience with automation technologies like </w:t>
      </w:r>
      <w:r w:rsidRPr="00F6541E">
        <w:rPr>
          <w:rFonts w:ascii="Palatino Linotype" w:hAnsi="Palatino Linotype"/>
          <w:b/>
          <w:color w:val="000000" w:themeColor="text1"/>
          <w:sz w:val="20"/>
          <w:szCs w:val="20"/>
        </w:rPr>
        <w:t>Ansible, JENKINS</w:t>
      </w:r>
      <w:r w:rsidRPr="00F6541E">
        <w:rPr>
          <w:rFonts w:ascii="Palatino Linotype" w:hAnsi="Palatino Linotype"/>
          <w:color w:val="000000" w:themeColor="text1"/>
          <w:sz w:val="20"/>
          <w:szCs w:val="20"/>
        </w:rPr>
        <w:t xml:space="preserve">, understanding of container technologies like </w:t>
      </w:r>
      <w:r w:rsidRPr="00F6541E">
        <w:rPr>
          <w:rFonts w:ascii="Palatino Linotype" w:hAnsi="Palatino Linotype"/>
          <w:b/>
          <w:color w:val="000000" w:themeColor="text1"/>
          <w:sz w:val="20"/>
          <w:szCs w:val="20"/>
        </w:rPr>
        <w:t>Docker</w:t>
      </w:r>
      <w:r w:rsidRPr="00F6541E">
        <w:rPr>
          <w:rFonts w:ascii="Palatino Linotype" w:hAnsi="Palatino Linotype"/>
          <w:color w:val="000000" w:themeColor="text1"/>
          <w:sz w:val="20"/>
          <w:szCs w:val="20"/>
        </w:rPr>
        <w:t>.</w:t>
      </w:r>
    </w:p>
    <w:p w:rsidR="00D208AF" w:rsidRPr="0069548C" w:rsidP="00D208AF">
      <w:pPr>
        <w:pStyle w:val="ListParagraph"/>
        <w:numPr>
          <w:ilvl w:val="0"/>
          <w:numId w:val="42"/>
        </w:numPr>
        <w:contextualSpacing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 xml:space="preserve">Good Knowledge on </w:t>
      </w:r>
      <w:r w:rsidRPr="00F6541E">
        <w:rPr>
          <w:rFonts w:ascii="Palatino Linotype" w:hAnsi="Palatino Linotype"/>
          <w:b/>
          <w:color w:val="000000" w:themeColor="text1"/>
          <w:sz w:val="20"/>
          <w:szCs w:val="20"/>
        </w:rPr>
        <w:t>Kubernetes.</w:t>
      </w:r>
    </w:p>
    <w:p w:rsidR="0069548C" w:rsidRPr="00F6541E" w:rsidP="00D208AF">
      <w:pPr>
        <w:pStyle w:val="ListParagraph"/>
        <w:numPr>
          <w:ilvl w:val="0"/>
          <w:numId w:val="42"/>
        </w:numPr>
        <w:contextualSpacing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Good knowledge on OpenShift Like Create the Servers, Deploy the application and maintain the cluster.</w:t>
      </w:r>
    </w:p>
    <w:p w:rsidR="00D208AF" w:rsidRPr="00F6541E" w:rsidP="00D208AF">
      <w:pPr>
        <w:pStyle w:val="ListParagraph"/>
        <w:numPr>
          <w:ilvl w:val="0"/>
          <w:numId w:val="42"/>
        </w:numPr>
        <w:contextualSpacing/>
        <w:rPr>
          <w:rFonts w:ascii="Palatino Linotype" w:hAnsi="Palatino Linotype"/>
          <w:color w:val="000000" w:themeColor="text1"/>
          <w:sz w:val="20"/>
          <w:szCs w:val="20"/>
        </w:rPr>
      </w:pPr>
      <w:r w:rsidRPr="003962E6">
        <w:rPr>
          <w:rFonts w:ascii="Palatino Linotype" w:hAnsi="Palatino Linotype"/>
          <w:color w:val="000000" w:themeColor="text1"/>
          <w:sz w:val="20"/>
          <w:szCs w:val="20"/>
        </w:rPr>
        <w:t xml:space="preserve">Virtualized the servers on </w:t>
      </w:r>
      <w:r w:rsidRPr="00F6541E">
        <w:rPr>
          <w:rFonts w:ascii="Palatino Linotype" w:hAnsi="Palatino Linotype"/>
          <w:b/>
          <w:color w:val="000000" w:themeColor="text1"/>
          <w:sz w:val="20"/>
          <w:szCs w:val="20"/>
        </w:rPr>
        <w:t>AWS</w:t>
      </w:r>
      <w:r w:rsidRPr="003962E6">
        <w:rPr>
          <w:rFonts w:ascii="Palatino Linotype" w:hAnsi="Palatino Linotype"/>
          <w:color w:val="000000" w:themeColor="text1"/>
          <w:sz w:val="20"/>
          <w:szCs w:val="20"/>
        </w:rPr>
        <w:t xml:space="preserve"> using the</w:t>
      </w:r>
      <w:r w:rsidRPr="00F6541E">
        <w:rPr>
          <w:rFonts w:ascii="Palatino Linotype" w:hAnsi="Palatino Linotype"/>
          <w:b/>
          <w:color w:val="000000" w:themeColor="text1"/>
          <w:sz w:val="20"/>
          <w:szCs w:val="20"/>
        </w:rPr>
        <w:t>Docker</w:t>
      </w:r>
      <w:r w:rsidRPr="00F6541E">
        <w:rPr>
          <w:rFonts w:ascii="Palatino Linotype" w:hAnsi="Palatino Linotype"/>
          <w:color w:val="000000" w:themeColor="text1"/>
          <w:sz w:val="20"/>
          <w:szCs w:val="20"/>
        </w:rPr>
        <w:t xml:space="preserve"> created the </w:t>
      </w:r>
      <w:r w:rsidRPr="00F6541E">
        <w:rPr>
          <w:rFonts w:ascii="Palatino Linotype" w:hAnsi="Palatino Linotype"/>
          <w:b/>
          <w:color w:val="000000" w:themeColor="text1"/>
          <w:sz w:val="20"/>
          <w:szCs w:val="20"/>
        </w:rPr>
        <w:t>Dockerfiles</w:t>
      </w:r>
      <w:r w:rsidRPr="003962E6">
        <w:rPr>
          <w:rFonts w:ascii="Palatino Linotype" w:hAnsi="Palatino Linotype"/>
          <w:color w:val="000000" w:themeColor="text1"/>
          <w:sz w:val="20"/>
          <w:szCs w:val="20"/>
        </w:rPr>
        <w:t xml:space="preserve"> and version controlled them.</w:t>
      </w:r>
    </w:p>
    <w:p w:rsidR="00D208AF" w:rsidRPr="000715EF" w:rsidP="00D208AF">
      <w:pPr>
        <w:pStyle w:val="ListParagraph"/>
        <w:numPr>
          <w:ilvl w:val="0"/>
          <w:numId w:val="42"/>
        </w:numPr>
        <w:spacing w:line="259" w:lineRule="auto"/>
        <w:contextualSpacing/>
        <w:jc w:val="left"/>
        <w:rPr>
          <w:rFonts w:ascii="Palatino Linotype" w:hAnsi="Palatino Linotype"/>
          <w:b/>
          <w:color w:val="000000" w:themeColor="text1"/>
          <w:sz w:val="20"/>
          <w:szCs w:val="20"/>
        </w:rPr>
      </w:pPr>
      <w:r w:rsidRPr="004317E5">
        <w:rPr>
          <w:rFonts w:ascii="Palatino Linotype" w:hAnsi="Palatino Linotype"/>
          <w:color w:val="000000" w:themeColor="text1"/>
          <w:sz w:val="20"/>
          <w:szCs w:val="20"/>
        </w:rPr>
        <w:t>Expertise</w:t>
      </w:r>
      <w:r w:rsidRPr="000715EF">
        <w:rPr>
          <w:rFonts w:ascii="Palatino Linotype" w:hAnsi="Palatino Linotype"/>
          <w:color w:val="000000" w:themeColor="text1"/>
          <w:sz w:val="20"/>
          <w:szCs w:val="20"/>
        </w:rPr>
        <w:t xml:space="preserve"> in Containerization </w:t>
      </w:r>
      <w:r w:rsidRPr="000715EF">
        <w:rPr>
          <w:rFonts w:ascii="Palatino Linotype" w:hAnsi="Palatino Linotype"/>
          <w:b/>
          <w:color w:val="000000" w:themeColor="text1"/>
          <w:sz w:val="20"/>
          <w:szCs w:val="20"/>
        </w:rPr>
        <w:t>Docker</w:t>
      </w:r>
      <w:r w:rsidRPr="000715EF">
        <w:rPr>
          <w:rFonts w:ascii="Palatino Linotype" w:hAnsi="Palatino Linotype"/>
          <w:color w:val="000000" w:themeColor="text1"/>
          <w:sz w:val="20"/>
          <w:szCs w:val="20"/>
        </w:rPr>
        <w:t xml:space="preserve"> created the </w:t>
      </w:r>
      <w:r w:rsidRPr="000715EF">
        <w:rPr>
          <w:rFonts w:ascii="Palatino Linotype" w:hAnsi="Palatino Linotype"/>
          <w:b/>
          <w:color w:val="000000" w:themeColor="text1"/>
          <w:sz w:val="20"/>
          <w:szCs w:val="20"/>
        </w:rPr>
        <w:t xml:space="preserve">Docker images </w:t>
      </w:r>
      <w:r w:rsidRPr="000715EF">
        <w:rPr>
          <w:rFonts w:ascii="Palatino Linotype" w:hAnsi="Palatino Linotype"/>
          <w:color w:val="000000" w:themeColor="text1"/>
          <w:sz w:val="20"/>
          <w:szCs w:val="20"/>
        </w:rPr>
        <w:t>and</w:t>
      </w:r>
      <w:r w:rsidRPr="000715EF">
        <w:rPr>
          <w:rFonts w:ascii="Palatino Linotype" w:hAnsi="Palatino Linotype"/>
          <w:b/>
          <w:color w:val="000000" w:themeColor="text1"/>
          <w:sz w:val="20"/>
          <w:szCs w:val="20"/>
        </w:rPr>
        <w:t xml:space="preserve"> containers.</w:t>
      </w:r>
    </w:p>
    <w:p w:rsidR="00D208AF" w:rsidRPr="00F6541E" w:rsidP="00D208AF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/>
        <w:rPr>
          <w:rFonts w:ascii="Palatino Linotype" w:hAnsi="Palatino Linotype"/>
          <w:color w:val="000000" w:themeColor="text1"/>
          <w:sz w:val="20"/>
          <w:szCs w:val="20"/>
        </w:rPr>
      </w:pPr>
      <w:r w:rsidRPr="00F77B53">
        <w:rPr>
          <w:rFonts w:ascii="Palatino Linotype" w:hAnsi="Palatino Linotype"/>
          <w:color w:val="000000" w:themeColor="text1"/>
          <w:sz w:val="20"/>
          <w:szCs w:val="20"/>
        </w:rPr>
        <w:t xml:space="preserve">Good knowledge on </w:t>
      </w:r>
      <w:r w:rsidRPr="00F6541E">
        <w:rPr>
          <w:rFonts w:ascii="Palatino Linotype" w:hAnsi="Palatino Linotype"/>
          <w:color w:val="000000" w:themeColor="text1"/>
          <w:sz w:val="20"/>
          <w:szCs w:val="20"/>
        </w:rPr>
        <w:t xml:space="preserve">Docker network, Docker Swarm, Docker Link </w:t>
      </w:r>
      <w:r w:rsidRPr="00F77B53">
        <w:rPr>
          <w:rFonts w:ascii="Palatino Linotype" w:hAnsi="Palatino Linotype"/>
          <w:color w:val="000000" w:themeColor="text1"/>
          <w:sz w:val="20"/>
          <w:szCs w:val="20"/>
        </w:rPr>
        <w:t>and</w:t>
      </w:r>
      <w:r w:rsidRPr="00F6541E">
        <w:rPr>
          <w:rFonts w:ascii="Palatino Linotype" w:hAnsi="Palatino Linotype"/>
          <w:color w:val="000000" w:themeColor="text1"/>
          <w:sz w:val="20"/>
          <w:szCs w:val="20"/>
        </w:rPr>
        <w:t xml:space="preserve"> Docker File</w:t>
      </w:r>
      <w:r w:rsidRPr="00F77B53">
        <w:rPr>
          <w:rFonts w:ascii="Palatino Linotype" w:hAnsi="Palatino Linotype"/>
          <w:color w:val="000000" w:themeColor="text1"/>
          <w:sz w:val="20"/>
          <w:szCs w:val="20"/>
        </w:rPr>
        <w:t>.</w:t>
      </w:r>
    </w:p>
    <w:p w:rsidR="00D208AF" w:rsidRPr="00F6541E" w:rsidP="00D208AF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/>
        <w:rPr>
          <w:rFonts w:ascii="Palatino Linotype" w:hAnsi="Palatino Linotype"/>
          <w:b/>
          <w:color w:val="000000" w:themeColor="text1"/>
          <w:sz w:val="20"/>
          <w:szCs w:val="20"/>
        </w:rPr>
      </w:pPr>
      <w:r w:rsidRPr="00F77B53">
        <w:rPr>
          <w:rFonts w:ascii="Palatino Linotype" w:hAnsi="Palatino Linotype"/>
          <w:color w:val="000000" w:themeColor="text1"/>
          <w:sz w:val="20"/>
          <w:szCs w:val="20"/>
        </w:rPr>
        <w:t xml:space="preserve">Good knowledge on </w:t>
      </w:r>
      <w:r w:rsidRPr="00F6541E">
        <w:rPr>
          <w:rFonts w:ascii="Palatino Linotype" w:hAnsi="Palatino Linotype"/>
          <w:b/>
          <w:color w:val="000000" w:themeColor="text1"/>
          <w:sz w:val="20"/>
          <w:szCs w:val="20"/>
        </w:rPr>
        <w:t>kubernetes</w:t>
      </w:r>
      <w:r>
        <w:rPr>
          <w:rFonts w:ascii="Palatino Linotype" w:hAnsi="Palatino Linotype"/>
          <w:color w:val="000000" w:themeColor="text1"/>
          <w:sz w:val="20"/>
          <w:szCs w:val="20"/>
        </w:rPr>
        <w:t xml:space="preserve">, such as </w:t>
      </w:r>
      <w:r w:rsidRPr="00F6541E">
        <w:rPr>
          <w:rFonts w:ascii="Palatino Linotype" w:hAnsi="Palatino Linotype"/>
          <w:b/>
          <w:color w:val="000000" w:themeColor="text1"/>
          <w:sz w:val="20"/>
          <w:szCs w:val="20"/>
        </w:rPr>
        <w:t xml:space="preserve">creating Clusters, Pods and Expose to Load Balancer,  </w:t>
      </w:r>
    </w:p>
    <w:p w:rsidR="00D208AF" w:rsidP="00D208AF">
      <w:pPr>
        <w:pStyle w:val="ListParagraph"/>
        <w:numPr>
          <w:ilvl w:val="0"/>
          <w:numId w:val="42"/>
        </w:numPr>
        <w:contextualSpacing/>
        <w:rPr>
          <w:rFonts w:ascii="Palatino Linotype" w:hAnsi="Palatino Linotype"/>
          <w:sz w:val="20"/>
          <w:szCs w:val="20"/>
        </w:rPr>
      </w:pPr>
      <w:r w:rsidRPr="004317E5">
        <w:rPr>
          <w:rFonts w:ascii="Palatino Linotype" w:hAnsi="Palatino Linotype"/>
          <w:color w:val="000000" w:themeColor="text1"/>
          <w:sz w:val="20"/>
          <w:szCs w:val="20"/>
        </w:rPr>
        <w:t>Expertise</w:t>
      </w:r>
      <w:r w:rsidRPr="003962E6">
        <w:rPr>
          <w:rFonts w:ascii="Palatino Linotype" w:hAnsi="Palatino Linotype"/>
          <w:sz w:val="20"/>
          <w:szCs w:val="20"/>
        </w:rPr>
        <w:t xml:space="preserve"> on </w:t>
      </w:r>
      <w:r w:rsidRPr="003962E6">
        <w:rPr>
          <w:rFonts w:ascii="Palatino Linotype" w:hAnsi="Palatino Linotype"/>
          <w:b/>
          <w:sz w:val="20"/>
          <w:szCs w:val="20"/>
        </w:rPr>
        <w:t xml:space="preserve">Amazon EC2, Amazon S3, Amazon Auto scaling, IAM, RDS, Amazon Elastic Load Balancing, </w:t>
      </w:r>
      <w:r w:rsidRPr="003962E6">
        <w:rPr>
          <w:rFonts w:ascii="Palatino Linotype" w:hAnsi="Palatino Linotype"/>
          <w:sz w:val="20"/>
          <w:szCs w:val="20"/>
        </w:rPr>
        <w:t xml:space="preserve">and other services of the </w:t>
      </w:r>
      <w:r w:rsidRPr="003962E6">
        <w:rPr>
          <w:rFonts w:ascii="Palatino Linotype" w:hAnsi="Palatino Linotype"/>
          <w:b/>
          <w:sz w:val="20"/>
          <w:szCs w:val="20"/>
        </w:rPr>
        <w:t>AWS</w:t>
      </w:r>
      <w:r w:rsidRPr="003962E6">
        <w:rPr>
          <w:rFonts w:ascii="Palatino Linotype" w:hAnsi="Palatino Linotype"/>
          <w:sz w:val="20"/>
          <w:szCs w:val="20"/>
        </w:rPr>
        <w:t xml:space="preserve"> family.</w:t>
      </w:r>
    </w:p>
    <w:p w:rsidR="00D208AF" w:rsidRPr="003962E6" w:rsidP="00D208AF">
      <w:pPr>
        <w:pStyle w:val="ListParagraph"/>
        <w:numPr>
          <w:ilvl w:val="0"/>
          <w:numId w:val="42"/>
        </w:numPr>
        <w:suppressAutoHyphens/>
        <w:spacing w:line="276" w:lineRule="auto"/>
        <w:rPr>
          <w:rFonts w:ascii="Palatino Linotype" w:hAnsi="Palatino Linotype"/>
          <w:sz w:val="20"/>
          <w:szCs w:val="20"/>
        </w:rPr>
      </w:pPr>
      <w:r w:rsidRPr="003962E6">
        <w:rPr>
          <w:rFonts w:ascii="Palatino Linotype" w:hAnsi="Palatino Linotype"/>
          <w:sz w:val="20"/>
          <w:szCs w:val="20"/>
        </w:rPr>
        <w:t>Good Knowledge</w:t>
      </w:r>
      <w:r>
        <w:rPr>
          <w:rFonts w:ascii="Palatino Linotype" w:hAnsi="Palatino Linotype"/>
          <w:sz w:val="20"/>
          <w:szCs w:val="20"/>
        </w:rPr>
        <w:t xml:space="preserve"> on c</w:t>
      </w:r>
      <w:r w:rsidRPr="003962E6">
        <w:rPr>
          <w:rFonts w:ascii="Palatino Linotype" w:hAnsi="Palatino Linotype"/>
          <w:sz w:val="20"/>
          <w:szCs w:val="20"/>
        </w:rPr>
        <w:t>reat</w:t>
      </w:r>
      <w:r>
        <w:rPr>
          <w:rFonts w:ascii="Palatino Linotype" w:hAnsi="Palatino Linotype"/>
          <w:sz w:val="20"/>
          <w:szCs w:val="20"/>
        </w:rPr>
        <w:t xml:space="preserve">ing </w:t>
      </w:r>
      <w:r>
        <w:rPr>
          <w:rFonts w:ascii="Palatino Linotype" w:hAnsi="Palatino Linotype"/>
          <w:b/>
          <w:sz w:val="20"/>
          <w:szCs w:val="20"/>
        </w:rPr>
        <w:t>Amazon Virtual Private Cloud (</w:t>
      </w:r>
      <w:r w:rsidRPr="00364D20">
        <w:rPr>
          <w:rFonts w:ascii="Palatino Linotype" w:hAnsi="Palatino Linotype"/>
          <w:b/>
          <w:sz w:val="20"/>
          <w:szCs w:val="20"/>
        </w:rPr>
        <w:t>VPC)</w:t>
      </w:r>
      <w:r>
        <w:rPr>
          <w:rFonts w:ascii="Palatino Linotype" w:hAnsi="Palatino Linotype"/>
          <w:b/>
          <w:sz w:val="20"/>
          <w:szCs w:val="20"/>
        </w:rPr>
        <w:t>.</w:t>
      </w:r>
    </w:p>
    <w:p w:rsidR="00D208AF" w:rsidP="00D208AF">
      <w:pPr>
        <w:pStyle w:val="ListParagraph"/>
        <w:numPr>
          <w:ilvl w:val="0"/>
          <w:numId w:val="42"/>
        </w:numPr>
        <w:suppressAutoHyphens/>
        <w:spacing w:line="276" w:lineRule="auto"/>
        <w:rPr>
          <w:rFonts w:ascii="Palatino Linotype" w:hAnsi="Palatino Linotype"/>
          <w:sz w:val="20"/>
          <w:szCs w:val="20"/>
        </w:rPr>
      </w:pPr>
      <w:r w:rsidRPr="004317E5">
        <w:rPr>
          <w:rFonts w:ascii="Palatino Linotype" w:hAnsi="Palatino Linotype"/>
          <w:color w:val="000000" w:themeColor="text1"/>
          <w:sz w:val="20"/>
          <w:szCs w:val="20"/>
        </w:rPr>
        <w:t>Expertise</w:t>
      </w:r>
      <w:r w:rsidRPr="003962E6">
        <w:rPr>
          <w:rFonts w:ascii="Palatino Linotype" w:hAnsi="Palatino Linotype"/>
          <w:color w:val="000000" w:themeColor="text1"/>
          <w:sz w:val="20"/>
          <w:szCs w:val="20"/>
        </w:rPr>
        <w:t xml:space="preserve"> configuring and updating the servers using</w:t>
      </w:r>
      <w:r w:rsidR="00F740A1">
        <w:rPr>
          <w:rFonts w:ascii="Palatino Linotype" w:hAnsi="Palatino Linotype"/>
          <w:color w:val="000000" w:themeColor="text1"/>
          <w:sz w:val="20"/>
          <w:szCs w:val="20"/>
        </w:rPr>
        <w:t xml:space="preserve"> </w:t>
      </w:r>
      <w:r w:rsidRPr="003962E6">
        <w:rPr>
          <w:rFonts w:ascii="Palatino Linotype" w:hAnsi="Palatino Linotype"/>
          <w:b/>
          <w:sz w:val="20"/>
          <w:szCs w:val="20"/>
        </w:rPr>
        <w:t xml:space="preserve">Configuration management </w:t>
      </w:r>
      <w:r w:rsidRPr="003962E6">
        <w:rPr>
          <w:rFonts w:ascii="Palatino Linotype" w:hAnsi="Palatino Linotype"/>
          <w:sz w:val="20"/>
          <w:szCs w:val="20"/>
        </w:rPr>
        <w:t xml:space="preserve">tools like </w:t>
      </w:r>
      <w:r w:rsidRPr="003962E6">
        <w:rPr>
          <w:rFonts w:ascii="Palatino Linotype" w:hAnsi="Palatino Linotype"/>
          <w:b/>
          <w:sz w:val="20"/>
          <w:szCs w:val="20"/>
        </w:rPr>
        <w:t>Ansib</w:t>
      </w:r>
      <w:r>
        <w:rPr>
          <w:rFonts w:ascii="Palatino Linotype" w:hAnsi="Palatino Linotype"/>
          <w:b/>
          <w:sz w:val="20"/>
          <w:szCs w:val="20"/>
        </w:rPr>
        <w:t>l</w:t>
      </w:r>
      <w:r w:rsidRPr="003962E6">
        <w:rPr>
          <w:rFonts w:ascii="Palatino Linotype" w:hAnsi="Palatino Linotype"/>
          <w:b/>
          <w:sz w:val="20"/>
          <w:szCs w:val="20"/>
        </w:rPr>
        <w:t>e</w:t>
      </w:r>
      <w:r w:rsidR="00F740A1">
        <w:rPr>
          <w:rFonts w:ascii="Palatino Linotype" w:hAnsi="Palatino Linotype"/>
          <w:b/>
          <w:sz w:val="20"/>
          <w:szCs w:val="20"/>
        </w:rPr>
        <w:t>.</w:t>
      </w:r>
    </w:p>
    <w:p w:rsidR="00D208AF" w:rsidRPr="00F6541E" w:rsidP="00D208AF">
      <w:pPr>
        <w:pStyle w:val="ListParagraph"/>
        <w:numPr>
          <w:ilvl w:val="0"/>
          <w:numId w:val="42"/>
        </w:numPr>
        <w:suppressAutoHyphens/>
        <w:spacing w:line="276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4317E5">
        <w:rPr>
          <w:rFonts w:ascii="Palatino Linotype" w:hAnsi="Palatino Linotype"/>
          <w:color w:val="000000" w:themeColor="text1"/>
          <w:sz w:val="20"/>
          <w:szCs w:val="20"/>
        </w:rPr>
        <w:t>Expertise</w:t>
      </w:r>
      <w:r w:rsidRPr="00F6541E">
        <w:rPr>
          <w:rFonts w:ascii="Palatino Linotype" w:hAnsi="Palatino Linotype"/>
          <w:color w:val="000000" w:themeColor="text1"/>
          <w:sz w:val="20"/>
          <w:szCs w:val="20"/>
        </w:rPr>
        <w:t xml:space="preserve"> in Ansible, </w:t>
      </w:r>
      <w:r w:rsidRPr="003962E6">
        <w:rPr>
          <w:rFonts w:ascii="Palatino Linotype" w:hAnsi="Palatino Linotype"/>
          <w:color w:val="000000" w:themeColor="text1"/>
          <w:sz w:val="20"/>
          <w:szCs w:val="20"/>
        </w:rPr>
        <w:t xml:space="preserve">Written Simple </w:t>
      </w:r>
      <w:r w:rsidRPr="00F6541E">
        <w:rPr>
          <w:rFonts w:ascii="Palatino Linotype" w:hAnsi="Palatino Linotype"/>
          <w:b/>
          <w:color w:val="000000" w:themeColor="text1"/>
          <w:sz w:val="20"/>
          <w:szCs w:val="20"/>
        </w:rPr>
        <w:t>Ansible YAML</w:t>
      </w:r>
      <w:r w:rsidRPr="003962E6">
        <w:rPr>
          <w:rFonts w:ascii="Palatino Linotype" w:hAnsi="Palatino Linotype"/>
          <w:color w:val="000000" w:themeColor="text1"/>
          <w:sz w:val="20"/>
          <w:szCs w:val="20"/>
        </w:rPr>
        <w:t xml:space="preserve"> scripts to configure the servers.</w:t>
      </w:r>
    </w:p>
    <w:p w:rsidR="00D208AF" w:rsidRPr="00F6541E" w:rsidP="00D208AF">
      <w:pPr>
        <w:pStyle w:val="ListParagraph"/>
        <w:numPr>
          <w:ilvl w:val="0"/>
          <w:numId w:val="42"/>
        </w:numPr>
        <w:suppressAutoHyphens/>
        <w:spacing w:line="276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F6541E">
        <w:rPr>
          <w:rFonts w:ascii="Palatino Linotype" w:hAnsi="Palatino Linotype"/>
          <w:color w:val="000000" w:themeColor="text1"/>
          <w:sz w:val="20"/>
          <w:szCs w:val="20"/>
        </w:rPr>
        <w:t xml:space="preserve">Expertise on Build and </w:t>
      </w:r>
      <w:r w:rsidRPr="00F6541E">
        <w:rPr>
          <w:rFonts w:ascii="Palatino Linotype" w:hAnsi="Palatino Linotype"/>
          <w:b/>
          <w:color w:val="000000" w:themeColor="text1"/>
          <w:sz w:val="20"/>
          <w:szCs w:val="20"/>
        </w:rPr>
        <w:t>Deployment</w:t>
      </w:r>
      <w:r w:rsidRPr="00F6541E">
        <w:rPr>
          <w:rFonts w:ascii="Palatino Linotype" w:hAnsi="Palatino Linotype"/>
          <w:color w:val="000000" w:themeColor="text1"/>
          <w:sz w:val="20"/>
          <w:szCs w:val="20"/>
        </w:rPr>
        <w:t xml:space="preserve"> process for </w:t>
      </w:r>
      <w:r w:rsidRPr="00F6541E">
        <w:rPr>
          <w:rFonts w:ascii="Palatino Linotype" w:hAnsi="Palatino Linotype"/>
          <w:b/>
          <w:color w:val="000000" w:themeColor="text1"/>
          <w:sz w:val="20"/>
          <w:szCs w:val="20"/>
        </w:rPr>
        <w:t>Apache Tomcat Application Server projects</w:t>
      </w:r>
      <w:r w:rsidRPr="00F6541E">
        <w:rPr>
          <w:rFonts w:ascii="Palatino Linotype" w:hAnsi="Palatino Linotype"/>
          <w:color w:val="000000" w:themeColor="text1"/>
          <w:sz w:val="20"/>
          <w:szCs w:val="20"/>
        </w:rPr>
        <w:t>.</w:t>
      </w:r>
    </w:p>
    <w:p w:rsidR="00D208AF" w:rsidRPr="00F6541E" w:rsidP="00D208AF">
      <w:pPr>
        <w:pStyle w:val="ListParagraph"/>
        <w:numPr>
          <w:ilvl w:val="0"/>
          <w:numId w:val="42"/>
        </w:numPr>
        <w:suppressAutoHyphens/>
        <w:spacing w:line="276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F6541E">
        <w:rPr>
          <w:rFonts w:ascii="Palatino Linotype" w:hAnsi="Palatino Linotype"/>
          <w:color w:val="000000" w:themeColor="text1"/>
          <w:sz w:val="20"/>
          <w:szCs w:val="20"/>
        </w:rPr>
        <w:t xml:space="preserve">Expertise in installation and configuration of </w:t>
      </w:r>
      <w:r w:rsidR="00F740A1">
        <w:rPr>
          <w:rFonts w:ascii="Palatino Linotype" w:hAnsi="Palatino Linotype"/>
          <w:b/>
          <w:color w:val="000000" w:themeColor="text1"/>
          <w:sz w:val="20"/>
          <w:szCs w:val="20"/>
        </w:rPr>
        <w:t>Apache,</w:t>
      </w:r>
      <w:r w:rsidRPr="00F6541E">
        <w:rPr>
          <w:rFonts w:ascii="Palatino Linotype" w:hAnsi="Palatino Linotype"/>
          <w:b/>
          <w:color w:val="000000" w:themeColor="text1"/>
          <w:sz w:val="20"/>
          <w:szCs w:val="20"/>
        </w:rPr>
        <w:t xml:space="preserve"> Tomcat web and application servers</w:t>
      </w:r>
      <w:r w:rsidRPr="00F6541E">
        <w:rPr>
          <w:rFonts w:ascii="Palatino Linotype" w:hAnsi="Palatino Linotype"/>
          <w:color w:val="000000" w:themeColor="text1"/>
          <w:sz w:val="20"/>
          <w:szCs w:val="20"/>
        </w:rPr>
        <w:t xml:space="preserve">. </w:t>
      </w:r>
    </w:p>
    <w:p w:rsidR="00D208AF" w:rsidP="00D208AF">
      <w:pPr>
        <w:pStyle w:val="ListParagraph"/>
        <w:numPr>
          <w:ilvl w:val="0"/>
          <w:numId w:val="42"/>
        </w:numPr>
        <w:suppressAutoHyphens/>
        <w:spacing w:line="276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F6541E">
        <w:rPr>
          <w:rFonts w:ascii="Palatino Linotype" w:hAnsi="Palatino Linotype"/>
          <w:color w:val="000000" w:themeColor="text1"/>
          <w:sz w:val="20"/>
          <w:szCs w:val="20"/>
        </w:rPr>
        <w:t xml:space="preserve">Configured the servers with the </w:t>
      </w:r>
      <w:r w:rsidRPr="00F6541E">
        <w:rPr>
          <w:rFonts w:ascii="Palatino Linotype" w:hAnsi="Palatino Linotype"/>
          <w:b/>
          <w:color w:val="000000" w:themeColor="text1"/>
          <w:sz w:val="20"/>
          <w:szCs w:val="20"/>
        </w:rPr>
        <w:t>Nagios</w:t>
      </w:r>
      <w:r w:rsidRPr="00F6541E">
        <w:rPr>
          <w:rFonts w:ascii="Palatino Linotype" w:hAnsi="Palatino Linotype"/>
          <w:color w:val="000000" w:themeColor="text1"/>
          <w:sz w:val="20"/>
          <w:szCs w:val="20"/>
        </w:rPr>
        <w:t xml:space="preserve"> monitoring and monitored the performance metrics of the production servers.</w:t>
      </w:r>
    </w:p>
    <w:p w:rsidR="003D17F1" w:rsidRPr="00FE5237" w:rsidP="003327B9">
      <w:pPr>
        <w:pStyle w:val="ListParagraph"/>
        <w:numPr>
          <w:ilvl w:val="0"/>
          <w:numId w:val="42"/>
        </w:numPr>
        <w:suppressAutoHyphens/>
        <w:spacing w:line="276" w:lineRule="auto"/>
        <w:rPr>
          <w:rFonts w:ascii="Palatino Linotype" w:hAnsi="Palatino Linotype"/>
          <w:bCs/>
          <w:color w:val="000000"/>
          <w:sz w:val="20"/>
          <w:szCs w:val="20"/>
        </w:rPr>
      </w:pPr>
      <w:r w:rsidRPr="00FE5237">
        <w:rPr>
          <w:rFonts w:ascii="Palatino Linotype" w:hAnsi="Palatino Linotype"/>
          <w:color w:val="000000" w:themeColor="text1"/>
          <w:sz w:val="20"/>
          <w:szCs w:val="20"/>
        </w:rPr>
        <w:t xml:space="preserve">Good Knowledge in </w:t>
      </w:r>
      <w:r w:rsidRPr="00FE5237">
        <w:rPr>
          <w:rFonts w:ascii="Palatino Linotype" w:hAnsi="Palatino Linotype"/>
          <w:b/>
          <w:color w:val="000000" w:themeColor="text1"/>
          <w:sz w:val="20"/>
          <w:szCs w:val="20"/>
        </w:rPr>
        <w:t>Shellscripting</w:t>
      </w:r>
      <w:r w:rsidRPr="00FE5237">
        <w:rPr>
          <w:rFonts w:ascii="Palatino Linotype" w:hAnsi="Palatino Linotype"/>
          <w:color w:val="000000" w:themeColor="text1"/>
          <w:sz w:val="20"/>
          <w:szCs w:val="20"/>
        </w:rPr>
        <w:t>.</w:t>
      </w:r>
    </w:p>
    <w:p w:rsidR="000C1ACB" w:rsidRPr="000C1ACB" w:rsidP="000C1ACB">
      <w:pPr>
        <w:shd w:val="clear" w:color="auto" w:fill="0070C0"/>
        <w:snapToGrid w:val="0"/>
        <w:spacing w:line="100" w:lineRule="atLeast"/>
        <w:rPr>
          <w:rFonts w:ascii="Times New Roman" w:hAnsi="Times New Roman" w:cs="Times New Roman"/>
          <w:b/>
          <w:color w:val="FFFFFF" w:themeColor="background1"/>
          <w:sz w:val="22"/>
          <w:szCs w:val="22"/>
        </w:rPr>
      </w:pPr>
      <w:r w:rsidRPr="000C1ACB">
        <w:rPr>
          <w:rFonts w:ascii="Palatino Linotype" w:hAnsi="Palatino Linotype" w:cs="Calibri"/>
          <w:b/>
          <w:color w:val="FFFFFF" w:themeColor="background1"/>
          <w:sz w:val="22"/>
          <w:szCs w:val="22"/>
        </w:rPr>
        <w:t>Educational Qualification</w:t>
      </w:r>
      <w:r w:rsidR="00755256">
        <w:rPr>
          <w:rFonts w:ascii="Palatino Linotype" w:hAnsi="Palatino Linotype" w:cs="Calibri"/>
          <w:b/>
          <w:color w:val="FFFFFF" w:themeColor="background1"/>
          <w:sz w:val="22"/>
          <w:szCs w:val="22"/>
        </w:rPr>
        <w:t>:</w:t>
      </w:r>
    </w:p>
    <w:p w:rsidR="000B1D95" w:rsidRPr="00FE5237" w:rsidP="00394DD6">
      <w:pPr>
        <w:pStyle w:val="ListParagraph"/>
        <w:numPr>
          <w:ilvl w:val="0"/>
          <w:numId w:val="32"/>
        </w:numPr>
        <w:spacing w:line="276" w:lineRule="auto"/>
        <w:contextualSpacing/>
        <w:rPr>
          <w:rFonts w:asciiTheme="majorHAnsi" w:hAnsiTheme="majorHAnsi" w:cs="Times New Roman"/>
        </w:rPr>
      </w:pPr>
      <w:r>
        <w:rPr>
          <w:rFonts w:ascii="Palatino Linotype" w:hAnsi="Palatino Linotype" w:cstheme="minorHAnsi"/>
          <w:sz w:val="20"/>
          <w:szCs w:val="20"/>
        </w:rPr>
        <w:t>B.Tech</w:t>
      </w:r>
      <w:r w:rsidRPr="00FE5237" w:rsidR="000E1F6C">
        <w:rPr>
          <w:rFonts w:ascii="Palatino Linotype" w:hAnsi="Palatino Linotype" w:cstheme="minorHAnsi"/>
          <w:sz w:val="20"/>
          <w:szCs w:val="20"/>
        </w:rPr>
        <w:t xml:space="preserve"> In JNTU-Ananthapur.</w:t>
      </w:r>
    </w:p>
    <w:p w:rsidR="000C1ACB" w:rsidRPr="000C1ACB" w:rsidP="000C1ACB">
      <w:pPr>
        <w:shd w:val="clear" w:color="auto" w:fill="0070C0"/>
        <w:snapToGrid w:val="0"/>
        <w:spacing w:line="100" w:lineRule="atLeast"/>
        <w:rPr>
          <w:rFonts w:ascii="Palatino Linotype" w:hAnsi="Palatino Linotype" w:cs="Times New Roman"/>
          <w:b/>
          <w:color w:val="FFFFFF" w:themeColor="background1"/>
          <w:sz w:val="22"/>
          <w:szCs w:val="22"/>
        </w:rPr>
      </w:pPr>
      <w:r w:rsidRPr="000C1ACB">
        <w:rPr>
          <w:rFonts w:ascii="Palatino Linotype" w:hAnsi="Palatino Linotype" w:cs="Times New Roman"/>
          <w:b/>
          <w:color w:val="FFFFFF" w:themeColor="background1"/>
          <w:sz w:val="22"/>
          <w:szCs w:val="22"/>
        </w:rPr>
        <w:t>Technical skills</w:t>
      </w:r>
      <w:r w:rsidR="00755256">
        <w:rPr>
          <w:rFonts w:ascii="Palatino Linotype" w:hAnsi="Palatino Linotype" w:cs="Times New Roman"/>
          <w:b/>
          <w:color w:val="FFFFFF" w:themeColor="background1"/>
          <w:sz w:val="22"/>
          <w:szCs w:val="22"/>
        </w:rPr>
        <w:t>:</w:t>
      </w:r>
    </w:p>
    <w:p w:rsidR="00D528C2" w:rsidRPr="000C1ACB" w:rsidP="00D528C2">
      <w:pPr>
        <w:rPr>
          <w:rFonts w:ascii="Palatino Linotype" w:eastAsia="Verdana" w:hAnsi="Palatino Linotype" w:cstheme="minorHAnsi"/>
          <w:b/>
          <w:szCs w:val="20"/>
        </w:rPr>
      </w:pPr>
    </w:p>
    <w:p w:rsidR="000E3035" w:rsidRPr="00F62E05" w:rsidP="000E3035">
      <w:pPr>
        <w:pStyle w:val="ListParagraph"/>
        <w:rPr>
          <w:rFonts w:ascii="Palatino Linotype" w:hAnsi="Palatino Linotype" w:cstheme="minorHAnsi"/>
          <w:bCs/>
          <w:sz w:val="20"/>
          <w:szCs w:val="20"/>
        </w:rPr>
      </w:pPr>
      <w:r w:rsidRPr="00F62E05">
        <w:rPr>
          <w:rFonts w:ascii="Palatino Linotype" w:hAnsi="Palatino Linotype" w:cstheme="minorHAnsi"/>
          <w:b/>
          <w:bCs/>
          <w:sz w:val="20"/>
          <w:szCs w:val="20"/>
        </w:rPr>
        <w:t xml:space="preserve">Operating Systems            </w:t>
      </w:r>
      <w:r w:rsidRPr="00F62E05">
        <w:rPr>
          <w:rFonts w:ascii="Palatino Linotype" w:hAnsi="Palatino Linotype" w:cstheme="minorHAnsi"/>
          <w:b/>
          <w:bCs/>
          <w:sz w:val="20"/>
          <w:szCs w:val="20"/>
        </w:rPr>
        <w:tab/>
      </w:r>
      <w:r w:rsidRPr="00F62E05">
        <w:rPr>
          <w:rFonts w:ascii="Palatino Linotype" w:hAnsi="Palatino Linotype" w:cstheme="minorHAnsi"/>
          <w:b/>
          <w:bCs/>
          <w:sz w:val="20"/>
          <w:szCs w:val="20"/>
        </w:rPr>
        <w:tab/>
        <w:t>:</w:t>
      </w:r>
      <w:r w:rsidR="0056787A">
        <w:rPr>
          <w:rFonts w:ascii="Palatino Linotype" w:hAnsi="Palatino Linotype" w:cstheme="minorHAnsi"/>
          <w:b/>
          <w:bCs/>
          <w:sz w:val="20"/>
          <w:szCs w:val="20"/>
        </w:rPr>
        <w:t xml:space="preserve"> </w:t>
      </w:r>
      <w:r w:rsidR="00F512F7">
        <w:rPr>
          <w:rFonts w:ascii="Palatino Linotype" w:hAnsi="Palatino Linotype" w:cstheme="minorHAnsi"/>
          <w:bCs/>
          <w:sz w:val="20"/>
          <w:szCs w:val="20"/>
        </w:rPr>
        <w:t>Linux</w:t>
      </w:r>
      <w:r w:rsidRPr="000E3035">
        <w:rPr>
          <w:rFonts w:ascii="Palatino Linotype" w:hAnsi="Palatino Linotype" w:cstheme="minorHAnsi"/>
          <w:bCs/>
          <w:sz w:val="20"/>
          <w:szCs w:val="20"/>
        </w:rPr>
        <w:t>.</w:t>
      </w:r>
    </w:p>
    <w:p w:rsidR="00552FAF" w:rsidRPr="00F62E05" w:rsidP="00552FAF">
      <w:pPr>
        <w:pStyle w:val="ListParagraph"/>
        <w:rPr>
          <w:rFonts w:ascii="Palatino Linotype" w:hAnsi="Palatino Linotype" w:cstheme="minorHAnsi"/>
          <w:sz w:val="20"/>
          <w:szCs w:val="20"/>
        </w:rPr>
      </w:pPr>
      <w:r w:rsidRPr="00F62E05">
        <w:rPr>
          <w:rFonts w:ascii="Palatino Linotype" w:hAnsi="Palatino Linotype" w:cstheme="minorHAnsi"/>
          <w:b/>
          <w:bCs/>
          <w:sz w:val="20"/>
          <w:szCs w:val="20"/>
        </w:rPr>
        <w:t xml:space="preserve">Version Control Tools </w:t>
      </w:r>
      <w:r w:rsidRPr="00F62E05">
        <w:rPr>
          <w:rFonts w:ascii="Palatino Linotype" w:hAnsi="Palatino Linotype" w:cstheme="minorHAnsi"/>
          <w:b/>
          <w:bCs/>
          <w:sz w:val="20"/>
          <w:szCs w:val="20"/>
        </w:rPr>
        <w:tab/>
      </w:r>
      <w:r w:rsidRPr="00F62E05">
        <w:rPr>
          <w:rFonts w:ascii="Palatino Linotype" w:hAnsi="Palatino Linotype" w:cstheme="minorHAnsi"/>
          <w:b/>
          <w:bCs/>
          <w:sz w:val="20"/>
          <w:szCs w:val="20"/>
        </w:rPr>
        <w:tab/>
      </w:r>
      <w:r w:rsidRPr="00F62E05">
        <w:rPr>
          <w:rFonts w:ascii="Palatino Linotype" w:hAnsi="Palatino Linotype" w:cstheme="minorHAnsi"/>
          <w:b/>
          <w:bCs/>
          <w:sz w:val="20"/>
          <w:szCs w:val="20"/>
        </w:rPr>
        <w:tab/>
        <w:t>:</w:t>
      </w:r>
      <w:r w:rsidRPr="00F62E05">
        <w:rPr>
          <w:rFonts w:ascii="Palatino Linotype" w:hAnsi="Palatino Linotype" w:cstheme="minorHAnsi"/>
          <w:sz w:val="20"/>
          <w:szCs w:val="20"/>
        </w:rPr>
        <w:t xml:space="preserve"> GIT</w:t>
      </w:r>
    </w:p>
    <w:p w:rsidR="00552FAF" w:rsidRPr="00F62E05" w:rsidP="00552FAF">
      <w:pPr>
        <w:pStyle w:val="ListParagraph"/>
        <w:rPr>
          <w:rFonts w:ascii="Palatino Linotype" w:hAnsi="Palatino Linotype" w:cstheme="minorHAnsi"/>
          <w:b/>
          <w:bCs/>
          <w:sz w:val="20"/>
          <w:szCs w:val="20"/>
        </w:rPr>
      </w:pPr>
      <w:r w:rsidRPr="00F62E05">
        <w:rPr>
          <w:rFonts w:ascii="Palatino Linotype" w:hAnsi="Palatino Linotype" w:cstheme="minorHAnsi"/>
          <w:b/>
          <w:sz w:val="20"/>
          <w:szCs w:val="20"/>
        </w:rPr>
        <w:t>Continuous Integration Tools</w:t>
      </w:r>
      <w:r w:rsidRPr="00F62E05">
        <w:rPr>
          <w:rFonts w:ascii="Palatino Linotype" w:hAnsi="Palatino Linotype" w:cstheme="minorHAnsi"/>
          <w:b/>
          <w:bCs/>
          <w:sz w:val="20"/>
          <w:szCs w:val="20"/>
        </w:rPr>
        <w:tab/>
      </w:r>
      <w:r w:rsidRPr="00F62E05">
        <w:rPr>
          <w:rFonts w:ascii="Palatino Linotype" w:hAnsi="Palatino Linotype" w:cstheme="minorHAnsi"/>
          <w:b/>
          <w:bCs/>
          <w:sz w:val="20"/>
          <w:szCs w:val="20"/>
        </w:rPr>
        <w:tab/>
        <w:t>:</w:t>
      </w:r>
      <w:r w:rsidR="0056787A">
        <w:rPr>
          <w:rFonts w:ascii="Palatino Linotype" w:hAnsi="Palatino Linotype" w:cstheme="minorHAnsi"/>
          <w:b/>
          <w:bCs/>
          <w:sz w:val="20"/>
          <w:szCs w:val="20"/>
        </w:rPr>
        <w:t xml:space="preserve"> </w:t>
      </w:r>
      <w:r w:rsidRPr="00F62E05">
        <w:rPr>
          <w:rFonts w:ascii="Palatino Linotype" w:hAnsi="Palatino Linotype" w:cstheme="minorHAnsi"/>
          <w:bCs/>
          <w:sz w:val="20"/>
          <w:szCs w:val="20"/>
        </w:rPr>
        <w:t>Jenkins</w:t>
      </w:r>
    </w:p>
    <w:p w:rsidR="00552FAF" w:rsidP="00552FAF">
      <w:pPr>
        <w:pStyle w:val="ListParagraph"/>
        <w:rPr>
          <w:rFonts w:ascii="Palatino Linotype" w:hAnsi="Palatino Linotype" w:cstheme="minorHAnsi"/>
          <w:bCs/>
          <w:sz w:val="20"/>
          <w:szCs w:val="20"/>
        </w:rPr>
      </w:pPr>
      <w:r w:rsidRPr="00F62E05">
        <w:rPr>
          <w:rFonts w:ascii="Palatino Linotype" w:hAnsi="Palatino Linotype" w:cstheme="minorHAnsi"/>
          <w:b/>
          <w:bCs/>
          <w:sz w:val="20"/>
          <w:szCs w:val="20"/>
        </w:rPr>
        <w:t>Build Tools</w:t>
      </w:r>
      <w:r w:rsidRPr="00F62E05">
        <w:rPr>
          <w:rFonts w:ascii="Palatino Linotype" w:hAnsi="Palatino Linotype" w:cstheme="minorHAnsi"/>
          <w:b/>
          <w:bCs/>
          <w:sz w:val="20"/>
          <w:szCs w:val="20"/>
        </w:rPr>
        <w:tab/>
      </w:r>
      <w:r w:rsidRPr="00F62E05">
        <w:rPr>
          <w:rFonts w:ascii="Palatino Linotype" w:hAnsi="Palatino Linotype" w:cstheme="minorHAnsi"/>
          <w:b/>
          <w:bCs/>
          <w:sz w:val="20"/>
          <w:szCs w:val="20"/>
        </w:rPr>
        <w:tab/>
      </w:r>
      <w:r w:rsidRPr="00F62E05">
        <w:rPr>
          <w:rFonts w:ascii="Palatino Linotype" w:hAnsi="Palatino Linotype" w:cstheme="minorHAnsi"/>
          <w:b/>
          <w:bCs/>
          <w:sz w:val="20"/>
          <w:szCs w:val="20"/>
        </w:rPr>
        <w:tab/>
      </w:r>
      <w:r w:rsidRPr="00F62E05">
        <w:rPr>
          <w:rFonts w:ascii="Palatino Linotype" w:hAnsi="Palatino Linotype" w:cstheme="minorHAnsi"/>
          <w:b/>
          <w:bCs/>
          <w:sz w:val="20"/>
          <w:szCs w:val="20"/>
        </w:rPr>
        <w:tab/>
        <w:t>:</w:t>
      </w:r>
      <w:r w:rsidR="0056787A">
        <w:rPr>
          <w:rFonts w:ascii="Palatino Linotype" w:hAnsi="Palatino Linotype" w:cstheme="minorHAnsi"/>
          <w:b/>
          <w:bCs/>
          <w:sz w:val="20"/>
          <w:szCs w:val="20"/>
        </w:rPr>
        <w:t xml:space="preserve"> </w:t>
      </w:r>
      <w:r w:rsidRPr="00F62E05">
        <w:rPr>
          <w:rFonts w:ascii="Palatino Linotype" w:hAnsi="Palatino Linotype" w:cstheme="minorHAnsi"/>
          <w:bCs/>
          <w:sz w:val="20"/>
          <w:szCs w:val="20"/>
        </w:rPr>
        <w:t>Maven</w:t>
      </w:r>
    </w:p>
    <w:p w:rsidR="000E3035" w:rsidRPr="00F62E05" w:rsidP="00373872">
      <w:pPr>
        <w:pStyle w:val="ListParagraph"/>
        <w:rPr>
          <w:rFonts w:ascii="Palatino Linotype" w:eastAsia="Verdana" w:hAnsi="Palatino Linotype" w:cstheme="minorHAnsi"/>
          <w:b/>
          <w:sz w:val="20"/>
          <w:szCs w:val="20"/>
          <w:u w:val="single"/>
        </w:rPr>
      </w:pPr>
      <w:r w:rsidRPr="00F62E05">
        <w:rPr>
          <w:rFonts w:ascii="Palatino Linotype" w:hAnsi="Palatino Linotype" w:cstheme="minorHAnsi"/>
          <w:b/>
          <w:sz w:val="20"/>
          <w:szCs w:val="20"/>
        </w:rPr>
        <w:t>Configuration Management Tools</w:t>
      </w:r>
      <w:r w:rsidRPr="00F62E05">
        <w:rPr>
          <w:rFonts w:ascii="Palatino Linotype" w:hAnsi="Palatino Linotype" w:cstheme="minorHAnsi"/>
          <w:b/>
          <w:sz w:val="20"/>
          <w:szCs w:val="20"/>
        </w:rPr>
        <w:tab/>
        <w:t>:</w:t>
      </w:r>
      <w:r w:rsidR="0056787A">
        <w:rPr>
          <w:rFonts w:ascii="Palatino Linotype" w:hAnsi="Palatino Linotype" w:cstheme="minorHAnsi"/>
          <w:b/>
          <w:sz w:val="20"/>
          <w:szCs w:val="20"/>
        </w:rPr>
        <w:t xml:space="preserve"> </w:t>
      </w:r>
      <w:r>
        <w:rPr>
          <w:rFonts w:ascii="Palatino Linotype" w:hAnsi="Palatino Linotype" w:cstheme="minorHAnsi"/>
          <w:bCs/>
          <w:sz w:val="20"/>
          <w:szCs w:val="20"/>
        </w:rPr>
        <w:t>Ansible</w:t>
      </w:r>
    </w:p>
    <w:p w:rsidR="00552FAF" w:rsidRPr="00F62E05" w:rsidP="00552FAF">
      <w:pPr>
        <w:pStyle w:val="ListParagraph"/>
        <w:rPr>
          <w:rFonts w:ascii="Palatino Linotype" w:hAnsi="Palatino Linotype" w:cstheme="minorHAnsi"/>
          <w:sz w:val="20"/>
          <w:szCs w:val="20"/>
        </w:rPr>
      </w:pPr>
      <w:r w:rsidRPr="00F62E05">
        <w:rPr>
          <w:rFonts w:ascii="Palatino Linotype" w:hAnsi="Palatino Linotype" w:cstheme="minorHAnsi"/>
          <w:b/>
          <w:sz w:val="20"/>
          <w:szCs w:val="20"/>
        </w:rPr>
        <w:t>Cloud Services</w:t>
      </w:r>
      <w:r w:rsidRPr="00F62E05">
        <w:rPr>
          <w:rFonts w:ascii="Palatino Linotype" w:hAnsi="Palatino Linotype" w:cstheme="minorHAnsi"/>
          <w:b/>
          <w:sz w:val="20"/>
          <w:szCs w:val="20"/>
        </w:rPr>
        <w:tab/>
      </w:r>
      <w:r w:rsidRPr="00F62E05">
        <w:rPr>
          <w:rFonts w:ascii="Palatino Linotype" w:hAnsi="Palatino Linotype" w:cstheme="minorHAnsi"/>
          <w:b/>
          <w:sz w:val="20"/>
          <w:szCs w:val="20"/>
        </w:rPr>
        <w:tab/>
      </w:r>
      <w:r w:rsidRPr="00F62E05">
        <w:rPr>
          <w:rFonts w:ascii="Palatino Linotype" w:hAnsi="Palatino Linotype" w:cstheme="minorHAnsi"/>
          <w:b/>
          <w:sz w:val="20"/>
          <w:szCs w:val="20"/>
        </w:rPr>
        <w:tab/>
      </w:r>
      <w:r w:rsidRPr="00F62E05">
        <w:rPr>
          <w:rFonts w:ascii="Palatino Linotype" w:hAnsi="Palatino Linotype" w:cstheme="minorHAnsi"/>
          <w:b/>
          <w:sz w:val="20"/>
          <w:szCs w:val="20"/>
        </w:rPr>
        <w:tab/>
        <w:t>:</w:t>
      </w:r>
      <w:r w:rsidR="0056787A">
        <w:rPr>
          <w:rFonts w:ascii="Palatino Linotype" w:hAnsi="Palatino Linotype" w:cstheme="minorHAnsi"/>
          <w:b/>
          <w:sz w:val="20"/>
          <w:szCs w:val="20"/>
        </w:rPr>
        <w:t xml:space="preserve"> </w:t>
      </w:r>
      <w:r w:rsidRPr="00F62E05">
        <w:rPr>
          <w:rFonts w:ascii="Palatino Linotype" w:hAnsi="Palatino Linotype" w:cstheme="minorHAnsi"/>
          <w:sz w:val="20"/>
          <w:szCs w:val="20"/>
        </w:rPr>
        <w:t>AWS</w:t>
      </w:r>
    </w:p>
    <w:p w:rsidR="00552FAF" w:rsidP="00552FAF">
      <w:pPr>
        <w:pStyle w:val="ListParagrap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b/>
          <w:sz w:val="20"/>
          <w:szCs w:val="20"/>
        </w:rPr>
        <w:t>Containerization</w:t>
      </w:r>
      <w:r w:rsidRPr="00F62E05">
        <w:rPr>
          <w:rFonts w:ascii="Palatino Linotype" w:hAnsi="Palatino Linotype" w:cstheme="minorHAnsi"/>
          <w:b/>
          <w:sz w:val="20"/>
          <w:szCs w:val="20"/>
        </w:rPr>
        <w:tab/>
      </w:r>
      <w:r w:rsidRPr="00F62E05">
        <w:rPr>
          <w:rFonts w:ascii="Palatino Linotype" w:hAnsi="Palatino Linotype" w:cstheme="minorHAnsi"/>
          <w:b/>
          <w:sz w:val="20"/>
          <w:szCs w:val="20"/>
        </w:rPr>
        <w:tab/>
      </w:r>
      <w:r w:rsidRPr="00F62E05">
        <w:rPr>
          <w:rFonts w:ascii="Palatino Linotype" w:hAnsi="Palatino Linotype" w:cstheme="minorHAnsi"/>
          <w:b/>
          <w:sz w:val="20"/>
          <w:szCs w:val="20"/>
        </w:rPr>
        <w:tab/>
        <w:t xml:space="preserve">: </w:t>
      </w:r>
      <w:r>
        <w:rPr>
          <w:rFonts w:ascii="Palatino Linotype" w:hAnsi="Palatino Linotype" w:cstheme="minorHAnsi"/>
          <w:sz w:val="20"/>
          <w:szCs w:val="20"/>
        </w:rPr>
        <w:t>Docker</w:t>
      </w:r>
    </w:p>
    <w:p w:rsidR="000E3035" w:rsidP="000E3035">
      <w:pPr>
        <w:pStyle w:val="ListParagraph"/>
        <w:rPr>
          <w:rFonts w:ascii="Palatino Linotype" w:hAnsi="Palatino Linotype" w:cstheme="minorHAnsi"/>
          <w:bCs/>
          <w:sz w:val="20"/>
          <w:szCs w:val="20"/>
        </w:rPr>
      </w:pPr>
      <w:r w:rsidRPr="00F62E05">
        <w:rPr>
          <w:rFonts w:ascii="Palatino Linotype" w:hAnsi="Palatino Linotype" w:cstheme="minorHAnsi"/>
          <w:b/>
          <w:bCs/>
          <w:sz w:val="20"/>
          <w:szCs w:val="20"/>
        </w:rPr>
        <w:t>Scripting Languages</w:t>
      </w:r>
      <w:r w:rsidRPr="00F62E05">
        <w:rPr>
          <w:rFonts w:ascii="Palatino Linotype" w:hAnsi="Palatino Linotype" w:cstheme="minorHAnsi"/>
          <w:b/>
          <w:bCs/>
          <w:sz w:val="20"/>
          <w:szCs w:val="20"/>
        </w:rPr>
        <w:tab/>
      </w:r>
      <w:r w:rsidRPr="00F62E05">
        <w:rPr>
          <w:rFonts w:ascii="Palatino Linotype" w:hAnsi="Palatino Linotype" w:cstheme="minorHAnsi"/>
          <w:b/>
          <w:bCs/>
          <w:sz w:val="20"/>
          <w:szCs w:val="20"/>
        </w:rPr>
        <w:tab/>
      </w:r>
      <w:r w:rsidRPr="00F62E05">
        <w:rPr>
          <w:rFonts w:ascii="Palatino Linotype" w:hAnsi="Palatino Linotype" w:cstheme="minorHAnsi"/>
          <w:b/>
          <w:bCs/>
          <w:sz w:val="20"/>
          <w:szCs w:val="20"/>
        </w:rPr>
        <w:tab/>
        <w:t>:</w:t>
      </w:r>
      <w:r w:rsidR="0056787A">
        <w:rPr>
          <w:rFonts w:ascii="Palatino Linotype" w:hAnsi="Palatino Linotype" w:cstheme="minorHAnsi"/>
          <w:b/>
          <w:bCs/>
          <w:sz w:val="20"/>
          <w:szCs w:val="20"/>
        </w:rPr>
        <w:t xml:space="preserve"> </w:t>
      </w:r>
      <w:r w:rsidRPr="00F62E05">
        <w:rPr>
          <w:rFonts w:ascii="Palatino Linotype" w:hAnsi="Palatino Linotype" w:cstheme="minorHAnsi"/>
          <w:bCs/>
          <w:sz w:val="20"/>
          <w:szCs w:val="20"/>
        </w:rPr>
        <w:t>Shell scripting</w:t>
      </w:r>
    </w:p>
    <w:p w:rsidR="00552FAF" w:rsidRPr="00F62E05" w:rsidP="00552FAF">
      <w:pPr>
        <w:pStyle w:val="ListParagraph"/>
        <w:rPr>
          <w:rFonts w:ascii="Palatino Linotype" w:hAnsi="Palatino Linotype" w:cstheme="minorHAnsi"/>
          <w:bCs/>
          <w:sz w:val="20"/>
          <w:szCs w:val="20"/>
        </w:rPr>
      </w:pPr>
      <w:r w:rsidRPr="00F62E05">
        <w:rPr>
          <w:rFonts w:ascii="Palatino Linotype" w:hAnsi="Palatino Linotype" w:cstheme="minorHAnsi"/>
          <w:b/>
          <w:bCs/>
          <w:sz w:val="20"/>
          <w:szCs w:val="20"/>
        </w:rPr>
        <w:t xml:space="preserve">Application Server </w:t>
      </w:r>
      <w:r w:rsidRPr="00F62E05">
        <w:rPr>
          <w:rFonts w:ascii="Palatino Linotype" w:hAnsi="Palatino Linotype" w:cstheme="minorHAnsi"/>
          <w:b/>
          <w:bCs/>
          <w:sz w:val="20"/>
          <w:szCs w:val="20"/>
        </w:rPr>
        <w:tab/>
      </w:r>
      <w:r w:rsidRPr="00F62E05">
        <w:rPr>
          <w:rFonts w:ascii="Palatino Linotype" w:hAnsi="Palatino Linotype" w:cstheme="minorHAnsi"/>
          <w:b/>
          <w:bCs/>
          <w:sz w:val="20"/>
          <w:szCs w:val="20"/>
        </w:rPr>
        <w:tab/>
      </w:r>
      <w:r w:rsidR="00F512F7">
        <w:rPr>
          <w:rFonts w:ascii="Palatino Linotype" w:hAnsi="Palatino Linotype" w:cstheme="minorHAnsi"/>
          <w:b/>
          <w:bCs/>
          <w:sz w:val="20"/>
          <w:szCs w:val="20"/>
        </w:rPr>
        <w:t xml:space="preserve">              </w:t>
      </w:r>
      <w:r w:rsidR="0056787A">
        <w:rPr>
          <w:rFonts w:ascii="Palatino Linotype" w:hAnsi="Palatino Linotype" w:cstheme="minorHAnsi"/>
          <w:b/>
          <w:bCs/>
          <w:sz w:val="20"/>
          <w:szCs w:val="20"/>
        </w:rPr>
        <w:t xml:space="preserve"> </w:t>
      </w:r>
      <w:r w:rsidRPr="00F62E05">
        <w:rPr>
          <w:rFonts w:ascii="Palatino Linotype" w:hAnsi="Palatino Linotype" w:cstheme="minorHAnsi"/>
          <w:b/>
          <w:bCs/>
          <w:sz w:val="20"/>
          <w:szCs w:val="20"/>
        </w:rPr>
        <w:t>:</w:t>
      </w:r>
      <w:r w:rsidR="0056787A">
        <w:rPr>
          <w:rFonts w:ascii="Palatino Linotype" w:hAnsi="Palatino Linotype" w:cstheme="minorHAnsi"/>
          <w:b/>
          <w:bCs/>
          <w:sz w:val="20"/>
          <w:szCs w:val="20"/>
        </w:rPr>
        <w:t xml:space="preserve"> </w:t>
      </w:r>
      <w:r>
        <w:rPr>
          <w:rFonts w:ascii="Palatino Linotype" w:hAnsi="Palatino Linotype" w:cstheme="minorHAnsi"/>
          <w:bCs/>
          <w:sz w:val="20"/>
          <w:szCs w:val="20"/>
        </w:rPr>
        <w:t>Tomcat</w:t>
      </w:r>
      <w:r w:rsidR="00F512F7">
        <w:rPr>
          <w:rFonts w:ascii="Palatino Linotype" w:hAnsi="Palatino Linotype" w:cstheme="minorHAnsi"/>
          <w:bCs/>
          <w:sz w:val="20"/>
          <w:szCs w:val="20"/>
        </w:rPr>
        <w:t xml:space="preserve">, </w:t>
      </w:r>
    </w:p>
    <w:p w:rsidR="00552FAF" w:rsidRPr="00F62E05" w:rsidP="00552FAF">
      <w:pPr>
        <w:pStyle w:val="ListParagraph"/>
        <w:rPr>
          <w:rFonts w:ascii="Palatino Linotype" w:hAnsi="Palatino Linotype" w:cstheme="minorHAnsi"/>
          <w:bCs/>
          <w:sz w:val="20"/>
          <w:szCs w:val="20"/>
        </w:rPr>
      </w:pPr>
      <w:r w:rsidRPr="00F62E05">
        <w:rPr>
          <w:rFonts w:ascii="Palatino Linotype" w:hAnsi="Palatino Linotype" w:cstheme="minorHAnsi"/>
          <w:b/>
          <w:bCs/>
          <w:sz w:val="20"/>
          <w:szCs w:val="20"/>
        </w:rPr>
        <w:t xml:space="preserve">Webservers                                                 </w:t>
      </w:r>
      <w:r w:rsidR="00F512F7">
        <w:rPr>
          <w:rFonts w:ascii="Palatino Linotype" w:hAnsi="Palatino Linotype" w:cstheme="minorHAnsi"/>
          <w:b/>
          <w:bCs/>
          <w:sz w:val="20"/>
          <w:szCs w:val="20"/>
        </w:rPr>
        <w:t xml:space="preserve"> </w:t>
      </w:r>
      <w:r w:rsidR="0056787A">
        <w:rPr>
          <w:rFonts w:ascii="Palatino Linotype" w:hAnsi="Palatino Linotype" w:cstheme="minorHAnsi"/>
          <w:b/>
          <w:bCs/>
          <w:sz w:val="20"/>
          <w:szCs w:val="20"/>
        </w:rPr>
        <w:t xml:space="preserve"> </w:t>
      </w:r>
      <w:r w:rsidRPr="00F62E05">
        <w:rPr>
          <w:rFonts w:ascii="Palatino Linotype" w:hAnsi="Palatino Linotype" w:cstheme="minorHAnsi"/>
          <w:b/>
          <w:bCs/>
          <w:sz w:val="20"/>
          <w:szCs w:val="20"/>
        </w:rPr>
        <w:t>:</w:t>
      </w:r>
      <w:r w:rsidR="0056787A">
        <w:rPr>
          <w:rFonts w:ascii="Palatino Linotype" w:hAnsi="Palatino Linotype" w:cstheme="minorHAnsi"/>
          <w:b/>
          <w:bCs/>
          <w:sz w:val="20"/>
          <w:szCs w:val="20"/>
        </w:rPr>
        <w:t xml:space="preserve"> </w:t>
      </w:r>
      <w:r w:rsidR="0056787A">
        <w:rPr>
          <w:rFonts w:ascii="Palatino Linotype" w:hAnsi="Palatino Linotype" w:cstheme="minorHAnsi"/>
          <w:bCs/>
          <w:sz w:val="20"/>
          <w:szCs w:val="20"/>
        </w:rPr>
        <w:t>Nginx,</w:t>
      </w:r>
      <w:r w:rsidR="00C90A55">
        <w:rPr>
          <w:rFonts w:ascii="Palatino Linotype" w:hAnsi="Palatino Linotype" w:cstheme="minorHAnsi"/>
          <w:bCs/>
          <w:sz w:val="20"/>
          <w:szCs w:val="20"/>
        </w:rPr>
        <w:t>Apache</w:t>
      </w:r>
      <w:r w:rsidR="000E3035">
        <w:rPr>
          <w:rFonts w:ascii="Palatino Linotype" w:hAnsi="Palatino Linotype" w:cstheme="minorHAnsi"/>
          <w:bCs/>
          <w:sz w:val="20"/>
          <w:szCs w:val="20"/>
        </w:rPr>
        <w:t>2</w:t>
      </w:r>
      <w:r w:rsidR="0056787A">
        <w:rPr>
          <w:rFonts w:ascii="Palatino Linotype" w:hAnsi="Palatino Linotype" w:cstheme="minorHAnsi"/>
          <w:bCs/>
          <w:sz w:val="20"/>
          <w:szCs w:val="20"/>
        </w:rPr>
        <w:t>,</w:t>
      </w:r>
      <w:r w:rsidRPr="00F62E05">
        <w:rPr>
          <w:rFonts w:ascii="Palatino Linotype" w:hAnsi="Palatino Linotype" w:cstheme="minorHAnsi"/>
          <w:bCs/>
          <w:sz w:val="20"/>
          <w:szCs w:val="20"/>
        </w:rPr>
        <w:t>Httpd</w:t>
      </w:r>
    </w:p>
    <w:p w:rsidR="000E3035" w:rsidP="000E3035">
      <w:pPr>
        <w:pStyle w:val="ListParagrap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b/>
          <w:sz w:val="20"/>
          <w:szCs w:val="20"/>
        </w:rPr>
        <w:t>Monitoring Tools</w:t>
      </w:r>
      <w:r>
        <w:rPr>
          <w:rFonts w:ascii="Palatino Linotype" w:hAnsi="Palatino Linotype" w:cstheme="minorHAnsi"/>
          <w:b/>
          <w:sz w:val="20"/>
          <w:szCs w:val="20"/>
        </w:rPr>
        <w:tab/>
      </w:r>
      <w:r>
        <w:rPr>
          <w:rFonts w:ascii="Palatino Linotype" w:hAnsi="Palatino Linotype" w:cstheme="minorHAnsi"/>
          <w:b/>
          <w:sz w:val="20"/>
          <w:szCs w:val="20"/>
        </w:rPr>
        <w:tab/>
      </w:r>
      <w:r>
        <w:rPr>
          <w:rFonts w:ascii="Palatino Linotype" w:hAnsi="Palatino Linotype" w:cstheme="minorHAnsi"/>
          <w:b/>
          <w:sz w:val="20"/>
          <w:szCs w:val="20"/>
        </w:rPr>
        <w:tab/>
      </w:r>
      <w:r w:rsidRPr="00F62E05" w:rsidR="000E1F6C">
        <w:rPr>
          <w:rFonts w:ascii="Palatino Linotype" w:hAnsi="Palatino Linotype" w:cstheme="minorHAnsi"/>
          <w:b/>
          <w:sz w:val="20"/>
          <w:szCs w:val="20"/>
        </w:rPr>
        <w:t xml:space="preserve">: </w:t>
      </w:r>
      <w:r w:rsidR="0056787A">
        <w:rPr>
          <w:rFonts w:ascii="Palatino Linotype" w:hAnsi="Palatino Linotype" w:cstheme="minorHAnsi"/>
          <w:sz w:val="20"/>
          <w:szCs w:val="20"/>
        </w:rPr>
        <w:t>Nagios,</w:t>
      </w:r>
      <w:r w:rsidR="00F740A1">
        <w:rPr>
          <w:rFonts w:ascii="Palatino Linotype" w:hAnsi="Palatino Linotype" w:cstheme="minorHAnsi"/>
          <w:sz w:val="20"/>
          <w:szCs w:val="20"/>
        </w:rPr>
        <w:t xml:space="preserve"> </w:t>
      </w:r>
      <w:r w:rsidRPr="00777708" w:rsidR="00777708">
        <w:rPr>
          <w:rFonts w:ascii="Palatino Linotype" w:hAnsi="Palatino Linotype" w:cstheme="minorHAnsi"/>
          <w:sz w:val="20"/>
          <w:szCs w:val="20"/>
        </w:rPr>
        <w:t>cloud watch</w:t>
      </w:r>
    </w:p>
    <w:p w:rsidR="000E3035" w:rsidP="000E3035">
      <w:pPr>
        <w:pStyle w:val="ListParagraph"/>
        <w:rPr>
          <w:rFonts w:ascii="Palatino Linotype" w:hAnsi="Palatino Linotype" w:cstheme="minorHAnsi"/>
          <w:bCs/>
          <w:sz w:val="20"/>
          <w:szCs w:val="20"/>
        </w:rPr>
      </w:pPr>
      <w:r w:rsidRPr="00F62E05">
        <w:rPr>
          <w:rFonts w:ascii="Palatino Linotype" w:hAnsi="Palatino Linotype" w:cstheme="minorHAnsi"/>
          <w:b/>
          <w:bCs/>
          <w:sz w:val="20"/>
          <w:szCs w:val="20"/>
        </w:rPr>
        <w:t>Ticketing Tool</w:t>
      </w:r>
      <w:r w:rsidRPr="00F62E05">
        <w:rPr>
          <w:rFonts w:ascii="Palatino Linotype" w:hAnsi="Palatino Linotype" w:cstheme="minorHAnsi"/>
          <w:b/>
          <w:bCs/>
          <w:sz w:val="20"/>
          <w:szCs w:val="20"/>
        </w:rPr>
        <w:tab/>
      </w:r>
      <w:r w:rsidRPr="00F62E05">
        <w:rPr>
          <w:rFonts w:ascii="Palatino Linotype" w:hAnsi="Palatino Linotype" w:cstheme="minorHAnsi"/>
          <w:b/>
          <w:bCs/>
          <w:sz w:val="20"/>
          <w:szCs w:val="20"/>
        </w:rPr>
        <w:tab/>
      </w:r>
      <w:r w:rsidRPr="00F62E05">
        <w:rPr>
          <w:rFonts w:ascii="Palatino Linotype" w:hAnsi="Palatino Linotype" w:cstheme="minorHAnsi"/>
          <w:b/>
          <w:bCs/>
          <w:sz w:val="20"/>
          <w:szCs w:val="20"/>
        </w:rPr>
        <w:tab/>
      </w:r>
      <w:r w:rsidRPr="00F62E05">
        <w:rPr>
          <w:rFonts w:ascii="Palatino Linotype" w:hAnsi="Palatino Linotype" w:cstheme="minorHAnsi"/>
          <w:b/>
          <w:bCs/>
          <w:sz w:val="20"/>
          <w:szCs w:val="20"/>
        </w:rPr>
        <w:tab/>
        <w:t xml:space="preserve">: </w:t>
      </w:r>
      <w:r>
        <w:rPr>
          <w:rFonts w:ascii="Palatino Linotype" w:hAnsi="Palatino Linotype" w:cstheme="minorHAnsi"/>
          <w:bCs/>
          <w:sz w:val="20"/>
          <w:szCs w:val="20"/>
        </w:rPr>
        <w:t>JIRA</w:t>
      </w:r>
    </w:p>
    <w:p w:rsidR="009F7731" w:rsidP="000E3035">
      <w:pPr>
        <w:pStyle w:val="ListParagraph"/>
        <w:rPr>
          <w:rFonts w:ascii="Palatino Linotype" w:hAnsi="Palatino Linotype" w:cstheme="minorHAnsi"/>
          <w:bCs/>
          <w:sz w:val="20"/>
          <w:szCs w:val="20"/>
        </w:rPr>
      </w:pPr>
    </w:p>
    <w:p w:rsidR="009F7731" w:rsidRPr="000C1ACB" w:rsidP="009F7731">
      <w:pPr>
        <w:shd w:val="clear" w:color="auto" w:fill="0070C0"/>
        <w:snapToGrid w:val="0"/>
        <w:spacing w:line="100" w:lineRule="atLeast"/>
        <w:rPr>
          <w:rFonts w:ascii="Palatino Linotype" w:hAnsi="Palatino Linotype" w:cs="Times New Roman"/>
          <w:b/>
          <w:color w:val="FFFFFF" w:themeColor="background1"/>
          <w:sz w:val="22"/>
          <w:szCs w:val="22"/>
        </w:rPr>
      </w:pPr>
      <w:r w:rsidRPr="000C1ACB">
        <w:rPr>
          <w:rFonts w:ascii="Palatino Linotype" w:hAnsi="Palatino Linotype" w:cs="Times New Roman"/>
          <w:b/>
          <w:color w:val="FFFFFF" w:themeColor="background1"/>
          <w:sz w:val="22"/>
          <w:szCs w:val="22"/>
        </w:rPr>
        <w:t>Employment History</w:t>
      </w:r>
      <w:r>
        <w:rPr>
          <w:rFonts w:ascii="Palatino Linotype" w:hAnsi="Palatino Linotype" w:cs="Times New Roman"/>
          <w:b/>
          <w:color w:val="FFFFFF" w:themeColor="background1"/>
          <w:sz w:val="22"/>
          <w:szCs w:val="22"/>
        </w:rPr>
        <w:t>:</w:t>
      </w:r>
    </w:p>
    <w:p w:rsidR="009F7731" w:rsidRPr="00BE30AB" w:rsidP="009F7731">
      <w:pPr>
        <w:rPr>
          <w:rFonts w:ascii="Palatino Linotype" w:eastAsia="Verdana" w:hAnsi="Palatino Linotype" w:cstheme="minorHAnsi"/>
          <w:b/>
          <w:szCs w:val="20"/>
          <w:u w:val="single"/>
        </w:rPr>
      </w:pPr>
    </w:p>
    <w:p w:rsidR="00D208AF" w:rsidP="00D208AF">
      <w:pPr>
        <w:pStyle w:val="Atablebul2"/>
        <w:numPr>
          <w:ilvl w:val="0"/>
          <w:numId w:val="29"/>
        </w:numPr>
        <w:rPr>
          <w:rFonts w:ascii="Palatino Linotype" w:hAnsi="Palatino Linotype" w:cstheme="minorHAnsi"/>
          <w:b w:val="0"/>
          <w:sz w:val="20"/>
          <w:szCs w:val="20"/>
          <w:u w:val="none"/>
        </w:rPr>
      </w:pPr>
      <w:r w:rsidRPr="00D75E1B">
        <w:rPr>
          <w:rFonts w:ascii="Palatino Linotype" w:hAnsi="Palatino Linotype" w:cstheme="minorHAnsi"/>
          <w:b w:val="0"/>
          <w:sz w:val="20"/>
          <w:szCs w:val="20"/>
          <w:u w:val="none"/>
        </w:rPr>
        <w:t>Working as</w:t>
      </w:r>
      <w:r w:rsidR="005B1634">
        <w:rPr>
          <w:rFonts w:ascii="Palatino Linotype" w:hAnsi="Palatino Linotype" w:cstheme="minorHAnsi"/>
          <w:b w:val="0"/>
          <w:sz w:val="20"/>
          <w:szCs w:val="20"/>
          <w:u w:val="none"/>
        </w:rPr>
        <w:t xml:space="preserve"> </w:t>
      </w:r>
      <w:r>
        <w:rPr>
          <w:rFonts w:ascii="Palatino Linotype" w:hAnsi="Palatino Linotype" w:cstheme="minorHAnsi"/>
          <w:b w:val="0"/>
          <w:sz w:val="20"/>
          <w:szCs w:val="20"/>
          <w:u w:val="none"/>
        </w:rPr>
        <w:t>Software</w:t>
      </w:r>
      <w:r w:rsidRPr="00D75E1B">
        <w:rPr>
          <w:rFonts w:ascii="Palatino Linotype" w:hAnsi="Palatino Linotype" w:cstheme="minorHAnsi"/>
          <w:b w:val="0"/>
          <w:sz w:val="20"/>
          <w:szCs w:val="20"/>
          <w:u w:val="none"/>
        </w:rPr>
        <w:t xml:space="preserve"> Engineer </w:t>
      </w:r>
      <w:r w:rsidRPr="00D208AF">
        <w:rPr>
          <w:rFonts w:ascii="Palatino Linotype" w:hAnsi="Palatino Linotype" w:cs="Arial"/>
          <w:b w:val="0"/>
          <w:sz w:val="20"/>
          <w:szCs w:val="20"/>
          <w:u w:val="none"/>
          <w:shd w:val="clear" w:color="auto" w:fill="auto"/>
        </w:rPr>
        <w:t>in</w:t>
      </w:r>
      <w:r w:rsidR="005B1634">
        <w:rPr>
          <w:rFonts w:ascii="Palatino Linotype" w:hAnsi="Palatino Linotype" w:cs="Arial"/>
          <w:b w:val="0"/>
          <w:sz w:val="20"/>
          <w:szCs w:val="20"/>
          <w:u w:val="none"/>
          <w:shd w:val="clear" w:color="auto" w:fill="auto"/>
        </w:rPr>
        <w:t xml:space="preserve"> </w:t>
      </w:r>
      <w:r w:rsidR="005B1634">
        <w:rPr>
          <w:rFonts w:ascii="Palatino Linotype" w:hAnsi="Palatino Linotype" w:cs="Arial"/>
          <w:sz w:val="20"/>
          <w:szCs w:val="20"/>
          <w:u w:val="none"/>
          <w:shd w:val="clear" w:color="auto" w:fill="auto"/>
        </w:rPr>
        <w:t>CTS</w:t>
      </w:r>
      <w:r w:rsidRPr="00D208AF">
        <w:rPr>
          <w:rFonts w:ascii="Palatino Linotype" w:hAnsi="Palatino Linotype" w:cs="Arial"/>
          <w:sz w:val="20"/>
          <w:szCs w:val="20"/>
          <w:u w:val="none"/>
          <w:shd w:val="clear" w:color="auto" w:fill="auto"/>
        </w:rPr>
        <w:t> </w:t>
      </w:r>
      <w:r>
        <w:rPr>
          <w:rFonts w:ascii="Palatino Linotype" w:hAnsi="Palatino Linotype" w:cs="Arial"/>
          <w:sz w:val="20"/>
          <w:szCs w:val="20"/>
          <w:u w:val="none"/>
          <w:shd w:val="clear" w:color="auto" w:fill="auto"/>
        </w:rPr>
        <w:t>(</w:t>
      </w:r>
      <w:r w:rsidRPr="005B1634" w:rsidR="005B1634">
        <w:rPr>
          <w:rFonts w:ascii="Arial" w:hAnsi="Arial" w:cs="Arial"/>
          <w:color w:val="202124"/>
          <w:u w:val="none"/>
        </w:rPr>
        <w:t>Cognizant Technology Solutions</w:t>
      </w:r>
      <w:r>
        <w:rPr>
          <w:rFonts w:ascii="Palatino Linotype" w:hAnsi="Palatino Linotype" w:cs="Arial"/>
          <w:sz w:val="20"/>
          <w:szCs w:val="20"/>
          <w:u w:val="none"/>
          <w:shd w:val="clear" w:color="auto" w:fill="auto"/>
        </w:rPr>
        <w:t>)</w:t>
      </w:r>
      <w:r w:rsidRPr="00D208AF">
        <w:rPr>
          <w:rFonts w:ascii="Palatino Linotype" w:hAnsi="Palatino Linotype" w:cs="Arial"/>
          <w:sz w:val="20"/>
          <w:szCs w:val="20"/>
          <w:u w:val="none"/>
          <w:shd w:val="clear" w:color="auto" w:fill="auto"/>
        </w:rPr>
        <w:t>,</w:t>
      </w:r>
      <w:r w:rsidR="005B1634">
        <w:rPr>
          <w:rFonts w:ascii="Palatino Linotype" w:hAnsi="Palatino Linotype" w:cstheme="minorHAnsi"/>
          <w:b w:val="0"/>
          <w:sz w:val="20"/>
          <w:szCs w:val="20"/>
          <w:u w:val="none"/>
        </w:rPr>
        <w:t xml:space="preserve"> Banglore</w:t>
      </w:r>
      <w:r w:rsidR="00AB0971">
        <w:rPr>
          <w:rFonts w:ascii="Palatino Linotype" w:hAnsi="Palatino Linotype" w:cstheme="minorHAnsi"/>
          <w:b w:val="0"/>
          <w:sz w:val="20"/>
          <w:szCs w:val="20"/>
          <w:u w:val="none"/>
        </w:rPr>
        <w:t xml:space="preserve"> from July ‘2019</w:t>
      </w:r>
      <w:r w:rsidRPr="00D75E1B">
        <w:rPr>
          <w:rFonts w:ascii="Palatino Linotype" w:hAnsi="Palatino Linotype" w:cstheme="minorHAnsi"/>
          <w:b w:val="0"/>
          <w:sz w:val="20"/>
          <w:szCs w:val="20"/>
          <w:u w:val="none"/>
        </w:rPr>
        <w:t xml:space="preserve"> – Till Date.</w:t>
      </w:r>
    </w:p>
    <w:p w:rsidR="007B13A5" w:rsidP="005B1634">
      <w:pPr>
        <w:pStyle w:val="Atablebul2"/>
        <w:numPr>
          <w:ilvl w:val="0"/>
          <w:numId w:val="0"/>
        </w:numPr>
        <w:ind w:left="720" w:hanging="360"/>
        <w:rPr>
          <w:rFonts w:ascii="Palatino Linotype" w:hAnsi="Palatino Linotype" w:cstheme="minorHAnsi"/>
          <w:b w:val="0"/>
          <w:sz w:val="20"/>
          <w:szCs w:val="20"/>
          <w:u w:val="none"/>
        </w:rPr>
      </w:pPr>
    </w:p>
    <w:p w:rsidR="005B1634" w:rsidP="00FD3A24">
      <w:pPr>
        <w:shd w:val="clear" w:color="auto" w:fill="0070C0"/>
        <w:snapToGrid w:val="0"/>
        <w:spacing w:line="100" w:lineRule="atLeast"/>
        <w:rPr>
          <w:rFonts w:ascii="Palatino Linotype" w:hAnsi="Palatino Linotype" w:cstheme="minorHAnsi"/>
          <w:b/>
          <w:color w:val="FFFFFF" w:themeColor="background1"/>
          <w:szCs w:val="20"/>
        </w:rPr>
      </w:pPr>
    </w:p>
    <w:p w:rsidR="00FD3A24" w:rsidRPr="00755256" w:rsidP="00FD3A24">
      <w:pPr>
        <w:shd w:val="clear" w:color="auto" w:fill="0070C0"/>
        <w:snapToGrid w:val="0"/>
        <w:spacing w:line="10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Palatino Linotype" w:hAnsi="Palatino Linotype" w:cstheme="minorHAnsi"/>
          <w:b/>
          <w:color w:val="FFFFFF" w:themeColor="background1"/>
          <w:szCs w:val="20"/>
        </w:rPr>
        <w:t>Project-2</w:t>
      </w:r>
    </w:p>
    <w:p w:rsidR="00605EAD" w:rsidP="00EF3824">
      <w:pPr>
        <w:tabs>
          <w:tab w:val="left" w:pos="8424"/>
        </w:tabs>
        <w:rPr>
          <w:rFonts w:cs="Calibri"/>
          <w:b/>
          <w:color w:val="000000"/>
          <w:u w:val="single"/>
        </w:rPr>
      </w:pPr>
    </w:p>
    <w:p w:rsidR="00EF3824" w:rsidP="00EF3824">
      <w:pPr>
        <w:tabs>
          <w:tab w:val="left" w:pos="8424"/>
        </w:tabs>
        <w:rPr>
          <w:rFonts w:cs="Calibri"/>
          <w:b/>
          <w:bCs/>
        </w:rPr>
      </w:pPr>
      <w:r w:rsidRPr="00293FAA">
        <w:rPr>
          <w:rFonts w:cs="Calibri"/>
          <w:b/>
          <w:color w:val="000000"/>
        </w:rPr>
        <w:t>Company:</w:t>
      </w:r>
      <w:r w:rsidR="005B1634">
        <w:rPr>
          <w:rFonts w:cs="Calibri"/>
          <w:b/>
          <w:color w:val="000000"/>
        </w:rPr>
        <w:t xml:space="preserve"> </w:t>
      </w:r>
      <w:r w:rsidR="00950C94">
        <w:rPr>
          <w:rFonts w:cs="Calibri"/>
          <w:b/>
          <w:bCs/>
        </w:rPr>
        <w:t>CTS</w:t>
      </w:r>
    </w:p>
    <w:p w:rsidR="00EF3824" w:rsidP="00EF3824">
      <w:pPr>
        <w:tabs>
          <w:tab w:val="left" w:pos="8424"/>
        </w:tabs>
        <w:rPr>
          <w:rFonts w:ascii="Trebuchet MS" w:hAnsi="Trebuchet MS"/>
          <w:b/>
          <w:color w:val="000000"/>
          <w:sz w:val="20"/>
          <w:szCs w:val="20"/>
          <w:shd w:val="clear" w:color="auto" w:fill="F7F7F7"/>
        </w:rPr>
      </w:pPr>
      <w:r>
        <w:rPr>
          <w:rFonts w:cs="Calibri"/>
          <w:b/>
          <w:color w:val="000000"/>
        </w:rPr>
        <w:t xml:space="preserve">Name: </w:t>
      </w:r>
      <w:r>
        <w:rPr>
          <w:rFonts w:ascii="Trebuchet MS" w:hAnsi="Trebuchet MS"/>
          <w:b/>
          <w:color w:val="000000"/>
          <w:sz w:val="20"/>
          <w:szCs w:val="20"/>
          <w:shd w:val="clear" w:color="auto" w:fill="F7F7F7"/>
        </w:rPr>
        <w:t>HealthTranzform</w:t>
      </w:r>
    </w:p>
    <w:p w:rsidR="00EF3824" w:rsidP="00EF3824">
      <w:pPr>
        <w:pStyle w:val="BodyText"/>
        <w:rPr>
          <w:rFonts w:ascii="Calibri" w:hAnsi="Calibri" w:cs="Calibri"/>
          <w:b/>
          <w:bCs/>
          <w:color w:val="222222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Environment:</w:t>
      </w:r>
      <w:r>
        <w:rPr>
          <w:rFonts w:ascii="Calibri" w:hAnsi="Calibri" w:cs="Calibri"/>
          <w:b/>
          <w:bCs/>
          <w:color w:val="222222"/>
          <w:sz w:val="22"/>
          <w:szCs w:val="22"/>
        </w:rPr>
        <w:t xml:space="preserve"> AWS(Linux) with Dock</w:t>
      </w:r>
      <w:r w:rsidR="0080557B">
        <w:rPr>
          <w:rFonts w:ascii="Calibri" w:hAnsi="Calibri" w:cs="Calibri"/>
          <w:b/>
          <w:bCs/>
          <w:color w:val="222222"/>
          <w:sz w:val="22"/>
          <w:szCs w:val="22"/>
        </w:rPr>
        <w:t>ers, Jenkins, maven, git</w:t>
      </w:r>
      <w:r w:rsidR="00870BA3">
        <w:rPr>
          <w:rFonts w:ascii="Calibri" w:hAnsi="Calibri" w:cs="Calibri"/>
          <w:b/>
          <w:bCs/>
          <w:color w:val="222222"/>
          <w:sz w:val="22"/>
          <w:szCs w:val="22"/>
        </w:rPr>
        <w:t xml:space="preserve">, Ansible, Apache/tomcat, </w:t>
      </w:r>
      <w:r w:rsidR="0080557B">
        <w:rPr>
          <w:rFonts w:ascii="Calibri" w:hAnsi="Calibri" w:cs="Calibri"/>
          <w:b/>
          <w:bCs/>
          <w:color w:val="222222"/>
          <w:sz w:val="22"/>
          <w:szCs w:val="22"/>
        </w:rPr>
        <w:t xml:space="preserve">nginx. </w:t>
      </w:r>
    </w:p>
    <w:p w:rsidR="00EF3824" w:rsidP="00FE5237">
      <w:pPr>
        <w:pStyle w:val="BodyText"/>
        <w:shd w:val="clear" w:color="auto" w:fill="FFFFFF" w:themeFill="background1"/>
        <w:spacing w:before="0" w:after="0" w:line="276" w:lineRule="auto"/>
        <w:rPr>
          <w:rFonts w:ascii="Palatino Linotype" w:hAnsi="Palatino Linotype"/>
          <w:color w:val="000000"/>
          <w:sz w:val="20"/>
          <w:szCs w:val="20"/>
        </w:rPr>
      </w:pPr>
      <w:r>
        <w:rPr>
          <w:rFonts w:cs="Arial"/>
          <w:b/>
          <w:sz w:val="20"/>
          <w:szCs w:val="20"/>
        </w:rPr>
        <w:t>Project Overview</w:t>
      </w:r>
      <w:r>
        <w:t xml:space="preserve">: </w:t>
      </w:r>
      <w:r w:rsidRPr="00EF3824">
        <w:rPr>
          <w:rFonts w:ascii="Palatino Linotype" w:hAnsi="Palatino Linotype"/>
          <w:color w:val="000000"/>
          <w:sz w:val="20"/>
          <w:szCs w:val="20"/>
        </w:rPr>
        <w:t>Health TranZform™ is a modular suite of platform-agnostic digital products that are being built to address the emerging needs of consumer driven and value-based healthcare.Cognizant has a vision for providing a 360degree</w:t>
      </w:r>
      <w:r>
        <w:rPr>
          <w:rFonts w:ascii="Palatino Linotype" w:hAnsi="Palatino Linotype"/>
          <w:color w:val="000000"/>
          <w:sz w:val="20"/>
          <w:szCs w:val="20"/>
        </w:rPr>
        <w:t>s’</w:t>
      </w:r>
      <w:r w:rsidRPr="00EF3824">
        <w:rPr>
          <w:rFonts w:ascii="Palatino Linotype" w:hAnsi="Palatino Linotype"/>
          <w:color w:val="000000"/>
          <w:sz w:val="20"/>
          <w:szCs w:val="20"/>
        </w:rPr>
        <w:t xml:space="preserve"> digital awareness to help healthcare organizations achieve high performance through engagement, price transparency, collaboration and network intelligence. Cognizant Health TranZform™, currently under development, is a SaaS-based multi-channel, modularized solution, which will facilitate outcome based collaboration across the digital healthcare</w:t>
      </w:r>
    </w:p>
    <w:p w:rsidR="005B1634" w:rsidP="00FE5237">
      <w:pPr>
        <w:pStyle w:val="BodyText"/>
        <w:shd w:val="clear" w:color="auto" w:fill="FFFFFF" w:themeFill="background1"/>
        <w:spacing w:before="0" w:after="0" w:line="276" w:lineRule="auto"/>
        <w:rPr>
          <w:b/>
        </w:rPr>
      </w:pPr>
    </w:p>
    <w:p w:rsidR="00EF3824" w:rsidP="00EF3824">
      <w:pPr>
        <w:rPr>
          <w:b/>
        </w:rPr>
      </w:pPr>
      <w:r>
        <w:rPr>
          <w:b/>
        </w:rPr>
        <w:t>Roles and responsibilities:</w:t>
      </w:r>
    </w:p>
    <w:p w:rsidR="00EF3824" w:rsidRPr="00EF3824" w:rsidP="00EF3824">
      <w:pPr>
        <w:pStyle w:val="WW-Default"/>
        <w:numPr>
          <w:ilvl w:val="0"/>
          <w:numId w:val="35"/>
        </w:numPr>
        <w:jc w:val="both"/>
        <w:rPr>
          <w:rFonts w:ascii="Palatino Linotype" w:hAnsi="Palatino Linotype" w:cs="Arial"/>
          <w:color w:val="auto"/>
          <w:sz w:val="20"/>
          <w:szCs w:val="20"/>
          <w:shd w:val="clear" w:color="auto" w:fill="FFFFFF"/>
        </w:rPr>
      </w:pPr>
      <w:r w:rsidRPr="00EF3824">
        <w:rPr>
          <w:rFonts w:ascii="Palatino Linotype" w:hAnsi="Palatino Linotype" w:cs="Arial"/>
          <w:color w:val="auto"/>
          <w:sz w:val="20"/>
          <w:szCs w:val="20"/>
          <w:shd w:val="clear" w:color="auto" w:fill="FFFFFF"/>
        </w:rPr>
        <w:t>Configuring new jobs in Jenkins as per the requirement from dev team.</w:t>
      </w:r>
    </w:p>
    <w:p w:rsidR="00EF3824" w:rsidRPr="00EF3824" w:rsidP="00EF3824">
      <w:pPr>
        <w:pStyle w:val="WW-Default"/>
        <w:numPr>
          <w:ilvl w:val="0"/>
          <w:numId w:val="35"/>
        </w:numPr>
        <w:jc w:val="both"/>
        <w:rPr>
          <w:rFonts w:ascii="Palatino Linotype" w:hAnsi="Palatino Linotype" w:cs="Arial"/>
          <w:color w:val="auto"/>
          <w:sz w:val="20"/>
          <w:szCs w:val="20"/>
          <w:shd w:val="clear" w:color="auto" w:fill="FFFFFF"/>
        </w:rPr>
      </w:pPr>
      <w:r w:rsidRPr="00EF3824">
        <w:rPr>
          <w:rFonts w:ascii="Palatino Linotype" w:hAnsi="Palatino Linotype" w:cs="Arial"/>
          <w:color w:val="auto"/>
          <w:sz w:val="20"/>
          <w:szCs w:val="20"/>
          <w:shd w:val="clear" w:color="auto" w:fill="FFFFFF"/>
        </w:rPr>
        <w:t xml:space="preserve">Installed, configured and integrated Maven with Jenkins.   </w:t>
      </w:r>
    </w:p>
    <w:p w:rsidR="00EF3824" w:rsidP="00EF3824">
      <w:pPr>
        <w:pStyle w:val="WW-Default"/>
        <w:numPr>
          <w:ilvl w:val="0"/>
          <w:numId w:val="35"/>
        </w:numPr>
        <w:jc w:val="both"/>
        <w:rPr>
          <w:rFonts w:ascii="Palatino Linotype" w:hAnsi="Palatino Linotype" w:cs="Arial"/>
          <w:color w:val="auto"/>
          <w:sz w:val="20"/>
          <w:szCs w:val="20"/>
          <w:shd w:val="clear" w:color="auto" w:fill="FFFFFF"/>
        </w:rPr>
      </w:pPr>
      <w:r w:rsidRPr="00EF3824">
        <w:rPr>
          <w:rFonts w:ascii="Palatino Linotype" w:hAnsi="Palatino Linotype" w:cs="Arial"/>
          <w:color w:val="auto"/>
          <w:sz w:val="20"/>
          <w:szCs w:val="20"/>
          <w:shd w:val="clear" w:color="auto" w:fill="FFFFFF"/>
        </w:rPr>
        <w:t>Build and deployment in various environments (dev, qa, demo etc)</w:t>
      </w:r>
    </w:p>
    <w:p w:rsidR="000428BD" w:rsidP="000428BD">
      <w:pPr>
        <w:pStyle w:val="WW-Default"/>
        <w:numPr>
          <w:ilvl w:val="0"/>
          <w:numId w:val="35"/>
        </w:numPr>
        <w:jc w:val="both"/>
        <w:rPr>
          <w:rFonts w:ascii="Palatino Linotype" w:hAnsi="Palatino Linotype" w:cs="Arial"/>
          <w:color w:val="auto"/>
          <w:sz w:val="20"/>
          <w:szCs w:val="20"/>
          <w:shd w:val="clear" w:color="auto" w:fill="FFFFFF"/>
        </w:rPr>
      </w:pPr>
      <w:r>
        <w:rPr>
          <w:rFonts w:ascii="Palatino Linotype" w:hAnsi="Palatino Linotype" w:cs="Arial"/>
          <w:color w:val="auto"/>
          <w:sz w:val="20"/>
          <w:szCs w:val="20"/>
          <w:shd w:val="clear" w:color="auto" w:fill="FFFFFF"/>
        </w:rPr>
        <w:t xml:space="preserve">Code Analysis Purpose </w:t>
      </w:r>
      <w:r w:rsidRPr="00EF3824">
        <w:rPr>
          <w:rFonts w:ascii="Palatino Linotype" w:hAnsi="Palatino Linotype" w:cs="Arial"/>
          <w:color w:val="auto"/>
          <w:sz w:val="20"/>
          <w:szCs w:val="20"/>
          <w:shd w:val="clear" w:color="auto" w:fill="FFFFFF"/>
        </w:rPr>
        <w:t>Configured SONAR and integrated it with Jenkins.</w:t>
      </w:r>
    </w:p>
    <w:p w:rsidR="000428BD" w:rsidP="000428BD">
      <w:pPr>
        <w:pStyle w:val="WW-Default"/>
        <w:numPr>
          <w:ilvl w:val="0"/>
          <w:numId w:val="35"/>
        </w:numPr>
        <w:jc w:val="both"/>
        <w:rPr>
          <w:rFonts w:ascii="Palatino Linotype" w:hAnsi="Palatino Linotype" w:cs="Arial"/>
          <w:color w:val="auto"/>
          <w:sz w:val="20"/>
          <w:szCs w:val="20"/>
          <w:shd w:val="clear" w:color="auto" w:fill="FFFFFF"/>
        </w:rPr>
      </w:pPr>
      <w:r>
        <w:rPr>
          <w:rFonts w:ascii="Palatino Linotype" w:hAnsi="Palatino Linotype" w:cs="Arial"/>
          <w:color w:val="auto"/>
          <w:sz w:val="20"/>
          <w:szCs w:val="20"/>
          <w:shd w:val="clear" w:color="auto" w:fill="FFFFFF"/>
        </w:rPr>
        <w:t xml:space="preserve">Code Security Purpose </w:t>
      </w:r>
      <w:r w:rsidRPr="00EF3824">
        <w:rPr>
          <w:rFonts w:ascii="Palatino Linotype" w:hAnsi="Palatino Linotype" w:cs="Arial"/>
          <w:color w:val="auto"/>
          <w:sz w:val="20"/>
          <w:szCs w:val="20"/>
          <w:shd w:val="clear" w:color="auto" w:fill="FFFFFF"/>
        </w:rPr>
        <w:t xml:space="preserve">Configured </w:t>
      </w:r>
      <w:r>
        <w:rPr>
          <w:rFonts w:ascii="Palatino Linotype" w:hAnsi="Palatino Linotype" w:cs="Arial"/>
          <w:color w:val="auto"/>
          <w:sz w:val="20"/>
          <w:szCs w:val="20"/>
          <w:shd w:val="clear" w:color="auto" w:fill="FFFFFF"/>
        </w:rPr>
        <w:t xml:space="preserve">Cobetura Plugin </w:t>
      </w:r>
      <w:r w:rsidRPr="00EF3824">
        <w:rPr>
          <w:rFonts w:ascii="Palatino Linotype" w:hAnsi="Palatino Linotype" w:cs="Arial"/>
          <w:color w:val="auto"/>
          <w:sz w:val="20"/>
          <w:szCs w:val="20"/>
          <w:shd w:val="clear" w:color="auto" w:fill="FFFFFF"/>
        </w:rPr>
        <w:t>and integrated it with Jenkins.</w:t>
      </w:r>
    </w:p>
    <w:p w:rsidR="009D2D59" w:rsidP="00936CCD">
      <w:pPr>
        <w:numPr>
          <w:ilvl w:val="0"/>
          <w:numId w:val="35"/>
        </w:numPr>
        <w:spacing w:before="0" w:after="0" w:line="276" w:lineRule="auto"/>
        <w:jc w:val="both"/>
        <w:rPr>
          <w:rFonts w:ascii="Palatino Linotype" w:hAnsi="Palatino Linotype" w:cs="Times New Roman"/>
          <w:color w:val="000000"/>
          <w:sz w:val="20"/>
          <w:szCs w:val="20"/>
        </w:rPr>
      </w:pPr>
      <w:r w:rsidRPr="0023750D">
        <w:rPr>
          <w:rFonts w:ascii="Palatino Linotype" w:hAnsi="Palatino Linotype" w:cstheme="minorHAnsi"/>
          <w:sz w:val="20"/>
          <w:szCs w:val="20"/>
        </w:rPr>
        <w:t xml:space="preserve">Configured </w:t>
      </w:r>
      <w:r w:rsidRPr="009D2D59">
        <w:rPr>
          <w:rFonts w:ascii="Palatino Linotype" w:hAnsi="Palatino Linotype" w:cstheme="minorHAnsi"/>
          <w:b/>
          <w:sz w:val="20"/>
          <w:szCs w:val="20"/>
        </w:rPr>
        <w:t>Continuous Integration and Continuous Deployment (CI/CD)Jenkins</w:t>
      </w:r>
      <w:r w:rsidRPr="0023750D">
        <w:rPr>
          <w:rFonts w:ascii="Palatino Linotype" w:hAnsi="Palatino Linotype" w:cstheme="minorHAnsi"/>
          <w:sz w:val="20"/>
          <w:szCs w:val="20"/>
        </w:rPr>
        <w:t xml:space="preserve"> to deploy the generated artifacts to</w:t>
      </w:r>
      <w:r w:rsidRPr="009D2D59">
        <w:rPr>
          <w:rFonts w:ascii="Palatino Linotype" w:hAnsi="Palatino Linotype" w:cstheme="minorHAnsi"/>
          <w:b/>
          <w:sz w:val="20"/>
          <w:szCs w:val="20"/>
        </w:rPr>
        <w:t>QA Environment Severs</w:t>
      </w:r>
      <w:r w:rsidRPr="0023750D">
        <w:rPr>
          <w:rFonts w:ascii="Palatino Linotype" w:hAnsi="Palatino Linotype" w:cstheme="minorHAnsi"/>
          <w:sz w:val="20"/>
          <w:szCs w:val="20"/>
        </w:rPr>
        <w:t>.</w:t>
      </w:r>
    </w:p>
    <w:p w:rsidR="0080557B" w:rsidRPr="00313651" w:rsidP="0080557B">
      <w:pPr>
        <w:widowControl w:val="0"/>
        <w:numPr>
          <w:ilvl w:val="0"/>
          <w:numId w:val="35"/>
        </w:numPr>
        <w:autoSpaceDE w:val="0"/>
        <w:spacing w:before="0" w:after="0" w:line="320" w:lineRule="atLeast"/>
        <w:jc w:val="both"/>
        <w:rPr>
          <w:color w:val="000000"/>
          <w:sz w:val="24"/>
          <w:szCs w:val="24"/>
        </w:rPr>
      </w:pPr>
      <w:r w:rsidRPr="00313651">
        <w:rPr>
          <w:rFonts w:ascii="Palatino Linotype" w:hAnsi="Palatino Linotype"/>
          <w:color w:val="000000"/>
          <w:sz w:val="20"/>
          <w:szCs w:val="20"/>
        </w:rPr>
        <w:t xml:space="preserve">Used </w:t>
      </w:r>
      <w:r w:rsidRPr="009D2D59">
        <w:rPr>
          <w:rFonts w:ascii="Palatino Linotype" w:hAnsi="Palatino Linotype"/>
          <w:b/>
          <w:color w:val="000000"/>
          <w:sz w:val="20"/>
          <w:szCs w:val="20"/>
        </w:rPr>
        <w:t>Ansible</w:t>
      </w:r>
      <w:r w:rsidRPr="00313651">
        <w:rPr>
          <w:rFonts w:ascii="Palatino Linotype" w:hAnsi="Palatino Linotype"/>
          <w:color w:val="000000"/>
          <w:sz w:val="20"/>
          <w:szCs w:val="20"/>
        </w:rPr>
        <w:t xml:space="preserve"> to automate the </w:t>
      </w:r>
      <w:r w:rsidRPr="009D2D59">
        <w:rPr>
          <w:rFonts w:ascii="Palatino Linotype" w:hAnsi="Palatino Linotype"/>
          <w:b/>
          <w:color w:val="000000"/>
          <w:sz w:val="20"/>
          <w:szCs w:val="20"/>
        </w:rPr>
        <w:t>Master and agent</w:t>
      </w:r>
      <w:r w:rsidRPr="00313651">
        <w:rPr>
          <w:rFonts w:ascii="Palatino Linotype" w:hAnsi="Palatino Linotype"/>
          <w:color w:val="000000"/>
          <w:sz w:val="20"/>
          <w:szCs w:val="20"/>
        </w:rPr>
        <w:t xml:space="preserve"> configuration setup and maintenance</w:t>
      </w:r>
      <w:r w:rsidRPr="00256B23">
        <w:rPr>
          <w:color w:val="000000"/>
          <w:sz w:val="24"/>
          <w:szCs w:val="24"/>
        </w:rPr>
        <w:t>.</w:t>
      </w:r>
    </w:p>
    <w:p w:rsidR="00936CCD" w:rsidRPr="0080557B" w:rsidP="00936CCD">
      <w:pPr>
        <w:pStyle w:val="WW-Default"/>
        <w:numPr>
          <w:ilvl w:val="0"/>
          <w:numId w:val="35"/>
        </w:numPr>
        <w:jc w:val="both"/>
        <w:rPr>
          <w:rFonts w:ascii="Palatino Linotype" w:hAnsi="Palatino Linotype" w:cs="Arial"/>
          <w:color w:val="auto"/>
          <w:sz w:val="20"/>
          <w:szCs w:val="20"/>
        </w:rPr>
      </w:pPr>
      <w:r w:rsidRPr="00BF71D6">
        <w:rPr>
          <w:rFonts w:ascii="Palatino Linotype" w:hAnsi="Palatino Linotype"/>
          <w:color w:val="auto"/>
          <w:sz w:val="20"/>
          <w:szCs w:val="20"/>
        </w:rPr>
        <w:t xml:space="preserve">Writing </w:t>
      </w:r>
      <w:r w:rsidRPr="0080557B" w:rsidR="0080557B">
        <w:rPr>
          <w:rFonts w:ascii="Palatino Linotype" w:hAnsi="Palatino Linotype"/>
          <w:b/>
          <w:color w:val="auto"/>
          <w:sz w:val="20"/>
          <w:szCs w:val="20"/>
        </w:rPr>
        <w:t>Ansible-Playbooks</w:t>
      </w:r>
      <w:r w:rsidRPr="00BF71D6">
        <w:rPr>
          <w:rFonts w:ascii="Palatino Linotype" w:hAnsi="Palatino Linotype"/>
          <w:b/>
          <w:color w:val="auto"/>
          <w:sz w:val="20"/>
          <w:szCs w:val="20"/>
        </w:rPr>
        <w:t xml:space="preserve">, </w:t>
      </w:r>
      <w:r w:rsidR="0080557B">
        <w:rPr>
          <w:rFonts w:ascii="Palatino Linotype" w:hAnsi="Palatino Linotype"/>
          <w:color w:val="auto"/>
          <w:sz w:val="20"/>
          <w:szCs w:val="20"/>
        </w:rPr>
        <w:t>and apply to the y</w:t>
      </w:r>
      <w:r w:rsidRPr="0080557B" w:rsidR="0080557B">
        <w:rPr>
          <w:rFonts w:ascii="Palatino Linotype" w:hAnsi="Palatino Linotype"/>
          <w:color w:val="auto"/>
          <w:sz w:val="20"/>
          <w:szCs w:val="20"/>
        </w:rPr>
        <w:t>ml scripts.</w:t>
      </w:r>
    </w:p>
    <w:p w:rsidR="0080557B" w:rsidRPr="00313651" w:rsidP="0080557B">
      <w:pPr>
        <w:pStyle w:val="WW-Default"/>
        <w:numPr>
          <w:ilvl w:val="0"/>
          <w:numId w:val="35"/>
        </w:numPr>
        <w:jc w:val="both"/>
        <w:rPr>
          <w:rFonts w:ascii="Palatino Linotype" w:hAnsi="Palatino Linotype" w:cs="Arial"/>
          <w:color w:val="auto"/>
          <w:sz w:val="20"/>
          <w:szCs w:val="20"/>
        </w:rPr>
      </w:pPr>
      <w:r w:rsidRPr="00BF71D6">
        <w:rPr>
          <w:rFonts w:ascii="Palatino Linotype" w:hAnsi="Palatino Linotype" w:cs="Calibri"/>
          <w:color w:val="auto"/>
          <w:sz w:val="20"/>
          <w:szCs w:val="20"/>
        </w:rPr>
        <w:t>EBS Volumes, EIPs, Snapshots, AMI’s. Creating AMI images from existing instances and copy them to different regions / availability zones.</w:t>
      </w:r>
    </w:p>
    <w:p w:rsidR="00EF3824" w:rsidP="00EF3824">
      <w:pPr>
        <w:pStyle w:val="WW-Default"/>
        <w:numPr>
          <w:ilvl w:val="0"/>
          <w:numId w:val="35"/>
        </w:numPr>
        <w:jc w:val="both"/>
        <w:rPr>
          <w:rFonts w:ascii="Palatino Linotype" w:hAnsi="Palatino Linotype" w:cs="Arial"/>
          <w:color w:val="auto"/>
          <w:sz w:val="20"/>
          <w:szCs w:val="20"/>
          <w:shd w:val="clear" w:color="auto" w:fill="FFFFFF"/>
        </w:rPr>
      </w:pPr>
      <w:r w:rsidRPr="00EF3824">
        <w:rPr>
          <w:rFonts w:ascii="Palatino Linotype" w:hAnsi="Palatino Linotype" w:cs="Arial"/>
          <w:color w:val="auto"/>
          <w:sz w:val="20"/>
          <w:szCs w:val="20"/>
          <w:shd w:val="clear" w:color="auto" w:fill="FFFFFF"/>
        </w:rPr>
        <w:t>Docker – creating new containers, mounting and starting services.</w:t>
      </w:r>
    </w:p>
    <w:p w:rsidR="00F67A66" w:rsidP="00EF3824">
      <w:pPr>
        <w:pStyle w:val="WW-Default"/>
        <w:numPr>
          <w:ilvl w:val="0"/>
          <w:numId w:val="35"/>
        </w:numPr>
        <w:jc w:val="both"/>
        <w:rPr>
          <w:rFonts w:ascii="Palatino Linotype" w:hAnsi="Palatino Linotype" w:cs="Arial"/>
          <w:color w:val="auto"/>
          <w:sz w:val="20"/>
          <w:szCs w:val="20"/>
          <w:shd w:val="clear" w:color="auto" w:fill="FFFFFF"/>
        </w:rPr>
      </w:pPr>
      <w:r>
        <w:rPr>
          <w:rFonts w:ascii="Palatino Linotype" w:hAnsi="Palatino Linotype" w:cs="Arial"/>
          <w:color w:val="auto"/>
          <w:sz w:val="20"/>
          <w:szCs w:val="20"/>
          <w:shd w:val="clear" w:color="auto" w:fill="FFFFFF"/>
        </w:rPr>
        <w:t>Creating the Docker images with help of Dockerfile.</w:t>
      </w:r>
    </w:p>
    <w:p w:rsidR="00F67A66" w:rsidP="00EF3824">
      <w:pPr>
        <w:pStyle w:val="WW-Default"/>
        <w:numPr>
          <w:ilvl w:val="0"/>
          <w:numId w:val="35"/>
        </w:numPr>
        <w:jc w:val="both"/>
        <w:rPr>
          <w:rFonts w:ascii="Palatino Linotype" w:hAnsi="Palatino Linotype" w:cs="Arial"/>
          <w:color w:val="auto"/>
          <w:sz w:val="20"/>
          <w:szCs w:val="20"/>
          <w:shd w:val="clear" w:color="auto" w:fill="FFFFFF"/>
        </w:rPr>
      </w:pPr>
      <w:r>
        <w:rPr>
          <w:rFonts w:ascii="Palatino Linotype" w:hAnsi="Palatino Linotype" w:cs="Arial"/>
          <w:color w:val="auto"/>
          <w:sz w:val="20"/>
          <w:szCs w:val="20"/>
          <w:shd w:val="clear" w:color="auto" w:fill="FFFFFF"/>
        </w:rPr>
        <w:t>Creating the Docker container with help of Docker-Compose file.</w:t>
      </w:r>
    </w:p>
    <w:p w:rsidR="00F67A66" w:rsidRPr="00EF3824" w:rsidP="00EF3824">
      <w:pPr>
        <w:pStyle w:val="WW-Default"/>
        <w:numPr>
          <w:ilvl w:val="0"/>
          <w:numId w:val="35"/>
        </w:numPr>
        <w:jc w:val="both"/>
        <w:rPr>
          <w:rFonts w:ascii="Palatino Linotype" w:hAnsi="Palatino Linotype" w:cs="Arial"/>
          <w:color w:val="auto"/>
          <w:sz w:val="20"/>
          <w:szCs w:val="20"/>
          <w:shd w:val="clear" w:color="auto" w:fill="FFFFFF"/>
        </w:rPr>
      </w:pPr>
      <w:r>
        <w:rPr>
          <w:rFonts w:ascii="Palatino Linotype" w:hAnsi="Palatino Linotype" w:cs="Arial"/>
          <w:color w:val="auto"/>
          <w:sz w:val="20"/>
          <w:szCs w:val="20"/>
          <w:shd w:val="clear" w:color="auto" w:fill="FFFFFF"/>
        </w:rPr>
        <w:t>Inside the Docker, Clustering and scheduling purpose to use Docker-Swarm.</w:t>
      </w:r>
    </w:p>
    <w:p w:rsidR="00EF3824" w:rsidRPr="00EF3824" w:rsidP="00EF3824">
      <w:pPr>
        <w:pStyle w:val="WW-Default"/>
        <w:numPr>
          <w:ilvl w:val="0"/>
          <w:numId w:val="35"/>
        </w:numPr>
        <w:jc w:val="both"/>
        <w:rPr>
          <w:rFonts w:ascii="Palatino Linotype" w:hAnsi="Palatino Linotype" w:cs="Arial"/>
          <w:color w:val="auto"/>
          <w:sz w:val="20"/>
          <w:szCs w:val="20"/>
          <w:shd w:val="clear" w:color="auto" w:fill="FFFFFF"/>
        </w:rPr>
      </w:pPr>
      <w:r w:rsidRPr="00EF3824">
        <w:rPr>
          <w:rFonts w:ascii="Palatino Linotype" w:hAnsi="Palatino Linotype" w:cs="Arial"/>
          <w:color w:val="auto"/>
          <w:sz w:val="20"/>
          <w:szCs w:val="20"/>
          <w:shd w:val="clear" w:color="auto" w:fill="FFFFFF"/>
        </w:rPr>
        <w:t>Troubleshooting – works with dev team on various build and other issues and resolving them.</w:t>
      </w:r>
    </w:p>
    <w:p w:rsidR="00EF3824" w:rsidRPr="00EF3824" w:rsidP="00EF3824">
      <w:pPr>
        <w:pStyle w:val="WW-Default"/>
        <w:numPr>
          <w:ilvl w:val="0"/>
          <w:numId w:val="35"/>
        </w:numPr>
        <w:jc w:val="both"/>
        <w:rPr>
          <w:rFonts w:ascii="Palatino Linotype" w:hAnsi="Palatino Linotype" w:cs="Arial"/>
          <w:color w:val="auto"/>
          <w:sz w:val="20"/>
          <w:szCs w:val="20"/>
          <w:shd w:val="clear" w:color="auto" w:fill="FFFFFF"/>
        </w:rPr>
      </w:pPr>
      <w:r w:rsidRPr="00EF3824">
        <w:rPr>
          <w:rFonts w:ascii="Palatino Linotype" w:hAnsi="Palatino Linotype" w:cs="Arial"/>
          <w:color w:val="auto"/>
          <w:sz w:val="20"/>
          <w:szCs w:val="20"/>
          <w:shd w:val="clear" w:color="auto" w:fill="FFFFFF"/>
        </w:rPr>
        <w:t>Basic TFS administration and source code management.</w:t>
      </w:r>
    </w:p>
    <w:p w:rsidR="00EF3824" w:rsidRPr="00EF3824" w:rsidP="00EF3824">
      <w:pPr>
        <w:pStyle w:val="WW-Default"/>
        <w:numPr>
          <w:ilvl w:val="0"/>
          <w:numId w:val="35"/>
        </w:numPr>
        <w:jc w:val="both"/>
        <w:rPr>
          <w:rFonts w:ascii="Palatino Linotype" w:hAnsi="Palatino Linotype" w:cs="Arial"/>
          <w:color w:val="auto"/>
          <w:sz w:val="20"/>
          <w:szCs w:val="20"/>
          <w:shd w:val="clear" w:color="auto" w:fill="FFFFFF"/>
        </w:rPr>
      </w:pPr>
      <w:r w:rsidRPr="00EF3824">
        <w:rPr>
          <w:rFonts w:ascii="Palatino Linotype" w:hAnsi="Palatino Linotype" w:cs="Arial"/>
          <w:color w:val="auto"/>
          <w:sz w:val="20"/>
          <w:szCs w:val="20"/>
          <w:shd w:val="clear" w:color="auto" w:fill="FFFFFF"/>
        </w:rPr>
        <w:t xml:space="preserve">TFS – Adding new users and providing permissions. </w:t>
      </w:r>
    </w:p>
    <w:p w:rsidR="00EF3824" w:rsidRPr="00EF3824" w:rsidP="00EF3824">
      <w:pPr>
        <w:pStyle w:val="WW-Default"/>
        <w:numPr>
          <w:ilvl w:val="0"/>
          <w:numId w:val="35"/>
        </w:numPr>
        <w:jc w:val="both"/>
        <w:rPr>
          <w:rFonts w:ascii="Palatino Linotype" w:hAnsi="Palatino Linotype" w:cs="Arial"/>
          <w:color w:val="auto"/>
          <w:sz w:val="20"/>
          <w:szCs w:val="20"/>
          <w:shd w:val="clear" w:color="auto" w:fill="FFFFFF"/>
        </w:rPr>
      </w:pPr>
      <w:r w:rsidRPr="00EF3824">
        <w:rPr>
          <w:rFonts w:ascii="Palatino Linotype" w:hAnsi="Palatino Linotype" w:cs="Arial"/>
          <w:color w:val="auto"/>
          <w:sz w:val="20"/>
          <w:szCs w:val="20"/>
          <w:shd w:val="clear" w:color="auto" w:fill="FFFFFF"/>
        </w:rPr>
        <w:t>Labelling of TFS code after each sprint end.</w:t>
      </w:r>
    </w:p>
    <w:p w:rsidR="00EF3824" w:rsidRPr="00EF3824" w:rsidP="00EF3824">
      <w:pPr>
        <w:pStyle w:val="WW-Default"/>
        <w:numPr>
          <w:ilvl w:val="0"/>
          <w:numId w:val="35"/>
        </w:numPr>
        <w:jc w:val="both"/>
        <w:rPr>
          <w:rFonts w:ascii="Palatino Linotype" w:hAnsi="Palatino Linotype" w:cs="Arial"/>
          <w:color w:val="auto"/>
          <w:sz w:val="20"/>
          <w:szCs w:val="20"/>
          <w:shd w:val="clear" w:color="auto" w:fill="FFFFFF"/>
        </w:rPr>
      </w:pPr>
      <w:r w:rsidRPr="00EF3824">
        <w:rPr>
          <w:rFonts w:ascii="Palatino Linotype" w:hAnsi="Palatino Linotype" w:cs="Arial"/>
          <w:color w:val="auto"/>
          <w:sz w:val="20"/>
          <w:szCs w:val="20"/>
          <w:shd w:val="clear" w:color="auto" w:fill="FFFFFF"/>
        </w:rPr>
        <w:t xml:space="preserve">Cloned the TFS code to GIT using TFS-GIT tool. </w:t>
      </w:r>
    </w:p>
    <w:p w:rsidR="00EF3824" w:rsidP="00EF3824">
      <w:pPr>
        <w:pStyle w:val="WW-Default"/>
        <w:numPr>
          <w:ilvl w:val="0"/>
          <w:numId w:val="35"/>
        </w:numPr>
        <w:jc w:val="both"/>
        <w:rPr>
          <w:rFonts w:ascii="Palatino Linotype" w:hAnsi="Palatino Linotype" w:cs="Arial"/>
          <w:color w:val="auto"/>
          <w:sz w:val="20"/>
          <w:szCs w:val="20"/>
          <w:shd w:val="clear" w:color="auto" w:fill="FFFFFF"/>
        </w:rPr>
      </w:pPr>
      <w:r w:rsidRPr="00EF3824">
        <w:rPr>
          <w:rFonts w:ascii="Palatino Linotype" w:hAnsi="Palatino Linotype" w:cs="Arial"/>
          <w:color w:val="auto"/>
          <w:sz w:val="20"/>
          <w:szCs w:val="20"/>
          <w:shd w:val="clear" w:color="auto" w:fill="FFFFFF"/>
        </w:rPr>
        <w:t>Providing folder level permissions using chmod command.</w:t>
      </w:r>
    </w:p>
    <w:p w:rsidR="00FD3A24" w:rsidRPr="005B1634" w:rsidP="008A06DD">
      <w:pPr>
        <w:pStyle w:val="WW-Default"/>
        <w:numPr>
          <w:ilvl w:val="0"/>
          <w:numId w:val="35"/>
        </w:numPr>
        <w:shd w:val="clear" w:color="auto" w:fill="FFFFFF" w:themeFill="background1"/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r w:rsidRPr="00FE5237">
        <w:rPr>
          <w:rFonts w:ascii="Palatino Linotype" w:hAnsi="Palatino Linotype" w:cs="Calibri"/>
          <w:color w:val="auto"/>
          <w:sz w:val="20"/>
          <w:szCs w:val="20"/>
          <w:shd w:val="clear" w:color="auto" w:fill="FFFFFF"/>
        </w:rPr>
        <w:t xml:space="preserve">Managed and monitored the server and network infrastructure using </w:t>
      </w:r>
      <w:r w:rsidRPr="00FE5237">
        <w:rPr>
          <w:rFonts w:ascii="Palatino Linotype" w:hAnsi="Palatino Linotype" w:cs="Calibri"/>
          <w:b/>
          <w:color w:val="auto"/>
          <w:sz w:val="20"/>
          <w:szCs w:val="20"/>
          <w:shd w:val="clear" w:color="auto" w:fill="FFFFFF"/>
        </w:rPr>
        <w:t>Nagios</w:t>
      </w:r>
      <w:r w:rsidRPr="00FE5237">
        <w:rPr>
          <w:rFonts w:ascii="Palatino Linotype" w:hAnsi="Palatino Linotype" w:cs="Calibri"/>
          <w:color w:val="auto"/>
          <w:sz w:val="20"/>
          <w:szCs w:val="20"/>
          <w:shd w:val="clear" w:color="auto" w:fill="FFFFFF"/>
        </w:rPr>
        <w:t>.</w:t>
      </w:r>
    </w:p>
    <w:p w:rsidR="005B1634" w:rsidP="005B1634">
      <w:pPr>
        <w:pStyle w:val="WW-Default"/>
        <w:shd w:val="clear" w:color="auto" w:fill="FFFFFF" w:themeFill="background1"/>
        <w:spacing w:line="276" w:lineRule="auto"/>
        <w:jc w:val="both"/>
        <w:rPr>
          <w:rFonts w:ascii="Palatino Linotype" w:hAnsi="Palatino Linotype" w:cs="Calibri"/>
          <w:color w:val="auto"/>
          <w:sz w:val="20"/>
          <w:szCs w:val="20"/>
          <w:shd w:val="clear" w:color="auto" w:fill="FFFFFF"/>
        </w:rPr>
      </w:pPr>
    </w:p>
    <w:p w:rsidR="00FD3A24" w:rsidRPr="00755256" w:rsidP="00FD3A24">
      <w:pPr>
        <w:shd w:val="clear" w:color="auto" w:fill="0070C0"/>
        <w:snapToGrid w:val="0"/>
        <w:spacing w:line="10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Palatino Linotype" w:hAnsi="Palatino Linotype" w:cstheme="minorHAnsi"/>
          <w:b/>
          <w:color w:val="FFFFFF" w:themeColor="background1"/>
          <w:szCs w:val="20"/>
        </w:rPr>
        <w:t>Project-1</w:t>
      </w:r>
    </w:p>
    <w:p w:rsidR="00FE248C" w:rsidP="00FD3A24">
      <w:pPr>
        <w:pStyle w:val="BodyText"/>
        <w:shd w:val="clear" w:color="auto" w:fill="FFFFFF" w:themeFill="background1"/>
        <w:spacing w:before="0" w:after="0" w:line="276" w:lineRule="auto"/>
        <w:rPr>
          <w:rFonts w:ascii="Palatino Linotype" w:hAnsi="Palatino Linotype"/>
          <w:b/>
          <w:color w:val="000000"/>
          <w:sz w:val="20"/>
          <w:szCs w:val="20"/>
        </w:rPr>
      </w:pPr>
    </w:p>
    <w:p w:rsidR="00FD3A24" w:rsidRPr="00FD3A24" w:rsidP="00FD3A24">
      <w:pPr>
        <w:pStyle w:val="BodyText"/>
        <w:shd w:val="clear" w:color="auto" w:fill="FFFFFF" w:themeFill="background1"/>
        <w:spacing w:before="0" w:after="0" w:line="276" w:lineRule="auto"/>
        <w:rPr>
          <w:rFonts w:ascii="Palatino Linotype" w:hAnsi="Palatino Linotype"/>
          <w:b/>
          <w:color w:val="000000"/>
          <w:sz w:val="20"/>
          <w:szCs w:val="20"/>
        </w:rPr>
      </w:pPr>
      <w:r>
        <w:rPr>
          <w:rFonts w:ascii="Palatino Linotype" w:hAnsi="Palatino Linotype"/>
          <w:b/>
          <w:color w:val="000000"/>
          <w:sz w:val="20"/>
          <w:szCs w:val="20"/>
        </w:rPr>
        <w:t>Company: CTS</w:t>
      </w:r>
    </w:p>
    <w:p w:rsidR="00FD3A24" w:rsidRPr="00FD3A24" w:rsidP="00FD3A24">
      <w:pPr>
        <w:pStyle w:val="BodyText"/>
        <w:shd w:val="clear" w:color="auto" w:fill="FFFFFF" w:themeFill="background1"/>
        <w:spacing w:before="0" w:after="0" w:line="276" w:lineRule="auto"/>
        <w:rPr>
          <w:rFonts w:ascii="Palatino Linotype" w:hAnsi="Palatino Linotype"/>
          <w:b/>
          <w:color w:val="000000"/>
          <w:sz w:val="20"/>
          <w:szCs w:val="20"/>
        </w:rPr>
      </w:pPr>
      <w:r w:rsidRPr="00FD3A24">
        <w:rPr>
          <w:rFonts w:ascii="Palatino Linotype" w:hAnsi="Palatino Linotype"/>
          <w:b/>
          <w:color w:val="000000"/>
          <w:sz w:val="20"/>
          <w:szCs w:val="20"/>
        </w:rPr>
        <w:t>Position : Build and Release Engineer</w:t>
      </w:r>
    </w:p>
    <w:p w:rsidR="00FD3A24" w:rsidP="00FD3A24">
      <w:pPr>
        <w:pStyle w:val="BodyText"/>
        <w:shd w:val="clear" w:color="auto" w:fill="FFFFFF" w:themeFill="background1"/>
        <w:spacing w:before="0" w:after="0" w:line="276" w:lineRule="auto"/>
        <w:rPr>
          <w:rFonts w:ascii="Palatino Linotype" w:hAnsi="Palatino Linotype"/>
          <w:b/>
          <w:color w:val="000000"/>
          <w:sz w:val="20"/>
          <w:szCs w:val="20"/>
        </w:rPr>
      </w:pPr>
      <w:r w:rsidRPr="00FD3A24">
        <w:rPr>
          <w:rFonts w:ascii="Palatino Linotype" w:hAnsi="Palatino Linotype"/>
          <w:b/>
          <w:color w:val="000000"/>
          <w:sz w:val="20"/>
          <w:szCs w:val="20"/>
        </w:rPr>
        <w:t>Client : South West Bank (ClientName)</w:t>
      </w:r>
    </w:p>
    <w:p w:rsidR="0056787A" w:rsidP="0056787A">
      <w:pPr>
        <w:jc w:val="both"/>
        <w:rPr>
          <w:rFonts w:ascii="Times New Roman" w:hAnsi="Times New Roman"/>
          <w:b/>
          <w:sz w:val="28"/>
          <w:szCs w:val="28"/>
        </w:rPr>
      </w:pPr>
      <w:r w:rsidRPr="00396B8C">
        <w:rPr>
          <w:rFonts w:ascii="Palatino Linotype" w:eastAsia="Georgia" w:hAnsi="Palatino Linotype"/>
          <w:b/>
          <w:sz w:val="20"/>
          <w:szCs w:val="20"/>
          <w:u w:val="single"/>
        </w:rPr>
        <w:t>Environment:</w:t>
      </w:r>
      <w:r>
        <w:rPr>
          <w:rFonts w:ascii="Palatino Linotype" w:eastAsia="Georgia" w:hAnsi="Palatino Linotype"/>
          <w:b/>
          <w:sz w:val="20"/>
          <w:szCs w:val="20"/>
          <w:u w:val="single"/>
        </w:rPr>
        <w:t xml:space="preserve"> </w:t>
      </w:r>
      <w:r w:rsidRPr="00CD3EDF">
        <w:rPr>
          <w:rFonts w:ascii="Palatino Linotype" w:eastAsia="Georgia" w:hAnsi="Palatino Linotype"/>
          <w:sz w:val="20"/>
          <w:szCs w:val="20"/>
        </w:rPr>
        <w:t xml:space="preserve">Linux, </w:t>
      </w:r>
      <w:r>
        <w:rPr>
          <w:rFonts w:ascii="Palatino Linotype" w:hAnsi="Palatino Linotype"/>
          <w:sz w:val="20"/>
          <w:szCs w:val="20"/>
          <w:shd w:val="clear" w:color="auto" w:fill="FFFFFF"/>
        </w:rPr>
        <w:t>GIT</w:t>
      </w:r>
      <w:r w:rsidRPr="00CD3EDF">
        <w:rPr>
          <w:rFonts w:ascii="Palatino Linotype" w:hAnsi="Palatino Linotype"/>
          <w:sz w:val="20"/>
          <w:szCs w:val="20"/>
          <w:shd w:val="clear" w:color="auto" w:fill="FFFFFF"/>
        </w:rPr>
        <w:t>,GIT hub</w:t>
      </w:r>
      <w:r w:rsidRPr="00CD3EDF">
        <w:rPr>
          <w:rFonts w:ascii="Palatino Linotype" w:eastAsia="Georgia" w:hAnsi="Palatino Linotype"/>
          <w:sz w:val="20"/>
          <w:szCs w:val="20"/>
        </w:rPr>
        <w:t>, Jenkins, Maven,</w:t>
      </w:r>
      <w:r w:rsidR="00692FFA">
        <w:rPr>
          <w:rFonts w:ascii="Palatino Linotype" w:eastAsia="Georgia" w:hAnsi="Palatino Linotype"/>
          <w:sz w:val="20"/>
          <w:szCs w:val="20"/>
        </w:rPr>
        <w:t xml:space="preserve"> </w:t>
      </w:r>
      <w:r>
        <w:rPr>
          <w:rFonts w:ascii="Palatino Linotype" w:eastAsia="Georgia" w:hAnsi="Palatino Linotype"/>
          <w:sz w:val="20"/>
          <w:szCs w:val="20"/>
        </w:rPr>
        <w:t xml:space="preserve">Ansible, </w:t>
      </w:r>
      <w:r w:rsidRPr="00CD3EDF">
        <w:rPr>
          <w:rFonts w:ascii="Palatino Linotype" w:eastAsia="Georgia" w:hAnsi="Palatino Linotype"/>
          <w:sz w:val="20"/>
          <w:szCs w:val="20"/>
        </w:rPr>
        <w:t>Shell Scripting</w:t>
      </w:r>
      <w:r w:rsidRPr="00BF71D6">
        <w:rPr>
          <w:rFonts w:ascii="Palatino Linotype" w:eastAsia="Georgia" w:hAnsi="Palatino Linotype"/>
          <w:sz w:val="20"/>
          <w:szCs w:val="20"/>
        </w:rPr>
        <w:t>.</w:t>
      </w:r>
      <w:r>
        <w:rPr>
          <w:noProof/>
          <w:lang w:val="en-US" w:bidi="te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8" name="Picture 18" descr="https://rdxfootmark.naukri.com/v2/track/openCv?trackingInfo=dbc4309c37e44ccf7397d5d12d3bb198134f530e18705c4458440321091b5b581109100b11465d590b4356014b4450530401195c1333471b1b1115455a5e01514e011503504e1c180c571833471b1b011446505508515601514841481f0f2b561358191b15001043095e08541b140e445745455d5f08054c1b00100317130d5d5d551c120a120011474a411b1213471b1b111543505e0f514e100812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50155" name="Picture 18" descr="https://rdxfootmark.naukri.com/v2/track/openCv?trackingInfo=dbc4309c37e44ccf7397d5d12d3bb198134f530e18705c4458440321091b5b581109100b11465d590b4356014b4450530401195c1333471b1b1115455a5e01514e011503504e1c180c571833471b1b011446505508515601514841481f0f2b561358191b15001043095e08541b140e445745455d5f08054c1b00100317130d5d5d551c120a120011474a411b1213471b1b111543505e0f514e100812115c6&amp;docType=docx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link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50C94" w:rsidP="00EC0970">
      <w:pPr>
        <w:spacing w:before="0" w:after="0" w:line="276" w:lineRule="auto"/>
        <w:rPr>
          <w:rFonts w:ascii="Palatino Linotype" w:hAnsi="Palatino Linotype" w:cs="Times New Roman"/>
          <w:b/>
          <w:color w:val="000000"/>
          <w:sz w:val="20"/>
          <w:szCs w:val="20"/>
        </w:rPr>
      </w:pPr>
    </w:p>
    <w:p w:rsidR="008E7B74" w:rsidRPr="00EC0970" w:rsidP="00EC0970">
      <w:pPr>
        <w:spacing w:before="0" w:after="0" w:line="276" w:lineRule="auto"/>
        <w:rPr>
          <w:rFonts w:ascii="Palatino Linotype" w:eastAsia="Georgia" w:hAnsi="Palatino Linotype"/>
          <w:b/>
          <w:sz w:val="20"/>
          <w:szCs w:val="20"/>
        </w:rPr>
      </w:pPr>
      <w:r w:rsidRPr="00B54773">
        <w:rPr>
          <w:rFonts w:ascii="Palatino Linotype" w:eastAsia="Georgia" w:hAnsi="Palatino Linotype"/>
          <w:b/>
          <w:sz w:val="20"/>
          <w:szCs w:val="20"/>
          <w:u w:val="single"/>
        </w:rPr>
        <w:t>Responsibilities</w:t>
      </w:r>
      <w:r w:rsidRPr="00B54773">
        <w:rPr>
          <w:rFonts w:ascii="Palatino Linotype" w:eastAsia="Georgia" w:hAnsi="Palatino Linotype"/>
          <w:b/>
          <w:sz w:val="20"/>
          <w:szCs w:val="20"/>
        </w:rPr>
        <w:t>:</w:t>
      </w:r>
    </w:p>
    <w:p w:rsidR="00EC0970" w:rsidRPr="0023750D" w:rsidP="00EC097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before="60"/>
        <w:contextualSpacing/>
        <w:jc w:val="left"/>
        <w:rPr>
          <w:rFonts w:ascii="Palatino Linotype" w:eastAsia="Georgia" w:hAnsi="Palatino Linotype"/>
          <w:sz w:val="20"/>
          <w:szCs w:val="20"/>
        </w:rPr>
      </w:pPr>
      <w:r w:rsidRPr="0023750D">
        <w:rPr>
          <w:rFonts w:ascii="Palatino Linotype" w:eastAsia="Georgia" w:hAnsi="Palatino Linotype"/>
          <w:sz w:val="20"/>
          <w:szCs w:val="20"/>
        </w:rPr>
        <w:t>Release Engineer for a team that involved different development teams and multiple simultaneous software releases.</w:t>
      </w:r>
    </w:p>
    <w:p w:rsidR="00EC0970" w:rsidRPr="0023750D" w:rsidP="00EC097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before="60"/>
        <w:contextualSpacing/>
        <w:jc w:val="left"/>
        <w:rPr>
          <w:rFonts w:ascii="Palatino Linotype" w:eastAsia="Georgia" w:hAnsi="Palatino Linotype"/>
          <w:sz w:val="20"/>
          <w:szCs w:val="20"/>
        </w:rPr>
      </w:pPr>
      <w:r w:rsidRPr="0023750D">
        <w:rPr>
          <w:rFonts w:ascii="Palatino Linotype" w:hAnsi="Palatino Linotype" w:cs="Calibri"/>
          <w:sz w:val="20"/>
          <w:szCs w:val="20"/>
          <w:shd w:val="clear" w:color="auto" w:fill="FFFFFF"/>
        </w:rPr>
        <w:t xml:space="preserve">Coordinate/assist developers with establishing and applying appropriate branching, merging conventions using </w:t>
      </w:r>
      <w:r w:rsidRPr="0023750D">
        <w:rPr>
          <w:rFonts w:ascii="Palatino Linotype" w:hAnsi="Palatino Linotype" w:cs="Calibri"/>
          <w:b/>
          <w:sz w:val="20"/>
          <w:szCs w:val="20"/>
          <w:shd w:val="clear" w:color="auto" w:fill="FFFFFF"/>
        </w:rPr>
        <w:t>GIT</w:t>
      </w:r>
      <w:r w:rsidRPr="0023750D">
        <w:rPr>
          <w:rFonts w:ascii="Palatino Linotype" w:hAnsi="Palatino Linotype" w:cs="Calibri"/>
          <w:sz w:val="20"/>
          <w:szCs w:val="20"/>
          <w:shd w:val="clear" w:color="auto" w:fill="FFFFFF"/>
        </w:rPr>
        <w:t xml:space="preserve"> source control.</w:t>
      </w:r>
    </w:p>
    <w:p w:rsidR="00EC0970" w:rsidRPr="0023750D" w:rsidP="00EC0970">
      <w:pPr>
        <w:numPr>
          <w:ilvl w:val="0"/>
          <w:numId w:val="34"/>
        </w:numPr>
        <w:autoSpaceDN w:val="0"/>
        <w:spacing w:before="0" w:after="0"/>
        <w:rPr>
          <w:rFonts w:ascii="Palatino Linotype" w:eastAsia="Arial Unicode MS" w:hAnsi="Palatino Linotype" w:cstheme="minorHAnsi"/>
          <w:bCs/>
          <w:sz w:val="20"/>
          <w:szCs w:val="20"/>
        </w:rPr>
      </w:pPr>
      <w:r w:rsidRPr="0023750D">
        <w:rPr>
          <w:rFonts w:ascii="Palatino Linotype" w:hAnsi="Palatino Linotype" w:cstheme="minorHAnsi"/>
          <w:sz w:val="20"/>
          <w:szCs w:val="20"/>
        </w:rPr>
        <w:t xml:space="preserve">Analyze and resolve conflicts related to merging of source code for </w:t>
      </w:r>
      <w:r w:rsidRPr="0023750D">
        <w:rPr>
          <w:rFonts w:ascii="Palatino Linotype" w:hAnsi="Palatino Linotype" w:cstheme="minorHAnsi"/>
          <w:b/>
          <w:sz w:val="20"/>
          <w:szCs w:val="20"/>
        </w:rPr>
        <w:t>GIT.</w:t>
      </w:r>
    </w:p>
    <w:p w:rsidR="00EC0970" w:rsidRPr="0023750D" w:rsidP="00EC0970">
      <w:pPr>
        <w:pStyle w:val="MediumGrid1-Accent21"/>
        <w:widowControl w:val="0"/>
        <w:numPr>
          <w:ilvl w:val="0"/>
          <w:numId w:val="34"/>
        </w:numPr>
        <w:autoSpaceDE w:val="0"/>
        <w:autoSpaceDN w:val="0"/>
        <w:adjustRightInd w:val="0"/>
        <w:spacing w:line="276" w:lineRule="auto"/>
        <w:rPr>
          <w:rFonts w:ascii="Palatino Linotype" w:hAnsi="Palatino Linotype" w:cstheme="minorHAnsi"/>
          <w:sz w:val="20"/>
          <w:szCs w:val="20"/>
          <w:lang w:val="en-CA"/>
        </w:rPr>
      </w:pPr>
      <w:r>
        <w:rPr>
          <w:rFonts w:ascii="Palatino Linotype" w:hAnsi="Palatino Linotype" w:cstheme="minorHAnsi"/>
          <w:sz w:val="20"/>
          <w:szCs w:val="20"/>
        </w:rPr>
        <w:t xml:space="preserve">Responsible for Development, QA, </w:t>
      </w:r>
      <w:r w:rsidRPr="0023750D">
        <w:rPr>
          <w:rFonts w:ascii="Palatino Linotype" w:hAnsi="Palatino Linotype" w:cstheme="minorHAnsi"/>
          <w:b/>
          <w:sz w:val="20"/>
          <w:szCs w:val="20"/>
        </w:rPr>
        <w:t>UAT</w:t>
      </w:r>
      <w:r w:rsidR="00950C94">
        <w:rPr>
          <w:rFonts w:ascii="Palatino Linotype" w:hAnsi="Palatino Linotype" w:cstheme="minorHAnsi"/>
          <w:b/>
          <w:sz w:val="20"/>
          <w:szCs w:val="20"/>
        </w:rPr>
        <w:t xml:space="preserve"> </w:t>
      </w:r>
      <w:r w:rsidRPr="0023750D">
        <w:rPr>
          <w:rFonts w:ascii="Palatino Linotype" w:hAnsi="Palatino Linotype" w:cstheme="minorHAnsi"/>
          <w:sz w:val="20"/>
          <w:szCs w:val="20"/>
        </w:rPr>
        <w:t>Builds and Releases.</w:t>
      </w:r>
    </w:p>
    <w:p w:rsidR="00EC0970" w:rsidRPr="0023750D" w:rsidP="00EC097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before="60"/>
        <w:contextualSpacing/>
        <w:jc w:val="left"/>
        <w:rPr>
          <w:rFonts w:ascii="Palatino Linotype" w:eastAsia="Georgia" w:hAnsi="Palatino Linotype"/>
          <w:sz w:val="20"/>
          <w:szCs w:val="20"/>
        </w:rPr>
      </w:pPr>
      <w:r w:rsidRPr="0023750D">
        <w:rPr>
          <w:rFonts w:ascii="Palatino Linotype" w:hAnsi="Palatino Linotype" w:cs="Calibri"/>
          <w:sz w:val="20"/>
          <w:szCs w:val="20"/>
          <w:shd w:val="clear" w:color="auto" w:fill="FFFFFF"/>
        </w:rPr>
        <w:t xml:space="preserve">Configured and maintained </w:t>
      </w:r>
      <w:r w:rsidRPr="0023750D">
        <w:rPr>
          <w:rFonts w:ascii="Palatino Linotype" w:hAnsi="Palatino Linotype" w:cs="Calibri"/>
          <w:b/>
          <w:sz w:val="20"/>
          <w:szCs w:val="20"/>
          <w:shd w:val="clear" w:color="auto" w:fill="FFFFFF"/>
        </w:rPr>
        <w:t>Jenkins</w:t>
      </w:r>
      <w:r w:rsidRPr="0023750D">
        <w:rPr>
          <w:rFonts w:ascii="Palatino Linotype" w:hAnsi="Palatino Linotype" w:cs="Calibri"/>
          <w:sz w:val="20"/>
          <w:szCs w:val="20"/>
          <w:shd w:val="clear" w:color="auto" w:fill="FFFFFF"/>
        </w:rPr>
        <w:t xml:space="preserve"> to implement the </w:t>
      </w:r>
      <w:r w:rsidRPr="0023750D">
        <w:rPr>
          <w:rFonts w:ascii="Palatino Linotype" w:hAnsi="Palatino Linotype" w:cs="Calibri"/>
          <w:b/>
          <w:sz w:val="20"/>
          <w:szCs w:val="20"/>
          <w:shd w:val="clear" w:color="auto" w:fill="FFFFFF"/>
        </w:rPr>
        <w:t>CI</w:t>
      </w:r>
      <w:r w:rsidRPr="0023750D">
        <w:rPr>
          <w:rFonts w:ascii="Palatino Linotype" w:hAnsi="Palatino Linotype" w:cs="Calibri"/>
          <w:sz w:val="20"/>
          <w:szCs w:val="20"/>
          <w:shd w:val="clear" w:color="auto" w:fill="FFFFFF"/>
        </w:rPr>
        <w:t xml:space="preserve"> process and integrated the tool with </w:t>
      </w:r>
      <w:r w:rsidRPr="0023750D">
        <w:rPr>
          <w:rFonts w:ascii="Palatino Linotype" w:hAnsi="Palatino Linotype" w:cs="Calibri"/>
          <w:b/>
          <w:sz w:val="20"/>
          <w:szCs w:val="20"/>
          <w:shd w:val="clear" w:color="auto" w:fill="FFFFFF"/>
        </w:rPr>
        <w:t>Maven</w:t>
      </w:r>
      <w:r w:rsidRPr="0023750D">
        <w:rPr>
          <w:rFonts w:ascii="Palatino Linotype" w:hAnsi="Palatino Linotype" w:cs="Calibri"/>
          <w:sz w:val="20"/>
          <w:szCs w:val="20"/>
          <w:shd w:val="clear" w:color="auto" w:fill="FFFFFF"/>
        </w:rPr>
        <w:t xml:space="preserve"> to schedule the builds and automated the deployment on the application servers using the “code deploy” plugin for Jenkins.</w:t>
      </w:r>
    </w:p>
    <w:p w:rsidR="00EC0970" w:rsidRPr="0023750D" w:rsidP="00EC097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before="60"/>
        <w:contextualSpacing/>
        <w:jc w:val="left"/>
        <w:rPr>
          <w:rFonts w:ascii="Palatino Linotype" w:eastAsia="Georgia" w:hAnsi="Palatino Linotype"/>
          <w:sz w:val="20"/>
          <w:szCs w:val="20"/>
        </w:rPr>
      </w:pPr>
      <w:r w:rsidRPr="0023750D">
        <w:rPr>
          <w:rFonts w:ascii="Palatino Linotype" w:eastAsia="Georgia" w:hAnsi="Palatino Linotype"/>
          <w:sz w:val="20"/>
          <w:szCs w:val="20"/>
        </w:rPr>
        <w:t xml:space="preserve"> Developed build and deployment scripts using </w:t>
      </w:r>
      <w:r w:rsidRPr="0023750D">
        <w:rPr>
          <w:rFonts w:ascii="Palatino Linotype" w:eastAsia="Georgia" w:hAnsi="Palatino Linotype"/>
          <w:b/>
          <w:sz w:val="20"/>
          <w:szCs w:val="20"/>
        </w:rPr>
        <w:t>Maven</w:t>
      </w:r>
      <w:r w:rsidRPr="0023750D">
        <w:rPr>
          <w:rFonts w:ascii="Palatino Linotype" w:eastAsia="Georgia" w:hAnsi="Palatino Linotype"/>
          <w:sz w:val="20"/>
          <w:szCs w:val="20"/>
        </w:rPr>
        <w:t xml:space="preserve"> as build tools to move from one environment to other environments.</w:t>
      </w:r>
    </w:p>
    <w:p w:rsidR="00EC0970" w:rsidRPr="0023750D" w:rsidP="00EC0970">
      <w:pPr>
        <w:numPr>
          <w:ilvl w:val="0"/>
          <w:numId w:val="34"/>
        </w:numPr>
        <w:suppressAutoHyphens/>
        <w:spacing w:before="0" w:after="0" w:line="276" w:lineRule="auto"/>
        <w:rPr>
          <w:rFonts w:ascii="Palatino Linotype" w:hAnsi="Palatino Linotype" w:cstheme="minorHAnsi"/>
          <w:sz w:val="20"/>
          <w:szCs w:val="20"/>
        </w:rPr>
      </w:pPr>
      <w:r w:rsidRPr="0023750D">
        <w:rPr>
          <w:rFonts w:ascii="Palatino Linotype" w:hAnsi="Palatino Linotype" w:cstheme="minorHAnsi"/>
          <w:sz w:val="20"/>
          <w:szCs w:val="20"/>
        </w:rPr>
        <w:t xml:space="preserve">Configured </w:t>
      </w:r>
      <w:r w:rsidRPr="0023750D">
        <w:rPr>
          <w:rFonts w:ascii="Palatino Linotype" w:hAnsi="Palatino Linotype" w:cstheme="minorHAnsi"/>
          <w:b/>
          <w:sz w:val="20"/>
          <w:szCs w:val="20"/>
        </w:rPr>
        <w:t>Maven</w:t>
      </w:r>
      <w:r w:rsidRPr="0023750D">
        <w:rPr>
          <w:rFonts w:ascii="Palatino Linotype" w:hAnsi="Palatino Linotype" w:cstheme="minorHAnsi"/>
          <w:sz w:val="20"/>
          <w:szCs w:val="20"/>
        </w:rPr>
        <w:t xml:space="preserve"> and Jenkins to deploy the generated artifacts to </w:t>
      </w:r>
      <w:r w:rsidRPr="0023750D">
        <w:rPr>
          <w:rFonts w:ascii="Palatino Linotype" w:hAnsi="Palatino Linotype" w:cstheme="minorHAnsi"/>
          <w:b/>
          <w:sz w:val="20"/>
          <w:szCs w:val="20"/>
        </w:rPr>
        <w:t>Artifactory</w:t>
      </w:r>
      <w:r w:rsidRPr="0023750D">
        <w:rPr>
          <w:rFonts w:ascii="Palatino Linotype" w:hAnsi="Palatino Linotype" w:cstheme="minorHAnsi"/>
          <w:sz w:val="20"/>
          <w:szCs w:val="20"/>
        </w:rPr>
        <w:t>.</w:t>
      </w:r>
    </w:p>
    <w:p w:rsidR="00EC0970" w:rsidRPr="0023750D" w:rsidP="00EC0970">
      <w:pPr>
        <w:widowControl w:val="0"/>
        <w:numPr>
          <w:ilvl w:val="0"/>
          <w:numId w:val="34"/>
        </w:numPr>
        <w:autoSpaceDE w:val="0"/>
        <w:spacing w:before="60" w:after="0" w:line="320" w:lineRule="atLeast"/>
        <w:jc w:val="both"/>
        <w:rPr>
          <w:rFonts w:ascii="Palatino Linotype" w:hAnsi="Palatino Linotype"/>
          <w:color w:val="000000"/>
          <w:sz w:val="20"/>
          <w:szCs w:val="20"/>
        </w:rPr>
      </w:pPr>
      <w:r w:rsidRPr="0023750D">
        <w:rPr>
          <w:rFonts w:ascii="Palatino Linotype" w:hAnsi="Palatino Linotype"/>
          <w:color w:val="000000"/>
          <w:sz w:val="20"/>
          <w:szCs w:val="20"/>
        </w:rPr>
        <w:t>After complete of the scripts development and process setup, execute the builds and deployments to all above environments based on weekly scheduled build calendar.</w:t>
      </w:r>
    </w:p>
    <w:p w:rsidR="00EC0970" w:rsidP="00EC0970">
      <w:pPr>
        <w:numPr>
          <w:ilvl w:val="0"/>
          <w:numId w:val="34"/>
        </w:numPr>
        <w:spacing w:before="0" w:after="0"/>
        <w:contextualSpacing/>
        <w:jc w:val="both"/>
        <w:rPr>
          <w:rStyle w:val="s1"/>
          <w:rFonts w:ascii="Palatino Linotype" w:hAnsi="Palatino Linotype" w:cs="Times New Roman"/>
          <w:color w:val="000000" w:themeColor="text1"/>
          <w:sz w:val="20"/>
          <w:szCs w:val="20"/>
        </w:rPr>
      </w:pPr>
      <w:r w:rsidRPr="0023750D">
        <w:rPr>
          <w:rStyle w:val="s1"/>
          <w:rFonts w:ascii="Palatino Linotype" w:hAnsi="Palatino Linotype" w:cs="Times New Roman"/>
          <w:color w:val="000000" w:themeColor="text1"/>
          <w:sz w:val="20"/>
          <w:szCs w:val="20"/>
        </w:rPr>
        <w:t>Integrated GIT into Jenkins to automate the code check-out process.</w:t>
      </w:r>
    </w:p>
    <w:p w:rsidR="00936CCD" w:rsidRPr="00313651" w:rsidP="00936CCD">
      <w:pPr>
        <w:pStyle w:val="WW-Default"/>
        <w:numPr>
          <w:ilvl w:val="0"/>
          <w:numId w:val="34"/>
        </w:numPr>
        <w:jc w:val="both"/>
        <w:rPr>
          <w:rFonts w:ascii="Palatino Linotype" w:hAnsi="Palatino Linotype" w:cs="Arial"/>
          <w:color w:val="auto"/>
          <w:sz w:val="20"/>
          <w:szCs w:val="20"/>
        </w:rPr>
      </w:pPr>
      <w:r w:rsidRPr="00BF71D6">
        <w:rPr>
          <w:rFonts w:ascii="Palatino Linotype" w:hAnsi="Palatino Linotype"/>
          <w:color w:val="auto"/>
          <w:sz w:val="20"/>
          <w:szCs w:val="20"/>
        </w:rPr>
        <w:t xml:space="preserve">Writing </w:t>
      </w:r>
      <w:r w:rsidRPr="00BF71D6">
        <w:rPr>
          <w:rFonts w:ascii="Palatino Linotype" w:hAnsi="Palatino Linotype"/>
          <w:b/>
          <w:color w:val="auto"/>
          <w:sz w:val="20"/>
          <w:szCs w:val="20"/>
        </w:rPr>
        <w:t>Chef Recopies, Cookbooks</w:t>
      </w:r>
      <w:r w:rsidRPr="00BF71D6">
        <w:rPr>
          <w:rFonts w:ascii="Palatino Linotype" w:hAnsi="Palatino Linotype"/>
          <w:color w:val="auto"/>
          <w:sz w:val="20"/>
          <w:szCs w:val="20"/>
        </w:rPr>
        <w:t xml:space="preserve"> in Chef for Application Deployment automation, Cloud Infrastructure Automation.</w:t>
      </w:r>
    </w:p>
    <w:p w:rsidR="00EC0970" w:rsidRPr="0023750D" w:rsidP="00EC097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before="60"/>
        <w:contextualSpacing/>
        <w:jc w:val="left"/>
        <w:rPr>
          <w:rFonts w:ascii="Palatino Linotype" w:eastAsia="Georgia" w:hAnsi="Palatino Linotype"/>
          <w:sz w:val="20"/>
          <w:szCs w:val="20"/>
        </w:rPr>
      </w:pPr>
      <w:r w:rsidRPr="0023750D">
        <w:rPr>
          <w:rFonts w:ascii="Palatino Linotype" w:eastAsia="Georgia" w:hAnsi="Palatino Linotype"/>
          <w:sz w:val="20"/>
          <w:szCs w:val="20"/>
        </w:rPr>
        <w:t>Developed and implemented Software Release Management strategies for various applications according to the agile process.</w:t>
      </w:r>
    </w:p>
    <w:p w:rsidR="00EC0970" w:rsidRPr="0023750D" w:rsidP="00EC097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before="60"/>
        <w:contextualSpacing/>
        <w:jc w:val="left"/>
        <w:rPr>
          <w:rFonts w:ascii="Palatino Linotype" w:eastAsia="Georgia" w:hAnsi="Palatino Linotype"/>
          <w:sz w:val="20"/>
          <w:szCs w:val="20"/>
        </w:rPr>
      </w:pPr>
      <w:r w:rsidRPr="0023750D">
        <w:rPr>
          <w:rFonts w:ascii="Palatino Linotype" w:eastAsia="Georgia" w:hAnsi="Palatino Linotype"/>
          <w:sz w:val="20"/>
          <w:szCs w:val="20"/>
        </w:rPr>
        <w:t>Built and Deployed Java/J2EE to a web application server in an Agile continuous integration environment and also automated the whole process.</w:t>
      </w:r>
    </w:p>
    <w:p w:rsidR="00EC0970" w:rsidRPr="0023750D" w:rsidP="00EC097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before="60"/>
        <w:contextualSpacing/>
        <w:jc w:val="left"/>
        <w:rPr>
          <w:rFonts w:ascii="Palatino Linotype" w:eastAsia="Georgia" w:hAnsi="Palatino Linotype"/>
          <w:sz w:val="20"/>
          <w:szCs w:val="20"/>
        </w:rPr>
      </w:pPr>
      <w:r w:rsidRPr="0023750D">
        <w:rPr>
          <w:rFonts w:ascii="Palatino Linotype" w:eastAsia="Georgia" w:hAnsi="Palatino Linotype"/>
          <w:sz w:val="20"/>
          <w:szCs w:val="20"/>
        </w:rPr>
        <w:t>Perform periodic system audits on all environments to ensure that only controlled versions of software reside all environments. </w:t>
      </w:r>
    </w:p>
    <w:p w:rsidR="00EC0970" w:rsidRPr="0023750D" w:rsidP="00EC097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before="60"/>
        <w:contextualSpacing/>
        <w:jc w:val="left"/>
        <w:rPr>
          <w:rFonts w:ascii="Palatino Linotype" w:eastAsia="Georgia" w:hAnsi="Palatino Linotype"/>
          <w:sz w:val="20"/>
          <w:szCs w:val="20"/>
        </w:rPr>
      </w:pPr>
      <w:r w:rsidRPr="0023750D">
        <w:rPr>
          <w:rFonts w:ascii="Palatino Linotype" w:eastAsia="Georgia" w:hAnsi="Palatino Linotype"/>
          <w:sz w:val="20"/>
          <w:szCs w:val="20"/>
        </w:rPr>
        <w:t>Responsible for the development and maintenance of processes and associated scripts/tools for automated build, testing and deployment of the products to various developments.</w:t>
      </w:r>
    </w:p>
    <w:p w:rsidR="00EC0970" w:rsidRPr="0023750D" w:rsidP="00EC097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before="60"/>
        <w:contextualSpacing/>
        <w:jc w:val="left"/>
        <w:rPr>
          <w:rFonts w:ascii="Palatino Linotype" w:eastAsia="Georgia" w:hAnsi="Palatino Linotype"/>
          <w:sz w:val="20"/>
          <w:szCs w:val="20"/>
        </w:rPr>
      </w:pPr>
      <w:r w:rsidRPr="0023750D">
        <w:rPr>
          <w:rFonts w:ascii="Palatino Linotype" w:eastAsia="Georgia" w:hAnsi="Palatino Linotype"/>
          <w:sz w:val="20"/>
          <w:szCs w:val="20"/>
        </w:rPr>
        <w:t>Managed Maven project dependencies by creating parent-child relationships between projects.</w:t>
      </w:r>
    </w:p>
    <w:p w:rsidR="008E7B74" w:rsidRPr="00FE5237" w:rsidP="009B3E04">
      <w:pPr>
        <w:pStyle w:val="ListParagraph"/>
        <w:numPr>
          <w:ilvl w:val="0"/>
          <w:numId w:val="34"/>
        </w:numPr>
        <w:contextualSpacing/>
        <w:rPr>
          <w:rFonts w:ascii="Palatino Linotype" w:eastAsia="Georgia" w:hAnsi="Palatino Linotype"/>
          <w:sz w:val="20"/>
          <w:szCs w:val="20"/>
        </w:rPr>
      </w:pPr>
      <w:r w:rsidRPr="00FE5237">
        <w:rPr>
          <w:rFonts w:ascii="Palatino Linotype" w:eastAsia="Georgia" w:hAnsi="Palatino Linotype"/>
          <w:sz w:val="20"/>
          <w:szCs w:val="20"/>
        </w:rPr>
        <w:t xml:space="preserve">Excellent communicative, interpersonal, intuitive, analysis and leadership skills with ability to work efficiently in both independent and team work environments.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width:1pt;height:1pt;margin-top:0;margin-left:0;position:absolute;z-index:251659264">
            <v:imagedata r:id="rId6"/>
          </v:shape>
        </w:pict>
      </w:r>
    </w:p>
    <w:sectPr w:rsidSect="001F73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20" w:footer="720" w:gutter="0"/>
      <w:pgBorders w:offsetFrom="page">
        <w:top w:val="double" w:sz="2" w:space="24" w:color="548DD4" w:themeColor="text2" w:themeTint="99"/>
        <w:left w:val="double" w:sz="2" w:space="24" w:color="548DD4" w:themeColor="text2" w:themeTint="99"/>
        <w:bottom w:val="double" w:sz="2" w:space="24" w:color="548DD4" w:themeColor="text2" w:themeTint="99"/>
        <w:right w:val="double" w:sz="2" w:space="24" w:color="548DD4" w:themeColor="text2" w:themeTint="99"/>
      </w:pgBorders>
      <w:cols w:space="720"/>
      <w:docGrid w:linePitch="2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OpenSymbol">
    <w:altName w:val="Calibri"/>
    <w:charset w:val="01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E1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E1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E11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E1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E1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5C3">
    <w:pPr>
      <w:pStyle w:val="Header"/>
    </w:pPr>
    <w:r w:rsidRPr="009015C3">
      <w:rPr>
        <w:rStyle w:val="Heading2Char"/>
      </w:rPr>
      <w:t>[Type text]</w:t>
    </w:r>
  </w:p>
  <w:p w:rsidR="00BB49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7AEC"/>
      </v:shape>
    </w:pict>
  </w:numPicBullet>
  <w:numPicBullet w:numPicBulletId="1">
    <w:pict>
      <v:shape id="_x0000_i1026" type="#_x0000_t75" style="width:9pt;height:9pt" o:bullet="t">
        <v:imagedata r:id="rId2" o:title="bullet2"/>
      </v:shape>
    </w:pict>
  </w:numPicBullet>
  <w:numPicBullet w:numPicBulletId="2">
    <w:pict>
      <v:shape id="_x0000_i1027" type="#_x0000_t75" style="width:9pt;height:9pt" o:bullet="t">
        <v:imagedata r:id="rId3" o:title="bullet3"/>
      </v:shape>
    </w:pict>
  </w:numPicBullet>
  <w:numPicBullet w:numPicBulletId="3">
    <w:pict>
      <v:shape id="_x0000_i1028" type="#_x0000_t75" style="width:9pt;height:9pt" o:bullet="t">
        <v:imagedata r:id="rId4" o:title="BD10267_"/>
      </v:shape>
    </w:pict>
  </w:numPicBullet>
  <w:numPicBullet w:numPicBulletId="4">
    <w:pict>
      <v:shape id="_x0000_i1029" type="#_x0000_t75" style="width:9pt;height:9pt" o:bullet="t">
        <v:imagedata r:id="rId5" o:title="BD14871_"/>
      </v:shape>
    </w:pict>
  </w:numPicBullet>
  <w:numPicBullet w:numPicBulletId="5">
    <w:pict>
      <v:shape id="_x0000_i1030" type="#_x0000_t75" style="width:9pt;height:9pt" o:bullet="t">
        <v:imagedata r:id="rId6" o:title="BD14582_"/>
      </v:shape>
    </w:pict>
  </w:numPicBullet>
  <w:numPicBullet w:numPicBulletId="6">
    <w:pict>
      <v:shape id="_x0000_i1031" type="#_x0000_t75" style="width:9pt;height:9pt" o:bullet="t">
        <v:imagedata r:id="rId7" o:title="BD14581_"/>
      </v:shape>
    </w:pict>
  </w:numPicBullet>
  <w:numPicBullet w:numPicBulletId="7">
    <w:pict>
      <v:shape id="_x0000_i1032" type="#_x0000_t75" style="width:11.25pt;height:9.75pt" o:bullet="t">
        <v:imagedata r:id="rId8" o:title="BD21300_"/>
      </v:shape>
    </w:pict>
  </w:numPicBullet>
  <w:abstractNum w:abstractNumId="0">
    <w:nsid w:val="FFFFFF89"/>
    <w:multiLevelType w:val="singleLevel"/>
    <w:tmpl w:val="E3861D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 w:themeColor="text1"/>
      </w:r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">
    <w:nsid w:val="00000003"/>
    <w:multiLevelType w:val="singleLevel"/>
    <w:tmpl w:val="DBEA50EE"/>
    <w:lvl w:ilvl="0">
      <w:start w:val="1"/>
      <w:numFmt w:val="bullet"/>
      <w:lvlText w:val="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</w:abstractNum>
  <w:abstractNum w:abstractNumId="3">
    <w:nsid w:val="00000004"/>
    <w:multiLevelType w:val="singleLevel"/>
    <w:tmpl w:val="00000004"/>
    <w:name w:val="WW8Num3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b w:val="0"/>
      </w:rPr>
    </w:lvl>
  </w:abstractNum>
  <w:abstractNum w:abstractNumId="4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40201D2"/>
    <w:multiLevelType w:val="hybridMultilevel"/>
    <w:tmpl w:val="E55C9D02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0A0E6EDB"/>
    <w:multiLevelType w:val="hybridMultilevel"/>
    <w:tmpl w:val="F7E2275A"/>
    <w:lvl w:ilvl="0">
      <w:start w:val="0"/>
      <w:numFmt w:val="decimal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0B475626"/>
    <w:multiLevelType w:val="hybridMultilevel"/>
    <w:tmpl w:val="5F20B05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2"/>
        <w:szCs w:val="22"/>
        <w:shd w:val="clear" w:color="auto" w:fill="FFFFFF"/>
        <w:lang w:val="en-IN" w:eastAsia="en-I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0D4DED"/>
    <w:multiLevelType w:val="hybridMultilevel"/>
    <w:tmpl w:val="7116D1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B1795F"/>
    <w:multiLevelType w:val="hybridMultilevel"/>
    <w:tmpl w:val="01E893C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480E89"/>
    <w:multiLevelType w:val="hybridMultilevel"/>
    <w:tmpl w:val="C4183E52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3234C01"/>
    <w:multiLevelType w:val="hybridMultilevel"/>
    <w:tmpl w:val="E646AC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F051B8"/>
    <w:multiLevelType w:val="hybridMultilevel"/>
    <w:tmpl w:val="770A4FC8"/>
    <w:lvl w:ilvl="0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296D3E"/>
    <w:multiLevelType w:val="hybridMultilevel"/>
    <w:tmpl w:val="63BCAEE0"/>
    <w:lvl w:ilvl="0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eastAsia="Arial Unicode MS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963A65"/>
    <w:multiLevelType w:val="hybridMultilevel"/>
    <w:tmpl w:val="0E2C29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954C9E"/>
    <w:multiLevelType w:val="hybridMultilevel"/>
    <w:tmpl w:val="046294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4F45B1"/>
    <w:multiLevelType w:val="hybridMultilevel"/>
    <w:tmpl w:val="E3A85D1E"/>
    <w:lvl w:ilvl="0">
      <w:start w:val="0"/>
      <w:numFmt w:val="decimal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7">
    <w:nsid w:val="29747242"/>
    <w:multiLevelType w:val="hybridMultilevel"/>
    <w:tmpl w:val="28ACDC76"/>
    <w:lvl w:ilvl="0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AC7FA5"/>
    <w:multiLevelType w:val="hybridMultilevel"/>
    <w:tmpl w:val="58FAC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2FB038E1"/>
    <w:multiLevelType w:val="hybridMultilevel"/>
    <w:tmpl w:val="B5E24022"/>
    <w:lvl w:ilvl="0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7E044B"/>
    <w:multiLevelType w:val="hybridMultilevel"/>
    <w:tmpl w:val="CD0A873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3E54DF"/>
    <w:multiLevelType w:val="hybridMultilevel"/>
    <w:tmpl w:val="8670F3EE"/>
    <w:lvl w:ilvl="0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802F0F"/>
    <w:multiLevelType w:val="hybridMultilevel"/>
    <w:tmpl w:val="090419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2D15CD"/>
    <w:multiLevelType w:val="hybridMultilevel"/>
    <w:tmpl w:val="F29E3B94"/>
    <w:lvl w:ilvl="0">
      <w:start w:val="1"/>
      <w:numFmt w:val="bullet"/>
      <w:lvlText w:val=""/>
      <w:lvlPicBulletId w:val="7"/>
      <w:lvlJc w:val="left"/>
      <w:pPr>
        <w:ind w:left="765" w:hanging="360"/>
      </w:pPr>
      <w:rPr>
        <w:rFonts w:ascii="Symbol" w:hAnsi="Symbol" w:cs="Symbol" w:hint="default"/>
        <w:color w:val="auto"/>
        <w:sz w:val="18"/>
        <w:szCs w:val="22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33ED3F09"/>
    <w:multiLevelType w:val="hybridMultilevel"/>
    <w:tmpl w:val="F7E2275A"/>
    <w:styleLink w:val="ImportedStyle1"/>
    <w:lvl w:ilvl="0">
      <w:start w:val="1"/>
      <w:numFmt w:val="bullet"/>
      <w:lvlText w:val="•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PicBulletId w:val="1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•"/>
      <w:lvlPicBulletId w:val="2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♦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♦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nsid w:val="351B7D1E"/>
    <w:multiLevelType w:val="hybridMultilevel"/>
    <w:tmpl w:val="54C6A70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E225E5C"/>
    <w:multiLevelType w:val="hybridMultilevel"/>
    <w:tmpl w:val="5F628A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3F26D4"/>
    <w:multiLevelType w:val="hybridMultilevel"/>
    <w:tmpl w:val="9E3E3336"/>
    <w:lvl w:ilvl="0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8360B4"/>
    <w:multiLevelType w:val="hybridMultilevel"/>
    <w:tmpl w:val="396E85C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8608DC"/>
    <w:multiLevelType w:val="multilevel"/>
    <w:tmpl w:val="C4E4F6F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>
    <w:nsid w:val="534E21A6"/>
    <w:multiLevelType w:val="hybridMultilevel"/>
    <w:tmpl w:val="5066AD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8F4747"/>
    <w:multiLevelType w:val="hybridMultilevel"/>
    <w:tmpl w:val="6B3EA436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4CD034B"/>
    <w:multiLevelType w:val="hybridMultilevel"/>
    <w:tmpl w:val="F5241F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E7614E"/>
    <w:multiLevelType w:val="hybridMultilevel"/>
    <w:tmpl w:val="27761C7A"/>
    <w:lvl w:ilvl="0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257BA7"/>
    <w:multiLevelType w:val="hybridMultilevel"/>
    <w:tmpl w:val="FA1E108A"/>
    <w:lvl w:ilvl="0">
      <w:start w:val="1"/>
      <w:numFmt w:val="bullet"/>
      <w:pStyle w:val="Atablebu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515A45"/>
    <w:multiLevelType w:val="hybridMultilevel"/>
    <w:tmpl w:val="85C675B6"/>
    <w:lvl w:ilvl="0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515CE5"/>
    <w:multiLevelType w:val="hybridMultilevel"/>
    <w:tmpl w:val="101087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F279F0"/>
    <w:multiLevelType w:val="hybridMultilevel"/>
    <w:tmpl w:val="2A86D10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72068D"/>
    <w:multiLevelType w:val="hybridMultilevel"/>
    <w:tmpl w:val="E3C0F62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D019B3"/>
    <w:multiLevelType w:val="hybridMultilevel"/>
    <w:tmpl w:val="B888D5E6"/>
    <w:lvl w:ilvl="0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642E11"/>
    <w:multiLevelType w:val="hybridMultilevel"/>
    <w:tmpl w:val="FA8ED0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31"/>
  </w:num>
  <w:num w:numId="4">
    <w:abstractNumId w:val="10"/>
  </w:num>
  <w:num w:numId="5">
    <w:abstractNumId w:val="38"/>
  </w:num>
  <w:num w:numId="6">
    <w:abstractNumId w:val="20"/>
  </w:num>
  <w:num w:numId="7">
    <w:abstractNumId w:val="40"/>
  </w:num>
  <w:num w:numId="8">
    <w:abstractNumId w:val="9"/>
  </w:num>
  <w:num w:numId="9">
    <w:abstractNumId w:val="23"/>
  </w:num>
  <w:num w:numId="10">
    <w:abstractNumId w:val="18"/>
  </w:num>
  <w:num w:numId="11">
    <w:abstractNumId w:val="24"/>
  </w:num>
  <w:num w:numId="12">
    <w:abstractNumId w:val="6"/>
  </w:num>
  <w:num w:numId="13">
    <w:abstractNumId w:val="28"/>
  </w:num>
  <w:num w:numId="14">
    <w:abstractNumId w:val="35"/>
  </w:num>
  <w:num w:numId="15">
    <w:abstractNumId w:val="12"/>
  </w:num>
  <w:num w:numId="16">
    <w:abstractNumId w:val="17"/>
  </w:num>
  <w:num w:numId="17">
    <w:abstractNumId w:val="7"/>
  </w:num>
  <w:num w:numId="18">
    <w:abstractNumId w:val="2"/>
  </w:num>
  <w:num w:numId="19">
    <w:abstractNumId w:val="27"/>
  </w:num>
  <w:num w:numId="20">
    <w:abstractNumId w:val="21"/>
  </w:num>
  <w:num w:numId="21">
    <w:abstractNumId w:val="19"/>
  </w:num>
  <w:num w:numId="22">
    <w:abstractNumId w:val="33"/>
  </w:num>
  <w:num w:numId="23">
    <w:abstractNumId w:val="15"/>
  </w:num>
  <w:num w:numId="24">
    <w:abstractNumId w:val="4"/>
  </w:num>
  <w:num w:numId="25">
    <w:abstractNumId w:val="33"/>
  </w:num>
  <w:num w:numId="26">
    <w:abstractNumId w:val="39"/>
  </w:num>
  <w:num w:numId="27">
    <w:abstractNumId w:val="13"/>
  </w:num>
  <w:num w:numId="28">
    <w:abstractNumId w:val="1"/>
  </w:num>
  <w:num w:numId="29">
    <w:abstractNumId w:val="32"/>
  </w:num>
  <w:num w:numId="30">
    <w:abstractNumId w:val="34"/>
  </w:num>
  <w:num w:numId="31">
    <w:abstractNumId w:val="3"/>
  </w:num>
  <w:num w:numId="32">
    <w:abstractNumId w:val="36"/>
  </w:num>
  <w:num w:numId="33">
    <w:abstractNumId w:val="26"/>
  </w:num>
  <w:num w:numId="34">
    <w:abstractNumId w:val="8"/>
  </w:num>
  <w:num w:numId="35">
    <w:abstractNumId w:val="11"/>
  </w:num>
  <w:num w:numId="36">
    <w:abstractNumId w:val="30"/>
  </w:num>
  <w:num w:numId="37">
    <w:abstractNumId w:val="0"/>
  </w:num>
  <w:num w:numId="38">
    <w:abstractNumId w:val="16"/>
  </w:num>
  <w:num w:numId="39">
    <w:abstractNumId w:val="29"/>
  </w:num>
  <w:num w:numId="40">
    <w:abstractNumId w:val="14"/>
  </w:num>
  <w:num w:numId="41">
    <w:abstractNumId w:val="22"/>
  </w:num>
  <w:num w:numId="42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90"/>
  <w:displayHorizontalDrawingGridEvery w:val="2"/>
  <w:characterSpacingControl w:val="doNotCompress"/>
  <w:compat/>
  <w:rsids>
    <w:rsidRoot w:val="001C3710"/>
    <w:rsid w:val="000022B6"/>
    <w:rsid w:val="000024C2"/>
    <w:rsid w:val="00007CCF"/>
    <w:rsid w:val="000117D5"/>
    <w:rsid w:val="00013E85"/>
    <w:rsid w:val="0002001B"/>
    <w:rsid w:val="000238FB"/>
    <w:rsid w:val="0002626D"/>
    <w:rsid w:val="00030CC2"/>
    <w:rsid w:val="000340CD"/>
    <w:rsid w:val="00034F1A"/>
    <w:rsid w:val="000361BE"/>
    <w:rsid w:val="000362AE"/>
    <w:rsid w:val="000428BD"/>
    <w:rsid w:val="000445FA"/>
    <w:rsid w:val="00044B63"/>
    <w:rsid w:val="000452C4"/>
    <w:rsid w:val="000464AB"/>
    <w:rsid w:val="00046EEA"/>
    <w:rsid w:val="00050904"/>
    <w:rsid w:val="00053663"/>
    <w:rsid w:val="00061931"/>
    <w:rsid w:val="00061DC6"/>
    <w:rsid w:val="00063867"/>
    <w:rsid w:val="00063D13"/>
    <w:rsid w:val="000651BB"/>
    <w:rsid w:val="00066364"/>
    <w:rsid w:val="00070AF7"/>
    <w:rsid w:val="000715EF"/>
    <w:rsid w:val="00082671"/>
    <w:rsid w:val="0008541C"/>
    <w:rsid w:val="00092862"/>
    <w:rsid w:val="0009409C"/>
    <w:rsid w:val="00094A91"/>
    <w:rsid w:val="00095A86"/>
    <w:rsid w:val="000A1B54"/>
    <w:rsid w:val="000A3688"/>
    <w:rsid w:val="000A40D3"/>
    <w:rsid w:val="000A428A"/>
    <w:rsid w:val="000A75A2"/>
    <w:rsid w:val="000B1467"/>
    <w:rsid w:val="000B1D95"/>
    <w:rsid w:val="000B2105"/>
    <w:rsid w:val="000B3A6A"/>
    <w:rsid w:val="000B4A2A"/>
    <w:rsid w:val="000B51F9"/>
    <w:rsid w:val="000B74BF"/>
    <w:rsid w:val="000C0D63"/>
    <w:rsid w:val="000C1ACB"/>
    <w:rsid w:val="000C1B4D"/>
    <w:rsid w:val="000C45B4"/>
    <w:rsid w:val="000D0C61"/>
    <w:rsid w:val="000D3084"/>
    <w:rsid w:val="000D378D"/>
    <w:rsid w:val="000D3B7C"/>
    <w:rsid w:val="000E1F6C"/>
    <w:rsid w:val="000E23C1"/>
    <w:rsid w:val="000E3035"/>
    <w:rsid w:val="000E62BF"/>
    <w:rsid w:val="000F12FA"/>
    <w:rsid w:val="000F742D"/>
    <w:rsid w:val="0010083D"/>
    <w:rsid w:val="001011C4"/>
    <w:rsid w:val="00102998"/>
    <w:rsid w:val="00103D2D"/>
    <w:rsid w:val="00103E85"/>
    <w:rsid w:val="00104308"/>
    <w:rsid w:val="00110570"/>
    <w:rsid w:val="001114AE"/>
    <w:rsid w:val="00114C0D"/>
    <w:rsid w:val="001269B6"/>
    <w:rsid w:val="00135373"/>
    <w:rsid w:val="00141B10"/>
    <w:rsid w:val="00150023"/>
    <w:rsid w:val="00150FFA"/>
    <w:rsid w:val="00154AC8"/>
    <w:rsid w:val="00156A11"/>
    <w:rsid w:val="00162905"/>
    <w:rsid w:val="00171892"/>
    <w:rsid w:val="00172826"/>
    <w:rsid w:val="00172BDD"/>
    <w:rsid w:val="00173A21"/>
    <w:rsid w:val="00184115"/>
    <w:rsid w:val="001928B1"/>
    <w:rsid w:val="0019290C"/>
    <w:rsid w:val="001A0B83"/>
    <w:rsid w:val="001A127C"/>
    <w:rsid w:val="001B6425"/>
    <w:rsid w:val="001B6F13"/>
    <w:rsid w:val="001C31EB"/>
    <w:rsid w:val="001C3710"/>
    <w:rsid w:val="001D7CD7"/>
    <w:rsid w:val="001E34E2"/>
    <w:rsid w:val="001E39C4"/>
    <w:rsid w:val="001F0D67"/>
    <w:rsid w:val="001F2D33"/>
    <w:rsid w:val="001F73EA"/>
    <w:rsid w:val="00203490"/>
    <w:rsid w:val="002036AE"/>
    <w:rsid w:val="002040CF"/>
    <w:rsid w:val="00214B31"/>
    <w:rsid w:val="00214B45"/>
    <w:rsid w:val="00216C99"/>
    <w:rsid w:val="00216E4C"/>
    <w:rsid w:val="00221BC1"/>
    <w:rsid w:val="00224B71"/>
    <w:rsid w:val="002277E5"/>
    <w:rsid w:val="00232FF5"/>
    <w:rsid w:val="002356CD"/>
    <w:rsid w:val="002367D4"/>
    <w:rsid w:val="0023750D"/>
    <w:rsid w:val="0024083D"/>
    <w:rsid w:val="002543C2"/>
    <w:rsid w:val="00256B23"/>
    <w:rsid w:val="002571EA"/>
    <w:rsid w:val="00260477"/>
    <w:rsid w:val="00267B5B"/>
    <w:rsid w:val="00273755"/>
    <w:rsid w:val="00274453"/>
    <w:rsid w:val="00280D78"/>
    <w:rsid w:val="00282508"/>
    <w:rsid w:val="002849B5"/>
    <w:rsid w:val="00290880"/>
    <w:rsid w:val="00293CF6"/>
    <w:rsid w:val="00293FAA"/>
    <w:rsid w:val="002966F0"/>
    <w:rsid w:val="002A4E54"/>
    <w:rsid w:val="002A67BD"/>
    <w:rsid w:val="002B1B15"/>
    <w:rsid w:val="002B25A2"/>
    <w:rsid w:val="002C1A2E"/>
    <w:rsid w:val="002D3BD1"/>
    <w:rsid w:val="002D4451"/>
    <w:rsid w:val="002D711D"/>
    <w:rsid w:val="002E2562"/>
    <w:rsid w:val="002E3D68"/>
    <w:rsid w:val="002F2298"/>
    <w:rsid w:val="002F70F4"/>
    <w:rsid w:val="00302CE6"/>
    <w:rsid w:val="00303165"/>
    <w:rsid w:val="00303ADF"/>
    <w:rsid w:val="00313651"/>
    <w:rsid w:val="00316F10"/>
    <w:rsid w:val="00327A30"/>
    <w:rsid w:val="003327B9"/>
    <w:rsid w:val="00335B90"/>
    <w:rsid w:val="003426AD"/>
    <w:rsid w:val="0034306D"/>
    <w:rsid w:val="00344408"/>
    <w:rsid w:val="00351E35"/>
    <w:rsid w:val="00356523"/>
    <w:rsid w:val="00356DCD"/>
    <w:rsid w:val="00364D20"/>
    <w:rsid w:val="00367F2B"/>
    <w:rsid w:val="00372421"/>
    <w:rsid w:val="00372FC6"/>
    <w:rsid w:val="00373872"/>
    <w:rsid w:val="00376D47"/>
    <w:rsid w:val="003777D2"/>
    <w:rsid w:val="0038026B"/>
    <w:rsid w:val="003824F6"/>
    <w:rsid w:val="00383383"/>
    <w:rsid w:val="0039150E"/>
    <w:rsid w:val="003935FC"/>
    <w:rsid w:val="00394DD6"/>
    <w:rsid w:val="003962AB"/>
    <w:rsid w:val="003962E6"/>
    <w:rsid w:val="00396B8C"/>
    <w:rsid w:val="003A3A61"/>
    <w:rsid w:val="003B1A3F"/>
    <w:rsid w:val="003B41F4"/>
    <w:rsid w:val="003C7115"/>
    <w:rsid w:val="003C76CB"/>
    <w:rsid w:val="003D17F1"/>
    <w:rsid w:val="003D2131"/>
    <w:rsid w:val="003D40C9"/>
    <w:rsid w:val="003E2D21"/>
    <w:rsid w:val="003E53B5"/>
    <w:rsid w:val="003E5E83"/>
    <w:rsid w:val="003F5127"/>
    <w:rsid w:val="00411595"/>
    <w:rsid w:val="00411978"/>
    <w:rsid w:val="00411B21"/>
    <w:rsid w:val="004125A5"/>
    <w:rsid w:val="004133E7"/>
    <w:rsid w:val="00421E67"/>
    <w:rsid w:val="00422421"/>
    <w:rsid w:val="00423146"/>
    <w:rsid w:val="0042420B"/>
    <w:rsid w:val="004250F7"/>
    <w:rsid w:val="00426B8F"/>
    <w:rsid w:val="004273EF"/>
    <w:rsid w:val="004317E5"/>
    <w:rsid w:val="00443218"/>
    <w:rsid w:val="00452F60"/>
    <w:rsid w:val="00457484"/>
    <w:rsid w:val="00457A86"/>
    <w:rsid w:val="00460DEA"/>
    <w:rsid w:val="00461D57"/>
    <w:rsid w:val="0046247D"/>
    <w:rsid w:val="00462B4F"/>
    <w:rsid w:val="00464441"/>
    <w:rsid w:val="004661E2"/>
    <w:rsid w:val="00472451"/>
    <w:rsid w:val="00473605"/>
    <w:rsid w:val="00474443"/>
    <w:rsid w:val="00475D43"/>
    <w:rsid w:val="00476BB0"/>
    <w:rsid w:val="00481FE5"/>
    <w:rsid w:val="00483EE7"/>
    <w:rsid w:val="00483FD2"/>
    <w:rsid w:val="00487E2B"/>
    <w:rsid w:val="00491DD8"/>
    <w:rsid w:val="004931FD"/>
    <w:rsid w:val="00496A48"/>
    <w:rsid w:val="004B01F8"/>
    <w:rsid w:val="004B29A8"/>
    <w:rsid w:val="004B3C20"/>
    <w:rsid w:val="004B3E99"/>
    <w:rsid w:val="004B71D1"/>
    <w:rsid w:val="004C0B00"/>
    <w:rsid w:val="004D24DC"/>
    <w:rsid w:val="004D7468"/>
    <w:rsid w:val="004D748D"/>
    <w:rsid w:val="004E2E84"/>
    <w:rsid w:val="004E378C"/>
    <w:rsid w:val="004E739A"/>
    <w:rsid w:val="004F0BE9"/>
    <w:rsid w:val="004F36B5"/>
    <w:rsid w:val="00511E13"/>
    <w:rsid w:val="00513271"/>
    <w:rsid w:val="00513801"/>
    <w:rsid w:val="005161EA"/>
    <w:rsid w:val="005178E1"/>
    <w:rsid w:val="00522674"/>
    <w:rsid w:val="00523C47"/>
    <w:rsid w:val="005275D3"/>
    <w:rsid w:val="0053360F"/>
    <w:rsid w:val="00534360"/>
    <w:rsid w:val="0053512A"/>
    <w:rsid w:val="005357EB"/>
    <w:rsid w:val="00544FA0"/>
    <w:rsid w:val="005459DD"/>
    <w:rsid w:val="00546576"/>
    <w:rsid w:val="00552BB7"/>
    <w:rsid w:val="00552FAF"/>
    <w:rsid w:val="00554DE6"/>
    <w:rsid w:val="00560749"/>
    <w:rsid w:val="00562BAB"/>
    <w:rsid w:val="0056398A"/>
    <w:rsid w:val="0056787A"/>
    <w:rsid w:val="00571A59"/>
    <w:rsid w:val="00571AA5"/>
    <w:rsid w:val="0057273D"/>
    <w:rsid w:val="00574140"/>
    <w:rsid w:val="005746C3"/>
    <w:rsid w:val="00575C32"/>
    <w:rsid w:val="00577B10"/>
    <w:rsid w:val="00586F36"/>
    <w:rsid w:val="00587727"/>
    <w:rsid w:val="00591F95"/>
    <w:rsid w:val="005941BA"/>
    <w:rsid w:val="00595CA6"/>
    <w:rsid w:val="0059652E"/>
    <w:rsid w:val="005A04FE"/>
    <w:rsid w:val="005A2628"/>
    <w:rsid w:val="005B14A0"/>
    <w:rsid w:val="005B1634"/>
    <w:rsid w:val="005B4266"/>
    <w:rsid w:val="005B5B6A"/>
    <w:rsid w:val="005C0646"/>
    <w:rsid w:val="005C1000"/>
    <w:rsid w:val="005C6247"/>
    <w:rsid w:val="005C7902"/>
    <w:rsid w:val="005D0D4C"/>
    <w:rsid w:val="005D4C7F"/>
    <w:rsid w:val="005D7280"/>
    <w:rsid w:val="005E0982"/>
    <w:rsid w:val="005E14DB"/>
    <w:rsid w:val="005E5DF2"/>
    <w:rsid w:val="005F62D8"/>
    <w:rsid w:val="00602AA4"/>
    <w:rsid w:val="006042A6"/>
    <w:rsid w:val="00605EAD"/>
    <w:rsid w:val="00606C99"/>
    <w:rsid w:val="00607514"/>
    <w:rsid w:val="00607662"/>
    <w:rsid w:val="006131E4"/>
    <w:rsid w:val="0061661A"/>
    <w:rsid w:val="00617D8F"/>
    <w:rsid w:val="00627AF9"/>
    <w:rsid w:val="00630578"/>
    <w:rsid w:val="0063161D"/>
    <w:rsid w:val="00632C7C"/>
    <w:rsid w:val="006339AF"/>
    <w:rsid w:val="0063529A"/>
    <w:rsid w:val="00636283"/>
    <w:rsid w:val="00636A6E"/>
    <w:rsid w:val="00640ECB"/>
    <w:rsid w:val="00642B4F"/>
    <w:rsid w:val="00645E60"/>
    <w:rsid w:val="006469F7"/>
    <w:rsid w:val="00647836"/>
    <w:rsid w:val="00653D0D"/>
    <w:rsid w:val="0065416D"/>
    <w:rsid w:val="00661CB8"/>
    <w:rsid w:val="006673EE"/>
    <w:rsid w:val="006701F9"/>
    <w:rsid w:val="00674085"/>
    <w:rsid w:val="006760C2"/>
    <w:rsid w:val="006776ED"/>
    <w:rsid w:val="00680918"/>
    <w:rsid w:val="006836BB"/>
    <w:rsid w:val="00685CA9"/>
    <w:rsid w:val="00692195"/>
    <w:rsid w:val="00692FFA"/>
    <w:rsid w:val="0069548C"/>
    <w:rsid w:val="00696C76"/>
    <w:rsid w:val="00697475"/>
    <w:rsid w:val="006A110B"/>
    <w:rsid w:val="006A166E"/>
    <w:rsid w:val="006A5A49"/>
    <w:rsid w:val="006A76A5"/>
    <w:rsid w:val="006C2497"/>
    <w:rsid w:val="006C3873"/>
    <w:rsid w:val="006C7BBC"/>
    <w:rsid w:val="006C7C20"/>
    <w:rsid w:val="006D58CD"/>
    <w:rsid w:val="006D7217"/>
    <w:rsid w:val="006D72FB"/>
    <w:rsid w:val="006E18BC"/>
    <w:rsid w:val="006E34BD"/>
    <w:rsid w:val="006F0CA4"/>
    <w:rsid w:val="006F1D0A"/>
    <w:rsid w:val="006F23E3"/>
    <w:rsid w:val="006F4102"/>
    <w:rsid w:val="007011ED"/>
    <w:rsid w:val="0070240E"/>
    <w:rsid w:val="00702DF5"/>
    <w:rsid w:val="00704E7A"/>
    <w:rsid w:val="00705B42"/>
    <w:rsid w:val="00707238"/>
    <w:rsid w:val="007114BB"/>
    <w:rsid w:val="00711914"/>
    <w:rsid w:val="00721EBB"/>
    <w:rsid w:val="00722700"/>
    <w:rsid w:val="00722E6C"/>
    <w:rsid w:val="0073252A"/>
    <w:rsid w:val="00740197"/>
    <w:rsid w:val="007404F8"/>
    <w:rsid w:val="007414A3"/>
    <w:rsid w:val="00741A2D"/>
    <w:rsid w:val="007431CF"/>
    <w:rsid w:val="0074467C"/>
    <w:rsid w:val="00746A76"/>
    <w:rsid w:val="00747836"/>
    <w:rsid w:val="00747BB3"/>
    <w:rsid w:val="0075114D"/>
    <w:rsid w:val="007545ED"/>
    <w:rsid w:val="00755256"/>
    <w:rsid w:val="007611B8"/>
    <w:rsid w:val="007644DB"/>
    <w:rsid w:val="00766FEB"/>
    <w:rsid w:val="00771528"/>
    <w:rsid w:val="00771C68"/>
    <w:rsid w:val="007758D5"/>
    <w:rsid w:val="00777708"/>
    <w:rsid w:val="007803E5"/>
    <w:rsid w:val="00786F45"/>
    <w:rsid w:val="00787FF0"/>
    <w:rsid w:val="00790AB5"/>
    <w:rsid w:val="00791D4C"/>
    <w:rsid w:val="00791D59"/>
    <w:rsid w:val="00793387"/>
    <w:rsid w:val="00795FE4"/>
    <w:rsid w:val="007B13A5"/>
    <w:rsid w:val="007B478E"/>
    <w:rsid w:val="007B7FDB"/>
    <w:rsid w:val="007D6E1F"/>
    <w:rsid w:val="007F2F28"/>
    <w:rsid w:val="007F37A9"/>
    <w:rsid w:val="00804604"/>
    <w:rsid w:val="0080557B"/>
    <w:rsid w:val="00813E11"/>
    <w:rsid w:val="00817CD8"/>
    <w:rsid w:val="008218FB"/>
    <w:rsid w:val="00822020"/>
    <w:rsid w:val="00826C2A"/>
    <w:rsid w:val="00831E2A"/>
    <w:rsid w:val="00836F78"/>
    <w:rsid w:val="00842477"/>
    <w:rsid w:val="00842708"/>
    <w:rsid w:val="008453D4"/>
    <w:rsid w:val="00855FC7"/>
    <w:rsid w:val="00856291"/>
    <w:rsid w:val="00857346"/>
    <w:rsid w:val="0086289F"/>
    <w:rsid w:val="008629BE"/>
    <w:rsid w:val="00870BA3"/>
    <w:rsid w:val="00873627"/>
    <w:rsid w:val="00874ED6"/>
    <w:rsid w:val="00877EED"/>
    <w:rsid w:val="008A06DD"/>
    <w:rsid w:val="008A7F43"/>
    <w:rsid w:val="008A7FE6"/>
    <w:rsid w:val="008B0D64"/>
    <w:rsid w:val="008B1892"/>
    <w:rsid w:val="008B2BEE"/>
    <w:rsid w:val="008B4B17"/>
    <w:rsid w:val="008B7861"/>
    <w:rsid w:val="008B7DB4"/>
    <w:rsid w:val="008C2AA7"/>
    <w:rsid w:val="008C7AEB"/>
    <w:rsid w:val="008D00AA"/>
    <w:rsid w:val="008D5E0F"/>
    <w:rsid w:val="008D7AE5"/>
    <w:rsid w:val="008E4ACC"/>
    <w:rsid w:val="008E52C9"/>
    <w:rsid w:val="008E7B74"/>
    <w:rsid w:val="008F79A6"/>
    <w:rsid w:val="00900272"/>
    <w:rsid w:val="009006CC"/>
    <w:rsid w:val="009015C3"/>
    <w:rsid w:val="009021AF"/>
    <w:rsid w:val="009063DC"/>
    <w:rsid w:val="00907904"/>
    <w:rsid w:val="00907C9D"/>
    <w:rsid w:val="00911ECF"/>
    <w:rsid w:val="00914C6B"/>
    <w:rsid w:val="00920AE5"/>
    <w:rsid w:val="0092255D"/>
    <w:rsid w:val="00923527"/>
    <w:rsid w:val="00923EA7"/>
    <w:rsid w:val="00926A52"/>
    <w:rsid w:val="00926C4C"/>
    <w:rsid w:val="0093159F"/>
    <w:rsid w:val="009324D3"/>
    <w:rsid w:val="00933CF2"/>
    <w:rsid w:val="00936CCD"/>
    <w:rsid w:val="00944B2E"/>
    <w:rsid w:val="00946DE8"/>
    <w:rsid w:val="00950C94"/>
    <w:rsid w:val="009551CF"/>
    <w:rsid w:val="009623B3"/>
    <w:rsid w:val="00963427"/>
    <w:rsid w:val="009714BF"/>
    <w:rsid w:val="0097591F"/>
    <w:rsid w:val="00976A06"/>
    <w:rsid w:val="009779CC"/>
    <w:rsid w:val="00981BAF"/>
    <w:rsid w:val="009826E2"/>
    <w:rsid w:val="00983718"/>
    <w:rsid w:val="00986CD4"/>
    <w:rsid w:val="00990241"/>
    <w:rsid w:val="00993C4F"/>
    <w:rsid w:val="00994CB7"/>
    <w:rsid w:val="0099545B"/>
    <w:rsid w:val="00995B5B"/>
    <w:rsid w:val="009A0C70"/>
    <w:rsid w:val="009A6D6F"/>
    <w:rsid w:val="009B3E04"/>
    <w:rsid w:val="009D23C6"/>
    <w:rsid w:val="009D25A2"/>
    <w:rsid w:val="009D2D59"/>
    <w:rsid w:val="009D2E88"/>
    <w:rsid w:val="009E0FE5"/>
    <w:rsid w:val="009E1191"/>
    <w:rsid w:val="009E2D3B"/>
    <w:rsid w:val="009F47AD"/>
    <w:rsid w:val="009F4C81"/>
    <w:rsid w:val="009F5242"/>
    <w:rsid w:val="009F7731"/>
    <w:rsid w:val="009F7E01"/>
    <w:rsid w:val="00A045CC"/>
    <w:rsid w:val="00A111B8"/>
    <w:rsid w:val="00A12D3E"/>
    <w:rsid w:val="00A12DEB"/>
    <w:rsid w:val="00A158B0"/>
    <w:rsid w:val="00A254B0"/>
    <w:rsid w:val="00A31F4E"/>
    <w:rsid w:val="00A3351C"/>
    <w:rsid w:val="00A34446"/>
    <w:rsid w:val="00A36047"/>
    <w:rsid w:val="00A40763"/>
    <w:rsid w:val="00A44285"/>
    <w:rsid w:val="00A462F5"/>
    <w:rsid w:val="00A50439"/>
    <w:rsid w:val="00A568A2"/>
    <w:rsid w:val="00A578DE"/>
    <w:rsid w:val="00A60D33"/>
    <w:rsid w:val="00A66361"/>
    <w:rsid w:val="00A66C55"/>
    <w:rsid w:val="00A7478A"/>
    <w:rsid w:val="00A77A45"/>
    <w:rsid w:val="00A82AE0"/>
    <w:rsid w:val="00A842A6"/>
    <w:rsid w:val="00A843CE"/>
    <w:rsid w:val="00A8441D"/>
    <w:rsid w:val="00A85AAC"/>
    <w:rsid w:val="00A86B41"/>
    <w:rsid w:val="00A86F77"/>
    <w:rsid w:val="00A8788D"/>
    <w:rsid w:val="00AB0971"/>
    <w:rsid w:val="00AB2E41"/>
    <w:rsid w:val="00AB3F16"/>
    <w:rsid w:val="00AC4A07"/>
    <w:rsid w:val="00AD5199"/>
    <w:rsid w:val="00AE43B8"/>
    <w:rsid w:val="00AF0A0B"/>
    <w:rsid w:val="00AF0EBC"/>
    <w:rsid w:val="00AF0EF3"/>
    <w:rsid w:val="00AF2956"/>
    <w:rsid w:val="00AF2CDF"/>
    <w:rsid w:val="00AF49AC"/>
    <w:rsid w:val="00B12998"/>
    <w:rsid w:val="00B13E0C"/>
    <w:rsid w:val="00B14BC1"/>
    <w:rsid w:val="00B17883"/>
    <w:rsid w:val="00B20C0D"/>
    <w:rsid w:val="00B214F1"/>
    <w:rsid w:val="00B222DD"/>
    <w:rsid w:val="00B26A85"/>
    <w:rsid w:val="00B336A9"/>
    <w:rsid w:val="00B37D9A"/>
    <w:rsid w:val="00B45C8B"/>
    <w:rsid w:val="00B54773"/>
    <w:rsid w:val="00B62A93"/>
    <w:rsid w:val="00B651B3"/>
    <w:rsid w:val="00B65849"/>
    <w:rsid w:val="00B67E87"/>
    <w:rsid w:val="00B711AE"/>
    <w:rsid w:val="00B8144A"/>
    <w:rsid w:val="00B83591"/>
    <w:rsid w:val="00B83D75"/>
    <w:rsid w:val="00B855D7"/>
    <w:rsid w:val="00B85B2A"/>
    <w:rsid w:val="00B902FC"/>
    <w:rsid w:val="00B91026"/>
    <w:rsid w:val="00B91294"/>
    <w:rsid w:val="00B91C0B"/>
    <w:rsid w:val="00B92A1A"/>
    <w:rsid w:val="00B93649"/>
    <w:rsid w:val="00B93F90"/>
    <w:rsid w:val="00B94120"/>
    <w:rsid w:val="00B94A1C"/>
    <w:rsid w:val="00BA1B27"/>
    <w:rsid w:val="00BA52B6"/>
    <w:rsid w:val="00BA6B81"/>
    <w:rsid w:val="00BB0A0D"/>
    <w:rsid w:val="00BB2C48"/>
    <w:rsid w:val="00BB49B2"/>
    <w:rsid w:val="00BB4D2F"/>
    <w:rsid w:val="00BB5C67"/>
    <w:rsid w:val="00BC01B5"/>
    <w:rsid w:val="00BC0252"/>
    <w:rsid w:val="00BC1E42"/>
    <w:rsid w:val="00BC45DE"/>
    <w:rsid w:val="00BC5DE7"/>
    <w:rsid w:val="00BD464C"/>
    <w:rsid w:val="00BE30AB"/>
    <w:rsid w:val="00BE5A16"/>
    <w:rsid w:val="00BE623C"/>
    <w:rsid w:val="00BE72EF"/>
    <w:rsid w:val="00BF4014"/>
    <w:rsid w:val="00BF6B53"/>
    <w:rsid w:val="00BF71D6"/>
    <w:rsid w:val="00C009C8"/>
    <w:rsid w:val="00C010B6"/>
    <w:rsid w:val="00C07058"/>
    <w:rsid w:val="00C16FE9"/>
    <w:rsid w:val="00C24D00"/>
    <w:rsid w:val="00C30E44"/>
    <w:rsid w:val="00C40BBC"/>
    <w:rsid w:val="00C41131"/>
    <w:rsid w:val="00C4192E"/>
    <w:rsid w:val="00C42859"/>
    <w:rsid w:val="00C451BF"/>
    <w:rsid w:val="00C4678F"/>
    <w:rsid w:val="00C52F81"/>
    <w:rsid w:val="00C5534B"/>
    <w:rsid w:val="00C607A5"/>
    <w:rsid w:val="00C61FA3"/>
    <w:rsid w:val="00C67858"/>
    <w:rsid w:val="00C729D5"/>
    <w:rsid w:val="00C80666"/>
    <w:rsid w:val="00C86961"/>
    <w:rsid w:val="00C90A55"/>
    <w:rsid w:val="00C93B94"/>
    <w:rsid w:val="00C952FF"/>
    <w:rsid w:val="00CA0242"/>
    <w:rsid w:val="00CB21F5"/>
    <w:rsid w:val="00CB4B7A"/>
    <w:rsid w:val="00CC62EC"/>
    <w:rsid w:val="00CC67B5"/>
    <w:rsid w:val="00CD3EDF"/>
    <w:rsid w:val="00CD5503"/>
    <w:rsid w:val="00CE5EFE"/>
    <w:rsid w:val="00D00694"/>
    <w:rsid w:val="00D028A9"/>
    <w:rsid w:val="00D033B9"/>
    <w:rsid w:val="00D040D5"/>
    <w:rsid w:val="00D05160"/>
    <w:rsid w:val="00D113A4"/>
    <w:rsid w:val="00D12FCC"/>
    <w:rsid w:val="00D1340B"/>
    <w:rsid w:val="00D134EF"/>
    <w:rsid w:val="00D158CA"/>
    <w:rsid w:val="00D16D66"/>
    <w:rsid w:val="00D208AF"/>
    <w:rsid w:val="00D246B2"/>
    <w:rsid w:val="00D24C08"/>
    <w:rsid w:val="00D4006A"/>
    <w:rsid w:val="00D506D1"/>
    <w:rsid w:val="00D528C2"/>
    <w:rsid w:val="00D6170F"/>
    <w:rsid w:val="00D620E2"/>
    <w:rsid w:val="00D65C1F"/>
    <w:rsid w:val="00D70AE2"/>
    <w:rsid w:val="00D7512E"/>
    <w:rsid w:val="00D7549A"/>
    <w:rsid w:val="00D75E1B"/>
    <w:rsid w:val="00D853B1"/>
    <w:rsid w:val="00D875FD"/>
    <w:rsid w:val="00D910C0"/>
    <w:rsid w:val="00D911FA"/>
    <w:rsid w:val="00D958B4"/>
    <w:rsid w:val="00D97E17"/>
    <w:rsid w:val="00DA019B"/>
    <w:rsid w:val="00DA2F36"/>
    <w:rsid w:val="00DB1069"/>
    <w:rsid w:val="00DB1992"/>
    <w:rsid w:val="00DB3AD2"/>
    <w:rsid w:val="00DB7CA7"/>
    <w:rsid w:val="00DC22B9"/>
    <w:rsid w:val="00DC2994"/>
    <w:rsid w:val="00DC7244"/>
    <w:rsid w:val="00DD0123"/>
    <w:rsid w:val="00DD1DE6"/>
    <w:rsid w:val="00DD7432"/>
    <w:rsid w:val="00DD74CD"/>
    <w:rsid w:val="00DD7C29"/>
    <w:rsid w:val="00DE1527"/>
    <w:rsid w:val="00DE3754"/>
    <w:rsid w:val="00DE4F6F"/>
    <w:rsid w:val="00DE75AA"/>
    <w:rsid w:val="00DF0EA5"/>
    <w:rsid w:val="00DF352E"/>
    <w:rsid w:val="00DF5350"/>
    <w:rsid w:val="00DF5CAD"/>
    <w:rsid w:val="00DF61A3"/>
    <w:rsid w:val="00DF64A6"/>
    <w:rsid w:val="00E0153A"/>
    <w:rsid w:val="00E057A5"/>
    <w:rsid w:val="00E05898"/>
    <w:rsid w:val="00E059C1"/>
    <w:rsid w:val="00E073E2"/>
    <w:rsid w:val="00E12FF4"/>
    <w:rsid w:val="00E14A8E"/>
    <w:rsid w:val="00E151BC"/>
    <w:rsid w:val="00E1604D"/>
    <w:rsid w:val="00E1712E"/>
    <w:rsid w:val="00E17F49"/>
    <w:rsid w:val="00E20ADB"/>
    <w:rsid w:val="00E22C4A"/>
    <w:rsid w:val="00E31F12"/>
    <w:rsid w:val="00E425E1"/>
    <w:rsid w:val="00E476F8"/>
    <w:rsid w:val="00E47FA7"/>
    <w:rsid w:val="00E50B95"/>
    <w:rsid w:val="00E54107"/>
    <w:rsid w:val="00E60BCB"/>
    <w:rsid w:val="00E63E6C"/>
    <w:rsid w:val="00E669E0"/>
    <w:rsid w:val="00E706B7"/>
    <w:rsid w:val="00E70956"/>
    <w:rsid w:val="00E73DE6"/>
    <w:rsid w:val="00E764A1"/>
    <w:rsid w:val="00E8558F"/>
    <w:rsid w:val="00E92334"/>
    <w:rsid w:val="00E948A6"/>
    <w:rsid w:val="00E94A3A"/>
    <w:rsid w:val="00E97E74"/>
    <w:rsid w:val="00EA0FDB"/>
    <w:rsid w:val="00EA30A3"/>
    <w:rsid w:val="00EA44B4"/>
    <w:rsid w:val="00EB0F88"/>
    <w:rsid w:val="00EB7664"/>
    <w:rsid w:val="00EC0970"/>
    <w:rsid w:val="00EC6769"/>
    <w:rsid w:val="00EC6AEB"/>
    <w:rsid w:val="00ED3735"/>
    <w:rsid w:val="00ED4369"/>
    <w:rsid w:val="00ED5367"/>
    <w:rsid w:val="00ED7562"/>
    <w:rsid w:val="00ED7FE8"/>
    <w:rsid w:val="00EE41A1"/>
    <w:rsid w:val="00EF07F3"/>
    <w:rsid w:val="00EF3824"/>
    <w:rsid w:val="00EF42FD"/>
    <w:rsid w:val="00EF64D0"/>
    <w:rsid w:val="00EF6ED0"/>
    <w:rsid w:val="00F01763"/>
    <w:rsid w:val="00F058E6"/>
    <w:rsid w:val="00F07918"/>
    <w:rsid w:val="00F116F8"/>
    <w:rsid w:val="00F12058"/>
    <w:rsid w:val="00F16E6E"/>
    <w:rsid w:val="00F17182"/>
    <w:rsid w:val="00F24D20"/>
    <w:rsid w:val="00F25216"/>
    <w:rsid w:val="00F270B6"/>
    <w:rsid w:val="00F30ABC"/>
    <w:rsid w:val="00F339F9"/>
    <w:rsid w:val="00F33BEF"/>
    <w:rsid w:val="00F42A7B"/>
    <w:rsid w:val="00F512AA"/>
    <w:rsid w:val="00F512F7"/>
    <w:rsid w:val="00F53AAF"/>
    <w:rsid w:val="00F55F19"/>
    <w:rsid w:val="00F56E64"/>
    <w:rsid w:val="00F577B0"/>
    <w:rsid w:val="00F57AF8"/>
    <w:rsid w:val="00F606E2"/>
    <w:rsid w:val="00F60E4F"/>
    <w:rsid w:val="00F614FE"/>
    <w:rsid w:val="00F62E05"/>
    <w:rsid w:val="00F6425E"/>
    <w:rsid w:val="00F6541E"/>
    <w:rsid w:val="00F67A66"/>
    <w:rsid w:val="00F70747"/>
    <w:rsid w:val="00F709BA"/>
    <w:rsid w:val="00F7132C"/>
    <w:rsid w:val="00F740A1"/>
    <w:rsid w:val="00F7554C"/>
    <w:rsid w:val="00F771EB"/>
    <w:rsid w:val="00F77B53"/>
    <w:rsid w:val="00F8163A"/>
    <w:rsid w:val="00F820E8"/>
    <w:rsid w:val="00F82C7A"/>
    <w:rsid w:val="00F8593A"/>
    <w:rsid w:val="00F900A1"/>
    <w:rsid w:val="00F9052C"/>
    <w:rsid w:val="00F92843"/>
    <w:rsid w:val="00F93212"/>
    <w:rsid w:val="00F94D11"/>
    <w:rsid w:val="00F95688"/>
    <w:rsid w:val="00F97A32"/>
    <w:rsid w:val="00F97C09"/>
    <w:rsid w:val="00FA127D"/>
    <w:rsid w:val="00FA2C6F"/>
    <w:rsid w:val="00FA6C9F"/>
    <w:rsid w:val="00FB16DB"/>
    <w:rsid w:val="00FB3424"/>
    <w:rsid w:val="00FC1EAD"/>
    <w:rsid w:val="00FC477C"/>
    <w:rsid w:val="00FC5379"/>
    <w:rsid w:val="00FD2B24"/>
    <w:rsid w:val="00FD3561"/>
    <w:rsid w:val="00FD37C4"/>
    <w:rsid w:val="00FD3A24"/>
    <w:rsid w:val="00FD6E50"/>
    <w:rsid w:val="00FD7B01"/>
    <w:rsid w:val="00FE0EF0"/>
    <w:rsid w:val="00FE248C"/>
    <w:rsid w:val="00FE2A46"/>
    <w:rsid w:val="00FE3304"/>
    <w:rsid w:val="00FE5237"/>
    <w:rsid w:val="00FF2330"/>
    <w:rsid w:val="00FF23F1"/>
    <w:rsid w:val="00FF35EC"/>
    <w:rsid w:val="00FF5596"/>
  </w:rsids>
  <m:mathPr>
    <m:mathFont m:val="Cambria Math"/>
    <m:smallFrac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710"/>
    <w:pPr>
      <w:spacing w:before="40" w:after="40" w:line="240" w:lineRule="auto"/>
    </w:pPr>
    <w:rPr>
      <w:rFonts w:ascii="Arial" w:eastAsia="Times New Roman" w:hAnsi="Arial" w:cs="Arial"/>
      <w:sz w:val="18"/>
      <w:szCs w:val="1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3710"/>
    <w:pPr>
      <w:keepNext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1C3710"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710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1C3710"/>
    <w:rPr>
      <w:rFonts w:ascii="Calibri" w:eastAsia="Times New Roman" w:hAnsi="Calibri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rsid w:val="001C3710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1C3710"/>
    <w:rPr>
      <w:rFonts w:ascii="Arial" w:eastAsia="Times New Roman" w:hAnsi="Arial" w:cs="Times New Roman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rsid w:val="001C3710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1C3710"/>
    <w:rPr>
      <w:rFonts w:ascii="Arial" w:eastAsia="Times New Roman" w:hAnsi="Arial" w:cs="Times New Roman"/>
      <w:sz w:val="18"/>
      <w:szCs w:val="18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1C3710"/>
    <w:pPr>
      <w:spacing w:before="0" w:after="0"/>
      <w:ind w:left="720"/>
      <w:jc w:val="both"/>
    </w:pPr>
    <w:rPr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99"/>
    <w:rsid w:val="001C3710"/>
    <w:pPr>
      <w:spacing w:after="120"/>
    </w:pPr>
    <w:rPr>
      <w:rFonts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1C3710"/>
    <w:rPr>
      <w:rFonts w:ascii="Arial" w:eastAsia="Times New Roman" w:hAnsi="Arial" w:cs="Times New Roman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F252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13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131"/>
    <w:rPr>
      <w:rFonts w:ascii="Tahoma" w:eastAsia="Times New Roman" w:hAnsi="Tahoma" w:cs="Tahoma"/>
      <w:sz w:val="16"/>
      <w:szCs w:val="16"/>
      <w:lang w:val="en-GB"/>
    </w:rPr>
  </w:style>
  <w:style w:type="paragraph" w:styleId="NoSpacing">
    <w:name w:val="No Spacing"/>
    <w:link w:val="NoSpacingChar"/>
    <w:uiPriority w:val="1"/>
    <w:qFormat/>
    <w:rsid w:val="00C411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1131"/>
    <w:rPr>
      <w:rFonts w:eastAsiaTheme="minorEastAsia"/>
    </w:rPr>
  </w:style>
  <w:style w:type="numbering" w:customStyle="1" w:styleId="ImportedStyle1">
    <w:name w:val="Imported Style 1"/>
    <w:rsid w:val="003A3A61"/>
    <w:pPr>
      <w:numPr>
        <w:numId w:val="11"/>
      </w:numPr>
    </w:pPr>
  </w:style>
  <w:style w:type="paragraph" w:customStyle="1" w:styleId="Header2companyname">
    <w:name w:val="Header 2 (company name"/>
    <w:rsid w:val="00411978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8208"/>
      </w:tabs>
      <w:spacing w:before="60" w:after="60" w:line="260" w:lineRule="atLeast"/>
    </w:pPr>
    <w:rPr>
      <w:rFonts w:ascii="Arial" w:eastAsia="Arial" w:hAnsi="Arial" w:cs="Arial"/>
      <w:b/>
      <w:bCs/>
      <w:color w:val="000000"/>
      <w:kern w:val="20"/>
      <w:sz w:val="20"/>
      <w:szCs w:val="20"/>
      <w:u w:color="000000"/>
      <w:bdr w:val="nil"/>
    </w:rPr>
  </w:style>
  <w:style w:type="paragraph" w:customStyle="1" w:styleId="Text">
    <w:name w:val="Text"/>
    <w:rsid w:val="00411978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8208"/>
      </w:tabs>
      <w:spacing w:before="60" w:after="60" w:line="240" w:lineRule="auto"/>
    </w:pPr>
    <w:rPr>
      <w:rFonts w:ascii="Arial" w:eastAsia="Arial" w:hAnsi="Arial" w:cs="Arial"/>
      <w:color w:val="000000"/>
      <w:kern w:val="20"/>
      <w:sz w:val="20"/>
      <w:szCs w:val="20"/>
      <w:u w:color="000000"/>
      <w:bdr w:val="nil"/>
    </w:rPr>
  </w:style>
  <w:style w:type="character" w:customStyle="1" w:styleId="apple-converted-space">
    <w:name w:val="apple-converted-space"/>
    <w:basedOn w:val="DefaultParagraphFont"/>
    <w:rsid w:val="005357EB"/>
  </w:style>
  <w:style w:type="character" w:customStyle="1" w:styleId="ListParagraphChar">
    <w:name w:val="List Paragraph Char"/>
    <w:link w:val="ListParagraph"/>
    <w:uiPriority w:val="34"/>
    <w:rsid w:val="007545ED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unhideWhenUsed/>
    <w:rsid w:val="00645E60"/>
    <w:rPr>
      <w:color w:val="0000FF" w:themeColor="hyperlink"/>
      <w:u w:val="single"/>
    </w:rPr>
  </w:style>
  <w:style w:type="paragraph" w:customStyle="1" w:styleId="Atablebul2">
    <w:name w:val="Atablebul2"/>
    <w:link w:val="Atablebul2CharChar"/>
    <w:autoRedefine/>
    <w:rsid w:val="00552FAF"/>
    <w:pPr>
      <w:numPr>
        <w:numId w:val="30"/>
      </w:numPr>
      <w:spacing w:before="80" w:after="80" w:line="240" w:lineRule="auto"/>
      <w:jc w:val="both"/>
    </w:pPr>
    <w:rPr>
      <w:rFonts w:ascii="Garamond" w:eastAsia="Times New Roman" w:hAnsi="Garamond" w:cs="Times New Roman"/>
      <w:b/>
      <w:color w:val="000000"/>
      <w:sz w:val="24"/>
      <w:szCs w:val="24"/>
      <w:u w:val="single"/>
      <w:shd w:val="clear" w:color="auto" w:fill="FFFFFF"/>
    </w:rPr>
  </w:style>
  <w:style w:type="character" w:customStyle="1" w:styleId="Atablebul2CharChar">
    <w:name w:val="Atablebul2 Char Char"/>
    <w:link w:val="Atablebul2"/>
    <w:rsid w:val="00552FAF"/>
    <w:rPr>
      <w:rFonts w:ascii="Garamond" w:eastAsia="Times New Roman" w:hAnsi="Garamond" w:cs="Times New Roman"/>
      <w:b/>
      <w:color w:val="000000"/>
      <w:sz w:val="24"/>
      <w:szCs w:val="24"/>
      <w:u w:val="single"/>
    </w:rPr>
  </w:style>
  <w:style w:type="paragraph" w:customStyle="1" w:styleId="Default">
    <w:name w:val="Default"/>
    <w:rsid w:val="00552FA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character" w:customStyle="1" w:styleId="apple-style-span">
    <w:name w:val="apple-style-span"/>
    <w:rsid w:val="00552FAF"/>
    <w:rPr>
      <w:rFonts w:cs="Times New Roman"/>
    </w:rPr>
  </w:style>
  <w:style w:type="paragraph" w:customStyle="1" w:styleId="NoSpacing1">
    <w:name w:val="No Spacing1"/>
    <w:rsid w:val="008E7B7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WW-Default">
    <w:name w:val="WW-Default"/>
    <w:rsid w:val="008E7B74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customStyle="1" w:styleId="s1">
    <w:name w:val="s1"/>
    <w:basedOn w:val="DefaultParagraphFont"/>
    <w:rsid w:val="00AF0EF3"/>
    <w:rPr>
      <w:rtl w:val="0"/>
    </w:rPr>
  </w:style>
  <w:style w:type="paragraph" w:styleId="ListBullet">
    <w:name w:val="List Bullet"/>
    <w:basedOn w:val="Normal"/>
    <w:rsid w:val="003962E6"/>
    <w:pPr>
      <w:numPr>
        <w:numId w:val="37"/>
      </w:numPr>
      <w:tabs>
        <w:tab w:val="left" w:pos="270"/>
        <w:tab w:val="clear" w:pos="360"/>
      </w:tabs>
      <w:spacing w:before="0" w:after="0" w:line="300" w:lineRule="auto"/>
      <w:ind w:left="288" w:hanging="288"/>
      <w:contextualSpacing/>
    </w:pPr>
    <w:rPr>
      <w:rFonts w:asciiTheme="minorHAnsi" w:eastAsiaTheme="minorEastAsia" w:hAnsiTheme="minorHAnsi" w:cstheme="minorBidi"/>
      <w:sz w:val="20"/>
      <w:szCs w:val="22"/>
      <w:lang w:val="en-US"/>
    </w:rPr>
  </w:style>
  <w:style w:type="numbering" w:customStyle="1" w:styleId="ImportedStyle2">
    <w:name w:val="Imported Style 2"/>
    <w:rsid w:val="003962E6"/>
  </w:style>
  <w:style w:type="paragraph" w:styleId="NormalWeb">
    <w:name w:val="Normal (Web)"/>
    <w:basedOn w:val="Normal"/>
    <w:uiPriority w:val="99"/>
    <w:unhideWhenUsed/>
    <w:rsid w:val="003962E6"/>
    <w:pPr>
      <w:spacing w:before="0" w:after="0" w:line="300" w:lineRule="auto"/>
    </w:pPr>
    <w:rPr>
      <w:rFonts w:ascii="Times New Roman" w:hAnsi="Times New Roman" w:eastAsiaTheme="minorEastAsia" w:cs="Times New Roman"/>
      <w:sz w:val="24"/>
      <w:szCs w:val="24"/>
      <w:lang w:val="en-US"/>
    </w:rPr>
  </w:style>
  <w:style w:type="paragraph" w:customStyle="1" w:styleId="BulletedList">
    <w:name w:val="Bulleted List"/>
    <w:basedOn w:val="Normal"/>
    <w:qFormat/>
    <w:rsid w:val="00171892"/>
    <w:pPr>
      <w:keepNext/>
      <w:suppressAutoHyphens/>
      <w:spacing w:before="0" w:after="0" w:line="100" w:lineRule="atLeast"/>
      <w:contextualSpacing/>
    </w:pPr>
    <w:rPr>
      <w:rFonts w:ascii="Calibri" w:eastAsia="DejaVu Sans" w:hAnsi="Calibri" w:cs="Calibri"/>
      <w:color w:val="00000A"/>
      <w:sz w:val="22"/>
      <w:szCs w:val="22"/>
      <w:lang w:val="en-US" w:eastAsia="zh-CN" w:bidi="hi-IN"/>
    </w:rPr>
  </w:style>
  <w:style w:type="paragraph" w:customStyle="1" w:styleId="MediumGrid1-Accent21">
    <w:name w:val="Medium Grid 1 - Accent 21"/>
    <w:basedOn w:val="Normal"/>
    <w:uiPriority w:val="34"/>
    <w:qFormat/>
    <w:rsid w:val="00EC0970"/>
    <w:pPr>
      <w:spacing w:before="0" w:after="0"/>
      <w:ind w:left="720"/>
      <w:contextualSpacing/>
    </w:pPr>
    <w:rPr>
      <w:rFonts w:ascii="Times New Roman" w:eastAsia="MS Mincho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1011C4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64A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dbc4309c37e44ccf7397d5d12d3bb198134f530e18705c4458440321091b5b581109100b11465d590b4356014b4450530401195c1333471b1b1115455a5e01514e011503504e1c180c571833471b1b011446505508515601514841481f0f2b561358191b15001043095e08541b140e445745455d5f08054c1b00100317130d5d5d551c120a120011474a411b1213471b1b111543505e0f514e100812115c6&amp;docType=docx" TargetMode="External" /><Relationship Id="rId6" Type="http://schemas.openxmlformats.org/officeDocument/2006/relationships/image" Target="http://footmark.infoedge.com/apply/cvtracking?amp;dtyp=docx_n&amp;amp;userId=ca1fc28b8ed866b8cfaa55f1de9019c0f8fa885398b79e9ef79fd6c296adc7b6&amp;amp;jobId=191021501398&amp;amp;uid=2185797701910215013981641191315&amp;docType=docx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3F36F9-70FF-475A-A079-7496C1726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SHASHANKA</dc:creator>
  <cp:lastModifiedBy>DELL</cp:lastModifiedBy>
  <cp:revision>12</cp:revision>
  <dcterms:created xsi:type="dcterms:W3CDTF">2021-12-14T02:48:00Z</dcterms:created>
  <dcterms:modified xsi:type="dcterms:W3CDTF">2021-12-16T12:06:00Z</dcterms:modified>
</cp:coreProperties>
</file>