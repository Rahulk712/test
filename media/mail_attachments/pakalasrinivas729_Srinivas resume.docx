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C1AF7" w:rsidRPr="00DD7C80">
      <w:pPr>
        <w:spacing w:after="40"/>
        <w:rPr>
          <w:rFonts w:asciiTheme="minorHAnsi" w:hAnsiTheme="minorHAnsi" w:cstheme="minorHAnsi"/>
          <w:b/>
          <w:color w:val="548DD4" w:themeColor="text2" w:themeTint="99"/>
          <w:sz w:val="28"/>
          <w:szCs w:val="28"/>
        </w:rPr>
      </w:pPr>
      <w:r>
        <w:rPr>
          <w:rFonts w:asciiTheme="minorHAnsi" w:hAnsiTheme="minorHAnsi" w:cstheme="minorHAnsi"/>
          <w:b/>
          <w:color w:val="548DD4" w:themeColor="text2" w:themeTint="99"/>
          <w:sz w:val="28"/>
          <w:szCs w:val="28"/>
        </w:rPr>
        <w:t xml:space="preserve">P SRINIVAS        </w:t>
      </w:r>
      <w:r w:rsidRPr="00DD7C80" w:rsidR="00DD7C80">
        <w:rPr>
          <w:rFonts w:asciiTheme="minorHAnsi" w:hAnsiTheme="minorHAnsi" w:cstheme="minorHAnsi"/>
          <w:b/>
          <w:color w:val="548DD4" w:themeColor="text2" w:themeTint="99"/>
          <w:sz w:val="28"/>
          <w:szCs w:val="28"/>
        </w:rPr>
        <w:tab/>
      </w:r>
      <w:r w:rsidRPr="00DD7C80" w:rsidR="00DD7C80">
        <w:rPr>
          <w:rFonts w:asciiTheme="minorHAnsi" w:hAnsiTheme="minorHAnsi" w:cstheme="minorHAnsi"/>
          <w:b/>
          <w:color w:val="548DD4" w:themeColor="text2" w:themeTint="99"/>
          <w:sz w:val="28"/>
          <w:szCs w:val="28"/>
        </w:rPr>
        <w:tab/>
      </w:r>
      <w:r w:rsidRPr="00DD7C80" w:rsidR="00DD7C80">
        <w:rPr>
          <w:rFonts w:asciiTheme="minorHAnsi" w:hAnsiTheme="minorHAnsi" w:cstheme="minorHAnsi"/>
          <w:b/>
          <w:color w:val="548DD4" w:themeColor="text2" w:themeTint="99"/>
          <w:sz w:val="28"/>
          <w:szCs w:val="28"/>
        </w:rPr>
        <w:tab/>
      </w:r>
      <w:r w:rsidRPr="00DD7C80" w:rsidR="00DD7C80">
        <w:rPr>
          <w:rFonts w:asciiTheme="minorHAnsi" w:hAnsiTheme="minorHAnsi" w:cstheme="minorHAnsi"/>
          <w:b/>
          <w:color w:val="548DD4" w:themeColor="text2" w:themeTint="99"/>
          <w:sz w:val="28"/>
          <w:szCs w:val="28"/>
        </w:rPr>
        <w:tab/>
      </w:r>
      <w:r w:rsidRPr="00DD7C80" w:rsidR="00DD7C80">
        <w:rPr>
          <w:rFonts w:asciiTheme="minorHAnsi" w:hAnsiTheme="minorHAnsi" w:cstheme="minorHAnsi"/>
          <w:b/>
          <w:color w:val="548DD4" w:themeColor="text2" w:themeTint="99"/>
          <w:sz w:val="28"/>
          <w:szCs w:val="28"/>
        </w:rPr>
        <w:tab/>
      </w:r>
      <w:r w:rsidRPr="00DD7C80" w:rsidR="00DD7C80">
        <w:rPr>
          <w:rFonts w:asciiTheme="minorHAnsi" w:hAnsiTheme="minorHAnsi" w:cstheme="minorHAnsi"/>
          <w:b/>
          <w:color w:val="548DD4" w:themeColor="text2" w:themeTint="99"/>
          <w:sz w:val="28"/>
          <w:szCs w:val="28"/>
        </w:rPr>
        <w:tab/>
      </w:r>
      <w:r w:rsidRPr="00DD7C80" w:rsidR="00DD7C80">
        <w:rPr>
          <w:rFonts w:asciiTheme="minorHAnsi" w:hAnsiTheme="minorHAnsi" w:cstheme="minorHAnsi"/>
          <w:b/>
          <w:color w:val="548DD4" w:themeColor="text2" w:themeTint="99"/>
          <w:sz w:val="28"/>
          <w:szCs w:val="28"/>
        </w:rPr>
        <w:tab/>
      </w:r>
      <w:r w:rsidRPr="00DD7C80" w:rsidR="008A6D5D">
        <w:rPr>
          <w:rFonts w:asciiTheme="minorHAnsi" w:hAnsiTheme="minorHAnsi" w:cstheme="minorHAnsi"/>
          <w:b/>
          <w:color w:val="548DD4" w:themeColor="text2" w:themeTint="99"/>
          <w:sz w:val="28"/>
          <w:szCs w:val="28"/>
        </w:rPr>
        <w:t>Cloud and DevOps Engineer</w:t>
      </w:r>
    </w:p>
    <w:p w:rsidR="00057033">
      <w:pPr>
        <w:spacing w:after="40"/>
        <w:rPr>
          <w:rFonts w:asciiTheme="minorHAnsi" w:hAnsiTheme="minorHAnsi" w:cstheme="minorHAnsi"/>
          <w:b/>
          <w:color w:val="000000" w:themeColor="text1"/>
          <w:sz w:val="24"/>
          <w:szCs w:val="24"/>
        </w:rPr>
      </w:pPr>
      <w:r>
        <w:rPr>
          <w:rFonts w:asciiTheme="minorHAnsi" w:hAnsiTheme="minorHAnsi" w:cstheme="minorHAnsi"/>
          <w:color w:val="000000" w:themeColor="text1"/>
          <w:sz w:val="24"/>
          <w:szCs w:val="24"/>
        </w:rPr>
        <w:t>Phone:</w:t>
      </w:r>
      <w:r w:rsidRPr="00057033" w:rsidR="00C46EFE">
        <w:rPr>
          <w:rFonts w:asciiTheme="minorHAnsi" w:hAnsiTheme="minorHAnsi" w:cstheme="minorHAnsi"/>
          <w:b/>
          <w:color w:val="000000" w:themeColor="text1"/>
          <w:sz w:val="24"/>
          <w:szCs w:val="24"/>
        </w:rPr>
        <w:t xml:space="preserve"> </w:t>
      </w:r>
      <w:r w:rsidR="00A75E83">
        <w:rPr>
          <w:rFonts w:asciiTheme="minorHAnsi" w:hAnsiTheme="minorHAnsi" w:cstheme="minorHAnsi"/>
          <w:b/>
          <w:color w:val="000000" w:themeColor="text1"/>
          <w:sz w:val="24"/>
          <w:szCs w:val="24"/>
        </w:rPr>
        <w:t>8125470791</w:t>
      </w:r>
      <w:r w:rsidRPr="00057033" w:rsidR="00FF54F9">
        <w:rPr>
          <w:rFonts w:asciiTheme="minorHAnsi" w:hAnsiTheme="minorHAnsi" w:cstheme="minorHAnsi"/>
          <w:b/>
          <w:color w:val="000000" w:themeColor="text1"/>
          <w:sz w:val="24"/>
          <w:szCs w:val="24"/>
        </w:rPr>
        <w:t xml:space="preserve"> </w:t>
      </w:r>
    </w:p>
    <w:p w:rsidR="00AC1AF7" w:rsidRPr="00057033">
      <w:pPr>
        <w:spacing w:after="40"/>
        <w:rPr>
          <w:rFonts w:asciiTheme="minorHAnsi" w:hAnsiTheme="minorHAnsi" w:cstheme="minorHAnsi"/>
          <w:b/>
          <w:color w:val="000000" w:themeColor="text1"/>
          <w:sz w:val="24"/>
          <w:szCs w:val="24"/>
        </w:rPr>
      </w:pPr>
      <w:r w:rsidRPr="009854B2">
        <w:rPr>
          <w:rFonts w:asciiTheme="minorHAnsi" w:hAnsiTheme="minorHAnsi" w:cstheme="minorHAnsi"/>
          <w:color w:val="000000" w:themeColor="text1"/>
          <w:sz w:val="24"/>
          <w:szCs w:val="24"/>
        </w:rPr>
        <w:t>Email:</w:t>
      </w:r>
      <w:r>
        <w:rPr>
          <w:rFonts w:asciiTheme="minorHAnsi" w:hAnsiTheme="minorHAnsi" w:cstheme="minorHAnsi"/>
          <w:b/>
          <w:color w:val="000000" w:themeColor="text1"/>
          <w:sz w:val="24"/>
          <w:szCs w:val="24"/>
        </w:rPr>
        <w:t xml:space="preserve"> </w:t>
      </w:r>
      <w:r w:rsidR="00A75E83">
        <w:rPr>
          <w:rFonts w:asciiTheme="minorHAnsi" w:hAnsiTheme="minorHAnsi" w:cstheme="minorHAnsi"/>
          <w:b/>
          <w:color w:val="000000" w:themeColor="text1"/>
          <w:sz w:val="24"/>
          <w:szCs w:val="24"/>
        </w:rPr>
        <w:t>pakalasrinivas729</w:t>
      </w:r>
      <w:hyperlink r:id="rId4" w:history="1">
        <w:r w:rsidRPr="009854B2" w:rsidR="001B4992">
          <w:rPr>
            <w:rStyle w:val="Hyperlink"/>
            <w:rFonts w:asciiTheme="minorHAnsi" w:hAnsiTheme="minorHAnsi" w:cstheme="minorHAnsi"/>
            <w:b/>
            <w:color w:val="000000" w:themeColor="text1"/>
            <w:sz w:val="24"/>
            <w:szCs w:val="24"/>
            <w:u w:val="none"/>
          </w:rPr>
          <w:t>@gmail.com</w:t>
        </w:r>
      </w:hyperlink>
      <w:r w:rsidRPr="00057033" w:rsidR="00595840">
        <w:rPr>
          <w:rFonts w:asciiTheme="minorHAnsi" w:hAnsiTheme="minorHAnsi" w:cstheme="minorHAnsi"/>
          <w:b/>
          <w:color w:val="000000" w:themeColor="text1"/>
          <w:sz w:val="24"/>
          <w:szCs w:val="24"/>
        </w:rPr>
        <w:tab/>
      </w:r>
      <w:r w:rsidRPr="00057033" w:rsidR="00595840">
        <w:rPr>
          <w:rFonts w:asciiTheme="minorHAnsi" w:hAnsiTheme="minorHAnsi" w:cstheme="minorHAnsi"/>
          <w:b/>
          <w:color w:val="000000" w:themeColor="text1"/>
          <w:sz w:val="24"/>
          <w:szCs w:val="24"/>
        </w:rPr>
        <w:tab/>
      </w:r>
      <w:r w:rsidRPr="00057033" w:rsidR="00595840">
        <w:rPr>
          <w:rFonts w:asciiTheme="minorHAnsi" w:hAnsiTheme="minorHAnsi" w:cstheme="minorHAnsi"/>
          <w:b/>
          <w:color w:val="000000" w:themeColor="text1"/>
          <w:sz w:val="24"/>
          <w:szCs w:val="24"/>
        </w:rPr>
        <w:tab/>
      </w:r>
      <w:r w:rsidRPr="00057033" w:rsidR="00595840">
        <w:rPr>
          <w:rFonts w:asciiTheme="minorHAnsi" w:hAnsiTheme="minorHAnsi" w:cstheme="minorHAnsi"/>
          <w:b/>
          <w:color w:val="000000" w:themeColor="text1"/>
          <w:sz w:val="24"/>
          <w:szCs w:val="24"/>
        </w:rPr>
        <w:tab/>
      </w:r>
      <w:r w:rsidRPr="00057033" w:rsidR="00595840">
        <w:rPr>
          <w:rFonts w:asciiTheme="minorHAnsi" w:hAnsiTheme="minorHAnsi" w:cstheme="minorHAnsi"/>
          <w:b/>
          <w:color w:val="000000" w:themeColor="text1"/>
          <w:sz w:val="24"/>
          <w:szCs w:val="24"/>
        </w:rPr>
        <w:tab/>
      </w:r>
    </w:p>
    <w:p w:rsidR="00AC1AF7" w:rsidRPr="00353AA4">
      <w:pPr>
        <w:spacing w:line="312" w:lineRule="auto"/>
        <w:rPr>
          <w:rFonts w:asciiTheme="minorHAnsi" w:hAnsiTheme="minorHAnsi" w:cstheme="minorHAnsi"/>
          <w:sz w:val="24"/>
          <w:szCs w:val="24"/>
        </w:rPr>
      </w:pPr>
      <w:r w:rsidRPr="00353AA4">
        <w:rPr>
          <w:rFonts w:asciiTheme="minorHAnsi" w:hAnsiTheme="minorHAnsi" w:cstheme="minorHAnsi"/>
          <w:noProof/>
          <w:sz w:val="24"/>
          <w:szCs w:val="24"/>
        </w:rPr>
        <w:drawing>
          <wp:anchor distT="0" distB="0" distL="114300" distR="114300" simplePos="0" relativeHeight="251658240" behindDoc="0" locked="0" layoutInCell="1" allowOverlap="1">
            <wp:simplePos x="0" y="0"/>
            <wp:positionH relativeFrom="column">
              <wp:posOffset>5080</wp:posOffset>
            </wp:positionH>
            <wp:positionV relativeFrom="paragraph">
              <wp:posOffset>78740</wp:posOffset>
            </wp:positionV>
            <wp:extent cx="6467475" cy="9525"/>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6467475" cy="9525"/>
                    </a:xfrm>
                    <a:prstGeom prst="rect">
                      <a:avLst/>
                    </a:prstGeom>
                  </pic:spPr>
                </pic:pic>
              </a:graphicData>
            </a:graphic>
          </wp:anchor>
        </w:drawing>
      </w:r>
    </w:p>
    <w:p w:rsidR="00962672" w:rsidP="00C46EFE">
      <w:pPr>
        <w:rPr>
          <w:rFonts w:asciiTheme="minorHAnsi" w:hAnsiTheme="minorHAnsi" w:cstheme="minorHAnsi"/>
          <w:sz w:val="28"/>
          <w:szCs w:val="28"/>
        </w:rPr>
      </w:pPr>
      <w:r w:rsidRPr="00353AA4">
        <w:rPr>
          <w:rFonts w:eastAsia="Calibri" w:asciiTheme="minorHAnsi" w:hAnsiTheme="minorHAnsi" w:cstheme="minorHAnsi"/>
          <w:b/>
          <w:bCs/>
          <w:sz w:val="28"/>
          <w:szCs w:val="28"/>
        </w:rPr>
        <w:t xml:space="preserve">Summary: </w:t>
      </w:r>
    </w:p>
    <w:p w:rsidR="00C46EFE" w:rsidRPr="00C46EFE" w:rsidP="00C46EFE">
      <w:pPr>
        <w:rPr>
          <w:rFonts w:asciiTheme="minorHAnsi" w:hAnsiTheme="minorHAnsi" w:cstheme="minorHAnsi"/>
          <w:sz w:val="28"/>
          <w:szCs w:val="28"/>
        </w:rPr>
      </w:pPr>
    </w:p>
    <w:p w:rsidR="00537A61" w:rsidRPr="00C46EFE" w:rsidP="00537A61">
      <w:pPr>
        <w:pStyle w:val="ListParagraph"/>
        <w:numPr>
          <w:ilvl w:val="0"/>
          <w:numId w:val="10"/>
        </w:numPr>
        <w:spacing w:after="200" w:line="276" w:lineRule="auto"/>
        <w:jc w:val="both"/>
        <w:rPr>
          <w:rFonts w:asciiTheme="minorHAnsi" w:hAnsiTheme="minorHAnsi" w:cstheme="minorHAnsi"/>
          <w:sz w:val="24"/>
          <w:szCs w:val="24"/>
        </w:rPr>
      </w:pPr>
      <w:r w:rsidRPr="00057033">
        <w:rPr>
          <w:rFonts w:asciiTheme="minorHAnsi" w:hAnsiTheme="minorHAnsi" w:cstheme="minorHAnsi"/>
          <w:b/>
          <w:sz w:val="24"/>
          <w:szCs w:val="24"/>
        </w:rPr>
        <w:t>3+</w:t>
      </w:r>
      <w:r>
        <w:rPr>
          <w:rFonts w:asciiTheme="minorHAnsi" w:hAnsiTheme="minorHAnsi" w:cstheme="minorHAnsi"/>
          <w:sz w:val="24"/>
          <w:szCs w:val="24"/>
        </w:rPr>
        <w:t xml:space="preserve"> years of experience in </w:t>
      </w:r>
      <w:r w:rsidRPr="00057033">
        <w:rPr>
          <w:rFonts w:asciiTheme="minorHAnsi" w:hAnsiTheme="minorHAnsi" w:cstheme="minorHAnsi"/>
          <w:b/>
          <w:sz w:val="24"/>
          <w:szCs w:val="24"/>
        </w:rPr>
        <w:t>Cloud</w:t>
      </w:r>
      <w:r>
        <w:rPr>
          <w:rFonts w:asciiTheme="minorHAnsi" w:hAnsiTheme="minorHAnsi" w:cstheme="minorHAnsi"/>
          <w:sz w:val="24"/>
          <w:szCs w:val="24"/>
        </w:rPr>
        <w:t xml:space="preserve"> an</w:t>
      </w:r>
      <w:r w:rsidR="00321E8B">
        <w:rPr>
          <w:rFonts w:asciiTheme="minorHAnsi" w:hAnsiTheme="minorHAnsi" w:cstheme="minorHAnsi"/>
          <w:sz w:val="24"/>
          <w:szCs w:val="24"/>
        </w:rPr>
        <w:t xml:space="preserve">d </w:t>
      </w:r>
      <w:r w:rsidRPr="00057033">
        <w:rPr>
          <w:rFonts w:eastAsia="Cambria" w:asciiTheme="minorHAnsi" w:hAnsiTheme="minorHAnsi" w:cstheme="minorHAnsi"/>
          <w:b/>
          <w:sz w:val="24"/>
          <w:szCs w:val="24"/>
        </w:rPr>
        <w:t>DevOps</w:t>
      </w:r>
      <w:r w:rsidRPr="00C46EFE">
        <w:rPr>
          <w:rFonts w:eastAsia="Cambria" w:asciiTheme="minorHAnsi" w:hAnsiTheme="minorHAnsi" w:cstheme="minorHAnsi"/>
          <w:sz w:val="24"/>
          <w:szCs w:val="24"/>
        </w:rPr>
        <w:t xml:space="preserve">, Cloud security and System Admin, using various automation tools to oversee the </w:t>
      </w:r>
      <w:r w:rsidRPr="00C46EFE" w:rsidR="00C46EFE">
        <w:rPr>
          <w:rFonts w:eastAsia="Cambria" w:asciiTheme="minorHAnsi" w:hAnsiTheme="minorHAnsi" w:cstheme="minorHAnsi"/>
          <w:sz w:val="24"/>
          <w:szCs w:val="24"/>
        </w:rPr>
        <w:t>end-to-end</w:t>
      </w:r>
      <w:r w:rsidRPr="00C46EFE">
        <w:rPr>
          <w:rFonts w:eastAsia="Cambria" w:asciiTheme="minorHAnsi" w:hAnsiTheme="minorHAnsi" w:cstheme="minorHAnsi"/>
          <w:sz w:val="24"/>
          <w:szCs w:val="24"/>
        </w:rPr>
        <w:t xml:space="preserve"> deployment process as DevOps and Cloud Engineer.</w:t>
      </w:r>
    </w:p>
    <w:p w:rsidR="00537A61" w:rsidRPr="00C46EFE" w:rsidP="00537A61">
      <w:pPr>
        <w:pStyle w:val="ListParagraph"/>
        <w:numPr>
          <w:ilvl w:val="0"/>
          <w:numId w:val="10"/>
        </w:numPr>
        <w:shd w:val="clear" w:color="auto" w:fill="FFFFFF"/>
        <w:spacing w:before="100" w:beforeAutospacing="1"/>
        <w:jc w:val="both"/>
        <w:rPr>
          <w:rFonts w:asciiTheme="minorHAnsi" w:hAnsiTheme="minorHAnsi" w:cstheme="minorHAnsi"/>
          <w:sz w:val="24"/>
          <w:szCs w:val="24"/>
        </w:rPr>
      </w:pPr>
      <w:r w:rsidRPr="00C46EFE">
        <w:rPr>
          <w:rFonts w:asciiTheme="minorHAnsi" w:hAnsiTheme="minorHAnsi" w:cstheme="minorHAnsi"/>
          <w:sz w:val="24"/>
          <w:szCs w:val="24"/>
        </w:rPr>
        <w:t xml:space="preserve">Proficient in AWS services like VPC, EC2, S3, ELB, </w:t>
      </w:r>
      <w:r w:rsidRPr="00C46EFE" w:rsidR="00C46EFE">
        <w:rPr>
          <w:rFonts w:asciiTheme="minorHAnsi" w:hAnsiTheme="minorHAnsi" w:cstheme="minorHAnsi"/>
          <w:sz w:val="24"/>
          <w:szCs w:val="24"/>
        </w:rPr>
        <w:t>Autoscaling Groups (</w:t>
      </w:r>
      <w:r w:rsidRPr="00C46EFE">
        <w:rPr>
          <w:rFonts w:asciiTheme="minorHAnsi" w:hAnsiTheme="minorHAnsi" w:cstheme="minorHAnsi"/>
          <w:sz w:val="24"/>
          <w:szCs w:val="24"/>
        </w:rPr>
        <w:t>ASG), EBS, RDS, IAM, Route 53, CloudWatch</w:t>
      </w:r>
      <w:r w:rsidRPr="00C46EFE">
        <w:rPr>
          <w:rFonts w:asciiTheme="minorHAnsi" w:hAnsiTheme="minorHAnsi" w:cstheme="minorHAnsi"/>
          <w:sz w:val="24"/>
          <w:szCs w:val="24"/>
        </w:rPr>
        <w:t>, ,</w:t>
      </w:r>
      <w:r w:rsidRPr="00C46EFE">
        <w:rPr>
          <w:rFonts w:asciiTheme="minorHAnsi" w:hAnsiTheme="minorHAnsi" w:cstheme="minorHAnsi"/>
          <w:sz w:val="24"/>
          <w:szCs w:val="24"/>
        </w:rPr>
        <w:t xml:space="preserve"> CloudTrail.</w:t>
      </w:r>
    </w:p>
    <w:p w:rsidR="00537A61" w:rsidRPr="00C46EFE" w:rsidP="00537A61">
      <w:pPr>
        <w:pStyle w:val="ListParagraph"/>
        <w:numPr>
          <w:ilvl w:val="0"/>
          <w:numId w:val="10"/>
        </w:numPr>
        <w:shd w:val="clear" w:color="auto" w:fill="FFFFFF"/>
        <w:spacing w:before="100" w:beforeAutospacing="1"/>
        <w:jc w:val="both"/>
        <w:rPr>
          <w:rFonts w:asciiTheme="minorHAnsi" w:hAnsiTheme="minorHAnsi" w:cstheme="minorHAnsi"/>
          <w:sz w:val="24"/>
          <w:szCs w:val="24"/>
        </w:rPr>
      </w:pPr>
      <w:r w:rsidRPr="00C46EFE">
        <w:rPr>
          <w:rFonts w:asciiTheme="minorHAnsi" w:hAnsiTheme="minorHAnsi" w:cstheme="minorHAnsi"/>
          <w:sz w:val="24"/>
          <w:szCs w:val="24"/>
        </w:rPr>
        <w:t>Created S3 buckets in the AWS environment to store files, sometimes which are required to serve static content for a web application.</w:t>
      </w:r>
    </w:p>
    <w:p w:rsidR="00537A61" w:rsidRPr="00C46EFE" w:rsidP="00537A61">
      <w:pPr>
        <w:numPr>
          <w:ilvl w:val="0"/>
          <w:numId w:val="10"/>
        </w:numPr>
        <w:shd w:val="clear" w:color="auto" w:fill="FFFFFF"/>
        <w:spacing w:before="100" w:beforeAutospacing="1"/>
        <w:jc w:val="both"/>
        <w:rPr>
          <w:rFonts w:asciiTheme="minorHAnsi" w:hAnsiTheme="minorHAnsi" w:cstheme="minorHAnsi"/>
          <w:sz w:val="24"/>
          <w:szCs w:val="24"/>
        </w:rPr>
      </w:pPr>
      <w:r w:rsidRPr="00C46EFE">
        <w:rPr>
          <w:rFonts w:asciiTheme="minorHAnsi" w:hAnsiTheme="minorHAnsi" w:cstheme="minorHAnsi"/>
          <w:sz w:val="24"/>
          <w:szCs w:val="24"/>
        </w:rPr>
        <w:t>Experienced in creating RDS instances to serve data through servers for responding to requests.</w:t>
      </w:r>
    </w:p>
    <w:p w:rsidR="00537A61" w:rsidRPr="00C46EFE" w:rsidP="00537A61">
      <w:pPr>
        <w:numPr>
          <w:ilvl w:val="0"/>
          <w:numId w:val="10"/>
        </w:numPr>
        <w:shd w:val="clear" w:color="auto" w:fill="FFFFFF"/>
        <w:spacing w:before="100" w:beforeAutospacing="1"/>
        <w:jc w:val="both"/>
        <w:rPr>
          <w:rFonts w:asciiTheme="minorHAnsi" w:hAnsiTheme="minorHAnsi" w:cstheme="minorHAnsi"/>
          <w:sz w:val="24"/>
          <w:szCs w:val="24"/>
        </w:rPr>
      </w:pPr>
      <w:r w:rsidRPr="00C46EFE">
        <w:rPr>
          <w:rFonts w:asciiTheme="minorHAnsi" w:hAnsiTheme="minorHAnsi" w:cstheme="minorHAnsi"/>
          <w:sz w:val="24"/>
          <w:szCs w:val="24"/>
        </w:rPr>
        <w:t xml:space="preserve">Created snapshots to take backups of the volumes </w:t>
      </w:r>
      <w:r w:rsidRPr="00C46EFE" w:rsidR="00C46EFE">
        <w:rPr>
          <w:rFonts w:asciiTheme="minorHAnsi" w:hAnsiTheme="minorHAnsi" w:cstheme="minorHAnsi"/>
          <w:sz w:val="24"/>
          <w:szCs w:val="24"/>
        </w:rPr>
        <w:t>and</w:t>
      </w:r>
      <w:r w:rsidRPr="00C46EFE">
        <w:rPr>
          <w:rFonts w:asciiTheme="minorHAnsi" w:hAnsiTheme="minorHAnsi" w:cstheme="minorHAnsi"/>
          <w:sz w:val="24"/>
          <w:szCs w:val="24"/>
        </w:rPr>
        <w:t xml:space="preserve"> images to store launch configurations of the EC2 instances.</w:t>
      </w:r>
    </w:p>
    <w:p w:rsidR="00C46EFE" w:rsidRPr="00C46EFE" w:rsidP="00C46EFE">
      <w:pPr>
        <w:widowControl w:val="0"/>
        <w:numPr>
          <w:ilvl w:val="0"/>
          <w:numId w:val="10"/>
        </w:numPr>
        <w:autoSpaceDE w:val="0"/>
        <w:autoSpaceDN w:val="0"/>
        <w:adjustRightInd w:val="0"/>
        <w:rPr>
          <w:rFonts w:ascii="Calibri" w:hAnsi="Calibri" w:cs="Calibri"/>
          <w:sz w:val="24"/>
          <w:szCs w:val="24"/>
        </w:rPr>
      </w:pPr>
      <w:r w:rsidRPr="00C46EFE">
        <w:rPr>
          <w:rFonts w:ascii="Calibri" w:hAnsi="Calibri" w:cs="Calibri"/>
          <w:sz w:val="24"/>
          <w:szCs w:val="24"/>
        </w:rPr>
        <w:t>Experience in creating and launching EC2 instances using AMI’s of Linux, Ubuntu, RHEL &amp; Windows.</w:t>
      </w:r>
    </w:p>
    <w:p w:rsidR="00C46EFE" w:rsidRPr="00C46EFE" w:rsidP="00C46EFE">
      <w:pPr>
        <w:widowControl w:val="0"/>
        <w:numPr>
          <w:ilvl w:val="0"/>
          <w:numId w:val="10"/>
        </w:numPr>
        <w:autoSpaceDE w:val="0"/>
        <w:autoSpaceDN w:val="0"/>
        <w:adjustRightInd w:val="0"/>
        <w:rPr>
          <w:rFonts w:ascii="Calibri" w:hAnsi="Calibri" w:cs="Calibri"/>
          <w:sz w:val="24"/>
          <w:szCs w:val="24"/>
        </w:rPr>
      </w:pPr>
      <w:r w:rsidRPr="00C46EFE">
        <w:rPr>
          <w:rFonts w:ascii="Calibri" w:hAnsi="Calibri" w:cs="Calibri"/>
          <w:sz w:val="24"/>
          <w:szCs w:val="24"/>
        </w:rPr>
        <w:t>Used IAM for creating roles, policies, users, groups and implemented MFA to provide additional security to AWS account and its resources.</w:t>
      </w:r>
    </w:p>
    <w:p w:rsidR="00C46EFE" w:rsidRPr="00C46EFE" w:rsidP="00C46EFE">
      <w:pPr>
        <w:widowControl w:val="0"/>
        <w:numPr>
          <w:ilvl w:val="0"/>
          <w:numId w:val="10"/>
        </w:numPr>
        <w:suppressAutoHyphens/>
        <w:autoSpaceDE w:val="0"/>
        <w:autoSpaceDN w:val="0"/>
        <w:adjustRightInd w:val="0"/>
        <w:jc w:val="both"/>
        <w:rPr>
          <w:rFonts w:ascii="Calibri" w:hAnsi="Calibri" w:cs="Calibri"/>
          <w:sz w:val="24"/>
          <w:szCs w:val="24"/>
        </w:rPr>
      </w:pPr>
      <w:r w:rsidRPr="00C46EFE">
        <w:rPr>
          <w:rFonts w:ascii="Calibri" w:hAnsi="Calibri" w:cs="Calibri"/>
          <w:sz w:val="24"/>
          <w:szCs w:val="24"/>
        </w:rPr>
        <w:t xml:space="preserve">Experience in automating build and deployment workflows using </w:t>
      </w:r>
      <w:r w:rsidR="009854B2">
        <w:rPr>
          <w:rFonts w:ascii="Calibri" w:hAnsi="Calibri" w:cs="Calibri"/>
          <w:sz w:val="24"/>
          <w:szCs w:val="24"/>
        </w:rPr>
        <w:t>GIT</w:t>
      </w:r>
      <w:r w:rsidRPr="00C46EFE">
        <w:rPr>
          <w:rFonts w:ascii="Calibri" w:hAnsi="Calibri" w:cs="Calibri"/>
          <w:sz w:val="24"/>
          <w:szCs w:val="24"/>
        </w:rPr>
        <w:t>, JENKINS, DOCKER and ANSIBLE.</w:t>
      </w:r>
    </w:p>
    <w:p w:rsidR="00C46EFE" w:rsidRPr="00C46EFE" w:rsidP="009854B2">
      <w:pPr>
        <w:widowControl w:val="0"/>
        <w:numPr>
          <w:ilvl w:val="0"/>
          <w:numId w:val="10"/>
        </w:numPr>
        <w:suppressAutoHyphens/>
        <w:autoSpaceDE w:val="0"/>
        <w:autoSpaceDN w:val="0"/>
        <w:adjustRightInd w:val="0"/>
        <w:jc w:val="both"/>
        <w:rPr>
          <w:rFonts w:ascii="Calibri" w:hAnsi="Calibri" w:cs="Calibri"/>
          <w:sz w:val="24"/>
          <w:szCs w:val="24"/>
        </w:rPr>
      </w:pPr>
      <w:r w:rsidRPr="00C46EFE">
        <w:rPr>
          <w:rFonts w:ascii="Calibri" w:hAnsi="Calibri" w:cs="Calibri"/>
          <w:sz w:val="24"/>
          <w:szCs w:val="24"/>
        </w:rPr>
        <w:t>Experience on version controlling tool Git.</w:t>
      </w:r>
    </w:p>
    <w:p w:rsidR="00C46EFE" w:rsidRPr="00C46EFE" w:rsidP="00C46EFE">
      <w:pPr>
        <w:widowControl w:val="0"/>
        <w:numPr>
          <w:ilvl w:val="0"/>
          <w:numId w:val="10"/>
        </w:numPr>
        <w:suppressAutoHyphens/>
        <w:autoSpaceDE w:val="0"/>
        <w:autoSpaceDN w:val="0"/>
        <w:adjustRightInd w:val="0"/>
        <w:jc w:val="both"/>
        <w:rPr>
          <w:rFonts w:ascii="Calibri" w:hAnsi="Calibri" w:cs="Calibri"/>
          <w:sz w:val="24"/>
          <w:szCs w:val="24"/>
        </w:rPr>
      </w:pPr>
      <w:r w:rsidRPr="00C46EFE">
        <w:rPr>
          <w:rFonts w:ascii="Calibri" w:hAnsi="Calibri" w:cs="Calibri"/>
          <w:sz w:val="24"/>
          <w:szCs w:val="24"/>
        </w:rPr>
        <w:t>Experience in Continuous Integration (CI) setup. Installed Jenkins, created build jobs, set up distributed builds using Jenkins’s master/slave concepts, plug-in installation backup using Jenkins.</w:t>
      </w:r>
    </w:p>
    <w:p w:rsidR="00AC1AF7" w:rsidRPr="00353AA4">
      <w:pPr>
        <w:jc w:val="both"/>
        <w:rPr>
          <w:rFonts w:asciiTheme="minorHAnsi" w:hAnsiTheme="minorHAnsi" w:cstheme="minorHAnsi"/>
          <w:sz w:val="22"/>
          <w:szCs w:val="22"/>
        </w:rPr>
      </w:pPr>
    </w:p>
    <w:p w:rsidR="00AC1AF7" w:rsidRPr="00DD7C80">
      <w:pPr>
        <w:jc w:val="both"/>
        <w:rPr>
          <w:rFonts w:asciiTheme="minorHAnsi" w:hAnsiTheme="minorHAnsi" w:cstheme="minorHAnsi"/>
          <w:color w:val="548DD4" w:themeColor="text2" w:themeTint="99"/>
          <w:sz w:val="28"/>
          <w:szCs w:val="28"/>
        </w:rPr>
      </w:pPr>
      <w:r w:rsidRPr="00DD7C80">
        <w:rPr>
          <w:rFonts w:eastAsia="Calibri" w:asciiTheme="minorHAnsi" w:hAnsiTheme="minorHAnsi" w:cstheme="minorHAnsi"/>
          <w:b/>
          <w:bCs/>
          <w:color w:val="548DD4" w:themeColor="text2" w:themeTint="99"/>
          <w:sz w:val="28"/>
          <w:szCs w:val="28"/>
        </w:rPr>
        <w:t>Skills:</w:t>
      </w:r>
    </w:p>
    <w:p w:rsidR="00AC1AF7" w:rsidRPr="00537A61">
      <w:pPr>
        <w:numPr>
          <w:ilvl w:val="0"/>
          <w:numId w:val="1"/>
        </w:numPr>
        <w:pBdr>
          <w:left w:val="none" w:sz="0" w:space="8" w:color="auto"/>
        </w:pBdr>
        <w:spacing w:before="280"/>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 xml:space="preserve">Cloud: </w:t>
      </w:r>
      <w:r w:rsidRPr="00537A61">
        <w:rPr>
          <w:rFonts w:eastAsia="Cambria" w:asciiTheme="minorHAnsi" w:hAnsiTheme="minorHAnsi" w:cstheme="minorHAnsi"/>
          <w:sz w:val="24"/>
          <w:szCs w:val="24"/>
        </w:rPr>
        <w:t>Amazo</w:t>
      </w:r>
      <w:r w:rsidRPr="00537A61" w:rsidR="006158AD">
        <w:rPr>
          <w:rFonts w:eastAsia="Cambria" w:asciiTheme="minorHAnsi" w:hAnsiTheme="minorHAnsi" w:cstheme="minorHAnsi"/>
          <w:sz w:val="24"/>
          <w:szCs w:val="24"/>
        </w:rPr>
        <w:t xml:space="preserve">n Web </w:t>
      </w:r>
      <w:r w:rsidRPr="00537A61" w:rsidR="00C46EFE">
        <w:rPr>
          <w:rFonts w:eastAsia="Cambria" w:asciiTheme="minorHAnsi" w:hAnsiTheme="minorHAnsi" w:cstheme="minorHAnsi"/>
          <w:sz w:val="24"/>
          <w:szCs w:val="24"/>
        </w:rPr>
        <w:t>Services (</w:t>
      </w:r>
      <w:r w:rsidRPr="00537A61">
        <w:rPr>
          <w:rFonts w:eastAsia="Cambria" w:asciiTheme="minorHAnsi" w:hAnsiTheme="minorHAnsi" w:cstheme="minorHAnsi"/>
          <w:sz w:val="24"/>
          <w:szCs w:val="24"/>
        </w:rPr>
        <w:t>AWS)</w:t>
      </w:r>
    </w:p>
    <w:p w:rsidR="00AC1AF7" w:rsidRPr="00537A61">
      <w:pPr>
        <w:numPr>
          <w:ilvl w:val="0"/>
          <w:numId w:val="1"/>
        </w:numPr>
        <w:pBdr>
          <w:left w:val="none" w:sz="0" w:space="8" w:color="auto"/>
        </w:pBdr>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 xml:space="preserve">Container orchestration tool: </w:t>
      </w:r>
      <w:r w:rsidRPr="00537A61">
        <w:rPr>
          <w:rFonts w:eastAsia="Cambria" w:asciiTheme="minorHAnsi" w:hAnsiTheme="minorHAnsi" w:cstheme="minorHAnsi"/>
          <w:sz w:val="24"/>
          <w:szCs w:val="24"/>
        </w:rPr>
        <w:t>Kubernetes(K8s)</w:t>
      </w:r>
    </w:p>
    <w:p w:rsidR="00AC1AF7" w:rsidRPr="00537A61">
      <w:pPr>
        <w:numPr>
          <w:ilvl w:val="0"/>
          <w:numId w:val="1"/>
        </w:numPr>
        <w:pBdr>
          <w:left w:val="none" w:sz="0" w:space="8" w:color="auto"/>
        </w:pBdr>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 xml:space="preserve">Version Control Tools: </w:t>
      </w:r>
      <w:r w:rsidRPr="00537A61" w:rsidR="00100878">
        <w:rPr>
          <w:rFonts w:eastAsia="Cambria" w:asciiTheme="minorHAnsi" w:hAnsiTheme="minorHAnsi" w:cstheme="minorHAnsi"/>
          <w:sz w:val="24"/>
          <w:szCs w:val="24"/>
        </w:rPr>
        <w:t>Git</w:t>
      </w:r>
    </w:p>
    <w:p w:rsidR="00AC1AF7" w:rsidRPr="00537A61">
      <w:pPr>
        <w:numPr>
          <w:ilvl w:val="0"/>
          <w:numId w:val="1"/>
        </w:numPr>
        <w:pBdr>
          <w:left w:val="none" w:sz="0" w:space="8" w:color="auto"/>
        </w:pBdr>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 xml:space="preserve">CI-CD Tool: </w:t>
      </w:r>
      <w:r w:rsidRPr="00537A61">
        <w:rPr>
          <w:rFonts w:eastAsia="Cambria" w:asciiTheme="minorHAnsi" w:hAnsiTheme="minorHAnsi" w:cstheme="minorHAnsi"/>
          <w:sz w:val="24"/>
          <w:szCs w:val="24"/>
        </w:rPr>
        <w:t>Jenkins</w:t>
      </w:r>
    </w:p>
    <w:p w:rsidR="00E319F9" w:rsidRPr="00537A61">
      <w:pPr>
        <w:numPr>
          <w:ilvl w:val="0"/>
          <w:numId w:val="1"/>
        </w:numPr>
        <w:pBdr>
          <w:left w:val="none" w:sz="0" w:space="8" w:color="auto"/>
        </w:pBdr>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Configuration tool:</w:t>
      </w:r>
      <w:r w:rsidRPr="00537A61">
        <w:rPr>
          <w:rFonts w:asciiTheme="minorHAnsi" w:hAnsiTheme="minorHAnsi" w:cstheme="minorHAnsi"/>
          <w:sz w:val="24"/>
          <w:szCs w:val="24"/>
        </w:rPr>
        <w:t xml:space="preserve"> Ansible</w:t>
      </w:r>
    </w:p>
    <w:p w:rsidR="00AC1AF7" w:rsidRPr="00537A61" w:rsidP="00F05AE5">
      <w:pPr>
        <w:numPr>
          <w:ilvl w:val="0"/>
          <w:numId w:val="1"/>
        </w:numPr>
        <w:pBdr>
          <w:left w:val="none" w:sz="0" w:space="8" w:color="auto"/>
        </w:pBdr>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Infrastructure-as-code</w:t>
      </w:r>
      <w:r w:rsidRPr="00537A61">
        <w:rPr>
          <w:rFonts w:eastAsia="Cambria" w:asciiTheme="minorHAnsi" w:hAnsiTheme="minorHAnsi" w:cstheme="minorHAnsi"/>
          <w:sz w:val="24"/>
          <w:szCs w:val="24"/>
        </w:rPr>
        <w:t>: Terraform</w:t>
      </w:r>
    </w:p>
    <w:p w:rsidR="00AC1AF7" w:rsidRPr="00537A61">
      <w:pPr>
        <w:numPr>
          <w:ilvl w:val="0"/>
          <w:numId w:val="1"/>
        </w:numPr>
        <w:pBdr>
          <w:left w:val="none" w:sz="0" w:space="8" w:color="auto"/>
        </w:pBdr>
        <w:spacing w:after="280"/>
        <w:ind w:hanging="424"/>
        <w:jc w:val="both"/>
        <w:rPr>
          <w:rFonts w:asciiTheme="minorHAnsi" w:hAnsiTheme="minorHAnsi" w:cstheme="minorHAnsi"/>
          <w:sz w:val="24"/>
          <w:szCs w:val="24"/>
        </w:rPr>
      </w:pPr>
      <w:r w:rsidRPr="00537A61">
        <w:rPr>
          <w:rFonts w:eastAsia="Cambria" w:asciiTheme="minorHAnsi" w:hAnsiTheme="minorHAnsi" w:cstheme="minorHAnsi"/>
          <w:b/>
          <w:bCs/>
          <w:sz w:val="24"/>
          <w:szCs w:val="24"/>
        </w:rPr>
        <w:t xml:space="preserve">Operating Systems: </w:t>
      </w:r>
      <w:r w:rsidRPr="00537A61" w:rsidR="005B50A0">
        <w:rPr>
          <w:rFonts w:eastAsia="Cambria" w:asciiTheme="minorHAnsi" w:hAnsiTheme="minorHAnsi" w:cstheme="minorHAnsi"/>
          <w:sz w:val="24"/>
          <w:szCs w:val="24"/>
        </w:rPr>
        <w:t>RHEL, Ubuntu</w:t>
      </w:r>
    </w:p>
    <w:p w:rsidR="00321E8B" w:rsidP="005661E9">
      <w:pPr>
        <w:pStyle w:val="Heading1"/>
        <w:keepNext w:val="0"/>
        <w:spacing w:before="0" w:after="120"/>
        <w:rPr>
          <w:rFonts w:eastAsia="Calibri" w:asciiTheme="minorHAnsi" w:hAnsiTheme="minorHAnsi" w:cstheme="minorHAnsi"/>
          <w:color w:val="548DD4" w:themeColor="text2" w:themeTint="99"/>
          <w:spacing w:val="12"/>
          <w:sz w:val="28"/>
          <w:szCs w:val="28"/>
        </w:rPr>
      </w:pPr>
    </w:p>
    <w:p w:rsidR="00321E8B" w:rsidP="005661E9">
      <w:pPr>
        <w:pStyle w:val="Heading1"/>
        <w:keepNext w:val="0"/>
        <w:spacing w:before="0" w:after="120"/>
        <w:rPr>
          <w:rFonts w:eastAsia="Calibri" w:asciiTheme="minorHAnsi" w:hAnsiTheme="minorHAnsi" w:cstheme="minorHAnsi"/>
          <w:color w:val="548DD4" w:themeColor="text2" w:themeTint="99"/>
          <w:spacing w:val="12"/>
          <w:sz w:val="28"/>
          <w:szCs w:val="28"/>
        </w:rPr>
      </w:pPr>
    </w:p>
    <w:p w:rsidR="005661E9" w:rsidRPr="00057033" w:rsidP="005661E9">
      <w:pPr>
        <w:pStyle w:val="Heading1"/>
        <w:keepNext w:val="0"/>
        <w:spacing w:before="0" w:after="120"/>
        <w:rPr>
          <w:rFonts w:asciiTheme="minorHAnsi" w:hAnsiTheme="minorHAnsi" w:cstheme="minorHAnsi"/>
          <w:color w:val="548DD4" w:themeColor="text2" w:themeTint="99"/>
          <w:sz w:val="28"/>
          <w:szCs w:val="28"/>
        </w:rPr>
      </w:pPr>
      <w:r w:rsidRPr="00057033">
        <w:rPr>
          <w:rFonts w:eastAsia="Calibri" w:asciiTheme="minorHAnsi" w:hAnsiTheme="minorHAnsi" w:cstheme="minorHAnsi"/>
          <w:color w:val="548DD4" w:themeColor="text2" w:themeTint="99"/>
          <w:spacing w:val="12"/>
          <w:sz w:val="28"/>
          <w:szCs w:val="28"/>
        </w:rPr>
        <w:t>Education</w:t>
      </w:r>
    </w:p>
    <w:p w:rsidR="005661E9" w:rsidRPr="00353AA4" w:rsidP="005661E9">
      <w:pPr>
        <w:pStyle w:val="Heading2"/>
        <w:spacing w:before="0" w:after="0"/>
        <w:rPr>
          <w:rFonts w:asciiTheme="minorHAnsi" w:hAnsiTheme="minorHAnsi" w:cstheme="minorHAnsi"/>
          <w:sz w:val="24"/>
          <w:szCs w:val="24"/>
        </w:rPr>
      </w:pPr>
      <w:r w:rsidRPr="00353AA4">
        <w:rPr>
          <w:rFonts w:eastAsia="Cambria" w:asciiTheme="minorHAnsi" w:hAnsiTheme="minorHAnsi" w:cstheme="minorHAnsi"/>
          <w:iCs w:val="0"/>
          <w:sz w:val="24"/>
          <w:szCs w:val="24"/>
        </w:rPr>
        <w:t>Bachelor of Technology</w:t>
      </w:r>
      <w:r w:rsidR="00EE04E9">
        <w:rPr>
          <w:rFonts w:eastAsia="Cambria" w:asciiTheme="minorHAnsi" w:hAnsiTheme="minorHAnsi" w:cstheme="minorHAnsi"/>
          <w:iCs w:val="0"/>
          <w:sz w:val="24"/>
          <w:szCs w:val="24"/>
        </w:rPr>
        <w:t xml:space="preserve"> </w:t>
      </w:r>
      <w:r w:rsidR="00DD7C80">
        <w:rPr>
          <w:rFonts w:eastAsia="Cambria" w:asciiTheme="minorHAnsi" w:hAnsiTheme="minorHAnsi" w:cstheme="minorHAnsi"/>
          <w:iCs w:val="0"/>
          <w:sz w:val="24"/>
          <w:szCs w:val="24"/>
        </w:rPr>
        <w:t>(</w:t>
      </w:r>
      <w:r w:rsidR="00A75E83">
        <w:rPr>
          <w:rFonts w:eastAsia="Cambria" w:asciiTheme="minorHAnsi" w:hAnsiTheme="minorHAnsi" w:cstheme="minorHAnsi"/>
          <w:iCs w:val="0"/>
          <w:sz w:val="24"/>
          <w:szCs w:val="24"/>
        </w:rPr>
        <w:t>MECH</w:t>
      </w:r>
      <w:r w:rsidR="00DD7C80">
        <w:rPr>
          <w:rFonts w:eastAsia="Cambria" w:asciiTheme="minorHAnsi" w:hAnsiTheme="minorHAnsi" w:cstheme="minorHAnsi"/>
          <w:iCs w:val="0"/>
          <w:sz w:val="24"/>
          <w:szCs w:val="24"/>
        </w:rPr>
        <w:t>)</w:t>
      </w:r>
    </w:p>
    <w:p w:rsidR="005661E9" w:rsidRPr="00537A61" w:rsidP="00737655">
      <w:pPr>
        <w:pBdr>
          <w:left w:val="none" w:sz="0" w:space="7" w:color="auto"/>
        </w:pBdr>
        <w:tabs>
          <w:tab w:val="right" w:pos="10080"/>
        </w:tabs>
        <w:spacing w:line="220" w:lineRule="atLeast"/>
        <w:rPr>
          <w:rFonts w:asciiTheme="minorHAnsi" w:hAnsiTheme="minorHAnsi" w:cstheme="minorHAnsi"/>
          <w:sz w:val="24"/>
          <w:szCs w:val="24"/>
        </w:rPr>
      </w:pPr>
      <w:r w:rsidRPr="00537A61">
        <w:rPr>
          <w:rFonts w:eastAsia="Cambria" w:asciiTheme="minorHAnsi" w:hAnsiTheme="minorHAnsi" w:cstheme="minorHAnsi"/>
          <w:b/>
          <w:bCs/>
          <w:sz w:val="24"/>
          <w:szCs w:val="24"/>
        </w:rPr>
        <w:t>Institution</w:t>
      </w:r>
      <w:r w:rsidRPr="00537A61">
        <w:rPr>
          <w:rFonts w:eastAsia="Cambria" w:asciiTheme="minorHAnsi" w:hAnsiTheme="minorHAnsi" w:cstheme="minorHAnsi"/>
          <w:sz w:val="24"/>
          <w:szCs w:val="24"/>
        </w:rPr>
        <w:t xml:space="preserve">: </w:t>
      </w:r>
      <w:r w:rsidR="00321E8B">
        <w:rPr>
          <w:rFonts w:eastAsia="Cambria" w:asciiTheme="minorHAnsi" w:hAnsiTheme="minorHAnsi" w:cstheme="minorHAnsi"/>
          <w:sz w:val="24"/>
          <w:szCs w:val="24"/>
        </w:rPr>
        <w:t xml:space="preserve"> </w:t>
      </w:r>
      <w:r w:rsidR="00EE04E9">
        <w:rPr>
          <w:rFonts w:eastAsia="Cambria" w:asciiTheme="minorHAnsi" w:hAnsiTheme="minorHAnsi" w:cstheme="minorHAnsi"/>
          <w:sz w:val="24"/>
          <w:szCs w:val="24"/>
        </w:rPr>
        <w:t>S</w:t>
      </w:r>
      <w:r w:rsidR="00A75E83">
        <w:rPr>
          <w:rFonts w:eastAsia="Cambria" w:asciiTheme="minorHAnsi" w:hAnsiTheme="minorHAnsi" w:cstheme="minorHAnsi"/>
          <w:sz w:val="24"/>
          <w:szCs w:val="24"/>
        </w:rPr>
        <w:t>ree</w:t>
      </w:r>
      <w:r w:rsidR="00A75E83">
        <w:rPr>
          <w:rFonts w:eastAsia="Cambria" w:asciiTheme="minorHAnsi" w:hAnsiTheme="minorHAnsi" w:cstheme="minorHAnsi"/>
          <w:sz w:val="24"/>
          <w:szCs w:val="24"/>
        </w:rPr>
        <w:t xml:space="preserve"> Chaitanya college of engineering</w:t>
      </w:r>
      <w:r w:rsidRPr="00537A61">
        <w:rPr>
          <w:rFonts w:eastAsia="Cambria" w:asciiTheme="minorHAnsi" w:hAnsiTheme="minorHAnsi" w:cstheme="minorHAnsi"/>
          <w:sz w:val="24"/>
          <w:szCs w:val="24"/>
        </w:rPr>
        <w:t xml:space="preserve"> – JNTUH</w:t>
      </w:r>
    </w:p>
    <w:p w:rsidR="00AC1AF7" w:rsidRPr="00353AA4">
      <w:pPr>
        <w:shd w:val="clear" w:color="auto" w:fill="FFFFFF"/>
        <w:rPr>
          <w:rFonts w:asciiTheme="minorHAnsi" w:hAnsiTheme="minorHAnsi" w:cstheme="minorHAnsi"/>
        </w:rPr>
      </w:pPr>
    </w:p>
    <w:p w:rsidR="00321E8B" w:rsidP="00321E8B">
      <w:pPr>
        <w:pStyle w:val="Heading1"/>
        <w:keepNext w:val="0"/>
        <w:spacing w:before="0" w:after="120"/>
        <w:rPr>
          <w:rFonts w:eastAsia="Calibri" w:asciiTheme="minorHAnsi" w:hAnsiTheme="minorHAnsi" w:cstheme="minorHAnsi"/>
          <w:color w:val="548DD4" w:themeColor="text2" w:themeTint="99"/>
          <w:spacing w:val="12"/>
          <w:sz w:val="28"/>
          <w:szCs w:val="28"/>
        </w:rPr>
      </w:pPr>
      <w:r>
        <w:rPr>
          <w:rFonts w:eastAsia="Calibri" w:asciiTheme="minorHAnsi" w:hAnsiTheme="minorHAnsi" w:cstheme="minorHAnsi"/>
          <w:color w:val="548DD4" w:themeColor="text2" w:themeTint="99"/>
          <w:spacing w:val="12"/>
          <w:sz w:val="28"/>
          <w:szCs w:val="28"/>
        </w:rPr>
        <w:t>Professional Experience</w:t>
      </w:r>
    </w:p>
    <w:p w:rsidR="00537A61" w:rsidRPr="00321E8B" w:rsidP="00321E8B">
      <w:pPr>
        <w:pStyle w:val="Heading1"/>
        <w:keepNext w:val="0"/>
        <w:spacing w:before="0" w:after="120"/>
        <w:rPr>
          <w:rFonts w:eastAsia="Calibri" w:asciiTheme="minorHAnsi" w:hAnsiTheme="minorHAnsi" w:cstheme="minorHAnsi"/>
          <w:color w:val="548DD4" w:themeColor="text2" w:themeTint="99"/>
          <w:spacing w:val="12"/>
          <w:sz w:val="28"/>
          <w:szCs w:val="28"/>
        </w:rPr>
      </w:pPr>
      <w:r>
        <w:rPr>
          <w:rFonts w:asciiTheme="minorHAnsi" w:hAnsiTheme="minorHAnsi" w:cstheme="minorHAnsi"/>
          <w:sz w:val="24"/>
          <w:szCs w:val="24"/>
        </w:rPr>
        <w:t>Working</w:t>
      </w:r>
      <w:r w:rsidRPr="00F05AE5" w:rsidR="00F05AE5">
        <w:rPr>
          <w:rFonts w:asciiTheme="minorHAnsi" w:hAnsiTheme="minorHAnsi" w:cstheme="minorHAnsi"/>
          <w:sz w:val="24"/>
          <w:szCs w:val="24"/>
        </w:rPr>
        <w:t xml:space="preserve"> as </w:t>
      </w:r>
      <w:r>
        <w:rPr>
          <w:rFonts w:asciiTheme="minorHAnsi" w:hAnsiTheme="minorHAnsi" w:cstheme="minorHAnsi"/>
          <w:b w:val="0"/>
          <w:bCs w:val="0"/>
          <w:sz w:val="24"/>
          <w:szCs w:val="24"/>
        </w:rPr>
        <w:t xml:space="preserve">Cloud &amp; DevOps Engineer </w:t>
      </w:r>
      <w:r w:rsidR="00D14882">
        <w:rPr>
          <w:rFonts w:asciiTheme="minorHAnsi" w:hAnsiTheme="minorHAnsi" w:cstheme="minorHAnsi"/>
          <w:sz w:val="24"/>
          <w:szCs w:val="24"/>
        </w:rPr>
        <w:t>with</w:t>
      </w:r>
      <w:r>
        <w:rPr>
          <w:rFonts w:asciiTheme="minorHAnsi" w:hAnsiTheme="minorHAnsi" w:cstheme="minorHAnsi"/>
          <w:b w:val="0"/>
          <w:bCs w:val="0"/>
          <w:sz w:val="24"/>
          <w:szCs w:val="24"/>
        </w:rPr>
        <w:t xml:space="preserve"> </w:t>
      </w:r>
      <w:r w:rsidR="005B463F">
        <w:rPr>
          <w:rFonts w:asciiTheme="minorHAnsi" w:hAnsiTheme="minorHAnsi" w:cstheme="minorHAnsi"/>
          <w:b w:val="0"/>
          <w:bCs w:val="0"/>
          <w:sz w:val="24"/>
          <w:szCs w:val="24"/>
        </w:rPr>
        <w:t>S</w:t>
      </w:r>
      <w:r w:rsidRPr="005B463F" w:rsidR="005B463F">
        <w:rPr>
          <w:rFonts w:asciiTheme="minorHAnsi" w:hAnsiTheme="minorHAnsi" w:cstheme="minorHAnsi"/>
          <w:b w:val="0"/>
          <w:bCs w:val="0"/>
          <w:sz w:val="24"/>
          <w:szCs w:val="24"/>
        </w:rPr>
        <w:t>TAUNCH</w:t>
      </w:r>
      <w:r w:rsidR="0021676E">
        <w:rPr>
          <w:rFonts w:asciiTheme="minorHAnsi" w:hAnsiTheme="minorHAnsi" w:cstheme="minorHAnsi"/>
          <w:b w:val="0"/>
          <w:bCs w:val="0"/>
          <w:sz w:val="24"/>
          <w:szCs w:val="24"/>
        </w:rPr>
        <w:t xml:space="preserve"> </w:t>
      </w:r>
      <w:r w:rsidRPr="005B463F" w:rsidR="005B463F">
        <w:rPr>
          <w:rFonts w:asciiTheme="minorHAnsi" w:hAnsiTheme="minorHAnsi" w:cstheme="minorHAnsi"/>
          <w:b w:val="0"/>
          <w:bCs w:val="0"/>
          <w:sz w:val="24"/>
          <w:szCs w:val="24"/>
        </w:rPr>
        <w:t>IT</w:t>
      </w:r>
      <w:r w:rsidR="0021676E">
        <w:rPr>
          <w:rFonts w:asciiTheme="minorHAnsi" w:hAnsiTheme="minorHAnsi" w:cstheme="minorHAnsi"/>
          <w:b w:val="0"/>
          <w:bCs w:val="0"/>
          <w:sz w:val="24"/>
          <w:szCs w:val="24"/>
        </w:rPr>
        <w:t xml:space="preserve"> </w:t>
      </w:r>
      <w:bookmarkStart w:id="0" w:name="_GoBack"/>
      <w:bookmarkEnd w:id="0"/>
      <w:r w:rsidRPr="005B463F" w:rsidR="005B463F">
        <w:rPr>
          <w:rFonts w:asciiTheme="minorHAnsi" w:hAnsiTheme="minorHAnsi" w:cstheme="minorHAnsi"/>
          <w:b w:val="0"/>
          <w:bCs w:val="0"/>
          <w:sz w:val="24"/>
          <w:szCs w:val="24"/>
        </w:rPr>
        <w:t>SOLUTIONS</w:t>
      </w:r>
      <w:r>
        <w:rPr>
          <w:rFonts w:asciiTheme="minorHAnsi" w:hAnsiTheme="minorHAnsi" w:cstheme="minorHAnsi"/>
          <w:sz w:val="24"/>
          <w:szCs w:val="24"/>
        </w:rPr>
        <w:t xml:space="preserve">, </w:t>
      </w:r>
      <w:r w:rsidR="005B463F">
        <w:rPr>
          <w:rFonts w:asciiTheme="minorHAnsi" w:hAnsiTheme="minorHAnsi" w:cstheme="minorHAnsi"/>
          <w:sz w:val="24"/>
          <w:szCs w:val="24"/>
        </w:rPr>
        <w:t>Hyderabad</w:t>
      </w:r>
      <w:r w:rsidR="00321E8B">
        <w:rPr>
          <w:rFonts w:asciiTheme="minorHAnsi" w:hAnsiTheme="minorHAnsi" w:cstheme="minorHAnsi"/>
          <w:sz w:val="24"/>
          <w:szCs w:val="24"/>
        </w:rPr>
        <w:t>,</w:t>
      </w:r>
      <w:r w:rsidRPr="00F05AE5" w:rsidR="00F05AE5">
        <w:rPr>
          <w:rFonts w:asciiTheme="minorHAnsi" w:hAnsiTheme="minorHAnsi" w:cstheme="minorHAnsi"/>
          <w:sz w:val="24"/>
          <w:szCs w:val="24"/>
        </w:rPr>
        <w:t xml:space="preserve"> from </w:t>
      </w:r>
      <w:r w:rsidR="00321E8B">
        <w:rPr>
          <w:rFonts w:asciiTheme="minorHAnsi" w:hAnsiTheme="minorHAnsi" w:cstheme="minorHAnsi"/>
          <w:sz w:val="24"/>
          <w:szCs w:val="24"/>
        </w:rPr>
        <w:t>June</w:t>
      </w:r>
      <w:r w:rsidR="009F33C3">
        <w:rPr>
          <w:rFonts w:asciiTheme="minorHAnsi" w:hAnsiTheme="minorHAnsi" w:cstheme="minorHAnsi"/>
          <w:sz w:val="24"/>
          <w:szCs w:val="24"/>
        </w:rPr>
        <w:t xml:space="preserve"> </w:t>
      </w:r>
      <w:r>
        <w:rPr>
          <w:rFonts w:asciiTheme="minorHAnsi" w:hAnsiTheme="minorHAnsi" w:cstheme="minorHAnsi"/>
          <w:sz w:val="24"/>
          <w:szCs w:val="24"/>
        </w:rPr>
        <w:t>2018</w:t>
      </w:r>
      <w:r w:rsidR="00321E8B">
        <w:rPr>
          <w:rFonts w:asciiTheme="minorHAnsi" w:hAnsiTheme="minorHAnsi" w:cstheme="minorHAnsi"/>
          <w:sz w:val="24"/>
          <w:szCs w:val="24"/>
        </w:rPr>
        <w:t xml:space="preserve"> to till date</w:t>
      </w:r>
      <w:r w:rsidRPr="00F05AE5" w:rsidR="00F05AE5">
        <w:rPr>
          <w:rFonts w:asciiTheme="minorHAnsi" w:hAnsiTheme="minorHAnsi" w:cstheme="minorHAnsi"/>
          <w:sz w:val="24"/>
          <w:szCs w:val="24"/>
        </w:rPr>
        <w:t>.</w:t>
      </w:r>
    </w:p>
    <w:p w:rsidR="00537A61" w:rsidRPr="00316F00" w:rsidP="00537A61">
      <w:pPr>
        <w:pStyle w:val="ListParagraph"/>
        <w:ind w:left="0"/>
        <w:jc w:val="both"/>
        <w:rPr>
          <w:rFonts w:asciiTheme="minorHAnsi" w:hAnsiTheme="minorHAnsi" w:cstheme="minorHAnsi"/>
          <w:color w:val="000000"/>
          <w:sz w:val="24"/>
          <w:szCs w:val="24"/>
        </w:rPr>
      </w:pPr>
    </w:p>
    <w:p w:rsidR="00537A61" w:rsidRPr="00057033" w:rsidP="00537A61">
      <w:pPr>
        <w:jc w:val="both"/>
        <w:rPr>
          <w:rFonts w:asciiTheme="minorHAnsi" w:hAnsiTheme="minorHAnsi" w:cstheme="minorHAnsi"/>
          <w:b/>
          <w:color w:val="548DD4" w:themeColor="text2" w:themeTint="99"/>
          <w:sz w:val="24"/>
          <w:szCs w:val="24"/>
          <w:u w:val="single"/>
        </w:rPr>
      </w:pPr>
      <w:r w:rsidRPr="00057033">
        <w:rPr>
          <w:rFonts w:asciiTheme="minorHAnsi" w:hAnsiTheme="minorHAnsi" w:cstheme="minorHAnsi"/>
          <w:b/>
          <w:color w:val="548DD4" w:themeColor="text2" w:themeTint="99"/>
          <w:sz w:val="24"/>
          <w:szCs w:val="24"/>
          <w:u w:val="single"/>
        </w:rPr>
        <w:t xml:space="preserve">Project </w:t>
      </w:r>
      <w:r w:rsidRPr="00057033" w:rsidR="00DD7C80">
        <w:rPr>
          <w:rFonts w:asciiTheme="minorHAnsi" w:hAnsiTheme="minorHAnsi" w:cstheme="minorHAnsi"/>
          <w:b/>
          <w:color w:val="548DD4" w:themeColor="text2" w:themeTint="99"/>
          <w:sz w:val="24"/>
          <w:szCs w:val="24"/>
          <w:u w:val="single"/>
        </w:rPr>
        <w:t>#</w:t>
      </w:r>
      <w:r w:rsidRPr="00057033" w:rsidR="00057033">
        <w:rPr>
          <w:rFonts w:asciiTheme="minorHAnsi" w:hAnsiTheme="minorHAnsi" w:cstheme="minorHAnsi"/>
          <w:b/>
          <w:color w:val="548DD4" w:themeColor="text2" w:themeTint="99"/>
          <w:sz w:val="24"/>
          <w:szCs w:val="24"/>
          <w:u w:val="single"/>
        </w:rPr>
        <w:t>2</w:t>
      </w:r>
    </w:p>
    <w:p w:rsidR="00321E8B" w:rsidP="00537A61">
      <w:pPr>
        <w:jc w:val="both"/>
        <w:rPr>
          <w:rFonts w:asciiTheme="minorHAnsi" w:hAnsiTheme="minorHAnsi" w:cstheme="minorHAnsi"/>
          <w:b/>
          <w:color w:val="000000"/>
          <w:sz w:val="24"/>
          <w:szCs w:val="24"/>
        </w:rPr>
      </w:pPr>
    </w:p>
    <w:p w:rsidR="00537A61" w:rsidP="00537A61">
      <w:pPr>
        <w:jc w:val="both"/>
        <w:rPr>
          <w:rFonts w:asciiTheme="minorHAnsi" w:hAnsiTheme="minorHAnsi" w:cstheme="minorHAnsi"/>
          <w:b/>
          <w:color w:val="000000"/>
          <w:sz w:val="24"/>
          <w:szCs w:val="24"/>
        </w:rPr>
      </w:pPr>
      <w:r>
        <w:rPr>
          <w:rFonts w:asciiTheme="minorHAnsi" w:hAnsiTheme="minorHAnsi" w:cstheme="minorHAnsi"/>
          <w:b/>
          <w:color w:val="000000"/>
          <w:sz w:val="24"/>
          <w:szCs w:val="24"/>
        </w:rPr>
        <w:t>Client:</w:t>
      </w:r>
      <w:r w:rsidRPr="00537A61">
        <w:rPr>
          <w:rFonts w:asciiTheme="minorHAnsi" w:hAnsiTheme="minorHAnsi" w:cstheme="minorHAnsi"/>
          <w:b/>
          <w:color w:val="000000"/>
          <w:sz w:val="24"/>
          <w:szCs w:val="24"/>
        </w:rPr>
        <w:t xml:space="preserve"> UCAS</w:t>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r w:rsidRPr="00537A61">
        <w:rPr>
          <w:rFonts w:asciiTheme="minorHAnsi" w:hAnsiTheme="minorHAnsi" w:cstheme="minorHAnsi"/>
          <w:b/>
          <w:color w:val="000000"/>
          <w:sz w:val="24"/>
          <w:szCs w:val="24"/>
        </w:rPr>
        <w:tab/>
      </w:r>
    </w:p>
    <w:p w:rsidR="00537A61" w:rsidP="00537A61">
      <w:pPr>
        <w:jc w:val="both"/>
        <w:rPr>
          <w:rFonts w:asciiTheme="minorHAnsi" w:hAnsiTheme="minorHAnsi" w:cstheme="minorHAnsi"/>
          <w:color w:val="000000"/>
          <w:sz w:val="24"/>
          <w:szCs w:val="24"/>
        </w:rPr>
      </w:pPr>
      <w:r w:rsidRPr="00537A61">
        <w:rPr>
          <w:rFonts w:asciiTheme="minorHAnsi" w:hAnsiTheme="minorHAnsi" w:cstheme="minorHAnsi"/>
          <w:b/>
          <w:color w:val="000000"/>
          <w:sz w:val="24"/>
          <w:szCs w:val="24"/>
        </w:rPr>
        <w:t>Description</w:t>
      </w:r>
      <w:r w:rsidRPr="00537A61">
        <w:rPr>
          <w:rFonts w:asciiTheme="minorHAnsi" w:hAnsiTheme="minorHAnsi" w:cstheme="minorHAnsi"/>
          <w:color w:val="000000"/>
          <w:sz w:val="24"/>
          <w:szCs w:val="24"/>
        </w:rPr>
        <w:t xml:space="preserve">: </w:t>
      </w:r>
    </w:p>
    <w:p w:rsidR="00321E8B" w:rsidP="00537A61">
      <w:pPr>
        <w:pStyle w:val="ListParagraph"/>
        <w:ind w:left="360"/>
        <w:jc w:val="both"/>
        <w:rPr>
          <w:rFonts w:asciiTheme="minorHAnsi" w:hAnsiTheme="minorHAnsi" w:cstheme="minorHAnsi"/>
          <w:sz w:val="24"/>
          <w:szCs w:val="24"/>
        </w:rPr>
      </w:pPr>
    </w:p>
    <w:p w:rsidR="00537A61" w:rsidRPr="00537A61" w:rsidP="00537A61">
      <w:pPr>
        <w:pStyle w:val="ListParagraph"/>
        <w:ind w:left="360"/>
        <w:jc w:val="both"/>
        <w:rPr>
          <w:rFonts w:asciiTheme="minorHAnsi" w:hAnsiTheme="minorHAnsi" w:cstheme="minorHAnsi"/>
          <w:sz w:val="24"/>
          <w:szCs w:val="24"/>
          <w:shd w:val="clear" w:color="auto" w:fill="FFFFFF"/>
        </w:rPr>
      </w:pPr>
      <w:r w:rsidRPr="00537A61">
        <w:rPr>
          <w:rFonts w:asciiTheme="minorHAnsi" w:hAnsiTheme="minorHAnsi" w:cstheme="minorHAnsi"/>
          <w:sz w:val="24"/>
          <w:szCs w:val="24"/>
          <w:shd w:val="clear" w:color="auto" w:fill="FFFFFF"/>
        </w:rPr>
        <w:t>The </w:t>
      </w:r>
      <w:r w:rsidRPr="00537A61">
        <w:rPr>
          <w:rFonts w:asciiTheme="minorHAnsi" w:hAnsiTheme="minorHAnsi" w:cstheme="minorHAnsi"/>
          <w:bCs/>
          <w:sz w:val="24"/>
          <w:szCs w:val="24"/>
          <w:shd w:val="clear" w:color="auto" w:fill="FFFFFF"/>
        </w:rPr>
        <w:t>Universities and Colleges Admissions Service</w:t>
      </w:r>
      <w:r w:rsidRPr="00537A61">
        <w:rPr>
          <w:rFonts w:asciiTheme="minorHAnsi" w:hAnsiTheme="minorHAnsi" w:cstheme="minorHAnsi"/>
          <w:sz w:val="24"/>
          <w:szCs w:val="24"/>
          <w:shd w:val="clear" w:color="auto" w:fill="FFFFFF"/>
        </w:rPr>
        <w:t> (</w:t>
      </w:r>
      <w:r w:rsidRPr="00537A61">
        <w:rPr>
          <w:rFonts w:asciiTheme="minorHAnsi" w:hAnsiTheme="minorHAnsi" w:cstheme="minorHAnsi"/>
          <w:bCs/>
          <w:sz w:val="24"/>
          <w:szCs w:val="24"/>
          <w:shd w:val="clear" w:color="auto" w:fill="FFFFFF"/>
        </w:rPr>
        <w:t>UCAS</w:t>
      </w:r>
      <w:r w:rsidRPr="00537A61">
        <w:rPr>
          <w:rFonts w:asciiTheme="minorHAnsi" w:hAnsiTheme="minorHAnsi" w:cstheme="minorHAnsi"/>
          <w:sz w:val="24"/>
          <w:szCs w:val="24"/>
          <w:shd w:val="clear" w:color="auto" w:fill="FFFFFF"/>
        </w:rPr>
        <w:t xml:space="preserve">) is a UK-based organization whose main role is to operate the application process for British universities. It operates as an independent charity, funded by fees charged to applicants and to universities, plus system advertising income, and was formed in 1992 through the merger of the former university admissions UCCA and the former polytechnics admissions system PCAS. </w:t>
      </w:r>
    </w:p>
    <w:p w:rsidR="00537A61" w:rsidRPr="00537A61" w:rsidP="00537A61">
      <w:pPr>
        <w:tabs>
          <w:tab w:val="left" w:pos="2250"/>
          <w:tab w:val="left" w:pos="9000"/>
        </w:tabs>
        <w:spacing w:after="200" w:line="276" w:lineRule="auto"/>
        <w:jc w:val="both"/>
        <w:rPr>
          <w:rFonts w:asciiTheme="minorHAnsi" w:hAnsiTheme="minorHAnsi" w:cstheme="minorHAnsi"/>
          <w:sz w:val="24"/>
          <w:szCs w:val="24"/>
        </w:rPr>
      </w:pPr>
    </w:p>
    <w:p w:rsidR="00DA7194" w:rsidP="009C5425">
      <w:pPr>
        <w:pStyle w:val="Heading1"/>
        <w:rPr>
          <w:rFonts w:asciiTheme="minorHAnsi" w:hAnsiTheme="minorHAnsi" w:cstheme="minorHAnsi"/>
          <w:sz w:val="24"/>
          <w:szCs w:val="24"/>
        </w:rPr>
      </w:pPr>
      <w:r w:rsidRPr="00353AA4">
        <w:rPr>
          <w:rFonts w:asciiTheme="minorHAnsi" w:hAnsiTheme="minorHAnsi" w:cstheme="minorHAnsi"/>
          <w:sz w:val="24"/>
          <w:szCs w:val="24"/>
        </w:rPr>
        <w:t>Roles and Responsibilities</w:t>
      </w:r>
      <w:r w:rsidRPr="00353AA4" w:rsidR="009C5425">
        <w:rPr>
          <w:rFonts w:asciiTheme="minorHAnsi" w:hAnsiTheme="minorHAnsi" w:cstheme="minorHAnsi"/>
          <w:sz w:val="24"/>
          <w:szCs w:val="24"/>
        </w:rPr>
        <w:t>:</w:t>
      </w:r>
    </w:p>
    <w:p w:rsidR="00D14882" w:rsidRPr="00D14882" w:rsidP="00D14882"/>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 xml:space="preserve">Responsible for architecting, designing, implementing and supporting of </w:t>
      </w:r>
      <w:r w:rsidRPr="00D14882">
        <w:rPr>
          <w:rFonts w:ascii="Cambria" w:eastAsia="Calibri" w:hAnsi="Cambria"/>
          <w:sz w:val="24"/>
          <w:szCs w:val="24"/>
          <w:lang w:eastAsia="zh-CN"/>
        </w:rPr>
        <w:t>cloud based</w:t>
      </w:r>
      <w:r w:rsidRPr="00D14882">
        <w:rPr>
          <w:rFonts w:ascii="Cambria" w:eastAsia="Calibri" w:hAnsi="Cambria"/>
          <w:sz w:val="24"/>
          <w:szCs w:val="24"/>
          <w:lang w:eastAsia="zh-CN"/>
        </w:rPr>
        <w:t xml:space="preserve"> infrastructure and its solutions.</w:t>
      </w:r>
    </w:p>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Managing Amazon Web Services (AWS) infrastructure with automation Using Terraform.</w:t>
      </w:r>
    </w:p>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Proficient in AWS services like VPC, EC</w:t>
      </w:r>
      <w:r w:rsidRPr="00D14882">
        <w:rPr>
          <w:rFonts w:ascii="Cambria" w:eastAsia="Calibri" w:hAnsi="Cambria"/>
          <w:sz w:val="24"/>
          <w:szCs w:val="24"/>
          <w:lang w:eastAsia="zh-CN"/>
        </w:rPr>
        <w:t>2,ECS</w:t>
      </w:r>
      <w:r w:rsidRPr="00D14882">
        <w:rPr>
          <w:rFonts w:ascii="Cambria" w:eastAsia="Calibri" w:hAnsi="Cambria"/>
          <w:sz w:val="24"/>
          <w:szCs w:val="24"/>
          <w:lang w:eastAsia="zh-CN"/>
        </w:rPr>
        <w:t>, S3, ELB, Auto Scaling Groups(ASG), EBS, RDS, IAM, Route 53, Cloud Watch, Cloud Front, Cloud Trail.</w:t>
      </w:r>
    </w:p>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Experienced in creating multiple VPC's and public, private subnets as per requirement and distributed them as groups into various availability zones of the VPC.</w:t>
      </w:r>
    </w:p>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 xml:space="preserve">Created NAT gateways and instances to allow communication from the private instances to the </w:t>
      </w:r>
      <w:r w:rsidRPr="00D14882">
        <w:rPr>
          <w:rFonts w:ascii="Cambria" w:eastAsia="Calibri" w:hAnsi="Cambria"/>
          <w:sz w:val="24"/>
          <w:szCs w:val="24"/>
          <w:lang w:eastAsia="zh-CN"/>
        </w:rPr>
        <w:t>internet .</w:t>
      </w:r>
    </w:p>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Used security groups, network ACL's, internet gateways and route tables to ensure a Secure zone for organization in AWS public cloud.</w:t>
      </w:r>
    </w:p>
    <w:p w:rsidR="00D14882" w:rsidRPr="00D14882" w:rsidP="00D14882">
      <w:pPr>
        <w:pStyle w:val="ListParagraph"/>
        <w:widowControl w:val="0"/>
        <w:numPr>
          <w:ilvl w:val="0"/>
          <w:numId w:val="2"/>
        </w:numPr>
        <w:tabs>
          <w:tab w:val="left" w:pos="721"/>
          <w:tab w:val="left" w:pos="723"/>
        </w:tabs>
        <w:autoSpaceDE w:val="0"/>
        <w:autoSpaceDN w:val="0"/>
        <w:spacing w:line="307" w:lineRule="auto"/>
        <w:ind w:right="402"/>
        <w:contextualSpacing w:val="0"/>
        <w:rPr>
          <w:rFonts w:ascii="Cambria" w:eastAsia="Calibri" w:hAnsi="Cambria"/>
          <w:sz w:val="24"/>
          <w:szCs w:val="24"/>
          <w:lang w:eastAsia="zh-CN"/>
        </w:rPr>
      </w:pPr>
      <w:r w:rsidRPr="00D14882">
        <w:rPr>
          <w:rFonts w:ascii="Cambria" w:eastAsia="Calibri" w:hAnsi="Cambria"/>
          <w:sz w:val="24"/>
          <w:szCs w:val="24"/>
          <w:lang w:eastAsia="zh-CN"/>
        </w:rPr>
        <w:t>Created and configured elastic load balancers and auto scaling groups to distribute the traffic and to have a cost efficient, fault tolerant and highly available environment.</w:t>
      </w:r>
    </w:p>
    <w:p w:rsidR="002A154C" w:rsidRPr="00353AA4" w:rsidP="002A154C">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Worked</w:t>
      </w:r>
      <w:r w:rsidRPr="00353AA4">
        <w:rPr>
          <w:rFonts w:eastAsia="Cambria" w:asciiTheme="minorHAnsi" w:hAnsiTheme="minorHAnsi" w:cstheme="minorHAnsi"/>
          <w:sz w:val="24"/>
          <w:szCs w:val="24"/>
        </w:rPr>
        <w:t xml:space="preserve"> on</w:t>
      </w:r>
      <w:r w:rsidRPr="00353AA4">
        <w:rPr>
          <w:rFonts w:eastAsia="Cambria" w:asciiTheme="minorHAnsi" w:hAnsiTheme="minorHAnsi" w:cstheme="minorHAnsi"/>
          <w:sz w:val="24"/>
          <w:szCs w:val="24"/>
        </w:rPr>
        <w:t xml:space="preserve"> building</w:t>
      </w:r>
      <w:r w:rsidR="00321E8B">
        <w:rPr>
          <w:rFonts w:eastAsia="Cambria" w:asciiTheme="minorHAnsi" w:hAnsiTheme="minorHAnsi" w:cstheme="minorHAnsi"/>
          <w:sz w:val="24"/>
          <w:szCs w:val="24"/>
        </w:rPr>
        <w:t xml:space="preserve"> </w:t>
      </w:r>
      <w:r w:rsidRPr="00353AA4">
        <w:rPr>
          <w:rFonts w:eastAsia="Cambria" w:asciiTheme="minorHAnsi" w:hAnsiTheme="minorHAnsi" w:cstheme="minorHAnsi"/>
          <w:sz w:val="24"/>
          <w:szCs w:val="24"/>
        </w:rPr>
        <w:t>AWS</w:t>
      </w:r>
      <w:r w:rsidRPr="00353AA4">
        <w:rPr>
          <w:rFonts w:eastAsia="Cambria" w:asciiTheme="minorHAnsi" w:hAnsiTheme="minorHAnsi" w:cstheme="minorHAnsi"/>
          <w:b/>
          <w:sz w:val="24"/>
          <w:szCs w:val="24"/>
        </w:rPr>
        <w:t xml:space="preserve"> EKS</w:t>
      </w:r>
      <w:r w:rsidRPr="00353AA4">
        <w:rPr>
          <w:rFonts w:eastAsia="Cambria" w:asciiTheme="minorHAnsi" w:hAnsiTheme="minorHAnsi" w:cstheme="minorHAnsi"/>
          <w:sz w:val="24"/>
          <w:szCs w:val="24"/>
        </w:rPr>
        <w:t xml:space="preserve"> environment also managed EKS cluster</w:t>
      </w:r>
      <w:r w:rsidRPr="00353AA4">
        <w:rPr>
          <w:rFonts w:eastAsia="Cambria" w:asciiTheme="minorHAnsi" w:hAnsiTheme="minorHAnsi" w:cstheme="minorHAnsi"/>
          <w:sz w:val="24"/>
          <w:szCs w:val="24"/>
        </w:rPr>
        <w:t xml:space="preserve"> post development environments.</w:t>
      </w:r>
    </w:p>
    <w:p w:rsidR="002A154C" w:rsidRPr="00D61497" w:rsidP="0095711C">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Creating the automated build and deployment process for application, re-engineering setup for better user experience, and leading up to building a continuo</w:t>
      </w:r>
      <w:r w:rsidR="007D50D6">
        <w:rPr>
          <w:rFonts w:eastAsia="Cambria" w:asciiTheme="minorHAnsi" w:hAnsiTheme="minorHAnsi" w:cstheme="minorHAnsi"/>
          <w:sz w:val="24"/>
          <w:szCs w:val="24"/>
        </w:rPr>
        <w:t xml:space="preserve">us integration system for </w:t>
      </w:r>
      <w:r w:rsidR="007D50D6">
        <w:rPr>
          <w:rFonts w:eastAsia="Cambria" w:asciiTheme="minorHAnsi" w:hAnsiTheme="minorHAnsi" w:cstheme="minorHAnsi"/>
          <w:sz w:val="24"/>
          <w:szCs w:val="24"/>
        </w:rPr>
        <w:t xml:space="preserve">all </w:t>
      </w:r>
      <w:r w:rsidRPr="00353AA4">
        <w:rPr>
          <w:rFonts w:eastAsia="Cambria" w:asciiTheme="minorHAnsi" w:hAnsiTheme="minorHAnsi" w:cstheme="minorHAnsi"/>
          <w:sz w:val="24"/>
          <w:szCs w:val="24"/>
        </w:rPr>
        <w:t xml:space="preserve"> products</w:t>
      </w:r>
      <w:r w:rsidRPr="00353AA4">
        <w:rPr>
          <w:rFonts w:eastAsia="Cambria" w:asciiTheme="minorHAnsi" w:hAnsiTheme="minorHAnsi" w:cstheme="minorHAnsi"/>
          <w:sz w:val="24"/>
          <w:szCs w:val="24"/>
        </w:rPr>
        <w:t xml:space="preserve"> using </w:t>
      </w:r>
      <w:r w:rsidRPr="00353AA4">
        <w:rPr>
          <w:rFonts w:eastAsia="Cambria" w:asciiTheme="minorHAnsi" w:hAnsiTheme="minorHAnsi" w:cstheme="minorHAnsi"/>
          <w:b/>
          <w:bCs/>
          <w:sz w:val="24"/>
          <w:szCs w:val="24"/>
        </w:rPr>
        <w:t>code com</w:t>
      </w:r>
      <w:r w:rsidRPr="00353AA4" w:rsidR="0028747E">
        <w:rPr>
          <w:rFonts w:eastAsia="Cambria" w:asciiTheme="minorHAnsi" w:hAnsiTheme="minorHAnsi" w:cstheme="minorHAnsi"/>
          <w:b/>
          <w:bCs/>
          <w:sz w:val="24"/>
          <w:szCs w:val="24"/>
        </w:rPr>
        <w:t xml:space="preserve">mit, code-build and code-deploy </w:t>
      </w:r>
      <w:r w:rsidRPr="00353AA4" w:rsidR="0028747E">
        <w:rPr>
          <w:rFonts w:eastAsia="Cambria" w:asciiTheme="minorHAnsi" w:hAnsiTheme="minorHAnsi" w:cstheme="minorHAnsi"/>
          <w:bCs/>
          <w:sz w:val="24"/>
          <w:szCs w:val="24"/>
        </w:rPr>
        <w:t>on</w:t>
      </w:r>
      <w:r w:rsidRPr="00353AA4">
        <w:rPr>
          <w:rFonts w:eastAsia="Cambria" w:asciiTheme="minorHAnsi" w:hAnsiTheme="minorHAnsi" w:cstheme="minorHAnsi"/>
          <w:b/>
          <w:bCs/>
          <w:sz w:val="24"/>
          <w:szCs w:val="24"/>
        </w:rPr>
        <w:t xml:space="preserve"> EKS</w:t>
      </w:r>
      <w:r w:rsidRPr="00353AA4">
        <w:rPr>
          <w:rFonts w:eastAsia="Cambria" w:asciiTheme="minorHAnsi" w:hAnsiTheme="minorHAnsi" w:cstheme="minorHAnsi"/>
          <w:sz w:val="24"/>
          <w:szCs w:val="24"/>
        </w:rPr>
        <w:t>.</w:t>
      </w:r>
    </w:p>
    <w:p w:rsidR="007A4961" w:rsidP="0095711C">
      <w:pPr>
        <w:numPr>
          <w:ilvl w:val="0"/>
          <w:numId w:val="2"/>
        </w:numPr>
        <w:pBdr>
          <w:left w:val="none" w:sz="0" w:space="7" w:color="auto"/>
        </w:pBdr>
        <w:ind w:hanging="436"/>
        <w:jc w:val="both"/>
        <w:rPr>
          <w:rFonts w:asciiTheme="minorHAnsi" w:hAnsiTheme="minorHAnsi" w:cstheme="minorHAnsi"/>
          <w:sz w:val="24"/>
          <w:szCs w:val="24"/>
        </w:rPr>
      </w:pPr>
      <w:r>
        <w:rPr>
          <w:rFonts w:asciiTheme="minorHAnsi" w:hAnsiTheme="minorHAnsi" w:cstheme="minorHAnsi"/>
          <w:sz w:val="24"/>
          <w:szCs w:val="24"/>
        </w:rPr>
        <w:t>Experience in trouble shooting and solving user tickets</w:t>
      </w:r>
      <w:r w:rsidR="00AA6661">
        <w:rPr>
          <w:rFonts w:asciiTheme="minorHAnsi" w:hAnsiTheme="minorHAnsi" w:cstheme="minorHAnsi"/>
          <w:sz w:val="24"/>
          <w:szCs w:val="24"/>
        </w:rPr>
        <w:t>.</w:t>
      </w:r>
    </w:p>
    <w:p w:rsidR="004A0947" w:rsidRPr="00353AA4" w:rsidP="004A0947">
      <w:pPr>
        <w:numPr>
          <w:ilvl w:val="0"/>
          <w:numId w:val="2"/>
        </w:numPr>
        <w:pBdr>
          <w:left w:val="none" w:sz="0" w:space="7" w:color="auto"/>
        </w:pBdr>
        <w:ind w:hanging="436"/>
        <w:jc w:val="both"/>
        <w:rPr>
          <w:rFonts w:asciiTheme="minorHAnsi" w:hAnsiTheme="minorHAnsi" w:cstheme="minorHAnsi"/>
          <w:sz w:val="24"/>
          <w:szCs w:val="24"/>
        </w:rPr>
      </w:pPr>
      <w:r w:rsidRPr="00353AA4">
        <w:rPr>
          <w:rFonts w:asciiTheme="minorHAnsi" w:hAnsiTheme="minorHAnsi" w:cstheme="minorHAnsi"/>
          <w:sz w:val="24"/>
          <w:szCs w:val="24"/>
        </w:rPr>
        <w:t>Deployed applications in K</w:t>
      </w:r>
      <w:r w:rsidRPr="00353AA4" w:rsidR="005A2EDA">
        <w:rPr>
          <w:rFonts w:asciiTheme="minorHAnsi" w:hAnsiTheme="minorHAnsi" w:cstheme="minorHAnsi"/>
          <w:sz w:val="24"/>
          <w:szCs w:val="24"/>
        </w:rPr>
        <w:t>ubernetes as non-root user, by creating images</w:t>
      </w:r>
      <w:r w:rsidR="00AC7F39">
        <w:rPr>
          <w:rFonts w:asciiTheme="minorHAnsi" w:hAnsiTheme="minorHAnsi" w:cstheme="minorHAnsi"/>
          <w:sz w:val="24"/>
          <w:szCs w:val="24"/>
        </w:rPr>
        <w:t xml:space="preserve"> as </w:t>
      </w:r>
      <w:r w:rsidRPr="00353AA4" w:rsidR="00AC7F39">
        <w:rPr>
          <w:rFonts w:asciiTheme="minorHAnsi" w:hAnsiTheme="minorHAnsi" w:cstheme="minorHAnsi"/>
          <w:sz w:val="24"/>
          <w:szCs w:val="24"/>
        </w:rPr>
        <w:t>non-root</w:t>
      </w:r>
      <w:r w:rsidRPr="00353AA4" w:rsidR="005A2EDA">
        <w:rPr>
          <w:rFonts w:asciiTheme="minorHAnsi" w:hAnsiTheme="minorHAnsi" w:cstheme="minorHAnsi"/>
          <w:sz w:val="24"/>
          <w:szCs w:val="24"/>
        </w:rPr>
        <w:t xml:space="preserve"> using </w:t>
      </w:r>
      <w:r w:rsidRPr="00353AA4" w:rsidR="00E552BA">
        <w:rPr>
          <w:rFonts w:asciiTheme="minorHAnsi" w:hAnsiTheme="minorHAnsi" w:cstheme="minorHAnsi"/>
          <w:sz w:val="24"/>
          <w:szCs w:val="24"/>
        </w:rPr>
        <w:t>Docker file</w:t>
      </w:r>
      <w:r w:rsidRPr="00353AA4" w:rsidR="005A2EDA">
        <w:rPr>
          <w:rFonts w:asciiTheme="minorHAnsi" w:hAnsiTheme="minorHAnsi" w:cstheme="minorHAnsi"/>
          <w:sz w:val="24"/>
          <w:szCs w:val="24"/>
        </w:rPr>
        <w:t>.</w:t>
      </w:r>
    </w:p>
    <w:p w:rsidR="00AC1AF7" w:rsidRPr="00353AA4" w:rsidP="00D14882">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Worked on creating the </w:t>
      </w:r>
      <w:r w:rsidRPr="00353AA4">
        <w:rPr>
          <w:rFonts w:eastAsia="Cambria" w:asciiTheme="minorHAnsi" w:hAnsiTheme="minorHAnsi" w:cstheme="minorHAnsi"/>
          <w:b/>
          <w:bCs/>
          <w:sz w:val="24"/>
          <w:szCs w:val="24"/>
        </w:rPr>
        <w:t xml:space="preserve">Docker containers </w:t>
      </w:r>
      <w:r w:rsidRPr="00353AA4">
        <w:rPr>
          <w:rFonts w:eastAsia="Cambria" w:asciiTheme="minorHAnsi" w:hAnsiTheme="minorHAnsi" w:cstheme="minorHAnsi"/>
          <w:sz w:val="24"/>
          <w:szCs w:val="24"/>
        </w:rPr>
        <w:t>and</w:t>
      </w:r>
      <w:r w:rsidRPr="00353AA4">
        <w:rPr>
          <w:rFonts w:eastAsia="Cambria" w:asciiTheme="minorHAnsi" w:hAnsiTheme="minorHAnsi" w:cstheme="minorHAnsi"/>
          <w:b/>
          <w:bCs/>
          <w:sz w:val="24"/>
          <w:szCs w:val="24"/>
        </w:rPr>
        <w:t xml:space="preserve"> Docker file</w:t>
      </w:r>
      <w:r w:rsidRPr="00353AA4" w:rsidR="003433C7">
        <w:rPr>
          <w:rFonts w:eastAsia="Cambria" w:asciiTheme="minorHAnsi" w:hAnsiTheme="minorHAnsi" w:cstheme="minorHAnsi"/>
          <w:sz w:val="24"/>
          <w:szCs w:val="24"/>
        </w:rPr>
        <w:t xml:space="preserve"> for development purpose and used </w:t>
      </w:r>
      <w:r w:rsidRPr="00353AA4" w:rsidR="003433C7">
        <w:rPr>
          <w:rFonts w:eastAsia="Cambria" w:asciiTheme="minorHAnsi" w:hAnsiTheme="minorHAnsi" w:cstheme="minorHAnsi"/>
          <w:b/>
          <w:sz w:val="24"/>
          <w:szCs w:val="24"/>
        </w:rPr>
        <w:t>ECR</w:t>
      </w:r>
      <w:r w:rsidRPr="00353AA4" w:rsidR="003433C7">
        <w:rPr>
          <w:rFonts w:eastAsia="Cambria" w:asciiTheme="minorHAnsi" w:hAnsiTheme="minorHAnsi" w:cstheme="minorHAnsi"/>
          <w:sz w:val="24"/>
          <w:szCs w:val="24"/>
        </w:rPr>
        <w:t xml:space="preserve"> as repository.</w:t>
      </w:r>
    </w:p>
    <w:p w:rsidR="00AC1AF7" w:rsidRPr="00353AA4">
      <w:pPr>
        <w:numPr>
          <w:ilvl w:val="0"/>
          <w:numId w:val="2"/>
        </w:numPr>
        <w:pBdr>
          <w:left w:val="none" w:sz="0" w:space="7" w:color="auto"/>
        </w:pBdr>
        <w:ind w:hanging="436"/>
        <w:jc w:val="both"/>
        <w:rPr>
          <w:rFonts w:asciiTheme="minorHAnsi" w:hAnsiTheme="minorHAnsi" w:cstheme="minorHAnsi"/>
          <w:sz w:val="24"/>
          <w:szCs w:val="24"/>
        </w:rPr>
      </w:pPr>
      <w:r>
        <w:rPr>
          <w:rFonts w:eastAsia="Cambria" w:asciiTheme="minorHAnsi" w:hAnsiTheme="minorHAnsi" w:cstheme="minorHAnsi"/>
          <w:sz w:val="24"/>
          <w:szCs w:val="24"/>
        </w:rPr>
        <w:t>Responsibly</w:t>
      </w:r>
      <w:r w:rsidRPr="00353AA4">
        <w:rPr>
          <w:rFonts w:eastAsia="Cambria" w:asciiTheme="minorHAnsi" w:hAnsiTheme="minorHAnsi" w:cstheme="minorHAnsi"/>
          <w:sz w:val="24"/>
          <w:szCs w:val="24"/>
        </w:rPr>
        <w:t>worked</w:t>
      </w:r>
      <w:r w:rsidRPr="00353AA4" w:rsidR="00FF54F9">
        <w:rPr>
          <w:rFonts w:eastAsia="Cambria" w:asciiTheme="minorHAnsi" w:hAnsiTheme="minorHAnsi" w:cstheme="minorHAnsi"/>
          <w:sz w:val="24"/>
          <w:szCs w:val="24"/>
        </w:rPr>
        <w:t xml:space="preserve"> as a DevOps Engineer for a team that involves different development teams and multiple simultaneous software releases.</w:t>
      </w:r>
    </w:p>
    <w:p w:rsidR="00AC1AF7" w:rsidRPr="00353AA4">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Created and maintained </w:t>
      </w:r>
      <w:r w:rsidRPr="00353AA4">
        <w:rPr>
          <w:rFonts w:eastAsia="Cambria" w:asciiTheme="minorHAnsi" w:hAnsiTheme="minorHAnsi" w:cstheme="minorHAnsi"/>
          <w:b/>
          <w:bCs/>
          <w:sz w:val="24"/>
          <w:szCs w:val="24"/>
        </w:rPr>
        <w:t>IAM policies</w:t>
      </w:r>
      <w:r w:rsidRPr="00353AA4" w:rsidR="0044344D">
        <w:rPr>
          <w:rFonts w:eastAsia="Cambria" w:asciiTheme="minorHAnsi" w:hAnsiTheme="minorHAnsi" w:cstheme="minorHAnsi"/>
          <w:sz w:val="24"/>
          <w:szCs w:val="24"/>
        </w:rPr>
        <w:t xml:space="preserve"> for organiz</w:t>
      </w:r>
      <w:r w:rsidRPr="00353AA4">
        <w:rPr>
          <w:rFonts w:eastAsia="Cambria" w:asciiTheme="minorHAnsi" w:hAnsiTheme="minorHAnsi" w:cstheme="minorHAnsi"/>
          <w:sz w:val="24"/>
          <w:szCs w:val="24"/>
        </w:rPr>
        <w:t>ation in AWS to define groups,</w:t>
      </w:r>
      <w:r w:rsidR="003D5AFB">
        <w:rPr>
          <w:rFonts w:eastAsia="Cambria" w:asciiTheme="minorHAnsi" w:hAnsiTheme="minorHAnsi" w:cstheme="minorHAnsi"/>
          <w:sz w:val="24"/>
          <w:szCs w:val="24"/>
        </w:rPr>
        <w:t xml:space="preserve"> create users and </w:t>
      </w:r>
      <w:r w:rsidRPr="00353AA4">
        <w:rPr>
          <w:rFonts w:eastAsia="Cambria" w:asciiTheme="minorHAnsi" w:hAnsiTheme="minorHAnsi" w:cstheme="minorHAnsi"/>
          <w:sz w:val="24"/>
          <w:szCs w:val="24"/>
        </w:rPr>
        <w:t>assign roles.</w:t>
      </w:r>
    </w:p>
    <w:p w:rsidR="00AC1AF7" w:rsidRPr="00353AA4">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Involved in </w:t>
      </w:r>
      <w:r w:rsidRPr="00353AA4" w:rsidR="00FF54F9">
        <w:rPr>
          <w:rFonts w:eastAsia="Cambria" w:asciiTheme="minorHAnsi" w:hAnsiTheme="minorHAnsi" w:cstheme="minorHAnsi"/>
          <w:sz w:val="24"/>
          <w:szCs w:val="24"/>
        </w:rPr>
        <w:t xml:space="preserve">deployment process of environment on AWS platform </w:t>
      </w:r>
      <w:r w:rsidRPr="00353AA4" w:rsidR="007809AB">
        <w:rPr>
          <w:rFonts w:eastAsia="Cambria" w:asciiTheme="minorHAnsi" w:hAnsiTheme="minorHAnsi" w:cstheme="minorHAnsi"/>
          <w:sz w:val="24"/>
          <w:szCs w:val="24"/>
        </w:rPr>
        <w:t xml:space="preserve">for </w:t>
      </w:r>
      <w:r w:rsidRPr="00353AA4" w:rsidR="00FF54F9">
        <w:rPr>
          <w:rFonts w:eastAsia="Cambria" w:asciiTheme="minorHAnsi" w:hAnsiTheme="minorHAnsi" w:cstheme="minorHAnsi"/>
          <w:b/>
          <w:sz w:val="24"/>
          <w:szCs w:val="24"/>
        </w:rPr>
        <w:t>AWS EKS</w:t>
      </w:r>
      <w:r w:rsidRPr="00353AA4" w:rsidR="00FF54F9">
        <w:rPr>
          <w:rFonts w:eastAsia="Cambria" w:asciiTheme="minorHAnsi" w:hAnsiTheme="minorHAnsi" w:cstheme="minorHAnsi"/>
          <w:sz w:val="24"/>
          <w:szCs w:val="24"/>
        </w:rPr>
        <w:t xml:space="preserve"> using </w:t>
      </w:r>
      <w:r w:rsidRPr="00353AA4" w:rsidR="00D762C1">
        <w:rPr>
          <w:rFonts w:eastAsia="Cambria" w:asciiTheme="minorHAnsi" w:hAnsiTheme="minorHAnsi" w:cstheme="minorHAnsi"/>
          <w:b/>
          <w:sz w:val="24"/>
          <w:szCs w:val="24"/>
        </w:rPr>
        <w:t>T</w:t>
      </w:r>
      <w:r w:rsidRPr="00353AA4" w:rsidR="00FF54F9">
        <w:rPr>
          <w:rFonts w:eastAsia="Cambria" w:asciiTheme="minorHAnsi" w:hAnsiTheme="minorHAnsi" w:cstheme="minorHAnsi"/>
          <w:b/>
          <w:sz w:val="24"/>
          <w:szCs w:val="24"/>
        </w:rPr>
        <w:t>erraform</w:t>
      </w:r>
      <w:r w:rsidRPr="00353AA4" w:rsidR="00FF54F9">
        <w:rPr>
          <w:rFonts w:eastAsia="Cambria" w:asciiTheme="minorHAnsi" w:hAnsiTheme="minorHAnsi" w:cstheme="minorHAnsi"/>
          <w:sz w:val="24"/>
          <w:szCs w:val="24"/>
        </w:rPr>
        <w:t xml:space="preserve"> as infrastructure-as-code.</w:t>
      </w:r>
    </w:p>
    <w:p w:rsidR="00AC1AF7" w:rsidRPr="00353AA4">
      <w:pPr>
        <w:numPr>
          <w:ilvl w:val="0"/>
          <w:numId w:val="2"/>
        </w:numPr>
        <w:pBdr>
          <w:left w:val="none" w:sz="0" w:space="7" w:color="auto"/>
        </w:pBdr>
        <w:ind w:hanging="436"/>
        <w:jc w:val="both"/>
        <w:rPr>
          <w:rFonts w:asciiTheme="minorHAnsi" w:hAnsiTheme="minorHAnsi" w:cstheme="minorHAnsi"/>
          <w:sz w:val="24"/>
          <w:szCs w:val="24"/>
        </w:rPr>
      </w:pPr>
      <w:r>
        <w:rPr>
          <w:rFonts w:eastAsia="Cambria" w:asciiTheme="minorHAnsi" w:hAnsiTheme="minorHAnsi" w:cstheme="minorHAnsi"/>
          <w:sz w:val="24"/>
          <w:szCs w:val="24"/>
        </w:rPr>
        <w:t>A</w:t>
      </w:r>
      <w:r w:rsidRPr="00353AA4" w:rsidR="00FF54F9">
        <w:rPr>
          <w:rFonts w:eastAsia="Cambria" w:asciiTheme="minorHAnsi" w:hAnsiTheme="minorHAnsi" w:cstheme="minorHAnsi"/>
          <w:sz w:val="24"/>
          <w:szCs w:val="24"/>
        </w:rPr>
        <w:t>utomate</w:t>
      </w:r>
      <w:r>
        <w:rPr>
          <w:rFonts w:eastAsia="Cambria" w:asciiTheme="minorHAnsi" w:hAnsiTheme="minorHAnsi" w:cstheme="minorHAnsi"/>
          <w:sz w:val="24"/>
          <w:szCs w:val="24"/>
        </w:rPr>
        <w:t>d</w:t>
      </w:r>
      <w:r w:rsidRPr="00353AA4" w:rsidR="00FF54F9">
        <w:rPr>
          <w:rFonts w:eastAsia="Cambria" w:asciiTheme="minorHAnsi" w:hAnsiTheme="minorHAnsi" w:cstheme="minorHAnsi"/>
          <w:sz w:val="24"/>
          <w:szCs w:val="24"/>
        </w:rPr>
        <w:t xml:space="preserve"> AWS components like EC2 instances, Security groups, ELB, </w:t>
      </w:r>
      <w:r w:rsidR="007B4704">
        <w:rPr>
          <w:rFonts w:eastAsia="Cambria" w:asciiTheme="minorHAnsi" w:hAnsiTheme="minorHAnsi" w:cstheme="minorHAnsi"/>
          <w:sz w:val="24"/>
          <w:szCs w:val="24"/>
        </w:rPr>
        <w:t>RDS</w:t>
      </w:r>
      <w:r w:rsidRPr="00353AA4" w:rsidR="007B4704">
        <w:rPr>
          <w:rFonts w:eastAsia="Cambria" w:asciiTheme="minorHAnsi" w:hAnsiTheme="minorHAnsi" w:cstheme="minorHAnsi"/>
          <w:sz w:val="24"/>
          <w:szCs w:val="24"/>
        </w:rPr>
        <w:t>and</w:t>
      </w:r>
      <w:r w:rsidRPr="00353AA4" w:rsidR="007B4704">
        <w:rPr>
          <w:rFonts w:eastAsia="Cambria" w:asciiTheme="minorHAnsi" w:hAnsiTheme="minorHAnsi" w:cstheme="minorHAnsi"/>
          <w:sz w:val="24"/>
          <w:szCs w:val="24"/>
        </w:rPr>
        <w:t xml:space="preserve"> IAM</w:t>
      </w:r>
      <w:r w:rsidRPr="00353AA4" w:rsidR="00FF54F9">
        <w:rPr>
          <w:rFonts w:eastAsia="Cambria" w:asciiTheme="minorHAnsi" w:hAnsiTheme="minorHAnsi" w:cstheme="minorHAnsi"/>
          <w:sz w:val="24"/>
          <w:szCs w:val="24"/>
        </w:rPr>
        <w:t xml:space="preserve"> through </w:t>
      </w:r>
      <w:r w:rsidRPr="00353AA4" w:rsidR="009F6302">
        <w:rPr>
          <w:rFonts w:eastAsia="Cambria" w:asciiTheme="minorHAnsi" w:hAnsiTheme="minorHAnsi" w:cstheme="minorHAnsi"/>
          <w:sz w:val="24"/>
          <w:szCs w:val="24"/>
        </w:rPr>
        <w:t>t</w:t>
      </w:r>
      <w:r w:rsidRPr="00353AA4" w:rsidR="00C524DD">
        <w:rPr>
          <w:rFonts w:eastAsia="Cambria" w:asciiTheme="minorHAnsi" w:hAnsiTheme="minorHAnsi" w:cstheme="minorHAnsi"/>
          <w:sz w:val="24"/>
          <w:szCs w:val="24"/>
        </w:rPr>
        <w:t>erraform</w:t>
      </w:r>
      <w:r w:rsidRPr="00353AA4" w:rsidR="00FF54F9">
        <w:rPr>
          <w:rFonts w:eastAsia="Cambria" w:asciiTheme="minorHAnsi" w:hAnsiTheme="minorHAnsi" w:cstheme="minorHAnsi"/>
          <w:sz w:val="24"/>
          <w:szCs w:val="24"/>
        </w:rPr>
        <w:t xml:space="preserve"> templates.</w:t>
      </w:r>
    </w:p>
    <w:p w:rsidR="00AC1AF7" w:rsidRPr="00353AA4">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Worked closely with developers and managers to resolve the issues that were </w:t>
      </w:r>
      <w:r w:rsidRPr="00353AA4" w:rsidR="00DB4EF1">
        <w:rPr>
          <w:rFonts w:eastAsia="Cambria" w:asciiTheme="minorHAnsi" w:hAnsiTheme="minorHAnsi" w:cstheme="minorHAnsi"/>
          <w:sz w:val="24"/>
          <w:szCs w:val="24"/>
        </w:rPr>
        <w:t>raised</w:t>
      </w:r>
      <w:r w:rsidRPr="00353AA4">
        <w:rPr>
          <w:rFonts w:eastAsia="Cambria" w:asciiTheme="minorHAnsi" w:hAnsiTheme="minorHAnsi" w:cstheme="minorHAnsi"/>
          <w:sz w:val="24"/>
          <w:szCs w:val="24"/>
        </w:rPr>
        <w:t xml:space="preserve"> during the deployments in different environments.</w:t>
      </w:r>
    </w:p>
    <w:p w:rsidR="007809AB" w:rsidRPr="00594A18">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Implemented </w:t>
      </w:r>
      <w:r w:rsidRPr="00353AA4" w:rsidR="00285B97">
        <w:rPr>
          <w:rFonts w:eastAsia="Cambria" w:asciiTheme="minorHAnsi" w:hAnsiTheme="minorHAnsi" w:cstheme="minorHAnsi"/>
          <w:sz w:val="24"/>
          <w:szCs w:val="24"/>
        </w:rPr>
        <w:t xml:space="preserve">disaster recovery by creating two clusters and integrated with </w:t>
      </w:r>
      <w:r w:rsidRPr="00353AA4" w:rsidR="00285B97">
        <w:rPr>
          <w:rFonts w:eastAsia="Cambria" w:asciiTheme="minorHAnsi" w:hAnsiTheme="minorHAnsi" w:cstheme="minorHAnsi"/>
          <w:b/>
          <w:sz w:val="24"/>
          <w:szCs w:val="24"/>
        </w:rPr>
        <w:t>Route53</w:t>
      </w:r>
      <w:r w:rsidR="004C7C66">
        <w:rPr>
          <w:rFonts w:eastAsia="Cambria" w:asciiTheme="minorHAnsi" w:hAnsiTheme="minorHAnsi" w:cstheme="minorHAnsi"/>
          <w:sz w:val="24"/>
          <w:szCs w:val="24"/>
        </w:rPr>
        <w:t xml:space="preserve"> to recover from failover.</w:t>
      </w:r>
    </w:p>
    <w:p w:rsidR="00AC1AF7" w:rsidRPr="00353AA4">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Implemented </w:t>
      </w:r>
      <w:r w:rsidRPr="00353AA4">
        <w:rPr>
          <w:rFonts w:eastAsia="Cambria" w:asciiTheme="minorHAnsi" w:hAnsiTheme="minorHAnsi" w:cstheme="minorHAnsi"/>
          <w:b/>
          <w:sz w:val="24"/>
          <w:szCs w:val="24"/>
        </w:rPr>
        <w:t>AWS assessment</w:t>
      </w:r>
      <w:r w:rsidRPr="00353AA4">
        <w:rPr>
          <w:rFonts w:eastAsia="Cambria" w:asciiTheme="minorHAnsi" w:hAnsiTheme="minorHAnsi" w:cstheme="minorHAnsi"/>
          <w:sz w:val="24"/>
          <w:szCs w:val="24"/>
        </w:rPr>
        <w:t xml:space="preserve"> with granular checks in different AWS accounts.</w:t>
      </w:r>
    </w:p>
    <w:p w:rsidR="006F23E5" w:rsidP="006F23E5">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Create</w:t>
      </w:r>
      <w:r w:rsidRPr="00353AA4" w:rsidR="006B4540">
        <w:rPr>
          <w:rFonts w:eastAsia="Cambria" w:asciiTheme="minorHAnsi" w:hAnsiTheme="minorHAnsi" w:cstheme="minorHAnsi"/>
          <w:sz w:val="24"/>
          <w:szCs w:val="24"/>
        </w:rPr>
        <w:t>d</w:t>
      </w:r>
      <w:r w:rsidR="009351D3">
        <w:rPr>
          <w:rFonts w:eastAsia="Cambria" w:asciiTheme="minorHAnsi" w:hAnsiTheme="minorHAnsi" w:cstheme="minorHAnsi"/>
          <w:sz w:val="24"/>
          <w:szCs w:val="24"/>
        </w:rPr>
        <w:t xml:space="preserve"> and modified</w:t>
      </w:r>
      <w:r w:rsidRPr="00353AA4">
        <w:rPr>
          <w:rFonts w:eastAsia="Cambria" w:asciiTheme="minorHAnsi" w:hAnsiTheme="minorHAnsi" w:cstheme="minorHAnsi"/>
          <w:sz w:val="24"/>
          <w:szCs w:val="24"/>
        </w:rPr>
        <w:t xml:space="preserve"> users and </w:t>
      </w:r>
      <w:r w:rsidRPr="00353AA4" w:rsidR="00793541">
        <w:rPr>
          <w:rFonts w:eastAsia="Cambria" w:asciiTheme="minorHAnsi" w:hAnsiTheme="minorHAnsi" w:cstheme="minorHAnsi"/>
          <w:sz w:val="24"/>
          <w:szCs w:val="24"/>
        </w:rPr>
        <w:t>group’s</w:t>
      </w:r>
      <w:r w:rsidRPr="00353AA4">
        <w:rPr>
          <w:rFonts w:eastAsia="Cambria" w:asciiTheme="minorHAnsi" w:hAnsiTheme="minorHAnsi" w:cstheme="minorHAnsi"/>
          <w:sz w:val="24"/>
          <w:szCs w:val="24"/>
        </w:rPr>
        <w:t xml:space="preserve"> administration in Linux also </w:t>
      </w:r>
      <w:r w:rsidRPr="00353AA4" w:rsidR="00856717">
        <w:rPr>
          <w:rFonts w:eastAsia="Cambria" w:asciiTheme="minorHAnsi" w:hAnsiTheme="minorHAnsi" w:cstheme="minorHAnsi"/>
          <w:sz w:val="24"/>
          <w:szCs w:val="24"/>
        </w:rPr>
        <w:t>t</w:t>
      </w:r>
      <w:r w:rsidRPr="00353AA4" w:rsidR="00074E04">
        <w:rPr>
          <w:rFonts w:eastAsia="Cambria" w:asciiTheme="minorHAnsi" w:hAnsiTheme="minorHAnsi" w:cstheme="minorHAnsi"/>
          <w:sz w:val="24"/>
          <w:szCs w:val="24"/>
        </w:rPr>
        <w:t xml:space="preserve">roubleshoot </w:t>
      </w:r>
      <w:r w:rsidRPr="00353AA4">
        <w:rPr>
          <w:rFonts w:eastAsia="Cambria" w:asciiTheme="minorHAnsi" w:hAnsiTheme="minorHAnsi" w:cstheme="minorHAnsi"/>
          <w:sz w:val="24"/>
          <w:szCs w:val="24"/>
        </w:rPr>
        <w:t xml:space="preserve">many issues in </w:t>
      </w:r>
      <w:r w:rsidRPr="00353AA4">
        <w:rPr>
          <w:rFonts w:eastAsia="Cambria" w:asciiTheme="minorHAnsi" w:hAnsiTheme="minorHAnsi" w:cstheme="minorHAnsi"/>
          <w:b/>
          <w:bCs/>
          <w:sz w:val="24"/>
          <w:szCs w:val="24"/>
        </w:rPr>
        <w:t>Linux</w:t>
      </w:r>
      <w:r w:rsidRPr="00353AA4">
        <w:rPr>
          <w:rFonts w:eastAsia="Cambria" w:asciiTheme="minorHAnsi" w:hAnsiTheme="minorHAnsi" w:cstheme="minorHAnsi"/>
          <w:sz w:val="24"/>
          <w:szCs w:val="24"/>
        </w:rPr>
        <w:t xml:space="preserve"> like firewalls, file permissions, copying of large files</w:t>
      </w:r>
      <w:r w:rsidRPr="00353AA4" w:rsidR="005E1353">
        <w:rPr>
          <w:rFonts w:eastAsia="Cambria" w:asciiTheme="minorHAnsi" w:hAnsiTheme="minorHAnsi" w:cstheme="minorHAnsi"/>
          <w:sz w:val="24"/>
          <w:szCs w:val="24"/>
        </w:rPr>
        <w:t>, SSH</w:t>
      </w:r>
      <w:r w:rsidRPr="00353AA4">
        <w:rPr>
          <w:rFonts w:eastAsia="Cambria" w:asciiTheme="minorHAnsi" w:hAnsiTheme="minorHAnsi" w:cstheme="minorHAnsi"/>
          <w:sz w:val="24"/>
          <w:szCs w:val="24"/>
        </w:rPr>
        <w:t>.</w:t>
      </w:r>
    </w:p>
    <w:p w:rsidR="00DA433A" w:rsidRPr="006F23E5" w:rsidP="006F23E5">
      <w:pPr>
        <w:numPr>
          <w:ilvl w:val="0"/>
          <w:numId w:val="2"/>
        </w:numPr>
        <w:pBdr>
          <w:left w:val="none" w:sz="0" w:space="7" w:color="auto"/>
        </w:pBdr>
        <w:ind w:hanging="436"/>
        <w:jc w:val="both"/>
        <w:rPr>
          <w:rFonts w:asciiTheme="minorHAnsi" w:hAnsiTheme="minorHAnsi" w:cstheme="minorHAnsi"/>
          <w:sz w:val="24"/>
          <w:szCs w:val="24"/>
        </w:rPr>
      </w:pPr>
      <w:r w:rsidRPr="006F23E5">
        <w:rPr>
          <w:rFonts w:eastAsia="Cambria" w:asciiTheme="minorHAnsi" w:hAnsiTheme="minorHAnsi" w:cstheme="minorHAnsi"/>
          <w:sz w:val="24"/>
          <w:szCs w:val="24"/>
        </w:rPr>
        <w:t>Worked closely with customers, internal staff, and other stakeholders to determine planning, implementation, and integration of system-oriented projects.</w:t>
      </w:r>
    </w:p>
    <w:p w:rsidR="00DA433A" w:rsidRPr="00353AA4" w:rsidP="00DA433A">
      <w:pPr>
        <w:numPr>
          <w:ilvl w:val="0"/>
          <w:numId w:val="2"/>
        </w:numPr>
        <w:pBdr>
          <w:left w:val="none" w:sz="0" w:space="7" w:color="auto"/>
        </w:pBdr>
        <w:ind w:hanging="436"/>
        <w:jc w:val="both"/>
        <w:rPr>
          <w:rFonts w:asciiTheme="minorHAnsi" w:hAnsiTheme="minorHAnsi" w:cstheme="minorHAnsi"/>
          <w:sz w:val="24"/>
          <w:szCs w:val="24"/>
        </w:rPr>
      </w:pPr>
      <w:r w:rsidRPr="00353AA4">
        <w:rPr>
          <w:rFonts w:eastAsia="Cambria" w:asciiTheme="minorHAnsi" w:hAnsiTheme="minorHAnsi" w:cstheme="minorHAnsi"/>
          <w:sz w:val="24"/>
          <w:szCs w:val="24"/>
        </w:rPr>
        <w:t>Provided 2nd and 3rd level technical support and troubleshooting to internal and external clients on AWS</w:t>
      </w:r>
      <w:r w:rsidR="007A332E">
        <w:rPr>
          <w:rFonts w:eastAsia="Cambria" w:asciiTheme="minorHAnsi" w:hAnsiTheme="minorHAnsi" w:cstheme="minorHAnsi"/>
          <w:sz w:val="24"/>
          <w:szCs w:val="24"/>
        </w:rPr>
        <w:t xml:space="preserve"> and Kubernetes</w:t>
      </w:r>
      <w:r w:rsidRPr="00353AA4">
        <w:rPr>
          <w:rFonts w:eastAsia="Cambria" w:asciiTheme="minorHAnsi" w:hAnsiTheme="minorHAnsi" w:cstheme="minorHAnsi"/>
          <w:sz w:val="24"/>
          <w:szCs w:val="24"/>
        </w:rPr>
        <w:t>.</w:t>
      </w:r>
    </w:p>
    <w:p w:rsidR="007809AB" w:rsidRPr="00353AA4" w:rsidP="007809AB">
      <w:pPr>
        <w:pBdr>
          <w:left w:val="none" w:sz="0" w:space="7" w:color="auto"/>
        </w:pBdr>
        <w:ind w:left="284"/>
        <w:jc w:val="both"/>
        <w:rPr>
          <w:rFonts w:asciiTheme="minorHAnsi" w:hAnsiTheme="minorHAnsi" w:cstheme="minorHAnsi"/>
          <w:sz w:val="24"/>
          <w:szCs w:val="24"/>
        </w:rPr>
      </w:pPr>
    </w:p>
    <w:p w:rsidR="005661E9" w:rsidP="00923E8C">
      <w:pPr>
        <w:pStyle w:val="Heading1"/>
        <w:rPr>
          <w:rFonts w:asciiTheme="minorHAnsi" w:hAnsiTheme="minorHAnsi" w:cstheme="minorHAnsi"/>
          <w:color w:val="548DD4" w:themeColor="text2" w:themeTint="99"/>
          <w:sz w:val="24"/>
          <w:szCs w:val="24"/>
          <w:u w:val="single"/>
        </w:rPr>
      </w:pPr>
      <w:r w:rsidRPr="00057033">
        <w:rPr>
          <w:rFonts w:asciiTheme="minorHAnsi" w:hAnsiTheme="minorHAnsi" w:cstheme="minorHAnsi"/>
          <w:color w:val="548DD4" w:themeColor="text2" w:themeTint="99"/>
          <w:sz w:val="24"/>
          <w:szCs w:val="24"/>
          <w:u w:val="single"/>
        </w:rPr>
        <w:t>Project #</w:t>
      </w:r>
      <w:r w:rsidRPr="00057033" w:rsidR="00DD7C80">
        <w:rPr>
          <w:rFonts w:asciiTheme="minorHAnsi" w:hAnsiTheme="minorHAnsi" w:cstheme="minorHAnsi"/>
          <w:color w:val="548DD4" w:themeColor="text2" w:themeTint="99"/>
          <w:sz w:val="24"/>
          <w:szCs w:val="24"/>
          <w:u w:val="single"/>
        </w:rPr>
        <w:t>1</w:t>
      </w:r>
    </w:p>
    <w:p w:rsidR="00321E8B" w:rsidRPr="00321E8B" w:rsidP="00321E8B"/>
    <w:p w:rsidR="00537A61" w:rsidRPr="00316F00" w:rsidP="00537A61">
      <w:pPr>
        <w:jc w:val="both"/>
        <w:rPr>
          <w:rFonts w:asciiTheme="minorHAnsi" w:hAnsiTheme="minorHAnsi" w:cstheme="minorHAnsi"/>
          <w:color w:val="000000"/>
          <w:sz w:val="24"/>
          <w:szCs w:val="24"/>
        </w:rPr>
      </w:pPr>
      <w:r>
        <w:rPr>
          <w:rFonts w:asciiTheme="minorHAnsi" w:hAnsiTheme="minorHAnsi" w:cstheme="minorHAnsi"/>
          <w:b/>
          <w:color w:val="000000"/>
          <w:sz w:val="24"/>
          <w:szCs w:val="24"/>
        </w:rPr>
        <w:t>C</w:t>
      </w:r>
      <w:r w:rsidR="00EE04E9">
        <w:rPr>
          <w:rFonts w:asciiTheme="minorHAnsi" w:hAnsiTheme="minorHAnsi" w:cstheme="minorHAnsi"/>
          <w:b/>
          <w:color w:val="000000"/>
          <w:sz w:val="24"/>
          <w:szCs w:val="24"/>
        </w:rPr>
        <w:t xml:space="preserve">lient: </w:t>
      </w:r>
      <w:r w:rsidRPr="00316F00">
        <w:rPr>
          <w:rFonts w:asciiTheme="minorHAnsi" w:hAnsiTheme="minorHAnsi" w:cstheme="minorHAnsi"/>
          <w:b/>
          <w:color w:val="000000"/>
          <w:sz w:val="24"/>
          <w:szCs w:val="24"/>
        </w:rPr>
        <w:t>Office Depot</w:t>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r>
      <w:r w:rsidRPr="00316F00">
        <w:rPr>
          <w:rFonts w:asciiTheme="minorHAnsi" w:hAnsiTheme="minorHAnsi" w:cstheme="minorHAnsi"/>
          <w:b/>
          <w:color w:val="000000"/>
          <w:sz w:val="24"/>
          <w:szCs w:val="24"/>
        </w:rPr>
        <w:tab/>
        <w:t xml:space="preserve">       Description</w:t>
      </w:r>
      <w:r w:rsidRPr="00316F00">
        <w:rPr>
          <w:rFonts w:asciiTheme="minorHAnsi" w:hAnsiTheme="minorHAnsi" w:cstheme="minorHAnsi"/>
          <w:color w:val="000000"/>
          <w:sz w:val="24"/>
          <w:szCs w:val="24"/>
        </w:rPr>
        <w:t>:</w:t>
      </w:r>
    </w:p>
    <w:p w:rsidR="00321E8B" w:rsidP="00537A61">
      <w:pPr>
        <w:jc w:val="both"/>
        <w:rPr>
          <w:rFonts w:asciiTheme="minorHAnsi" w:hAnsiTheme="minorHAnsi" w:cstheme="minorHAnsi"/>
          <w:bCs/>
          <w:sz w:val="24"/>
          <w:szCs w:val="24"/>
          <w:shd w:val="clear" w:color="auto" w:fill="FFFFFF"/>
        </w:rPr>
      </w:pPr>
    </w:p>
    <w:p w:rsidR="00537A61" w:rsidRPr="00316F00" w:rsidP="00537A61">
      <w:pPr>
        <w:jc w:val="both"/>
        <w:rPr>
          <w:rFonts w:asciiTheme="minorHAnsi" w:hAnsiTheme="minorHAnsi" w:cstheme="minorHAnsi"/>
          <w:sz w:val="24"/>
          <w:szCs w:val="24"/>
        </w:rPr>
      </w:pPr>
      <w:r w:rsidRPr="00316F00">
        <w:rPr>
          <w:rFonts w:asciiTheme="minorHAnsi" w:hAnsiTheme="minorHAnsi" w:cstheme="minorHAnsi"/>
          <w:bCs/>
          <w:sz w:val="24"/>
          <w:szCs w:val="24"/>
          <w:shd w:val="clear" w:color="auto" w:fill="FFFFFF"/>
        </w:rPr>
        <w:t>Office Depot, Inc.</w:t>
      </w:r>
      <w:r w:rsidRPr="00316F00">
        <w:rPr>
          <w:rFonts w:asciiTheme="minorHAnsi" w:hAnsiTheme="minorHAnsi" w:cstheme="minorHAnsi"/>
          <w:sz w:val="24"/>
          <w:szCs w:val="24"/>
          <w:shd w:val="clear" w:color="auto" w:fill="FFFFFF"/>
        </w:rPr>
        <w:t> is an American office supply retailing company headquartered in Boca Raton, Florida, US. The company has combined annual sales of approximately $11 billion, and employs about 38,000 associates with businesses in the United States. The company operates 1,400 retail stores, e-commerce sites and a business-to-business sales organization.</w:t>
      </w:r>
    </w:p>
    <w:p w:rsidR="00E51FA3" w:rsidRPr="00353AA4" w:rsidP="00CC45EE">
      <w:pPr>
        <w:pStyle w:val="Heading1"/>
        <w:rPr>
          <w:rFonts w:asciiTheme="minorHAnsi" w:hAnsiTheme="minorHAnsi" w:cstheme="minorHAnsi"/>
          <w:sz w:val="24"/>
          <w:szCs w:val="24"/>
        </w:rPr>
      </w:pPr>
      <w:r w:rsidRPr="00353AA4">
        <w:rPr>
          <w:rFonts w:asciiTheme="minorHAnsi" w:hAnsiTheme="minorHAnsi" w:cstheme="minorHAnsi"/>
          <w:sz w:val="24"/>
          <w:szCs w:val="24"/>
        </w:rPr>
        <w:t>Roles and Responsibilities:</w:t>
      </w:r>
    </w:p>
    <w:p w:rsidR="00CC45EE" w:rsidRPr="00353AA4" w:rsidP="00CC45EE">
      <w:pPr>
        <w:rPr>
          <w:rFonts w:asciiTheme="minorHAnsi" w:hAnsiTheme="minorHAnsi" w:cstheme="minorHAnsi"/>
        </w:rPr>
      </w:pPr>
    </w:p>
    <w:p w:rsidR="00DC2BF4" w:rsidRPr="00D14882" w:rsidP="00DC2BF4">
      <w:pPr>
        <w:numPr>
          <w:ilvl w:val="0"/>
          <w:numId w:val="5"/>
        </w:numPr>
        <w:pBdr>
          <w:left w:val="none" w:sz="0" w:space="7" w:color="auto"/>
        </w:pBdr>
        <w:jc w:val="both"/>
        <w:rPr>
          <w:rFonts w:asciiTheme="minorHAnsi" w:hAnsiTheme="minorHAnsi" w:cstheme="minorHAnsi"/>
          <w:sz w:val="24"/>
          <w:szCs w:val="24"/>
        </w:rPr>
      </w:pPr>
      <w:r>
        <w:rPr>
          <w:rFonts w:eastAsia="Cambria" w:asciiTheme="minorHAnsi" w:hAnsiTheme="minorHAnsi" w:cstheme="minorHAnsi"/>
          <w:sz w:val="24"/>
          <w:szCs w:val="24"/>
        </w:rPr>
        <w:t>Created</w:t>
      </w:r>
      <w:r w:rsidRPr="00353AA4">
        <w:rPr>
          <w:rFonts w:eastAsia="Cambria" w:asciiTheme="minorHAnsi" w:hAnsiTheme="minorHAnsi" w:cstheme="minorHAnsi"/>
          <w:sz w:val="24"/>
          <w:szCs w:val="24"/>
        </w:rPr>
        <w:t xml:space="preserve"> fully automated CI</w:t>
      </w:r>
      <w:r w:rsidR="00C70770">
        <w:rPr>
          <w:rFonts w:eastAsia="Cambria" w:asciiTheme="minorHAnsi" w:hAnsiTheme="minorHAnsi" w:cstheme="minorHAnsi"/>
          <w:sz w:val="24"/>
          <w:szCs w:val="24"/>
        </w:rPr>
        <w:t xml:space="preserve"> with </w:t>
      </w:r>
      <w:r w:rsidRPr="009B2D4E">
        <w:rPr>
          <w:rFonts w:eastAsia="Cambria" w:asciiTheme="minorHAnsi" w:hAnsiTheme="minorHAnsi" w:cstheme="minorHAnsi"/>
          <w:b/>
          <w:sz w:val="24"/>
          <w:szCs w:val="24"/>
        </w:rPr>
        <w:t>GitHub</w:t>
      </w:r>
      <w:r w:rsidR="00D8067E">
        <w:rPr>
          <w:rFonts w:eastAsia="Cambria" w:asciiTheme="minorHAnsi" w:hAnsiTheme="minorHAnsi" w:cstheme="minorHAnsi"/>
          <w:sz w:val="24"/>
          <w:szCs w:val="24"/>
        </w:rPr>
        <w:t>,</w:t>
      </w:r>
      <w:r w:rsidRPr="00353AA4">
        <w:rPr>
          <w:rFonts w:eastAsia="Cambria" w:asciiTheme="minorHAnsi" w:hAnsiTheme="minorHAnsi" w:cstheme="minorHAnsi"/>
          <w:sz w:val="24"/>
          <w:szCs w:val="24"/>
        </w:rPr>
        <w:t xml:space="preserve"> build and deployment </w:t>
      </w:r>
      <w:r w:rsidR="004C228F">
        <w:rPr>
          <w:rFonts w:eastAsia="Cambria" w:asciiTheme="minorHAnsi" w:hAnsiTheme="minorHAnsi" w:cstheme="minorHAnsi"/>
          <w:sz w:val="24"/>
          <w:szCs w:val="24"/>
        </w:rPr>
        <w:t xml:space="preserve">workflows </w:t>
      </w:r>
      <w:r w:rsidR="00125833">
        <w:rPr>
          <w:rFonts w:eastAsia="Cambria" w:asciiTheme="minorHAnsi" w:hAnsiTheme="minorHAnsi" w:cstheme="minorHAnsi"/>
          <w:sz w:val="24"/>
          <w:szCs w:val="24"/>
        </w:rPr>
        <w:t>using</w:t>
      </w:r>
      <w:r w:rsidRPr="0068076B" w:rsidR="00B24B60">
        <w:rPr>
          <w:rFonts w:eastAsia="Cambria" w:asciiTheme="minorHAnsi" w:hAnsiTheme="minorHAnsi" w:cstheme="minorHAnsi"/>
          <w:b/>
          <w:sz w:val="24"/>
          <w:szCs w:val="24"/>
        </w:rPr>
        <w:t>Jenkins</w:t>
      </w:r>
      <w:r w:rsidR="00B24B60">
        <w:rPr>
          <w:rFonts w:eastAsia="Cambria" w:asciiTheme="minorHAnsi" w:hAnsiTheme="minorHAnsi" w:cstheme="minorHAnsi"/>
          <w:sz w:val="24"/>
          <w:szCs w:val="24"/>
        </w:rPr>
        <w:t xml:space="preserve"> and </w:t>
      </w:r>
      <w:r w:rsidRPr="0068076B" w:rsidR="00B24B60">
        <w:rPr>
          <w:rFonts w:eastAsia="Cambria" w:asciiTheme="minorHAnsi" w:hAnsiTheme="minorHAnsi" w:cstheme="minorHAnsi"/>
          <w:b/>
          <w:sz w:val="24"/>
          <w:szCs w:val="24"/>
        </w:rPr>
        <w:t>Ansible</w:t>
      </w:r>
      <w:r w:rsidRPr="00353AA4">
        <w:rPr>
          <w:rFonts w:eastAsia="Cambria" w:asciiTheme="minorHAnsi" w:hAnsiTheme="minorHAnsi" w:cstheme="minorHAnsi"/>
          <w:sz w:val="24"/>
          <w:szCs w:val="24"/>
        </w:rPr>
        <w:t>.</w:t>
      </w:r>
    </w:p>
    <w:p w:rsidR="00D14882" w:rsidRPr="00D14882" w:rsidP="00D14882">
      <w:pPr>
        <w:widowControl w:val="0"/>
        <w:numPr>
          <w:ilvl w:val="0"/>
          <w:numId w:val="5"/>
        </w:numPr>
        <w:autoSpaceDE w:val="0"/>
        <w:autoSpaceDN w:val="0"/>
        <w:adjustRightInd w:val="0"/>
        <w:rPr>
          <w:rFonts w:ascii="Calibri" w:hAnsi="Calibri" w:cs="Calibri"/>
          <w:sz w:val="24"/>
          <w:szCs w:val="24"/>
        </w:rPr>
      </w:pPr>
      <w:r w:rsidRPr="00D14882">
        <w:rPr>
          <w:rFonts w:ascii="Calibri" w:hAnsi="Calibri" w:cs="Calibri"/>
          <w:sz w:val="24"/>
          <w:szCs w:val="24"/>
        </w:rPr>
        <w:t xml:space="preserve">Monitoring my application using </w:t>
      </w:r>
      <w:r w:rsidRPr="00D14882" w:rsidR="00EE04E9">
        <w:rPr>
          <w:rFonts w:ascii="Calibri" w:hAnsi="Calibri" w:cs="Calibri"/>
          <w:b/>
          <w:bCs/>
          <w:sz w:val="24"/>
          <w:szCs w:val="24"/>
        </w:rPr>
        <w:t>Cloud Watch</w:t>
      </w:r>
      <w:r w:rsidR="00EE04E9">
        <w:rPr>
          <w:rFonts w:ascii="Calibri" w:hAnsi="Calibri" w:cs="Calibri"/>
          <w:b/>
          <w:bCs/>
          <w:sz w:val="24"/>
          <w:szCs w:val="24"/>
        </w:rPr>
        <w:t>.</w:t>
      </w:r>
    </w:p>
    <w:p w:rsidR="00D14882" w:rsidRPr="00D14882" w:rsidP="00D14882">
      <w:pPr>
        <w:widowControl w:val="0"/>
        <w:numPr>
          <w:ilvl w:val="0"/>
          <w:numId w:val="5"/>
        </w:numPr>
        <w:autoSpaceDE w:val="0"/>
        <w:autoSpaceDN w:val="0"/>
        <w:adjustRightInd w:val="0"/>
        <w:rPr>
          <w:rFonts w:ascii="Calibri" w:hAnsi="Calibri" w:cs="Calibri"/>
          <w:sz w:val="24"/>
          <w:szCs w:val="24"/>
        </w:rPr>
      </w:pPr>
      <w:r w:rsidRPr="00D14882">
        <w:rPr>
          <w:rFonts w:ascii="Calibri" w:hAnsi="Calibri" w:cs="Calibri"/>
          <w:sz w:val="24"/>
          <w:szCs w:val="24"/>
        </w:rPr>
        <w:t>Created and configured elastic load balancers and auto scaling groups to distribute the traffic and to have a cost efficient, fault tolerant and highly available environment.</w:t>
      </w:r>
    </w:p>
    <w:p w:rsidR="00D14882" w:rsidRPr="00D14882" w:rsidP="00D14882">
      <w:pPr>
        <w:numPr>
          <w:ilvl w:val="0"/>
          <w:numId w:val="5"/>
        </w:numPr>
        <w:pBdr>
          <w:left w:val="none" w:sz="0" w:space="7" w:color="auto"/>
        </w:pBdr>
        <w:jc w:val="both"/>
        <w:rPr>
          <w:rFonts w:asciiTheme="minorHAnsi" w:hAnsiTheme="minorHAnsi" w:cstheme="minorHAnsi"/>
          <w:sz w:val="24"/>
          <w:szCs w:val="24"/>
        </w:rPr>
      </w:pPr>
      <w:r w:rsidRPr="00D14882">
        <w:rPr>
          <w:rFonts w:ascii="Calibri" w:hAnsi="Calibri" w:cs="Calibri"/>
          <w:sz w:val="24"/>
          <w:szCs w:val="24"/>
        </w:rPr>
        <w:t xml:space="preserve">Configured </w:t>
      </w:r>
      <w:r w:rsidRPr="00D14882">
        <w:rPr>
          <w:rFonts w:ascii="Calibri" w:hAnsi="Calibri" w:cs="Calibri"/>
          <w:b/>
          <w:bCs/>
          <w:sz w:val="24"/>
          <w:szCs w:val="24"/>
        </w:rPr>
        <w:t>S3</w:t>
      </w:r>
      <w:r w:rsidRPr="00D14882">
        <w:rPr>
          <w:rFonts w:ascii="Calibri" w:hAnsi="Calibri" w:cs="Calibri"/>
          <w:sz w:val="24"/>
          <w:szCs w:val="24"/>
        </w:rPr>
        <w:t xml:space="preserve"> buckets with various life cycle policies to archive the infrequently accessed data to storage classes based on requirement.</w:t>
      </w:r>
    </w:p>
    <w:p w:rsidR="003138B5" w:rsidRPr="00316132" w:rsidP="003138B5">
      <w:pPr>
        <w:numPr>
          <w:ilvl w:val="0"/>
          <w:numId w:val="5"/>
        </w:numPr>
        <w:pBdr>
          <w:left w:val="none" w:sz="0" w:space="7" w:color="auto"/>
        </w:pBdr>
        <w:jc w:val="both"/>
        <w:rPr>
          <w:rFonts w:asciiTheme="minorHAnsi" w:hAnsiTheme="minorHAnsi" w:cstheme="minorHAnsi"/>
          <w:sz w:val="24"/>
          <w:szCs w:val="24"/>
        </w:rPr>
      </w:pPr>
      <w:r>
        <w:rPr>
          <w:rFonts w:eastAsia="Cambria" w:asciiTheme="minorHAnsi" w:hAnsiTheme="minorHAnsi" w:cstheme="minorHAnsi"/>
          <w:sz w:val="24"/>
          <w:szCs w:val="24"/>
        </w:rPr>
        <w:t xml:space="preserve">Worked with configuration tool </w:t>
      </w:r>
      <w:r w:rsidRPr="007638FA">
        <w:rPr>
          <w:rFonts w:eastAsia="Cambria" w:asciiTheme="minorHAnsi" w:hAnsiTheme="minorHAnsi" w:cstheme="minorHAnsi"/>
          <w:b/>
          <w:sz w:val="24"/>
          <w:szCs w:val="24"/>
        </w:rPr>
        <w:t>Ansible</w:t>
      </w:r>
      <w:r>
        <w:rPr>
          <w:rFonts w:eastAsia="Cambria" w:asciiTheme="minorHAnsi" w:hAnsiTheme="minorHAnsi" w:cstheme="minorHAnsi"/>
          <w:sz w:val="24"/>
          <w:szCs w:val="24"/>
        </w:rPr>
        <w:t xml:space="preserve"> for i</w:t>
      </w:r>
      <w:r w:rsidRPr="00353AA4">
        <w:rPr>
          <w:rFonts w:eastAsia="Cambria" w:asciiTheme="minorHAnsi" w:hAnsiTheme="minorHAnsi" w:cstheme="minorHAnsi"/>
          <w:sz w:val="24"/>
          <w:szCs w:val="24"/>
        </w:rPr>
        <w:t xml:space="preserve">nstallation and configurations of </w:t>
      </w:r>
      <w:r w:rsidRPr="00353AA4">
        <w:rPr>
          <w:rFonts w:eastAsia="Cambria" w:asciiTheme="minorHAnsi" w:hAnsiTheme="minorHAnsi" w:cstheme="minorHAnsi"/>
          <w:b/>
          <w:bCs/>
          <w:sz w:val="24"/>
          <w:szCs w:val="24"/>
        </w:rPr>
        <w:t xml:space="preserve">Apache Web Server &amp; Tomcat Server </w:t>
      </w:r>
      <w:r w:rsidRPr="00353AA4">
        <w:rPr>
          <w:rFonts w:eastAsia="Cambria" w:asciiTheme="minorHAnsi" w:hAnsiTheme="minorHAnsi" w:cstheme="minorHAnsi"/>
          <w:sz w:val="24"/>
          <w:szCs w:val="24"/>
        </w:rPr>
        <w:t>with best practices from threats accordingly.</w:t>
      </w:r>
    </w:p>
    <w:p w:rsidR="00316132" w:rsidP="00316132">
      <w:pPr>
        <w:pStyle w:val="ListParagraph"/>
        <w:numPr>
          <w:ilvl w:val="0"/>
          <w:numId w:val="5"/>
        </w:numPr>
        <w:rPr>
          <w:rFonts w:asciiTheme="minorHAnsi" w:hAnsiTheme="minorHAnsi" w:cstheme="minorHAnsi"/>
          <w:sz w:val="24"/>
          <w:szCs w:val="24"/>
        </w:rPr>
      </w:pPr>
      <w:r w:rsidRPr="007F0644">
        <w:rPr>
          <w:rFonts w:asciiTheme="minorHAnsi" w:hAnsiTheme="minorHAnsi" w:cstheme="minorHAnsi"/>
          <w:sz w:val="24"/>
          <w:szCs w:val="24"/>
        </w:rPr>
        <w:t>Experience</w:t>
      </w:r>
      <w:r>
        <w:rPr>
          <w:rFonts w:asciiTheme="minorHAnsi" w:hAnsiTheme="minorHAnsi" w:cstheme="minorHAnsi"/>
          <w:sz w:val="24"/>
          <w:szCs w:val="24"/>
        </w:rPr>
        <w:t>d</w:t>
      </w:r>
      <w:r w:rsidRPr="007F0644">
        <w:rPr>
          <w:rFonts w:asciiTheme="minorHAnsi" w:hAnsiTheme="minorHAnsi" w:cstheme="minorHAnsi"/>
          <w:sz w:val="24"/>
          <w:szCs w:val="24"/>
        </w:rPr>
        <w:t xml:space="preserve"> on creating </w:t>
      </w:r>
      <w:r w:rsidRPr="007F0644">
        <w:rPr>
          <w:rFonts w:asciiTheme="minorHAnsi" w:hAnsiTheme="minorHAnsi" w:cstheme="minorHAnsi"/>
          <w:b/>
          <w:sz w:val="24"/>
          <w:szCs w:val="24"/>
        </w:rPr>
        <w:t>GIT</w:t>
      </w:r>
      <w:r>
        <w:rPr>
          <w:rFonts w:asciiTheme="minorHAnsi" w:hAnsiTheme="minorHAnsi" w:cstheme="minorHAnsi"/>
          <w:sz w:val="24"/>
          <w:szCs w:val="24"/>
        </w:rPr>
        <w:t>b</w:t>
      </w:r>
      <w:r w:rsidRPr="00695D1D">
        <w:rPr>
          <w:rFonts w:asciiTheme="minorHAnsi" w:hAnsiTheme="minorHAnsi" w:cstheme="minorHAnsi"/>
          <w:sz w:val="24"/>
          <w:szCs w:val="24"/>
        </w:rPr>
        <w:t>ranches</w:t>
      </w:r>
      <w:r w:rsidRPr="00695D1D">
        <w:rPr>
          <w:rFonts w:asciiTheme="minorHAnsi" w:hAnsiTheme="minorHAnsi" w:cstheme="minorHAnsi"/>
          <w:sz w:val="24"/>
          <w:szCs w:val="24"/>
        </w:rPr>
        <w:t xml:space="preserve">, </w:t>
      </w:r>
      <w:r>
        <w:rPr>
          <w:rFonts w:asciiTheme="minorHAnsi" w:hAnsiTheme="minorHAnsi" w:cstheme="minorHAnsi"/>
          <w:sz w:val="24"/>
          <w:szCs w:val="24"/>
        </w:rPr>
        <w:t>t</w:t>
      </w:r>
      <w:r w:rsidRPr="00695D1D">
        <w:rPr>
          <w:rFonts w:asciiTheme="minorHAnsi" w:hAnsiTheme="minorHAnsi" w:cstheme="minorHAnsi"/>
          <w:sz w:val="24"/>
          <w:szCs w:val="24"/>
        </w:rPr>
        <w:t>ags and merging</w:t>
      </w:r>
      <w:r w:rsidRPr="007F0644">
        <w:rPr>
          <w:rFonts w:asciiTheme="minorHAnsi" w:hAnsiTheme="minorHAnsi" w:cstheme="minorHAnsi"/>
          <w:sz w:val="24"/>
          <w:szCs w:val="24"/>
        </w:rPr>
        <w:t xml:space="preserve"> the source code between different branches</w:t>
      </w:r>
      <w:r>
        <w:rPr>
          <w:rFonts w:asciiTheme="minorHAnsi" w:hAnsiTheme="minorHAnsi" w:cstheme="minorHAnsi"/>
          <w:sz w:val="24"/>
          <w:szCs w:val="24"/>
        </w:rPr>
        <w:t>.</w:t>
      </w:r>
    </w:p>
    <w:p w:rsidR="00453116" w:rsidP="00316132">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Implemented CI-CD pipeline in Jenkins using groovy script.</w:t>
      </w:r>
    </w:p>
    <w:p w:rsidR="000A203D" w:rsidP="00316132">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Experience in writing Ansible playbook</w:t>
      </w:r>
      <w:r w:rsidR="002F3310">
        <w:rPr>
          <w:rFonts w:asciiTheme="minorHAnsi" w:hAnsiTheme="minorHAnsi" w:cstheme="minorHAnsi"/>
          <w:sz w:val="24"/>
          <w:szCs w:val="24"/>
        </w:rPr>
        <w:t>s</w:t>
      </w:r>
      <w:r w:rsidR="00D268AC">
        <w:rPr>
          <w:rFonts w:asciiTheme="minorHAnsi" w:hAnsiTheme="minorHAnsi" w:cstheme="minorHAnsi"/>
          <w:sz w:val="24"/>
          <w:szCs w:val="24"/>
        </w:rPr>
        <w:t xml:space="preserve"> to</w:t>
      </w:r>
      <w:r w:rsidR="002F3310">
        <w:rPr>
          <w:rFonts w:asciiTheme="minorHAnsi" w:hAnsiTheme="minorHAnsi" w:cstheme="minorHAnsi"/>
          <w:sz w:val="24"/>
          <w:szCs w:val="24"/>
        </w:rPr>
        <w:t xml:space="preserve"> configure</w:t>
      </w:r>
      <w:r w:rsidR="00D268AC">
        <w:rPr>
          <w:rFonts w:asciiTheme="minorHAnsi" w:hAnsiTheme="minorHAnsi" w:cstheme="minorHAnsi"/>
          <w:sz w:val="24"/>
          <w:szCs w:val="24"/>
        </w:rPr>
        <w:t xml:space="preserve"> worker nodes </w:t>
      </w:r>
      <w:r w:rsidR="004C7C66">
        <w:rPr>
          <w:rFonts w:asciiTheme="minorHAnsi" w:hAnsiTheme="minorHAnsi" w:cstheme="minorHAnsi"/>
          <w:sz w:val="24"/>
          <w:szCs w:val="24"/>
        </w:rPr>
        <w:t>i.e.</w:t>
      </w:r>
      <w:r w:rsidR="00D268AC">
        <w:rPr>
          <w:rFonts w:asciiTheme="minorHAnsi" w:hAnsiTheme="minorHAnsi" w:cstheme="minorHAnsi"/>
          <w:sz w:val="24"/>
          <w:szCs w:val="24"/>
        </w:rPr>
        <w:t xml:space="preserve"> QA and production.</w:t>
      </w:r>
    </w:p>
    <w:p w:rsidR="00316132" w:rsidRPr="006B3D13" w:rsidP="00316132">
      <w:pPr>
        <w:pStyle w:val="ListParagraph"/>
        <w:numPr>
          <w:ilvl w:val="0"/>
          <w:numId w:val="5"/>
        </w:numPr>
        <w:rPr>
          <w:rFonts w:asciiTheme="minorHAnsi" w:hAnsiTheme="minorHAnsi" w:cstheme="minorHAnsi"/>
          <w:sz w:val="24"/>
          <w:szCs w:val="24"/>
        </w:rPr>
      </w:pPr>
      <w:r w:rsidRPr="003D1DFD">
        <w:rPr>
          <w:rFonts w:asciiTheme="minorHAnsi" w:hAnsiTheme="minorHAnsi" w:cstheme="minorHAnsi"/>
          <w:bCs/>
          <w:sz w:val="24"/>
          <w:szCs w:val="24"/>
        </w:rPr>
        <w:t>Experience</w:t>
      </w:r>
      <w:r>
        <w:rPr>
          <w:rFonts w:asciiTheme="minorHAnsi" w:hAnsiTheme="minorHAnsi" w:cstheme="minorHAnsi"/>
          <w:bCs/>
          <w:sz w:val="24"/>
          <w:szCs w:val="24"/>
        </w:rPr>
        <w:t>d</w:t>
      </w:r>
      <w:r w:rsidRPr="003D1DFD">
        <w:rPr>
          <w:rFonts w:asciiTheme="minorHAnsi" w:hAnsiTheme="minorHAnsi" w:cstheme="minorHAnsi"/>
          <w:bCs/>
          <w:sz w:val="24"/>
          <w:szCs w:val="24"/>
        </w:rPr>
        <w:t xml:space="preserve"> in Continuous Integration</w:t>
      </w:r>
      <w:r w:rsidRPr="003D1DFD">
        <w:rPr>
          <w:rFonts w:asciiTheme="minorHAnsi" w:hAnsiTheme="minorHAnsi" w:cstheme="minorHAnsi"/>
          <w:sz w:val="24"/>
          <w:szCs w:val="24"/>
        </w:rPr>
        <w:t xml:space="preserve"> (CI) setup. Installed Jenkins, </w:t>
      </w:r>
      <w:r w:rsidRPr="00D9258B">
        <w:rPr>
          <w:rFonts w:asciiTheme="minorHAnsi" w:hAnsiTheme="minorHAnsi" w:cstheme="minorHAnsi"/>
          <w:sz w:val="24"/>
          <w:szCs w:val="24"/>
        </w:rPr>
        <w:t>created build jobs</w:t>
      </w:r>
      <w:r w:rsidRPr="003D1DFD">
        <w:rPr>
          <w:rFonts w:asciiTheme="minorHAnsi" w:hAnsiTheme="minorHAnsi" w:cstheme="minorHAnsi"/>
          <w:b/>
          <w:sz w:val="24"/>
          <w:szCs w:val="24"/>
        </w:rPr>
        <w:t xml:space="preserve">, </w:t>
      </w:r>
      <w:r w:rsidRPr="003D1DFD">
        <w:rPr>
          <w:rFonts w:asciiTheme="minorHAnsi" w:hAnsiTheme="minorHAnsi" w:cstheme="minorHAnsi"/>
          <w:sz w:val="24"/>
          <w:szCs w:val="24"/>
        </w:rPr>
        <w:t xml:space="preserve">set up </w:t>
      </w:r>
      <w:r w:rsidRPr="00D9258B">
        <w:rPr>
          <w:rFonts w:asciiTheme="minorHAnsi" w:hAnsiTheme="minorHAnsi" w:cstheme="minorHAnsi"/>
          <w:sz w:val="24"/>
          <w:szCs w:val="24"/>
        </w:rPr>
        <w:t>distributed builds</w:t>
      </w:r>
      <w:r w:rsidRPr="003D1DFD">
        <w:rPr>
          <w:rFonts w:asciiTheme="minorHAnsi" w:hAnsiTheme="minorHAnsi" w:cstheme="minorHAnsi"/>
          <w:sz w:val="24"/>
          <w:szCs w:val="24"/>
        </w:rPr>
        <w:t xml:space="preserve"> using Jenkins </w:t>
      </w:r>
      <w:r w:rsidRPr="003D1DFD">
        <w:rPr>
          <w:rFonts w:asciiTheme="minorHAnsi" w:hAnsiTheme="minorHAnsi" w:cstheme="minorHAnsi"/>
          <w:b/>
          <w:sz w:val="24"/>
          <w:szCs w:val="24"/>
        </w:rPr>
        <w:t>master/slave</w:t>
      </w:r>
      <w:r w:rsidRPr="003D1DFD">
        <w:rPr>
          <w:rFonts w:asciiTheme="minorHAnsi" w:hAnsiTheme="minorHAnsi" w:cstheme="minorHAnsi"/>
          <w:sz w:val="24"/>
          <w:szCs w:val="24"/>
        </w:rPr>
        <w:t xml:space="preserve"> concepts, </w:t>
      </w:r>
      <w:r w:rsidRPr="003D1DFD">
        <w:rPr>
          <w:rFonts w:asciiTheme="minorHAnsi" w:hAnsiTheme="minorHAnsi" w:cstheme="minorHAnsi"/>
          <w:b/>
          <w:sz w:val="24"/>
          <w:szCs w:val="24"/>
        </w:rPr>
        <w:t>plug-in</w:t>
      </w:r>
      <w:r w:rsidRPr="003D1DFD">
        <w:rPr>
          <w:rFonts w:asciiTheme="minorHAnsi" w:hAnsiTheme="minorHAnsi" w:cstheme="minorHAnsi"/>
          <w:sz w:val="24"/>
          <w:szCs w:val="24"/>
        </w:rPr>
        <w:t xml:space="preserve"> installation </w:t>
      </w:r>
      <w:r>
        <w:rPr>
          <w:rFonts w:asciiTheme="minorHAnsi" w:hAnsiTheme="minorHAnsi" w:cstheme="minorHAnsi"/>
          <w:sz w:val="24"/>
          <w:szCs w:val="24"/>
        </w:rPr>
        <w:t xml:space="preserve">in </w:t>
      </w:r>
      <w:r w:rsidRPr="003D1DFD">
        <w:rPr>
          <w:rFonts w:asciiTheme="minorHAnsi" w:hAnsiTheme="minorHAnsi" w:cstheme="minorHAnsi"/>
          <w:b/>
          <w:sz w:val="24"/>
          <w:szCs w:val="24"/>
        </w:rPr>
        <w:t>Jenkins</w:t>
      </w:r>
      <w:r>
        <w:rPr>
          <w:rFonts w:asciiTheme="minorHAnsi" w:hAnsiTheme="minorHAnsi" w:cstheme="minorHAnsi"/>
          <w:b/>
          <w:sz w:val="24"/>
          <w:szCs w:val="24"/>
        </w:rPr>
        <w:t>.</w:t>
      </w:r>
    </w:p>
    <w:p w:rsidR="00316132" w:rsidRPr="002A4B80" w:rsidP="002A4B80">
      <w:pPr>
        <w:pStyle w:val="ListParagraph"/>
        <w:numPr>
          <w:ilvl w:val="0"/>
          <w:numId w:val="5"/>
        </w:numPr>
        <w:rPr>
          <w:rFonts w:asciiTheme="minorHAnsi" w:hAnsiTheme="minorHAnsi" w:cstheme="minorHAnsi"/>
          <w:sz w:val="24"/>
          <w:szCs w:val="24"/>
        </w:rPr>
      </w:pPr>
      <w:r w:rsidRPr="00431C02">
        <w:rPr>
          <w:rFonts w:asciiTheme="minorHAnsi" w:hAnsiTheme="minorHAnsi" w:cstheme="minorHAnsi"/>
          <w:sz w:val="24"/>
          <w:szCs w:val="24"/>
        </w:rPr>
        <w:t>Performed Continuous Build and deployments to multiple environments like Dev, QA, and Staging.</w:t>
      </w:r>
    </w:p>
    <w:p w:rsidR="006F371A" w:rsidRPr="00353AA4" w:rsidP="006F371A">
      <w:pPr>
        <w:numPr>
          <w:ilvl w:val="0"/>
          <w:numId w:val="5"/>
        </w:numPr>
        <w:pBdr>
          <w:left w:val="none" w:sz="0" w:space="7" w:color="auto"/>
        </w:pBdr>
        <w:jc w:val="both"/>
        <w:rPr>
          <w:rFonts w:asciiTheme="minorHAnsi" w:hAnsiTheme="minorHAnsi" w:cstheme="minorHAnsi"/>
          <w:sz w:val="24"/>
          <w:szCs w:val="24"/>
        </w:rPr>
      </w:pPr>
      <w:r w:rsidRPr="00353AA4">
        <w:rPr>
          <w:rFonts w:eastAsia="Cambria" w:asciiTheme="minorHAnsi" w:hAnsiTheme="minorHAnsi" w:cstheme="minorHAnsi"/>
          <w:sz w:val="24"/>
          <w:szCs w:val="24"/>
        </w:rPr>
        <w:t>Experience</w:t>
      </w:r>
      <w:r w:rsidR="001D1D26">
        <w:rPr>
          <w:rFonts w:eastAsia="Cambria" w:asciiTheme="minorHAnsi" w:hAnsiTheme="minorHAnsi" w:cstheme="minorHAnsi"/>
          <w:sz w:val="24"/>
          <w:szCs w:val="24"/>
        </w:rPr>
        <w:t>d</w:t>
      </w:r>
      <w:r w:rsidRPr="00353AA4">
        <w:rPr>
          <w:rFonts w:eastAsia="Cambria" w:asciiTheme="minorHAnsi" w:hAnsiTheme="minorHAnsi" w:cstheme="minorHAnsi"/>
          <w:sz w:val="24"/>
          <w:szCs w:val="24"/>
        </w:rPr>
        <w:t xml:space="preserve"> in creating alarms and notifications for EC2 instances using Cloud Watch.</w:t>
      </w:r>
    </w:p>
    <w:p w:rsidR="006F371A" w:rsidRPr="00353AA4" w:rsidP="006F371A">
      <w:pPr>
        <w:numPr>
          <w:ilvl w:val="0"/>
          <w:numId w:val="5"/>
        </w:numPr>
        <w:pBdr>
          <w:left w:val="none" w:sz="0" w:space="7" w:color="auto"/>
        </w:pBdr>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Created Lambda function to automate </w:t>
      </w:r>
      <w:r>
        <w:rPr>
          <w:rFonts w:eastAsia="Cambria" w:asciiTheme="minorHAnsi" w:hAnsiTheme="minorHAnsi" w:cstheme="minorHAnsi"/>
          <w:sz w:val="24"/>
          <w:szCs w:val="24"/>
        </w:rPr>
        <w:t>AMI</w:t>
      </w:r>
      <w:r w:rsidRPr="00353AA4">
        <w:rPr>
          <w:rFonts w:eastAsia="Cambria" w:asciiTheme="minorHAnsi" w:hAnsiTheme="minorHAnsi" w:cstheme="minorHAnsi"/>
          <w:sz w:val="24"/>
          <w:szCs w:val="24"/>
        </w:rPr>
        <w:t xml:space="preserve"> back up on AWS and set up the scheduled backup and to start and stop EC2-instances.</w:t>
      </w:r>
    </w:p>
    <w:p w:rsidR="00F97CAE" w:rsidRPr="00F97CAE" w:rsidP="00003746">
      <w:pPr>
        <w:numPr>
          <w:ilvl w:val="0"/>
          <w:numId w:val="5"/>
        </w:numPr>
        <w:pBdr>
          <w:left w:val="none" w:sz="0" w:space="7" w:color="auto"/>
        </w:pBdr>
        <w:jc w:val="both"/>
        <w:rPr>
          <w:rFonts w:asciiTheme="minorHAnsi" w:hAnsiTheme="minorHAnsi" w:cstheme="minorHAnsi"/>
          <w:sz w:val="24"/>
          <w:szCs w:val="24"/>
        </w:rPr>
      </w:pPr>
      <w:r>
        <w:rPr>
          <w:rFonts w:asciiTheme="minorHAnsi" w:hAnsiTheme="minorHAnsi" w:cstheme="minorHAnsi"/>
          <w:sz w:val="24"/>
          <w:szCs w:val="24"/>
        </w:rPr>
        <w:t xml:space="preserve">Application setup, migration and maintenance in private/public </w:t>
      </w:r>
      <w:r w:rsidR="004E0C5F">
        <w:rPr>
          <w:rFonts w:asciiTheme="minorHAnsi" w:hAnsiTheme="minorHAnsi" w:cstheme="minorHAnsi"/>
          <w:sz w:val="24"/>
          <w:szCs w:val="24"/>
        </w:rPr>
        <w:t xml:space="preserve">AWS </w:t>
      </w:r>
      <w:r>
        <w:rPr>
          <w:rFonts w:asciiTheme="minorHAnsi" w:hAnsiTheme="minorHAnsi" w:cstheme="minorHAnsi"/>
          <w:sz w:val="24"/>
          <w:szCs w:val="24"/>
        </w:rPr>
        <w:t>cloud.</w:t>
      </w:r>
    </w:p>
    <w:p w:rsidR="00003746" w:rsidRPr="009A4331" w:rsidP="00003746">
      <w:pPr>
        <w:numPr>
          <w:ilvl w:val="0"/>
          <w:numId w:val="5"/>
        </w:numPr>
        <w:pBdr>
          <w:left w:val="none" w:sz="0" w:space="7" w:color="auto"/>
        </w:pBdr>
        <w:jc w:val="both"/>
        <w:rPr>
          <w:rFonts w:asciiTheme="minorHAnsi" w:hAnsiTheme="minorHAnsi" w:cstheme="minorHAnsi"/>
          <w:sz w:val="24"/>
          <w:szCs w:val="24"/>
        </w:rPr>
      </w:pPr>
      <w:r w:rsidRPr="00353AA4">
        <w:rPr>
          <w:rFonts w:eastAsia="Cambria" w:asciiTheme="minorHAnsi" w:hAnsiTheme="minorHAnsi" w:cstheme="minorHAnsi"/>
          <w:sz w:val="24"/>
          <w:szCs w:val="24"/>
        </w:rPr>
        <w:t>Responsibl</w:t>
      </w:r>
      <w:r>
        <w:rPr>
          <w:rFonts w:eastAsia="Cambria" w:asciiTheme="minorHAnsi" w:hAnsiTheme="minorHAnsi" w:cstheme="minorHAnsi"/>
          <w:sz w:val="24"/>
          <w:szCs w:val="24"/>
        </w:rPr>
        <w:t>e for managing network security,</w:t>
      </w:r>
      <w:r w:rsidRPr="00353AA4">
        <w:rPr>
          <w:rFonts w:eastAsia="Cambria" w:asciiTheme="minorHAnsi" w:hAnsiTheme="minorHAnsi" w:cstheme="minorHAnsi"/>
          <w:sz w:val="24"/>
          <w:szCs w:val="24"/>
        </w:rPr>
        <w:t xml:space="preserve"> load balancer, Auto-scaling, security groups and NACLs</w:t>
      </w:r>
      <w:r>
        <w:rPr>
          <w:rFonts w:eastAsia="Cambria" w:asciiTheme="minorHAnsi" w:hAnsiTheme="minorHAnsi" w:cstheme="minorHAnsi"/>
          <w:sz w:val="24"/>
          <w:szCs w:val="24"/>
        </w:rPr>
        <w:t xml:space="preserve"> in </w:t>
      </w:r>
      <w:r w:rsidRPr="001C2796">
        <w:rPr>
          <w:rFonts w:eastAsia="Cambria" w:asciiTheme="minorHAnsi" w:hAnsiTheme="minorHAnsi" w:cstheme="minorHAnsi"/>
          <w:b/>
          <w:sz w:val="24"/>
          <w:szCs w:val="24"/>
        </w:rPr>
        <w:t>AWS</w:t>
      </w:r>
      <w:r w:rsidRPr="00353AA4">
        <w:rPr>
          <w:rFonts w:eastAsia="Cambria" w:asciiTheme="minorHAnsi" w:hAnsiTheme="minorHAnsi" w:cstheme="minorHAnsi"/>
          <w:sz w:val="24"/>
          <w:szCs w:val="24"/>
        </w:rPr>
        <w:t>.</w:t>
      </w:r>
    </w:p>
    <w:p w:rsidR="009A4331" w:rsidRPr="007B67A4" w:rsidP="007B67A4">
      <w:pPr>
        <w:numPr>
          <w:ilvl w:val="0"/>
          <w:numId w:val="5"/>
        </w:numPr>
        <w:pBdr>
          <w:left w:val="none" w:sz="0" w:space="7" w:color="auto"/>
        </w:pBdr>
        <w:jc w:val="both"/>
        <w:rPr>
          <w:rFonts w:asciiTheme="minorHAnsi" w:hAnsiTheme="minorHAnsi" w:cstheme="minorHAnsi"/>
          <w:sz w:val="24"/>
          <w:szCs w:val="24"/>
        </w:rPr>
      </w:pPr>
      <w:r>
        <w:rPr>
          <w:rFonts w:eastAsia="Cambria" w:asciiTheme="minorHAnsi" w:hAnsiTheme="minorHAnsi" w:cstheme="minorHAnsi"/>
          <w:sz w:val="24"/>
          <w:szCs w:val="24"/>
        </w:rPr>
        <w:t>Created EC2-Instance with load balancing</w:t>
      </w:r>
      <w:r w:rsidR="009E1BBB">
        <w:rPr>
          <w:rFonts w:eastAsia="Cambria" w:asciiTheme="minorHAnsi" w:hAnsiTheme="minorHAnsi" w:cstheme="minorHAnsi"/>
          <w:sz w:val="24"/>
          <w:szCs w:val="24"/>
        </w:rPr>
        <w:t xml:space="preserve"> with SSL certificate</w:t>
      </w:r>
      <w:r w:rsidR="00554982">
        <w:rPr>
          <w:rFonts w:eastAsia="Cambria" w:asciiTheme="minorHAnsi" w:hAnsiTheme="minorHAnsi" w:cstheme="minorHAnsi"/>
          <w:sz w:val="24"/>
          <w:szCs w:val="24"/>
        </w:rPr>
        <w:t>,</w:t>
      </w:r>
      <w:r>
        <w:rPr>
          <w:rFonts w:eastAsia="Cambria" w:asciiTheme="minorHAnsi" w:hAnsiTheme="minorHAnsi" w:cstheme="minorHAnsi"/>
          <w:sz w:val="24"/>
          <w:szCs w:val="24"/>
        </w:rPr>
        <w:t xml:space="preserve"> auto scaling</w:t>
      </w:r>
      <w:r w:rsidR="00554982">
        <w:rPr>
          <w:rFonts w:eastAsia="Cambria" w:asciiTheme="minorHAnsi" w:hAnsiTheme="minorHAnsi" w:cstheme="minorHAnsi"/>
          <w:sz w:val="24"/>
          <w:szCs w:val="24"/>
        </w:rPr>
        <w:t xml:space="preserve"> and integrated with Route53 service.</w:t>
      </w:r>
    </w:p>
    <w:p w:rsidR="00003746" w:rsidRPr="00353AA4" w:rsidP="00003746">
      <w:pPr>
        <w:numPr>
          <w:ilvl w:val="0"/>
          <w:numId w:val="5"/>
        </w:numPr>
        <w:pBdr>
          <w:left w:val="none" w:sz="0" w:space="7" w:color="auto"/>
        </w:pBdr>
        <w:jc w:val="both"/>
        <w:rPr>
          <w:rFonts w:asciiTheme="minorHAnsi" w:hAnsiTheme="minorHAnsi" w:cstheme="minorHAnsi"/>
          <w:sz w:val="24"/>
          <w:szCs w:val="24"/>
        </w:rPr>
      </w:pPr>
      <w:r w:rsidRPr="00353AA4">
        <w:rPr>
          <w:rFonts w:eastAsia="Cambria" w:asciiTheme="minorHAnsi" w:hAnsiTheme="minorHAnsi" w:cstheme="minorHAnsi"/>
          <w:sz w:val="24"/>
          <w:szCs w:val="24"/>
        </w:rPr>
        <w:t xml:space="preserve">Configured AWS IAM and </w:t>
      </w:r>
      <w:r w:rsidR="00F81D2A">
        <w:rPr>
          <w:rFonts w:eastAsia="Cambria" w:asciiTheme="minorHAnsi" w:hAnsiTheme="minorHAnsi" w:cstheme="minorHAnsi"/>
          <w:sz w:val="24"/>
          <w:szCs w:val="24"/>
        </w:rPr>
        <w:t xml:space="preserve">subnets in Public and Private </w:t>
      </w:r>
      <w:r w:rsidR="0044089A">
        <w:rPr>
          <w:rFonts w:eastAsia="Cambria" w:asciiTheme="minorHAnsi" w:hAnsiTheme="minorHAnsi" w:cstheme="minorHAnsi"/>
          <w:sz w:val="24"/>
          <w:szCs w:val="24"/>
        </w:rPr>
        <w:t>Networks</w:t>
      </w:r>
      <w:r w:rsidRPr="00353AA4">
        <w:rPr>
          <w:rFonts w:eastAsia="Cambria" w:asciiTheme="minorHAnsi" w:hAnsiTheme="minorHAnsi" w:cstheme="minorHAnsi"/>
          <w:sz w:val="24"/>
          <w:szCs w:val="24"/>
        </w:rPr>
        <w:t xml:space="preserve"> in VPC.</w:t>
      </w:r>
    </w:p>
    <w:p w:rsidR="00EB6DDE" w:rsidRPr="00E46860" w:rsidP="00DE6003">
      <w:pPr>
        <w:numPr>
          <w:ilvl w:val="0"/>
          <w:numId w:val="5"/>
        </w:numPr>
        <w:pBdr>
          <w:left w:val="none" w:sz="0" w:space="7" w:color="auto"/>
        </w:pBdr>
        <w:jc w:val="both"/>
        <w:rPr>
          <w:rFonts w:asciiTheme="minorHAnsi" w:hAnsiTheme="minorHAnsi" w:cstheme="minorHAnsi"/>
          <w:sz w:val="24"/>
          <w:szCs w:val="24"/>
        </w:rPr>
      </w:pPr>
      <w:r w:rsidRPr="00353AA4">
        <w:rPr>
          <w:rFonts w:eastAsia="Cambria" w:asciiTheme="minorHAnsi" w:hAnsiTheme="minorHAnsi" w:cstheme="minorHAnsi"/>
          <w:sz w:val="24"/>
          <w:szCs w:val="24"/>
        </w:rPr>
        <w:t>Created</w:t>
      </w:r>
      <w:r>
        <w:rPr>
          <w:rFonts w:eastAsia="Cambria" w:asciiTheme="minorHAnsi" w:hAnsiTheme="minorHAnsi" w:cstheme="minorHAnsi"/>
          <w:sz w:val="24"/>
          <w:szCs w:val="24"/>
        </w:rPr>
        <w:t xml:space="preserve"> basic</w:t>
      </w:r>
      <w:r w:rsidRPr="00353AA4">
        <w:rPr>
          <w:rFonts w:eastAsia="Cambria" w:asciiTheme="minorHAnsi" w:hAnsiTheme="minorHAnsi" w:cstheme="minorHAnsi"/>
          <w:sz w:val="24"/>
          <w:szCs w:val="24"/>
        </w:rPr>
        <w:t xml:space="preserve"> infrastructure/environment through </w:t>
      </w:r>
      <w:r w:rsidRPr="00353AA4">
        <w:rPr>
          <w:rFonts w:eastAsia="Cambria" w:asciiTheme="minorHAnsi" w:hAnsiTheme="minorHAnsi" w:cstheme="minorHAnsi"/>
          <w:b/>
          <w:bCs/>
          <w:sz w:val="24"/>
          <w:szCs w:val="24"/>
        </w:rPr>
        <w:t>Terraform</w:t>
      </w:r>
      <w:r w:rsidRPr="00353AA4">
        <w:rPr>
          <w:rFonts w:eastAsia="Cambria" w:asciiTheme="minorHAnsi" w:hAnsiTheme="minorHAnsi" w:cstheme="minorHAnsi"/>
          <w:sz w:val="24"/>
          <w:szCs w:val="24"/>
        </w:rPr>
        <w:t xml:space="preserve"> in AWS.</w:t>
      </w:r>
    </w:p>
    <w:p w:rsidR="00DE6003" w:rsidP="0081674B">
      <w:pPr>
        <w:pStyle w:val="ListParagraph"/>
        <w:numPr>
          <w:ilvl w:val="0"/>
          <w:numId w:val="5"/>
        </w:numPr>
        <w:suppressAutoHyphens/>
        <w:autoSpaceDN w:val="0"/>
        <w:contextualSpacing w:val="0"/>
        <w:rPr>
          <w:rFonts w:asciiTheme="minorHAnsi" w:hAnsiTheme="minorHAnsi" w:cstheme="minorHAnsi"/>
          <w:sz w:val="24"/>
          <w:szCs w:val="24"/>
        </w:rPr>
      </w:pPr>
      <w:r w:rsidRPr="00AA459E">
        <w:rPr>
          <w:rFonts w:asciiTheme="minorHAnsi" w:hAnsiTheme="minorHAnsi" w:cstheme="minorHAnsi"/>
          <w:sz w:val="24"/>
          <w:szCs w:val="24"/>
        </w:rPr>
        <w:t>Experienced in implementing High-Availability, Work Load Ma</w:t>
      </w:r>
      <w:r>
        <w:rPr>
          <w:rFonts w:asciiTheme="minorHAnsi" w:hAnsiTheme="minorHAnsi" w:cstheme="minorHAnsi"/>
          <w:sz w:val="24"/>
          <w:szCs w:val="24"/>
        </w:rPr>
        <w:t xml:space="preserve">nagement and fail-over topology </w:t>
      </w:r>
      <w:r w:rsidRPr="00AA459E">
        <w:rPr>
          <w:rFonts w:asciiTheme="minorHAnsi" w:hAnsiTheme="minorHAnsi" w:cstheme="minorHAnsi"/>
          <w:sz w:val="24"/>
          <w:szCs w:val="24"/>
        </w:rPr>
        <w:t>using clusters and load balancers.</w:t>
      </w:r>
    </w:p>
    <w:p w:rsidR="006A54F6" w:rsidP="001363A9">
      <w:pPr>
        <w:pStyle w:val="ListParagraph"/>
        <w:numPr>
          <w:ilvl w:val="0"/>
          <w:numId w:val="5"/>
        </w:numPr>
        <w:suppressAutoHyphens/>
        <w:autoSpaceDN w:val="0"/>
        <w:contextualSpacing w:val="0"/>
        <w:rPr>
          <w:rFonts w:asciiTheme="minorHAnsi" w:hAnsiTheme="minorHAnsi" w:cstheme="minorHAnsi"/>
          <w:sz w:val="24"/>
          <w:szCs w:val="24"/>
        </w:rPr>
      </w:pPr>
      <w:r w:rsidRPr="008C03C5">
        <w:rPr>
          <w:rFonts w:asciiTheme="minorHAnsi" w:hAnsiTheme="minorHAnsi" w:cstheme="minorHAnsi"/>
          <w:sz w:val="24"/>
          <w:szCs w:val="24"/>
        </w:rPr>
        <w:t>Responsible for configuring and connection to SSH</w:t>
      </w:r>
      <w:r w:rsidR="003C15A8">
        <w:rPr>
          <w:rFonts w:asciiTheme="minorHAnsi" w:hAnsiTheme="minorHAnsi" w:cstheme="minorHAnsi"/>
          <w:sz w:val="24"/>
          <w:szCs w:val="24"/>
        </w:rPr>
        <w:t xml:space="preserve"> for a user to access with granular permissions.</w:t>
      </w:r>
    </w:p>
    <w:p w:rsidR="00A311D2" w:rsidP="008E4E34">
      <w:pPr>
        <w:numPr>
          <w:ilvl w:val="0"/>
          <w:numId w:val="5"/>
        </w:numPr>
        <w:pBdr>
          <w:left w:val="none" w:sz="0" w:space="7" w:color="auto"/>
        </w:pBdr>
        <w:jc w:val="both"/>
        <w:rPr>
          <w:rFonts w:asciiTheme="minorHAnsi" w:hAnsiTheme="minorHAnsi" w:cstheme="minorHAnsi"/>
          <w:sz w:val="24"/>
          <w:szCs w:val="24"/>
        </w:rPr>
      </w:pPr>
      <w:r w:rsidRPr="00353AA4">
        <w:rPr>
          <w:rFonts w:asciiTheme="minorHAnsi" w:hAnsiTheme="minorHAnsi" w:cstheme="minorHAnsi"/>
          <w:sz w:val="24"/>
          <w:szCs w:val="24"/>
        </w:rPr>
        <w:t>Implemented architecture based on AWS best practices to an organization throughout the lifecycle of a project.</w:t>
      </w:r>
    </w:p>
    <w:p w:rsidR="00AC1AF7" w:rsidRPr="001359BF" w:rsidP="001359BF">
      <w:pPr>
        <w:numPr>
          <w:ilvl w:val="0"/>
          <w:numId w:val="5"/>
        </w:numPr>
        <w:pBdr>
          <w:left w:val="none" w:sz="0" w:space="7" w:color="auto"/>
        </w:pBdr>
        <w:jc w:val="both"/>
        <w:rPr>
          <w:rFonts w:asciiTheme="minorHAnsi" w:hAnsiTheme="minorHAnsi" w:cstheme="minorHAnsi"/>
          <w:sz w:val="24"/>
          <w:szCs w:val="24"/>
        </w:rPr>
      </w:pPr>
      <w:r>
        <w:rPr>
          <w:rFonts w:asciiTheme="minorHAnsi" w:hAnsiTheme="minorHAnsi" w:cstheme="minorHAnsi"/>
          <w:sz w:val="24"/>
          <w:szCs w:val="24"/>
        </w:rPr>
        <w:t>Responsible for the creation of AWS IAM policies with granular permissions for a resource.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FA633F">
      <w:footerReference w:type="default" r:id="rId7"/>
      <w:pgSz w:w="12240" w:h="15840"/>
      <w:pgMar w:top="1440" w:right="1080" w:bottom="1440" w:left="1080" w:header="708" w:footer="708"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C1AF7"/>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8D127130"/>
    <w:lvl w:ilvl="0">
      <w:start w:val="0"/>
      <w:numFmt w:val="bullet"/>
      <w:lvlText w:val="*"/>
      <w:lvlJc w:val="left"/>
    </w:lvl>
  </w:abstractNum>
  <w:abstractNum w:abstractNumId="1">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B235C42"/>
    <w:multiLevelType w:val="hybridMultilevel"/>
    <w:tmpl w:val="238641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40412F"/>
    <w:multiLevelType w:val="hybridMultilevel"/>
    <w:tmpl w:val="F3DE21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38B6E88"/>
    <w:multiLevelType w:val="hybridMultilevel"/>
    <w:tmpl w:val="B85884D8"/>
    <w:lvl w:ilvl="0">
      <w:start w:val="1"/>
      <w:numFmt w:val="bullet"/>
      <w:lvlText w:val=""/>
      <w:lvlJc w:val="left"/>
      <w:pPr>
        <w:ind w:left="1170" w:hanging="360"/>
      </w:pPr>
      <w:rPr>
        <w:rFonts w:ascii="Symbol" w:hAnsi="Symbol"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8">
    <w:nsid w:val="227402AF"/>
    <w:multiLevelType w:val="hybridMultilevel"/>
    <w:tmpl w:val="5E7E672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256001B3"/>
    <w:multiLevelType w:val="hybridMultilevel"/>
    <w:tmpl w:val="159C872A"/>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abstractNum w:abstractNumId="10">
    <w:nsid w:val="50AB7B44"/>
    <w:multiLevelType w:val="hybridMultilevel"/>
    <w:tmpl w:val="421C83AA"/>
    <w:lvl w:ilvl="0">
      <w:start w:val="0"/>
      <w:numFmt w:val="bullet"/>
      <w:lvlText w:val=""/>
      <w:lvlJc w:val="left"/>
      <w:pPr>
        <w:ind w:left="722" w:hanging="332"/>
      </w:pPr>
      <w:rPr>
        <w:rFonts w:ascii="Symbol" w:eastAsia="Symbol" w:hAnsi="Symbol" w:cs="Symbol" w:hint="default"/>
        <w:color w:val="333333"/>
        <w:w w:val="100"/>
        <w:sz w:val="24"/>
        <w:szCs w:val="24"/>
        <w:lang w:val="en-US" w:eastAsia="en-US" w:bidi="ar-SA"/>
      </w:rPr>
    </w:lvl>
    <w:lvl w:ilvl="1">
      <w:start w:val="0"/>
      <w:numFmt w:val="bullet"/>
      <w:lvlText w:val="•"/>
      <w:lvlJc w:val="left"/>
      <w:pPr>
        <w:ind w:left="1712" w:hanging="332"/>
      </w:pPr>
      <w:rPr>
        <w:rFonts w:hint="default"/>
        <w:lang w:val="en-US" w:eastAsia="en-US" w:bidi="ar-SA"/>
      </w:rPr>
    </w:lvl>
    <w:lvl w:ilvl="2">
      <w:start w:val="0"/>
      <w:numFmt w:val="bullet"/>
      <w:lvlText w:val="•"/>
      <w:lvlJc w:val="left"/>
      <w:pPr>
        <w:ind w:left="2704" w:hanging="332"/>
      </w:pPr>
      <w:rPr>
        <w:rFonts w:hint="default"/>
        <w:lang w:val="en-US" w:eastAsia="en-US" w:bidi="ar-SA"/>
      </w:rPr>
    </w:lvl>
    <w:lvl w:ilvl="3">
      <w:start w:val="0"/>
      <w:numFmt w:val="bullet"/>
      <w:lvlText w:val="•"/>
      <w:lvlJc w:val="left"/>
      <w:pPr>
        <w:ind w:left="3696" w:hanging="332"/>
      </w:pPr>
      <w:rPr>
        <w:rFonts w:hint="default"/>
        <w:lang w:val="en-US" w:eastAsia="en-US" w:bidi="ar-SA"/>
      </w:rPr>
    </w:lvl>
    <w:lvl w:ilvl="4">
      <w:start w:val="0"/>
      <w:numFmt w:val="bullet"/>
      <w:lvlText w:val="•"/>
      <w:lvlJc w:val="left"/>
      <w:pPr>
        <w:ind w:left="4688" w:hanging="332"/>
      </w:pPr>
      <w:rPr>
        <w:rFonts w:hint="default"/>
        <w:lang w:val="en-US" w:eastAsia="en-US" w:bidi="ar-SA"/>
      </w:rPr>
    </w:lvl>
    <w:lvl w:ilvl="5">
      <w:start w:val="0"/>
      <w:numFmt w:val="bullet"/>
      <w:lvlText w:val="•"/>
      <w:lvlJc w:val="left"/>
      <w:pPr>
        <w:ind w:left="5680" w:hanging="332"/>
      </w:pPr>
      <w:rPr>
        <w:rFonts w:hint="default"/>
        <w:lang w:val="en-US" w:eastAsia="en-US" w:bidi="ar-SA"/>
      </w:rPr>
    </w:lvl>
    <w:lvl w:ilvl="6">
      <w:start w:val="0"/>
      <w:numFmt w:val="bullet"/>
      <w:lvlText w:val="•"/>
      <w:lvlJc w:val="left"/>
      <w:pPr>
        <w:ind w:left="6672" w:hanging="332"/>
      </w:pPr>
      <w:rPr>
        <w:rFonts w:hint="default"/>
        <w:lang w:val="en-US" w:eastAsia="en-US" w:bidi="ar-SA"/>
      </w:rPr>
    </w:lvl>
    <w:lvl w:ilvl="7">
      <w:start w:val="0"/>
      <w:numFmt w:val="bullet"/>
      <w:lvlText w:val="•"/>
      <w:lvlJc w:val="left"/>
      <w:pPr>
        <w:ind w:left="7664" w:hanging="332"/>
      </w:pPr>
      <w:rPr>
        <w:rFonts w:hint="default"/>
        <w:lang w:val="en-US" w:eastAsia="en-US" w:bidi="ar-SA"/>
      </w:rPr>
    </w:lvl>
    <w:lvl w:ilvl="8">
      <w:start w:val="0"/>
      <w:numFmt w:val="bullet"/>
      <w:lvlText w:val="•"/>
      <w:lvlJc w:val="left"/>
      <w:pPr>
        <w:ind w:left="8656" w:hanging="332"/>
      </w:pPr>
      <w:rPr>
        <w:rFonts w:hint="default"/>
        <w:lang w:val="en-US" w:eastAsia="en-US" w:bidi="ar-SA"/>
      </w:rPr>
    </w:lvl>
  </w:abstractNum>
  <w:abstractNum w:abstractNumId="11">
    <w:nsid w:val="55CA6798"/>
    <w:multiLevelType w:val="hybridMultilevel"/>
    <w:tmpl w:val="DD905E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1"/>
  </w:num>
  <w:num w:numId="7">
    <w:abstractNumId w:val="9"/>
  </w:num>
  <w:num w:numId="8">
    <w:abstractNumId w:val="7"/>
  </w:num>
  <w:num w:numId="9">
    <w:abstractNumId w:val="8"/>
  </w:num>
  <w:num w:numId="10">
    <w:abstractNumId w:val="6"/>
  </w:num>
  <w:num w:numId="11">
    <w:abstractNumId w:val="0"/>
    <w:lvlOverride w:ilvl="0">
      <w:lvl w:ilvl="0">
        <w:start w:val="0"/>
        <w:numFmt w:val="bullet"/>
        <w:lvlText w:val=""/>
        <w:legacy w:legacy="1" w:legacySpace="0" w:legacyIndent="360"/>
        <w:lvlJc w:val="left"/>
        <w:rPr>
          <w:rFonts w:ascii="Symbol" w:hAnsi="Symbol" w:hint="default"/>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F7"/>
    <w:rsid w:val="00003746"/>
    <w:rsid w:val="00015FA0"/>
    <w:rsid w:val="000256D4"/>
    <w:rsid w:val="00026883"/>
    <w:rsid w:val="00032ACF"/>
    <w:rsid w:val="00041C75"/>
    <w:rsid w:val="00057033"/>
    <w:rsid w:val="00064551"/>
    <w:rsid w:val="000666ED"/>
    <w:rsid w:val="00074E04"/>
    <w:rsid w:val="00084D25"/>
    <w:rsid w:val="00084DD4"/>
    <w:rsid w:val="00087531"/>
    <w:rsid w:val="000905AE"/>
    <w:rsid w:val="000A203D"/>
    <w:rsid w:val="000B5D34"/>
    <w:rsid w:val="000D03FD"/>
    <w:rsid w:val="000D4387"/>
    <w:rsid w:val="000E75F9"/>
    <w:rsid w:val="000F6FC7"/>
    <w:rsid w:val="00100878"/>
    <w:rsid w:val="00101D50"/>
    <w:rsid w:val="00102956"/>
    <w:rsid w:val="00121588"/>
    <w:rsid w:val="00123860"/>
    <w:rsid w:val="00125833"/>
    <w:rsid w:val="00127AFF"/>
    <w:rsid w:val="00131C89"/>
    <w:rsid w:val="001359BF"/>
    <w:rsid w:val="001363A9"/>
    <w:rsid w:val="00143198"/>
    <w:rsid w:val="0014594B"/>
    <w:rsid w:val="00151BB8"/>
    <w:rsid w:val="001541E3"/>
    <w:rsid w:val="00161666"/>
    <w:rsid w:val="00176692"/>
    <w:rsid w:val="00193F89"/>
    <w:rsid w:val="001A6BDE"/>
    <w:rsid w:val="001B4992"/>
    <w:rsid w:val="001B5CFF"/>
    <w:rsid w:val="001C2796"/>
    <w:rsid w:val="001D1D26"/>
    <w:rsid w:val="001D6DCA"/>
    <w:rsid w:val="001E1726"/>
    <w:rsid w:val="001F5F53"/>
    <w:rsid w:val="00215E02"/>
    <w:rsid w:val="0021676E"/>
    <w:rsid w:val="00233D09"/>
    <w:rsid w:val="002365C6"/>
    <w:rsid w:val="00257D6C"/>
    <w:rsid w:val="00274470"/>
    <w:rsid w:val="00285B97"/>
    <w:rsid w:val="0028747E"/>
    <w:rsid w:val="002902A9"/>
    <w:rsid w:val="00293831"/>
    <w:rsid w:val="00293B36"/>
    <w:rsid w:val="002A154C"/>
    <w:rsid w:val="002A156B"/>
    <w:rsid w:val="002A4B80"/>
    <w:rsid w:val="002A5470"/>
    <w:rsid w:val="002B086B"/>
    <w:rsid w:val="002E437F"/>
    <w:rsid w:val="002F1650"/>
    <w:rsid w:val="002F3310"/>
    <w:rsid w:val="003138B5"/>
    <w:rsid w:val="00316132"/>
    <w:rsid w:val="00316F00"/>
    <w:rsid w:val="00321E8B"/>
    <w:rsid w:val="00340D40"/>
    <w:rsid w:val="00341372"/>
    <w:rsid w:val="003433C7"/>
    <w:rsid w:val="00353AA4"/>
    <w:rsid w:val="00354966"/>
    <w:rsid w:val="003862AF"/>
    <w:rsid w:val="00386692"/>
    <w:rsid w:val="00393626"/>
    <w:rsid w:val="003C15A8"/>
    <w:rsid w:val="003C5885"/>
    <w:rsid w:val="003C7F70"/>
    <w:rsid w:val="003D1DFD"/>
    <w:rsid w:val="003D5AFB"/>
    <w:rsid w:val="003D6B0C"/>
    <w:rsid w:val="00431C02"/>
    <w:rsid w:val="0044089A"/>
    <w:rsid w:val="0044344D"/>
    <w:rsid w:val="00451EDD"/>
    <w:rsid w:val="00452328"/>
    <w:rsid w:val="004529DE"/>
    <w:rsid w:val="00453116"/>
    <w:rsid w:val="00454B34"/>
    <w:rsid w:val="00472859"/>
    <w:rsid w:val="00481A98"/>
    <w:rsid w:val="004935DD"/>
    <w:rsid w:val="004A0947"/>
    <w:rsid w:val="004B4C37"/>
    <w:rsid w:val="004C228F"/>
    <w:rsid w:val="004C6C59"/>
    <w:rsid w:val="004C7C66"/>
    <w:rsid w:val="004C7F28"/>
    <w:rsid w:val="004D0CFA"/>
    <w:rsid w:val="004E0C5F"/>
    <w:rsid w:val="005165AC"/>
    <w:rsid w:val="00534F0C"/>
    <w:rsid w:val="00537A61"/>
    <w:rsid w:val="00552ECA"/>
    <w:rsid w:val="00554982"/>
    <w:rsid w:val="005661E9"/>
    <w:rsid w:val="00575247"/>
    <w:rsid w:val="0058562D"/>
    <w:rsid w:val="00594A18"/>
    <w:rsid w:val="00595840"/>
    <w:rsid w:val="005A0D1F"/>
    <w:rsid w:val="005A2EDA"/>
    <w:rsid w:val="005B1C32"/>
    <w:rsid w:val="005B3BD3"/>
    <w:rsid w:val="005B463F"/>
    <w:rsid w:val="005B50A0"/>
    <w:rsid w:val="005B5865"/>
    <w:rsid w:val="005E1353"/>
    <w:rsid w:val="0060325A"/>
    <w:rsid w:val="006158AD"/>
    <w:rsid w:val="006170D5"/>
    <w:rsid w:val="0062553F"/>
    <w:rsid w:val="00641132"/>
    <w:rsid w:val="0064386D"/>
    <w:rsid w:val="00650909"/>
    <w:rsid w:val="00655DC1"/>
    <w:rsid w:val="006701CA"/>
    <w:rsid w:val="00671AF8"/>
    <w:rsid w:val="00675DBA"/>
    <w:rsid w:val="0068076B"/>
    <w:rsid w:val="00681909"/>
    <w:rsid w:val="00684262"/>
    <w:rsid w:val="00693392"/>
    <w:rsid w:val="00693511"/>
    <w:rsid w:val="00695D1D"/>
    <w:rsid w:val="006A4CBF"/>
    <w:rsid w:val="006A54F6"/>
    <w:rsid w:val="006B3D13"/>
    <w:rsid w:val="006B4540"/>
    <w:rsid w:val="006B6CE3"/>
    <w:rsid w:val="006C1162"/>
    <w:rsid w:val="006C7872"/>
    <w:rsid w:val="006E487A"/>
    <w:rsid w:val="006F23E5"/>
    <w:rsid w:val="006F371A"/>
    <w:rsid w:val="00707CD5"/>
    <w:rsid w:val="00731B4F"/>
    <w:rsid w:val="00734D6F"/>
    <w:rsid w:val="00737655"/>
    <w:rsid w:val="00743D14"/>
    <w:rsid w:val="007638FA"/>
    <w:rsid w:val="0077210F"/>
    <w:rsid w:val="00780638"/>
    <w:rsid w:val="007809AB"/>
    <w:rsid w:val="00793088"/>
    <w:rsid w:val="00793541"/>
    <w:rsid w:val="007A332E"/>
    <w:rsid w:val="007A4961"/>
    <w:rsid w:val="007B4704"/>
    <w:rsid w:val="007B664A"/>
    <w:rsid w:val="007B67A4"/>
    <w:rsid w:val="007D2F03"/>
    <w:rsid w:val="007D50D6"/>
    <w:rsid w:val="007E27D3"/>
    <w:rsid w:val="007F0644"/>
    <w:rsid w:val="0080347F"/>
    <w:rsid w:val="008137B7"/>
    <w:rsid w:val="00815A78"/>
    <w:rsid w:val="0081674B"/>
    <w:rsid w:val="00830561"/>
    <w:rsid w:val="00851376"/>
    <w:rsid w:val="00856717"/>
    <w:rsid w:val="0086519A"/>
    <w:rsid w:val="00875825"/>
    <w:rsid w:val="008913CE"/>
    <w:rsid w:val="0089612A"/>
    <w:rsid w:val="008A6D5D"/>
    <w:rsid w:val="008C03C5"/>
    <w:rsid w:val="008E4974"/>
    <w:rsid w:val="008E4E34"/>
    <w:rsid w:val="009079CB"/>
    <w:rsid w:val="0091046B"/>
    <w:rsid w:val="00923E8C"/>
    <w:rsid w:val="00927C44"/>
    <w:rsid w:val="009351D3"/>
    <w:rsid w:val="00946BB2"/>
    <w:rsid w:val="00947F1B"/>
    <w:rsid w:val="0095711C"/>
    <w:rsid w:val="00960A31"/>
    <w:rsid w:val="00962672"/>
    <w:rsid w:val="00963E49"/>
    <w:rsid w:val="00980D39"/>
    <w:rsid w:val="009854B2"/>
    <w:rsid w:val="009A3EF4"/>
    <w:rsid w:val="009A4331"/>
    <w:rsid w:val="009B24B8"/>
    <w:rsid w:val="009B2D4E"/>
    <w:rsid w:val="009B7BAD"/>
    <w:rsid w:val="009C5138"/>
    <w:rsid w:val="009C5425"/>
    <w:rsid w:val="009D6911"/>
    <w:rsid w:val="009E1BBB"/>
    <w:rsid w:val="009E2432"/>
    <w:rsid w:val="009F33C3"/>
    <w:rsid w:val="009F6302"/>
    <w:rsid w:val="00A25807"/>
    <w:rsid w:val="00A311D2"/>
    <w:rsid w:val="00A51402"/>
    <w:rsid w:val="00A52E1A"/>
    <w:rsid w:val="00A56CC5"/>
    <w:rsid w:val="00A6091A"/>
    <w:rsid w:val="00A663B8"/>
    <w:rsid w:val="00A75E83"/>
    <w:rsid w:val="00AA459E"/>
    <w:rsid w:val="00AA6661"/>
    <w:rsid w:val="00AB0DF2"/>
    <w:rsid w:val="00AC1AF7"/>
    <w:rsid w:val="00AC7F39"/>
    <w:rsid w:val="00AD0E13"/>
    <w:rsid w:val="00B0161F"/>
    <w:rsid w:val="00B120FD"/>
    <w:rsid w:val="00B24B60"/>
    <w:rsid w:val="00B334C8"/>
    <w:rsid w:val="00B4374B"/>
    <w:rsid w:val="00B50F9A"/>
    <w:rsid w:val="00B51B8D"/>
    <w:rsid w:val="00B709AF"/>
    <w:rsid w:val="00B71801"/>
    <w:rsid w:val="00B73595"/>
    <w:rsid w:val="00B74C36"/>
    <w:rsid w:val="00B842AC"/>
    <w:rsid w:val="00B86434"/>
    <w:rsid w:val="00BA12EF"/>
    <w:rsid w:val="00BB3BD2"/>
    <w:rsid w:val="00BC2DBD"/>
    <w:rsid w:val="00BC69D9"/>
    <w:rsid w:val="00BC7F88"/>
    <w:rsid w:val="00BD208A"/>
    <w:rsid w:val="00BE54FF"/>
    <w:rsid w:val="00BF4AEC"/>
    <w:rsid w:val="00BF6575"/>
    <w:rsid w:val="00C12476"/>
    <w:rsid w:val="00C12A39"/>
    <w:rsid w:val="00C46EFE"/>
    <w:rsid w:val="00C50CFE"/>
    <w:rsid w:val="00C524DD"/>
    <w:rsid w:val="00C55D7A"/>
    <w:rsid w:val="00C70770"/>
    <w:rsid w:val="00C96F08"/>
    <w:rsid w:val="00C973AC"/>
    <w:rsid w:val="00CC0C07"/>
    <w:rsid w:val="00CC45EE"/>
    <w:rsid w:val="00CD42A6"/>
    <w:rsid w:val="00CD770A"/>
    <w:rsid w:val="00D071AF"/>
    <w:rsid w:val="00D14882"/>
    <w:rsid w:val="00D201E5"/>
    <w:rsid w:val="00D268AC"/>
    <w:rsid w:val="00D314ED"/>
    <w:rsid w:val="00D31E60"/>
    <w:rsid w:val="00D32567"/>
    <w:rsid w:val="00D47219"/>
    <w:rsid w:val="00D56A1B"/>
    <w:rsid w:val="00D61497"/>
    <w:rsid w:val="00D67798"/>
    <w:rsid w:val="00D762C1"/>
    <w:rsid w:val="00D8067E"/>
    <w:rsid w:val="00D9258B"/>
    <w:rsid w:val="00DA304B"/>
    <w:rsid w:val="00DA433A"/>
    <w:rsid w:val="00DA5A08"/>
    <w:rsid w:val="00DA7194"/>
    <w:rsid w:val="00DB4EF1"/>
    <w:rsid w:val="00DC2BF4"/>
    <w:rsid w:val="00DD3D5A"/>
    <w:rsid w:val="00DD7C80"/>
    <w:rsid w:val="00DE6003"/>
    <w:rsid w:val="00E1594A"/>
    <w:rsid w:val="00E319F9"/>
    <w:rsid w:val="00E46860"/>
    <w:rsid w:val="00E51FA3"/>
    <w:rsid w:val="00E552BA"/>
    <w:rsid w:val="00E62E64"/>
    <w:rsid w:val="00EA342B"/>
    <w:rsid w:val="00EB6DDE"/>
    <w:rsid w:val="00EC0841"/>
    <w:rsid w:val="00EC15A3"/>
    <w:rsid w:val="00EE04E9"/>
    <w:rsid w:val="00EE11D0"/>
    <w:rsid w:val="00EE2620"/>
    <w:rsid w:val="00EF2791"/>
    <w:rsid w:val="00F05AE5"/>
    <w:rsid w:val="00F21818"/>
    <w:rsid w:val="00F21DB4"/>
    <w:rsid w:val="00F30666"/>
    <w:rsid w:val="00F33BA5"/>
    <w:rsid w:val="00F359EF"/>
    <w:rsid w:val="00F513C6"/>
    <w:rsid w:val="00F574C8"/>
    <w:rsid w:val="00F62BC2"/>
    <w:rsid w:val="00F81D2A"/>
    <w:rsid w:val="00F90344"/>
    <w:rsid w:val="00F97CAE"/>
    <w:rsid w:val="00F97DE4"/>
    <w:rsid w:val="00FA2E0D"/>
    <w:rsid w:val="00FA633F"/>
    <w:rsid w:val="00FB292B"/>
    <w:rsid w:val="00FC17AB"/>
    <w:rsid w:val="00FC39CF"/>
    <w:rsid w:val="00FD58B3"/>
    <w:rsid w:val="00FE33BD"/>
    <w:rsid w:val="00FE66BE"/>
    <w:rsid w:val="00FF5139"/>
    <w:rsid w:val="00FF54F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30C0D8F7-BBF4-4294-8B3B-C9EC8102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sz w:val="24"/>
      <w:szCs w:val="24"/>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711C"/>
    <w:pPr>
      <w:ind w:left="720"/>
      <w:contextualSpacing/>
    </w:pPr>
  </w:style>
  <w:style w:type="character" w:customStyle="1" w:styleId="ListParagraphChar">
    <w:name w:val="List Paragraph Char"/>
    <w:link w:val="ListParagraph"/>
    <w:uiPriority w:val="34"/>
    <w:qFormat/>
    <w:locked/>
    <w:rsid w:val="00AA459E"/>
  </w:style>
  <w:style w:type="character" w:styleId="Hyperlink">
    <w:name w:val="Hyperlink"/>
    <w:basedOn w:val="DefaultParagraphFont"/>
    <w:uiPriority w:val="99"/>
    <w:unhideWhenUsed/>
    <w:rsid w:val="00595840"/>
    <w:rPr>
      <w:color w:val="0000FF" w:themeColor="hyperlink"/>
      <w:u w:val="single"/>
    </w:rPr>
  </w:style>
  <w:style w:type="character" w:customStyle="1" w:styleId="UnresolvedMention1">
    <w:name w:val="Unresolved Mention1"/>
    <w:basedOn w:val="DefaultParagraphFont"/>
    <w:uiPriority w:val="99"/>
    <w:semiHidden/>
    <w:unhideWhenUsed/>
    <w:rsid w:val="001B4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jureddyhanumandla@gmail.com" TargetMode="External" /><Relationship Id="rId5" Type="http://schemas.openxmlformats.org/officeDocument/2006/relationships/image" Target="media/image1.png" /><Relationship Id="rId6" Type="http://schemas.openxmlformats.org/officeDocument/2006/relationships/image" Target="http://footmark.infoedge.com/apply/cvtracking?amp;dtyp=docx_n&amp;amp;userId=ae9c2f48cf9ad54a2e59bc33d3561d3598dd2678b7c72ccd5c4f31944917d4da&amp;amp;jobId=191021501398&amp;amp;uid=2164650941910215013981639811604&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SOWJANYA</dc:creator>
  <cp:lastModifiedBy>Srinivas pakala</cp:lastModifiedBy>
  <cp:revision>11</cp:revision>
  <dcterms:created xsi:type="dcterms:W3CDTF">2021-09-17T06:03:00Z</dcterms:created>
  <dcterms:modified xsi:type="dcterms:W3CDTF">2021-11-27T04:31:00Z</dcterms:modified>
</cp:coreProperties>
</file>