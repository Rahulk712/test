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B4F01" w14:paraId="288EC819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Suraj B R</w:t>
      </w:r>
    </w:p>
    <w:p w:rsidR="007B4F01" w14:paraId="089F3AA1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(SENIOR ENGINEER)</w:t>
      </w:r>
    </w:p>
    <w:p w:rsidR="007B4F01" w14:paraId="5F98FA45" w14:textId="77777777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257" w:type="pct"/>
        <w:tblInd w:w="-180" w:type="dxa"/>
        <w:tblCellMar>
          <w:left w:w="0" w:type="dxa"/>
          <w:right w:w="0" w:type="dxa"/>
        </w:tblCellMar>
        <w:tblLook w:val="04A0"/>
      </w:tblPr>
      <w:tblGrid>
        <w:gridCol w:w="969"/>
        <w:gridCol w:w="10386"/>
      </w:tblGrid>
      <w:tr w14:paraId="44309860" w14:textId="77777777">
        <w:tblPrEx>
          <w:tblW w:w="5257" w:type="pct"/>
          <w:tblInd w:w="-180" w:type="dxa"/>
          <w:tblCellMar>
            <w:left w:w="0" w:type="dxa"/>
            <w:right w:w="0" w:type="dxa"/>
          </w:tblCellMar>
          <w:tblLook w:val="04A0"/>
        </w:tblPrEx>
        <w:trPr>
          <w:trHeight w:val="423"/>
        </w:trPr>
        <w:tc>
          <w:tcPr>
            <w:tcW w:w="840" w:type="dxa"/>
            <w:vAlign w:val="center"/>
          </w:tcPr>
          <w:p w:rsidR="007B4F01" w14:paraId="0AC6035C" w14:textId="77777777">
            <w:pPr>
              <w:pStyle w:val="Contact"/>
              <w:spacing w:before="0" w:after="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  <w:lang w:bidi="hi-IN"/>
              </w:rPr>
              <mc:AlternateContent>
                <mc:Choice Requires="wpg">
                  <w:drawing>
                    <wp:inline distT="0" distB="0" distL="0" distR="0">
                      <wp:extent cx="213065" cy="213065"/>
                      <wp:effectExtent l="0" t="0" r="0" b="0"/>
                      <wp:docPr id="1026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13065" cy="213065"/>
                                <a:chOff x="515891" y="2129521"/>
                                <a:chExt cx="213066" cy="213066"/>
                              </a:xfrm>
                            </wpg:grpSpPr>
                            <wps:wsp xmlns:wps="http://schemas.microsoft.com/office/word/2010/wordprocessingShape">
                              <wps:cNvPr id="1" name="Rectangle 1"/>
                              <wps:cNvSpPr/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" name="Image"/>
                                <pic:cNvPicPr/>
                              </pic:nvPicPr>
                              <pic:blipFill>
                                <a:blip xmlns:r="http://schemas.openxmlformats.org/officeDocument/2006/relationships"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i1025" alt="Icon Phone" style="width:16.78pt;height:16.78pt;mso-wrap-distance-left:0;mso-wrap-distance-right:0;visibility:visible" coordorigin="515891,2129521" coordsize="213066,213066" filled="f" stroked="f">
                      <v:fill rotate="t"/>
                      <v:rect id="_x0000_s1026" style="width:213066;height:213066;left:515891;mso-height-relative:page;mso-position-horizontal-relative:page;mso-position-vertical-relative:page;mso-width-relative:page;position:absolute;top:2129521;visibility:visible" fillcolor="#1d3251" stroked="f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90832;height:90832;left:577008;mso-height-relative:page;mso-position-horizontal-relative:page;mso-position-vertical-relative:page;mso-width-relative:page;position:absolute;top:2190638;visibility:visible" filled="f" stroked="f">
                        <v:imagedata r:id="rId5" o:title="" embosscolor="whit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2" w:type="dxa"/>
            <w:vAlign w:val="center"/>
          </w:tcPr>
          <w:p w:rsidR="007B4F01" w14:paraId="697B8F2D" w14:textId="77777777">
            <w:pPr>
              <w:pStyle w:val="Contact"/>
              <w:spacing w:before="0" w:after="0"/>
              <w:jc w:val="both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  <w:t>+91-9738960886</w:t>
            </w:r>
          </w:p>
        </w:tc>
      </w:tr>
      <w:tr w14:paraId="54E49739" w14:textId="77777777">
        <w:tblPrEx>
          <w:tblW w:w="5257" w:type="pct"/>
          <w:tblInd w:w="-180" w:type="dxa"/>
          <w:tblCellMar>
            <w:left w:w="0" w:type="dxa"/>
            <w:right w:w="0" w:type="dxa"/>
          </w:tblCellMar>
          <w:tblLook w:val="04A0"/>
        </w:tblPrEx>
        <w:trPr>
          <w:trHeight w:val="407"/>
        </w:trPr>
        <w:tc>
          <w:tcPr>
            <w:tcW w:w="840" w:type="dxa"/>
            <w:vAlign w:val="center"/>
          </w:tcPr>
          <w:p w:rsidR="007B4F01" w14:paraId="17526B5A" w14:textId="77777777">
            <w:pPr>
              <w:pStyle w:val="Contact"/>
              <w:spacing w:before="0" w:after="0"/>
              <w:jc w:val="both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  <w:lang w:bidi="hi-IN"/>
              </w:rPr>
              <mc:AlternateContent>
                <mc:Choice Requires="wpg">
                  <w:drawing>
                    <wp:inline distT="0" distB="0" distL="0" distR="0">
                      <wp:extent cx="213065" cy="213065"/>
                      <wp:effectExtent l="0" t="0" r="0" b="0"/>
                      <wp:docPr id="1030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13065" cy="213065"/>
                                <a:chOff x="515891" y="2402983"/>
                                <a:chExt cx="213066" cy="213066"/>
                              </a:xfrm>
                            </wpg:grpSpPr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" name="Image"/>
                                <pic:cNvPicPr/>
                              </pic:nvPicPr>
                              <pic:blipFill>
                                <a:blip xmlns:r="http://schemas.openxmlformats.org/officeDocument/2006/relationships"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i1028" alt="Icon Email" style="width:16.78pt;height:16.78pt;mso-wrap-distance-left:0;mso-wrap-distance-right:0;visibility:visible" coordorigin="515891,2402983" coordsize="213066,213066" filled="f" stroked="f">
                      <v:fill rotate="t"/>
                      <v:rect id="_x0000_s1029" style="width:213066;height:213066;left:515891;mso-height-relative:page;mso-position-horizontal-relative:page;mso-position-vertical-relative:page;mso-width-relative:page;position:absolute;top:2402983;visibility:visible" fillcolor="#1d3251" stroked="f"/>
                      <v:shape id="_x0000_s1030" type="#_x0000_t75" style="width:97024;height:74847;left:571761;mso-height-relative:page;mso-position-horizontal-relative:page;mso-position-vertical-relative:page;mso-width-relative:page;position:absolute;top:2472564;visibility:visible" filled="f" stroked="f">
                        <v:imagedata r:id="rId6" o:title="" embosscolor="whit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2" w:type="dxa"/>
            <w:vAlign w:val="center"/>
          </w:tcPr>
          <w:p w:rsidR="007B4F01" w14:paraId="4FED1251" w14:textId="77777777">
            <w:pPr>
              <w:pStyle w:val="Contact"/>
              <w:spacing w:before="0" w:after="0"/>
              <w:jc w:val="both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  <w:t>surajbrsuru@gmail.com</w:t>
            </w:r>
          </w:p>
        </w:tc>
      </w:tr>
      <w:tr w14:paraId="73DBBB1D" w14:textId="77777777">
        <w:tblPrEx>
          <w:tblW w:w="5257" w:type="pct"/>
          <w:tblInd w:w="-180" w:type="dxa"/>
          <w:tblCellMar>
            <w:left w:w="0" w:type="dxa"/>
            <w:right w:w="0" w:type="dxa"/>
          </w:tblCellMar>
          <w:tblLook w:val="04A0"/>
        </w:tblPrEx>
        <w:trPr>
          <w:trHeight w:val="423"/>
        </w:trPr>
        <w:tc>
          <w:tcPr>
            <w:tcW w:w="840" w:type="dxa"/>
            <w:vAlign w:val="center"/>
          </w:tcPr>
          <w:p w:rsidR="007B4F01" w14:paraId="608A51D4" w14:textId="77777777">
            <w:pPr>
              <w:pStyle w:val="Contact"/>
              <w:spacing w:before="0" w:after="0"/>
              <w:jc w:val="both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  <w:lang w:bidi="hi-IN"/>
              </w:rPr>
              <mc:AlternateContent>
                <mc:Choice Requires="wpg">
                  <w:drawing>
                    <wp:inline distT="0" distB="0" distL="0" distR="0">
                      <wp:extent cx="213065" cy="213065"/>
                      <wp:effectExtent l="0" t="0" r="0" b="0"/>
                      <wp:docPr id="1034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13065" cy="213065"/>
                                <a:chOff x="515891" y="2676445"/>
                                <a:chExt cx="213066" cy="213066"/>
                              </a:xfrm>
                            </wpg:grpSpPr>
                            <wps:wsp xmlns:wps="http://schemas.microsoft.com/office/word/2010/wordprocessingShape">
                              <wps:cNvPr id="5" name="Rectangle 5"/>
                              <wps:cNvSpPr/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Image"/>
                                <pic:cNvPicPr/>
                              </pic:nvPicPr>
                              <pic:blipFill>
                                <a:blip xmlns:r="http://schemas.openxmlformats.org/officeDocument/2006/relationships"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i1031" alt="Icon Location" style="width:16.78pt;height:16.78pt;mso-wrap-distance-left:0;mso-wrap-distance-right:0;visibility:visible" coordorigin="515891,2676445" coordsize="213066,213066" filled="f" stroked="f">
                      <v:fill rotate="t"/>
                      <v:rect id="_x0000_s1032" style="width:213066;height:213066;left:515891;mso-height-relative:page;mso-position-horizontal-relative:page;mso-position-vertical-relative:page;mso-width-relative:page;position:absolute;top:2676445;visibility:visible" fillcolor="#1d3251" stroked="f"/>
                      <v:shape id="_x0000_s1033" type="#_x0000_t75" style="width:78455;height:116847;left:583197;mso-height-relative:page;mso-position-horizontal-relative:page;mso-position-vertical-relative:page;mso-width-relative:page;position:absolute;top:2724555;visibility:visible" filled="f" stroked="f">
                        <v:imagedata r:id="rId7" o:title="" embosscolor="whit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2" w:type="dxa"/>
            <w:vAlign w:val="center"/>
          </w:tcPr>
          <w:p w:rsidR="007B4F01" w14:paraId="35720FFA" w14:textId="77777777">
            <w:pPr>
              <w:pStyle w:val="Contact"/>
              <w:spacing w:before="0" w:after="0"/>
              <w:jc w:val="both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  <w:t>Bangalore/Karnataka</w:t>
            </w:r>
          </w:p>
        </w:tc>
      </w:tr>
      <w:tr w14:paraId="02A35ECA" w14:textId="77777777">
        <w:tblPrEx>
          <w:tblW w:w="5257" w:type="pct"/>
          <w:tblInd w:w="-180" w:type="dxa"/>
          <w:tblCellMar>
            <w:left w:w="0" w:type="dxa"/>
            <w:right w:w="0" w:type="dxa"/>
          </w:tblCellMar>
          <w:tblLook w:val="04A0"/>
        </w:tblPrEx>
        <w:trPr>
          <w:trHeight w:val="423"/>
        </w:trPr>
        <w:tc>
          <w:tcPr>
            <w:tcW w:w="840" w:type="dxa"/>
            <w:vAlign w:val="center"/>
          </w:tcPr>
          <w:p w:rsidR="007B4F01" w14:paraId="4FA64ACF" w14:textId="77777777">
            <w:pPr>
              <w:pStyle w:val="Contact"/>
              <w:spacing w:before="0" w:after="0"/>
              <w:jc w:val="both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  <w:lang w:bidi="hi-IN"/>
              </w:rPr>
              <mc:AlternateContent>
                <mc:Choice Requires="wpg">
                  <w:drawing>
                    <wp:inline distT="0" distB="0" distL="0" distR="0">
                      <wp:extent cx="213065" cy="213065"/>
                      <wp:effectExtent l="0" t="0" r="0" b="0"/>
                      <wp:docPr id="1038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13065" cy="213065"/>
                                <a:chOff x="515891" y="2949907"/>
                                <a:chExt cx="213066" cy="213066"/>
                              </a:xfrm>
                            </wpg:grpSpPr>
                            <wps:wsp xmlns:wps="http://schemas.microsoft.com/office/word/2010/wordprocessingShape">
                              <wps:cNvPr id="7" name="Rectangle 7"/>
                              <wps:cNvSpPr/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Image"/>
                                <pic:cNvPicPr/>
                              </pic:nvPicPr>
                              <pic:blipFill>
                                <a:blip xmlns:r="http://schemas.openxmlformats.org/officeDocument/2006/relationships"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i1034" alt="Icon LinkedIn" style="width:16.78pt;height:16.78pt;mso-wrap-distance-left:0;mso-wrap-distance-right:0;visibility:visible" coordorigin="515891,2949907" coordsize="213066,213066" filled="f" stroked="f">
                      <v:fill rotate="t"/>
                      <v:rect id="_x0000_s1035" style="width:213066;height:213066;left:515891;mso-height-relative:page;mso-position-horizontal-relative:page;mso-position-vertical-relative:page;mso-width-relative:page;position:absolute;top:2949907;visibility:visible" fillcolor="#1d3251" stroked="f"/>
                      <v:shape id="_x0000_s1036" type="#_x0000_t75" style="width:135920;height:135920;left:554464;mso-height-relative:page;mso-position-horizontal-relative:page;mso-position-vertical-relative:page;mso-width-relative:page;position:absolute;top:2988480;visibility:visible" filled="f" stroked="f">
                        <v:imagedata r:id="rId8" o:title="" embosscolor="whit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2" w:type="dxa"/>
            <w:vAlign w:val="center"/>
          </w:tcPr>
          <w:p w:rsidR="007B4F01" w14:paraId="3990CA08" w14:textId="77777777">
            <w:pPr>
              <w:pStyle w:val="Contact"/>
              <w:spacing w:before="0" w:after="0"/>
              <w:jc w:val="both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  <w:t>LinkedIn - https://www.linkedin.com/in/suraj-b-r-31720b126</w:t>
            </w:r>
          </w:p>
        </w:tc>
      </w:tr>
      <w:tr w14:paraId="0ED1F926" w14:textId="77777777">
        <w:tblPrEx>
          <w:tblW w:w="5257" w:type="pct"/>
          <w:tblInd w:w="-180" w:type="dxa"/>
          <w:tblCellMar>
            <w:left w:w="0" w:type="dxa"/>
            <w:right w:w="0" w:type="dxa"/>
          </w:tblCellMar>
          <w:tblLook w:val="04A0"/>
        </w:tblPrEx>
        <w:trPr>
          <w:trHeight w:val="407"/>
        </w:trPr>
        <w:tc>
          <w:tcPr>
            <w:tcW w:w="840" w:type="dxa"/>
            <w:vAlign w:val="center"/>
          </w:tcPr>
          <w:p w:rsidR="007B4F01" w14:paraId="5078229B" w14:textId="77777777">
            <w:pPr>
              <w:pStyle w:val="Contact"/>
              <w:spacing w:before="0" w:after="0"/>
              <w:jc w:val="both"/>
              <w:rPr>
                <w:rFonts w:ascii="Times New Roman" w:hAnsi="Times New Roman" w:cs="Times New Roman"/>
                <w:noProof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  <w:lang w:bidi="hi-IN"/>
              </w:rPr>
              <mc:AlternateContent>
                <mc:Choice Requires="wpg">
                  <w:drawing>
                    <wp:inline distT="0" distB="0" distL="0" distR="0">
                      <wp:extent cx="213065" cy="213065"/>
                      <wp:effectExtent l="0" t="0" r="0" b="0"/>
                      <wp:docPr id="1042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13065" cy="213065"/>
                                <a:chOff x="515891" y="3223369"/>
                                <a:chExt cx="213066" cy="213066"/>
                              </a:xfrm>
                            </wpg:grpSpPr>
                            <wps:wsp xmlns:wps="http://schemas.microsoft.com/office/word/2010/wordprocessingShape">
                              <wps:cNvPr id="9" name="Rectangle 9"/>
                              <wps:cNvSpPr/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D3251"/>
                                </a:solidFill>
                                <a:ln>
                                  <a:noFill/>
                                </a:ln>
                              </wps:spPr>
                              <wps:bodyPr>
                                <a:prstTxWarp prst="textNoShape">
                                  <a:avLst/>
                                </a:prstTxWarp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Image"/>
                                <pic:cNvPicPr/>
                              </pic:nvPicPr>
                              <pic:blipFill>
                                <a:blip xmlns:r="http://schemas.openxmlformats.org/officeDocument/2006/relationships"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i1037" alt="Icon Skype" style="width:16.78pt;height:16.78pt;mso-wrap-distance-left:0;mso-wrap-distance-right:0;visibility:visible" coordorigin="515891,3223369" coordsize="213066,213066" filled="f" stroked="f">
                      <v:fill rotate="t"/>
                      <v:rect id="_x0000_s1038" style="width:213066;height:213066;left:515891;mso-height-relative:page;mso-position-horizontal-relative:page;mso-position-vertical-relative:page;mso-width-relative:page;position:absolute;top:3223369;visibility:visible" fillcolor="#1d3251" stroked="f"/>
                      <v:shape id="_x0000_s1039" type="#_x0000_t75" style="width:135920;height:135920;left:554464;mso-height-relative:page;mso-position-horizontal-relative:page;mso-position-vertical-relative:page;mso-width-relative:page;position:absolute;top:3261942;visibility:visible" filled="f" stroked="f">
                        <v:imagedata r:id="rId9" o:title="" embosscolor="whit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002" w:type="dxa"/>
            <w:vAlign w:val="center"/>
          </w:tcPr>
          <w:p w:rsidR="007B4F01" w14:paraId="2BD46922" w14:textId="77777777">
            <w:pPr>
              <w:pStyle w:val="Contact"/>
              <w:spacing w:before="0" w:after="0"/>
              <w:jc w:val="both"/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auto"/>
                <w:sz w:val="24"/>
                <w:szCs w:val="24"/>
              </w:rPr>
              <w:t>Skype - surajbrsuru@gmail.com</w:t>
            </w:r>
          </w:p>
        </w:tc>
      </w:tr>
    </w:tbl>
    <w:p w:rsidR="007B4F01" w14:paraId="284FD856" w14:textId="77777777">
      <w:pPr>
        <w:pStyle w:val="Heading1"/>
        <w:spacing w:after="0"/>
        <w:jc w:val="both"/>
        <w:rPr>
          <w:rFonts w:ascii="Times New Roman" w:eastAsia="Calibri" w:hAnsi="Times New Roman" w:cs="Times New Roman"/>
          <w:caps w:val="0"/>
          <w:color w:val="auto"/>
          <w:spacing w:val="0"/>
          <w:sz w:val="24"/>
          <w:szCs w:val="24"/>
        </w:rPr>
      </w:pPr>
    </w:p>
    <w:p w:rsidR="007B4F01" w14:paraId="1A2B1131" w14:textId="7777777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ABOUT ME:</w:t>
      </w:r>
    </w:p>
    <w:p w:rsidR="007B4F01" w14:paraId="013F5641" w14:textId="77777777">
      <w:pPr>
        <w:pStyle w:val="NoSpacing"/>
        <w:rPr>
          <w:rFonts w:ascii="Times New Roman" w:hAnsi="Times New Roman" w:cs="Times New Roman"/>
        </w:rPr>
      </w:pPr>
    </w:p>
    <w:p w:rsidR="00FD5E8E" w:rsidRPr="00577EBD" w:rsidP="00FD5E8E" w14:paraId="723CAFD1" w14:textId="1CAAFAAF">
      <w:pPr>
        <w:pStyle w:val="NoSpacing"/>
        <w:spacing w:line="276" w:lineRule="auto"/>
        <w:rPr>
          <w:rFonts w:ascii="Times New Roman" w:eastAsia="SimSun" w:hAnsi="Times New Roman" w:cs="Times New Roman"/>
          <w:color w:val="262626"/>
          <w:sz w:val="24"/>
          <w:szCs w:val="24"/>
        </w:rPr>
      </w:pPr>
      <w:r w:rsidRPr="00577EBD">
        <w:rPr>
          <w:rFonts w:ascii="Times New Roman" w:eastAsia="SimSun" w:hAnsi="Times New Roman" w:cs="Times New Roman"/>
          <w:color w:val="262626"/>
          <w:sz w:val="24"/>
          <w:szCs w:val="24"/>
        </w:rPr>
        <w:t>Extensive experience in developing Web application and to obtain a challenging position as Web Developer where I can utilize my Web technologies like React</w:t>
      </w:r>
      <w:r w:rsidRPr="00577EBD" w:rsidR="00A2423F">
        <w:rPr>
          <w:rFonts w:ascii="Times New Roman" w:eastAsia="SimSun" w:hAnsi="Times New Roman" w:cs="Times New Roman"/>
          <w:color w:val="262626"/>
          <w:sz w:val="24"/>
          <w:szCs w:val="24"/>
        </w:rPr>
        <w:t xml:space="preserve"> </w:t>
      </w:r>
      <w:r w:rsidRPr="00577EBD">
        <w:rPr>
          <w:rFonts w:ascii="Times New Roman" w:eastAsia="SimSun" w:hAnsi="Times New Roman" w:cs="Times New Roman"/>
          <w:color w:val="262626"/>
          <w:sz w:val="24"/>
          <w:szCs w:val="24"/>
        </w:rPr>
        <w:t>Js, JavaScript, HTML, CSS,</w:t>
      </w:r>
      <w:r w:rsidRPr="00577EBD" w:rsidR="0086187A">
        <w:rPr>
          <w:rFonts w:ascii="Times New Roman" w:eastAsia="SimSun" w:hAnsi="Times New Roman" w:cs="Times New Roman"/>
          <w:color w:val="262626"/>
          <w:sz w:val="24"/>
          <w:szCs w:val="24"/>
        </w:rPr>
        <w:t xml:space="preserve"> Python</w:t>
      </w:r>
      <w:r w:rsidRPr="00577EBD">
        <w:rPr>
          <w:rFonts w:ascii="Times New Roman" w:eastAsia="SimSun" w:hAnsi="Times New Roman" w:cs="Times New Roman"/>
          <w:color w:val="262626"/>
          <w:sz w:val="24"/>
          <w:szCs w:val="24"/>
        </w:rPr>
        <w:t xml:space="preserve"> and MySQL skills for the growth of the organization. I am willing to work hard and put my best efforts in the work and be a part of company’s growth.</w:t>
      </w:r>
    </w:p>
    <w:p w:rsidR="007B4F01" w14:paraId="2B029BE3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B4F01" w14:paraId="1E2329B6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PROFILE SUMMARY:</w:t>
      </w:r>
    </w:p>
    <w:p w:rsidR="007B4F01" w:rsidRPr="00577EBD" w14:paraId="4603E137" w14:textId="5C98598A">
      <w:pPr>
        <w:pStyle w:val="ListParagraph"/>
        <w:numPr>
          <w:ilvl w:val="0"/>
          <w:numId w:val="2"/>
        </w:numPr>
        <w:tabs>
          <w:tab w:val="left" w:pos="90"/>
          <w:tab w:val="left" w:pos="6750"/>
          <w:tab w:val="left" w:pos="7110"/>
        </w:tabs>
        <w:spacing w:after="200" w:line="276" w:lineRule="auto"/>
        <w:jc w:val="both"/>
      </w:pPr>
      <w:bookmarkStart w:id="0" w:name="_Hlk83731806"/>
      <w:bookmarkStart w:id="1" w:name="_Hlk83731918"/>
      <w:r w:rsidRPr="00577EBD">
        <w:rPr>
          <w:b/>
        </w:rPr>
        <w:t>IT Professional</w:t>
      </w:r>
      <w:r w:rsidRPr="00577EBD">
        <w:t xml:space="preserve"> with </w:t>
      </w:r>
      <w:r w:rsidRPr="00577EBD" w:rsidR="00DB278B">
        <w:t>overall</w:t>
      </w:r>
      <w:r w:rsidRPr="00577EBD">
        <w:t xml:space="preserve"> experience of </w:t>
      </w:r>
      <w:r w:rsidRPr="00577EBD">
        <w:rPr>
          <w:b/>
        </w:rPr>
        <w:t>3+ years.</w:t>
      </w:r>
    </w:p>
    <w:bookmarkEnd w:id="0"/>
    <w:p w:rsidR="007B4F01" w:rsidRPr="00577EBD" w:rsidP="00577EBD" w14:paraId="4FB3CD73" w14:textId="257DEC65">
      <w:pPr>
        <w:pStyle w:val="ListParagraph"/>
        <w:numPr>
          <w:ilvl w:val="0"/>
          <w:numId w:val="2"/>
        </w:numPr>
      </w:pPr>
      <w:r w:rsidRPr="00577EBD">
        <w:rPr>
          <w:b/>
          <w:bCs/>
        </w:rPr>
        <w:t>Technology</w:t>
      </w:r>
      <w:r w:rsidRPr="00577EBD">
        <w:t xml:space="preserve">: </w:t>
      </w:r>
      <w:r w:rsidRPr="00577EBD">
        <w:rPr>
          <w:b/>
          <w:bCs/>
        </w:rPr>
        <w:t>React Js, JavaScript, HTML5, CSS, Python</w:t>
      </w:r>
      <w:r w:rsidRPr="00577EBD" w:rsidR="00A61E91">
        <w:rPr>
          <w:b/>
          <w:bCs/>
        </w:rPr>
        <w:t>,</w:t>
      </w:r>
      <w:r w:rsidRPr="00577EBD">
        <w:rPr>
          <w:b/>
          <w:bCs/>
        </w:rPr>
        <w:t xml:space="preserve"> MYSQL</w:t>
      </w:r>
      <w:r w:rsidRPr="00577EBD" w:rsidR="009659FF">
        <w:rPr>
          <w:b/>
          <w:bCs/>
        </w:rPr>
        <w:t>,</w:t>
      </w:r>
      <w:r w:rsidRPr="00577EBD" w:rsidR="009659FF">
        <w:rPr>
          <w:b/>
        </w:rPr>
        <w:t xml:space="preserve"> Power BI</w:t>
      </w:r>
      <w:r w:rsidRPr="00577EBD" w:rsidR="00A61E91">
        <w:rPr>
          <w:b/>
          <w:bCs/>
        </w:rPr>
        <w:t xml:space="preserve"> and Excel</w:t>
      </w:r>
      <w:r w:rsidRPr="00577EBD">
        <w:rPr>
          <w:b/>
          <w:bCs/>
        </w:rPr>
        <w:t>.</w:t>
      </w:r>
    </w:p>
    <w:p w:rsidR="00577EBD" w:rsidRPr="00577EBD" w:rsidP="00577EBD" w14:paraId="7597C8CF" w14:textId="39F47F67">
      <w:pPr>
        <w:pStyle w:val="ListParagraph"/>
        <w:numPr>
          <w:ilvl w:val="0"/>
          <w:numId w:val="2"/>
        </w:numPr>
      </w:pPr>
      <w:r>
        <w:rPr>
          <w:b/>
          <w:bCs/>
        </w:rPr>
        <w:t>P</w:t>
      </w:r>
      <w:r w:rsidRPr="00577EBD">
        <w:rPr>
          <w:b/>
        </w:rPr>
        <w:t>latforms:  Visual Studio Code, Jupyter Notebook, Spyder IDE.</w:t>
      </w:r>
    </w:p>
    <w:p w:rsidR="00EB0EFB" w:rsidP="00EB0EFB" w14:paraId="6564FDB4" w14:textId="77777777">
      <w:pPr>
        <w:pStyle w:val="ListParagraph"/>
        <w:tabs>
          <w:tab w:val="left" w:pos="90"/>
          <w:tab w:val="left" w:pos="6750"/>
          <w:tab w:val="left" w:pos="7110"/>
        </w:tabs>
        <w:spacing w:after="200" w:line="276" w:lineRule="auto"/>
        <w:jc w:val="both"/>
        <w:rPr>
          <w:b/>
          <w:sz w:val="22"/>
          <w:szCs w:val="22"/>
        </w:rPr>
      </w:pPr>
    </w:p>
    <w:p w:rsidR="00EB0EFB" w:rsidRPr="00EB0EFB" w:rsidP="00EB0EFB" w14:paraId="3C0111D3" w14:textId="1DCE3C1A">
      <w:pPr>
        <w:rPr>
          <w:rFonts w:ascii="Times New Roman" w:hAnsi="Times New Roman" w:cs="Times New Roman"/>
          <w:b/>
          <w:sz w:val="28"/>
          <w:szCs w:val="28"/>
        </w:rPr>
      </w:pPr>
      <w:r w:rsidRPr="00EB0EFB">
        <w:rPr>
          <w:rFonts w:ascii="Times New Roman" w:hAnsi="Times New Roman" w:cs="Times New Roman"/>
          <w:b/>
          <w:sz w:val="28"/>
          <w:szCs w:val="28"/>
        </w:rPr>
        <w:t>PROFICIENCY AND EXPERIENCE IN SKILLS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B0EFB" w:rsidRPr="00571858" w:rsidP="00EB0EFB" w14:paraId="101599BB" w14:textId="77777777">
      <w:pPr>
        <w:pStyle w:val="Subtitle"/>
        <w:pBdr>
          <w:top w:val="nil"/>
          <w:left w:val="nil"/>
          <w:bottom w:val="nil"/>
          <w:right w:val="nil"/>
        </w:pBdr>
        <w:ind w:left="720"/>
        <w:jc w:val="left"/>
        <w:rPr>
          <w:sz w:val="28"/>
          <w:szCs w:val="28"/>
        </w:rPr>
      </w:pPr>
    </w:p>
    <w:tbl>
      <w:tblPr>
        <w:tblpPr w:leftFromText="180" w:rightFromText="180" w:vertAnchor="text" w:horzAnchor="page" w:tblpX="1462" w:tblpY="119"/>
        <w:tblW w:w="890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3577"/>
        <w:gridCol w:w="2666"/>
        <w:gridCol w:w="2666"/>
      </w:tblGrid>
      <w:tr w14:paraId="3B22B94D" w14:textId="77777777" w:rsidTr="00831A39">
        <w:tblPrEx>
          <w:tblW w:w="8909" w:type="dxa"/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120" w:type="dxa"/>
            <w:right w:w="120" w:type="dxa"/>
          </w:tblCellMar>
          <w:tblLook w:val="0000"/>
        </w:tblPrEx>
        <w:trPr>
          <w:cantSplit/>
          <w:trHeight w:val="532"/>
        </w:trPr>
        <w:tc>
          <w:tcPr>
            <w:tcW w:w="3577" w:type="dxa"/>
            <w:shd w:val="pct30" w:color="auto" w:fill="auto"/>
          </w:tcPr>
          <w:p w:rsidR="00EB0EFB" w:rsidRPr="00A0233B" w:rsidP="00831A39" w14:paraId="27B758C0" w14:textId="77777777">
            <w:pPr>
              <w:tabs>
                <w:tab w:val="center" w:pos="103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b/>
                <w:sz w:val="24"/>
                <w:szCs w:val="24"/>
              </w:rPr>
              <w:t>SKILL AREA</w:t>
            </w:r>
          </w:p>
        </w:tc>
        <w:tc>
          <w:tcPr>
            <w:tcW w:w="2666" w:type="dxa"/>
            <w:shd w:val="pct30" w:color="auto" w:fill="auto"/>
          </w:tcPr>
          <w:p w:rsidR="00EB0EFB" w:rsidRPr="00A0233B" w:rsidP="00831A39" w14:paraId="3FD491F8" w14:textId="77777777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  <w:p w:rsidR="00EB0EFB" w:rsidRPr="00A0233B" w:rsidP="00831A39" w14:paraId="58F0B73A" w14:textId="77777777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b/>
                <w:sz w:val="24"/>
                <w:szCs w:val="24"/>
              </w:rPr>
              <w:t>(IN YEARS)</w:t>
            </w:r>
          </w:p>
        </w:tc>
        <w:tc>
          <w:tcPr>
            <w:tcW w:w="2666" w:type="dxa"/>
            <w:shd w:val="pct30" w:color="auto" w:fill="auto"/>
          </w:tcPr>
          <w:p w:rsidR="00EB0EFB" w:rsidRPr="00A0233B" w:rsidP="00831A39" w14:paraId="25B207A2" w14:textId="77777777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b/>
                <w:sz w:val="24"/>
                <w:szCs w:val="24"/>
              </w:rPr>
              <w:t>PROFICIENCY</w:t>
            </w:r>
          </w:p>
          <w:p w:rsidR="00EB0EFB" w:rsidRPr="00A0233B" w:rsidP="00831A39" w14:paraId="39DBAA58" w14:textId="77777777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4BED2F8D" w14:textId="77777777" w:rsidTr="00831A39">
        <w:tblPrEx>
          <w:tblW w:w="8909" w:type="dxa"/>
          <w:tblLayout w:type="fixed"/>
          <w:tblCellMar>
            <w:left w:w="120" w:type="dxa"/>
            <w:right w:w="120" w:type="dxa"/>
          </w:tblCellMar>
          <w:tblLook w:val="0000"/>
        </w:tblPrEx>
        <w:trPr>
          <w:cantSplit/>
          <w:trHeight w:val="287"/>
        </w:trPr>
        <w:tc>
          <w:tcPr>
            <w:tcW w:w="3577" w:type="dxa"/>
            <w:tcBorders>
              <w:top w:val="nil"/>
            </w:tcBorders>
          </w:tcPr>
          <w:p w:rsidR="00EB0EFB" w:rsidRPr="00A0233B" w:rsidP="00831A39" w14:paraId="3E2B95D1" w14:textId="77777777">
            <w:pPr>
              <w:tabs>
                <w:tab w:val="left" w:pos="-720"/>
                <w:tab w:val="left" w:pos="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React Js</w:t>
            </w:r>
          </w:p>
        </w:tc>
        <w:tc>
          <w:tcPr>
            <w:tcW w:w="2666" w:type="dxa"/>
            <w:tcBorders>
              <w:top w:val="nil"/>
            </w:tcBorders>
          </w:tcPr>
          <w:p w:rsidR="00EB0EFB" w:rsidRPr="00A0233B" w:rsidP="00831A39" w14:paraId="291F3A69" w14:textId="332CDCA8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  <w:tcBorders>
              <w:top w:val="nil"/>
            </w:tcBorders>
          </w:tcPr>
          <w:p w:rsidR="00EB0EFB" w:rsidRPr="00A0233B" w:rsidP="00831A39" w14:paraId="2E108C90" w14:textId="0532F279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</w:tr>
      <w:tr w14:paraId="6FFB621D" w14:textId="77777777" w:rsidTr="00831A39">
        <w:tblPrEx>
          <w:tblW w:w="8909" w:type="dxa"/>
          <w:tblLayout w:type="fixed"/>
          <w:tblCellMar>
            <w:left w:w="120" w:type="dxa"/>
            <w:right w:w="120" w:type="dxa"/>
          </w:tblCellMar>
          <w:tblLook w:val="0000"/>
        </w:tblPrEx>
        <w:trPr>
          <w:cantSplit/>
          <w:trHeight w:val="287"/>
        </w:trPr>
        <w:tc>
          <w:tcPr>
            <w:tcW w:w="3577" w:type="dxa"/>
            <w:tcBorders>
              <w:top w:val="nil"/>
            </w:tcBorders>
          </w:tcPr>
          <w:p w:rsidR="00516864" w:rsidRPr="00A0233B" w:rsidP="00516864" w14:paraId="39E98142" w14:textId="6F70D758">
            <w:pPr>
              <w:tabs>
                <w:tab w:val="left" w:pos="-720"/>
                <w:tab w:val="left" w:pos="0"/>
              </w:tabs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666" w:type="dxa"/>
            <w:tcBorders>
              <w:top w:val="nil"/>
            </w:tcBorders>
          </w:tcPr>
          <w:p w:rsidR="00516864" w:rsidRPr="00A0233B" w:rsidP="00516864" w14:paraId="4E10A5AE" w14:textId="1DA03B25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666" w:type="dxa"/>
            <w:tcBorders>
              <w:top w:val="nil"/>
            </w:tcBorders>
          </w:tcPr>
          <w:p w:rsidR="00516864" w:rsidRPr="00A0233B" w:rsidP="00516864" w14:paraId="6FB0E2D8" w14:textId="2709C6F2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</w:tr>
      <w:tr w14:paraId="1C93A4BA" w14:textId="77777777" w:rsidTr="00831A39">
        <w:tblPrEx>
          <w:tblW w:w="8909" w:type="dxa"/>
          <w:tblLayout w:type="fixed"/>
          <w:tblCellMar>
            <w:left w:w="120" w:type="dxa"/>
            <w:right w:w="120" w:type="dxa"/>
          </w:tblCellMar>
          <w:tblLook w:val="0000"/>
        </w:tblPrEx>
        <w:trPr>
          <w:cantSplit/>
          <w:trHeight w:val="267"/>
        </w:trPr>
        <w:tc>
          <w:tcPr>
            <w:tcW w:w="3577" w:type="dxa"/>
          </w:tcPr>
          <w:p w:rsidR="00516864" w:rsidRPr="00A0233B" w:rsidP="00516864" w14:paraId="52317753" w14:textId="25EC86A6">
            <w:pPr>
              <w:tabs>
                <w:tab w:val="center" w:pos="103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  <w:tc>
          <w:tcPr>
            <w:tcW w:w="2666" w:type="dxa"/>
          </w:tcPr>
          <w:p w:rsidR="00516864" w:rsidRPr="00A0233B" w:rsidP="00516864" w14:paraId="4EBB7F39" w14:textId="4CE72A20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</w:tc>
        <w:tc>
          <w:tcPr>
            <w:tcW w:w="2666" w:type="dxa"/>
          </w:tcPr>
          <w:p w:rsidR="00516864" w:rsidRPr="00A0233B" w:rsidP="00516864" w14:paraId="0A0C7FE8" w14:textId="2D754164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</w:tr>
      <w:tr w14:paraId="65282B8B" w14:textId="77777777" w:rsidTr="00831A39">
        <w:tblPrEx>
          <w:tblW w:w="8909" w:type="dxa"/>
          <w:tblLayout w:type="fixed"/>
          <w:tblCellMar>
            <w:left w:w="120" w:type="dxa"/>
            <w:right w:w="120" w:type="dxa"/>
          </w:tblCellMar>
          <w:tblLook w:val="0000"/>
        </w:tblPrEx>
        <w:trPr>
          <w:cantSplit/>
          <w:trHeight w:val="267"/>
        </w:trPr>
        <w:tc>
          <w:tcPr>
            <w:tcW w:w="3577" w:type="dxa"/>
          </w:tcPr>
          <w:p w:rsidR="00516864" w:rsidRPr="00A0233B" w:rsidP="00516864" w14:paraId="46A5752A" w14:textId="4B104E8A">
            <w:pPr>
              <w:tabs>
                <w:tab w:val="left" w:pos="1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2666" w:type="dxa"/>
          </w:tcPr>
          <w:p w:rsidR="00516864" w:rsidRPr="00A0233B" w:rsidP="00516864" w14:paraId="548C99BC" w14:textId="014DFA47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</w:tcPr>
          <w:p w:rsidR="00516864" w:rsidRPr="00A0233B" w:rsidP="00516864" w14:paraId="30F29418" w14:textId="7719E262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PROFICIENT</w:t>
            </w:r>
          </w:p>
        </w:tc>
      </w:tr>
      <w:tr w14:paraId="1B99464C" w14:textId="77777777" w:rsidTr="00831A39">
        <w:tblPrEx>
          <w:tblW w:w="8909" w:type="dxa"/>
          <w:tblLayout w:type="fixed"/>
          <w:tblCellMar>
            <w:left w:w="120" w:type="dxa"/>
            <w:right w:w="120" w:type="dxa"/>
          </w:tblCellMar>
          <w:tblLook w:val="0000"/>
        </w:tblPrEx>
        <w:trPr>
          <w:cantSplit/>
          <w:trHeight w:val="267"/>
        </w:trPr>
        <w:tc>
          <w:tcPr>
            <w:tcW w:w="3577" w:type="dxa"/>
          </w:tcPr>
          <w:p w:rsidR="00516864" w:rsidRPr="00A0233B" w:rsidP="00516864" w14:paraId="5567C21F" w14:textId="1CD06C5B">
            <w:pPr>
              <w:tabs>
                <w:tab w:val="left" w:pos="1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666" w:type="dxa"/>
          </w:tcPr>
          <w:p w:rsidR="00516864" w:rsidRPr="00A0233B" w:rsidP="00516864" w14:paraId="088F02B2" w14:textId="02D9A7F8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</w:tcPr>
          <w:p w:rsidR="00516864" w:rsidRPr="00A0233B" w:rsidP="00516864" w14:paraId="71671B90" w14:textId="730D7E74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</w:tr>
      <w:tr w14:paraId="115A9314" w14:textId="77777777" w:rsidTr="00831A39">
        <w:tblPrEx>
          <w:tblW w:w="8909" w:type="dxa"/>
          <w:tblLayout w:type="fixed"/>
          <w:tblCellMar>
            <w:left w:w="120" w:type="dxa"/>
            <w:right w:w="120" w:type="dxa"/>
          </w:tblCellMar>
          <w:tblLook w:val="0000"/>
        </w:tblPrEx>
        <w:trPr>
          <w:cantSplit/>
          <w:trHeight w:val="267"/>
        </w:trPr>
        <w:tc>
          <w:tcPr>
            <w:tcW w:w="3577" w:type="dxa"/>
          </w:tcPr>
          <w:p w:rsidR="00516864" w:rsidRPr="00A0233B" w:rsidP="00516864" w14:paraId="44EDD5CC" w14:textId="60A8ACB5">
            <w:pPr>
              <w:tabs>
                <w:tab w:val="left" w:pos="1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</w:p>
        </w:tc>
        <w:tc>
          <w:tcPr>
            <w:tcW w:w="2666" w:type="dxa"/>
          </w:tcPr>
          <w:p w:rsidR="00516864" w:rsidRPr="00A0233B" w:rsidP="00516864" w14:paraId="732FD650" w14:textId="310EBFC2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2666" w:type="dxa"/>
          </w:tcPr>
          <w:p w:rsidR="00516864" w:rsidRPr="00A0233B" w:rsidP="00516864" w14:paraId="0D3DA7C9" w14:textId="569E6537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</w:t>
            </w:r>
          </w:p>
        </w:tc>
      </w:tr>
      <w:tr w14:paraId="77207DAE" w14:textId="77777777" w:rsidTr="00831A39">
        <w:tblPrEx>
          <w:tblW w:w="8909" w:type="dxa"/>
          <w:tblLayout w:type="fixed"/>
          <w:tblCellMar>
            <w:left w:w="120" w:type="dxa"/>
            <w:right w:w="120" w:type="dxa"/>
          </w:tblCellMar>
          <w:tblLook w:val="0000"/>
        </w:tblPrEx>
        <w:trPr>
          <w:cantSplit/>
          <w:trHeight w:val="267"/>
        </w:trPr>
        <w:tc>
          <w:tcPr>
            <w:tcW w:w="3577" w:type="dxa"/>
          </w:tcPr>
          <w:p w:rsidR="00B6042A" w:rsidP="00516864" w14:paraId="2B9F6B6F" w14:textId="778AC1F0">
            <w:pPr>
              <w:tabs>
                <w:tab w:val="left" w:pos="12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2666" w:type="dxa"/>
          </w:tcPr>
          <w:p w:rsidR="00B6042A" w:rsidP="00516864" w14:paraId="1DE94609" w14:textId="213F1597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66" w:type="dxa"/>
          </w:tcPr>
          <w:p w:rsidR="00B6042A" w:rsidRPr="00A0233B" w:rsidP="00516864" w14:paraId="19309067" w14:textId="65CE2EB0">
            <w:pPr>
              <w:tabs>
                <w:tab w:val="center" w:pos="101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33B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</w:tr>
    </w:tbl>
    <w:p w:rsidR="00EB0EFB" w:rsidRPr="00EB0EFB" w:rsidP="00EB0EFB" w14:paraId="2904AE8A" w14:textId="77777777">
      <w:pPr>
        <w:tabs>
          <w:tab w:val="left" w:pos="90"/>
          <w:tab w:val="left" w:pos="6750"/>
          <w:tab w:val="left" w:pos="7110"/>
        </w:tabs>
        <w:spacing w:after="200" w:line="276" w:lineRule="auto"/>
        <w:jc w:val="both"/>
        <w:rPr>
          <w:b/>
        </w:rPr>
      </w:pPr>
    </w:p>
    <w:bookmarkEnd w:id="1"/>
    <w:p w:rsidR="000C7258" w:rsidP="00A74253" w14:paraId="03598A3C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C7258" w:rsidP="00A74253" w14:paraId="5E92FD66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C7258" w:rsidP="00A74253" w14:paraId="2D59E2B2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C7258" w:rsidP="00A74253" w14:paraId="6C5EDFF0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0C7258" w:rsidP="00A74253" w14:paraId="36317759" w14:textId="77777777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</w:p>
    <w:p w:rsidR="007B4F01" w14:paraId="7AF70D40" w14:textId="0CDBA601">
      <w:pPr>
        <w:tabs>
          <w:tab w:val="left" w:pos="90"/>
          <w:tab w:val="left" w:pos="6750"/>
          <w:tab w:val="left" w:pos="7110"/>
        </w:tabs>
        <w:spacing w:after="200" w:line="120" w:lineRule="auto"/>
        <w:jc w:val="both"/>
        <w:rPr>
          <w:b/>
          <w:sz w:val="28"/>
          <w:szCs w:val="28"/>
        </w:rPr>
      </w:pPr>
    </w:p>
    <w:p w:rsidR="00516864" w14:paraId="617C34CD" w14:textId="75027E67">
      <w:pPr>
        <w:tabs>
          <w:tab w:val="left" w:pos="90"/>
          <w:tab w:val="left" w:pos="6750"/>
          <w:tab w:val="left" w:pos="7110"/>
        </w:tabs>
        <w:spacing w:after="200" w:line="120" w:lineRule="auto"/>
        <w:jc w:val="both"/>
        <w:rPr>
          <w:b/>
          <w:sz w:val="28"/>
          <w:szCs w:val="28"/>
        </w:rPr>
      </w:pPr>
    </w:p>
    <w:p w:rsidR="00516864" w:rsidRPr="00B718B2" w14:paraId="7BB81EC4" w14:textId="77777777">
      <w:pPr>
        <w:tabs>
          <w:tab w:val="left" w:pos="90"/>
          <w:tab w:val="left" w:pos="6750"/>
          <w:tab w:val="left" w:pos="7110"/>
        </w:tabs>
        <w:spacing w:after="200" w:line="120" w:lineRule="auto"/>
        <w:jc w:val="both"/>
        <w:rPr>
          <w:b/>
          <w:sz w:val="28"/>
          <w:szCs w:val="28"/>
        </w:rPr>
      </w:pPr>
    </w:p>
    <w:p w:rsidR="00E03B4E" w:rsidP="00A74253" w14:paraId="60451C6F" w14:textId="77777777">
      <w:pPr>
        <w:tabs>
          <w:tab w:val="left" w:pos="90"/>
          <w:tab w:val="left" w:pos="6750"/>
          <w:tab w:val="left" w:pos="7110"/>
        </w:tabs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B4E" w:rsidP="00A74253" w14:paraId="5916D747" w14:textId="77777777">
      <w:pPr>
        <w:tabs>
          <w:tab w:val="left" w:pos="90"/>
          <w:tab w:val="left" w:pos="6750"/>
          <w:tab w:val="left" w:pos="7110"/>
        </w:tabs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3B4E" w:rsidP="00A74253" w14:paraId="2849EC00" w14:textId="61F083BD">
      <w:pPr>
        <w:tabs>
          <w:tab w:val="left" w:pos="90"/>
          <w:tab w:val="left" w:pos="6750"/>
          <w:tab w:val="left" w:pos="7110"/>
        </w:tabs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042A" w:rsidP="00A74253" w14:paraId="62FADB1A" w14:textId="77777777">
      <w:pPr>
        <w:tabs>
          <w:tab w:val="left" w:pos="90"/>
          <w:tab w:val="left" w:pos="6750"/>
          <w:tab w:val="left" w:pos="7110"/>
        </w:tabs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4F01" w:rsidP="00A74253" w14:paraId="72C45B77" w14:textId="5C4D9B41">
      <w:pPr>
        <w:tabs>
          <w:tab w:val="left" w:pos="90"/>
          <w:tab w:val="left" w:pos="6750"/>
          <w:tab w:val="left" w:pos="7110"/>
        </w:tabs>
        <w:spacing w:after="20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EXPERIENCE:</w:t>
      </w:r>
    </w:p>
    <w:p w:rsidR="007B4F01" w:rsidRPr="00326D76" w:rsidP="006858D1" w14:paraId="71F5D0F3" w14:textId="60B2D5C4">
      <w:pPr>
        <w:tabs>
          <w:tab w:val="left" w:pos="90"/>
          <w:tab w:val="left" w:pos="6750"/>
          <w:tab w:val="left" w:pos="711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D76">
        <w:rPr>
          <w:rFonts w:ascii="Times New Roman" w:hAnsi="Times New Roman" w:cs="Times New Roman"/>
          <w:b/>
          <w:sz w:val="28"/>
          <w:szCs w:val="28"/>
        </w:rPr>
        <w:t>Engineer</w:t>
      </w:r>
      <w:r w:rsidR="001578E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C94ADC">
        <w:rPr>
          <w:rFonts w:ascii="Times New Roman" w:hAnsi="Times New Roman" w:cs="Times New Roman"/>
          <w:b/>
          <w:sz w:val="28"/>
          <w:szCs w:val="28"/>
        </w:rPr>
        <w:t>May</w:t>
      </w:r>
      <w:r w:rsidR="001578E8">
        <w:rPr>
          <w:rFonts w:ascii="Times New Roman" w:hAnsi="Times New Roman" w:cs="Times New Roman"/>
          <w:b/>
          <w:sz w:val="28"/>
          <w:szCs w:val="28"/>
        </w:rPr>
        <w:t>-2020 to Present)</w:t>
      </w:r>
    </w:p>
    <w:p w:rsidR="007B4F01" w:rsidRPr="00505FD4" w:rsidP="00A74253" w14:paraId="7E5DE9B1" w14:textId="27DFF96C">
      <w:pPr>
        <w:tabs>
          <w:tab w:val="left" w:pos="90"/>
          <w:tab w:val="left" w:pos="6750"/>
          <w:tab w:val="left" w:pos="7110"/>
        </w:tabs>
        <w:spacing w:after="20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(Quest global engineering services private limited.)</w:t>
      </w:r>
    </w:p>
    <w:p w:rsidR="00ED5B04" w:rsidRPr="00505FD4" w:rsidP="00ED5B04" w14:paraId="7232D3C9" w14:textId="10CDE6C2">
      <w:pPr>
        <w:spacing w:after="0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505FD4">
        <w:rPr>
          <w:rFonts w:ascii="Times New Roman" w:hAnsi="Times New Roman" w:cs="Times New Roman"/>
          <w:b/>
          <w:sz w:val="24"/>
          <w:szCs w:val="24"/>
        </w:rPr>
        <w:t>Project</w:t>
      </w:r>
      <w:r w:rsidRPr="00505FD4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Pr="00505FD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05FD4">
        <w:rPr>
          <w:rFonts w:ascii="Times New Roman" w:eastAsia="SimSun" w:hAnsi="Times New Roman" w:cs="Times New Roman"/>
          <w:sz w:val="24"/>
          <w:szCs w:val="24"/>
        </w:rPr>
        <w:t>Website for GIS Tracker</w:t>
      </w:r>
      <w:r w:rsidR="001578E8"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:rsidR="00704D95" w:rsidRPr="00505FD4" w:rsidP="00ED5B04" w14:paraId="05343894" w14:textId="2DFCA2D3">
      <w:pPr>
        <w:spacing w:after="0"/>
        <w:rPr>
          <w:sz w:val="24"/>
          <w:szCs w:val="24"/>
        </w:rPr>
      </w:pPr>
      <w:r w:rsidRPr="00505FD4">
        <w:rPr>
          <w:rFonts w:ascii="Times New Roman" w:hAnsi="Times New Roman" w:cs="Times New Roman"/>
          <w:b/>
          <w:sz w:val="24"/>
          <w:szCs w:val="24"/>
        </w:rPr>
        <w:t>Technology:</w:t>
      </w:r>
      <w:r w:rsidRPr="00505FD4">
        <w:rPr>
          <w:sz w:val="24"/>
          <w:szCs w:val="24"/>
        </w:rPr>
        <w:t xml:space="preserve"> </w:t>
      </w:r>
      <w:r w:rsidRPr="00505FD4">
        <w:rPr>
          <w:rFonts w:ascii="Times New Roman" w:eastAsia="SimSun" w:hAnsi="Times New Roman" w:cs="Times New Roman"/>
          <w:sz w:val="24"/>
          <w:szCs w:val="24"/>
        </w:rPr>
        <w:t>JavaScript, HTML5, CSS</w:t>
      </w:r>
    </w:p>
    <w:p w:rsidR="00704D95" w:rsidRPr="00505FD4" w:rsidP="007658B9" w14:paraId="5106994E" w14:textId="47BBFD46">
      <w:pPr>
        <w:tabs>
          <w:tab w:val="left" w:pos="90"/>
          <w:tab w:val="left" w:pos="6750"/>
          <w:tab w:val="left" w:pos="711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Client: </w:t>
      </w:r>
      <w:r w:rsidRPr="00505FD4">
        <w:rPr>
          <w:rFonts w:ascii="Times New Roman" w:eastAsia="SimSun" w:hAnsi="Times New Roman" w:cs="Times New Roman"/>
          <w:sz w:val="24"/>
          <w:szCs w:val="24"/>
        </w:rPr>
        <w:t>ExxonMobil (USA)</w:t>
      </w:r>
    </w:p>
    <w:p w:rsidR="000C7258" w:rsidRPr="007658B9" w:rsidP="007658B9" w14:paraId="593E3C17" w14:textId="00335E59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Responsibilities</w:t>
      </w:r>
      <w:r w:rsidRPr="00505FD4" w:rsidR="00AC66AA">
        <w:rPr>
          <w:rFonts w:ascii="Times New Roman" w:hAnsi="Times New Roman" w:cs="Times New Roman"/>
          <w:b/>
          <w:sz w:val="24"/>
          <w:szCs w:val="24"/>
        </w:rPr>
        <w:t>:</w:t>
      </w:r>
    </w:p>
    <w:p w:rsidR="00A2423F" w:rsidRPr="00505FD4" w:rsidP="00A2423F" w14:paraId="0D8B0642" w14:textId="7320BAC8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Managed website development projects from initial design through completion, optimizing all cross-browser and multi-platform compatibility</w:t>
      </w:r>
      <w:r w:rsidRPr="00505FD4" w:rsidR="00B718B2">
        <w:rPr>
          <w:rFonts w:ascii="Times New Roman" w:eastAsia="SimSun" w:hAnsi="Times New Roman" w:cs="Times New Roman"/>
          <w:sz w:val="24"/>
          <w:szCs w:val="24"/>
        </w:rPr>
        <w:t>.</w:t>
      </w:r>
    </w:p>
    <w:p w:rsidR="005451BC" w:rsidP="005451BC" w14:paraId="51B2323B" w14:textId="6E480333">
      <w:pPr>
        <w:numPr>
          <w:ilvl w:val="0"/>
          <w:numId w:val="25"/>
        </w:numPr>
        <w:suppressAutoHyphens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Worked closely with programmers and clients to meet project requirements, goals and desired functionality.</w:t>
      </w:r>
    </w:p>
    <w:p w:rsidR="00444E25" w:rsidP="005451BC" w14:paraId="211A77D3" w14:textId="7147A965">
      <w:pPr>
        <w:numPr>
          <w:ilvl w:val="0"/>
          <w:numId w:val="25"/>
        </w:numPr>
        <w:suppressAutoHyphens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Enhanced user experience and accomplish webpage objectives by creating site structure, navigation</w:t>
      </w:r>
      <w:r w:rsidR="00CD2237">
        <w:rPr>
          <w:rFonts w:ascii="Times New Roman" w:eastAsia="SimSun" w:hAnsi="Times New Roman" w:cs="Times New Roman"/>
          <w:sz w:val="24"/>
          <w:szCs w:val="24"/>
        </w:rPr>
        <w:t>, page optimization.</w:t>
      </w:r>
    </w:p>
    <w:p w:rsidR="00CD2237" w:rsidRPr="00505FD4" w:rsidP="005451BC" w14:paraId="7C916B68" w14:textId="1FCA2757">
      <w:pPr>
        <w:numPr>
          <w:ilvl w:val="0"/>
          <w:numId w:val="25"/>
        </w:numPr>
        <w:suppressAutoHyphens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Implemented enhancements that improved web functionality and responsiveness.</w:t>
      </w:r>
    </w:p>
    <w:p w:rsidR="00A2423F" w:rsidRPr="00505FD4" w:rsidP="00A2423F" w14:paraId="0ABD828D" w14:textId="5DEFA25D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Performance improvement for webpage load time</w:t>
      </w:r>
      <w:r w:rsidRPr="00505FD4" w:rsidR="00B718B2">
        <w:rPr>
          <w:rFonts w:ascii="Times New Roman" w:eastAsia="SimSun" w:hAnsi="Times New Roman" w:cs="Times New Roman"/>
          <w:sz w:val="24"/>
          <w:szCs w:val="24"/>
        </w:rPr>
        <w:t>.</w:t>
      </w:r>
    </w:p>
    <w:p w:rsidR="00142F40" w:rsidRPr="00505FD4" w:rsidP="00142F40" w14:paraId="778FE1A1" w14:textId="779601B7">
      <w:pPr>
        <w:pStyle w:val="ListParagraph"/>
        <w:numPr>
          <w:ilvl w:val="0"/>
          <w:numId w:val="25"/>
        </w:numPr>
        <w:spacing w:line="276" w:lineRule="auto"/>
        <w:rPr>
          <w:color w:val="auto"/>
        </w:rPr>
      </w:pPr>
      <w:r w:rsidRPr="00505FD4">
        <w:rPr>
          <w:color w:val="auto"/>
        </w:rPr>
        <w:t>Responsible for the team work and reports.</w:t>
      </w:r>
    </w:p>
    <w:p w:rsidR="00142F40" w:rsidRPr="00505FD4" w:rsidP="00142F40" w14:paraId="4D34A44C" w14:textId="50CCCF3A">
      <w:pPr>
        <w:pStyle w:val="ListParagraph"/>
        <w:numPr>
          <w:ilvl w:val="0"/>
          <w:numId w:val="25"/>
        </w:numPr>
        <w:spacing w:line="276" w:lineRule="auto"/>
        <w:rPr>
          <w:color w:val="auto"/>
        </w:rPr>
      </w:pPr>
      <w:r w:rsidRPr="00505FD4">
        <w:rPr>
          <w:color w:val="auto"/>
        </w:rPr>
        <w:t>Provided the support for the team with all their task related to work.</w:t>
      </w:r>
    </w:p>
    <w:p w:rsidR="00A2423F" w:rsidRPr="00505FD4" w:rsidP="00A2423F" w14:paraId="54A7087E" w14:textId="67792E24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 xml:space="preserve">Creation of interactive </w:t>
      </w:r>
      <w:r w:rsidRPr="00505FD4" w:rsidR="00603E7F">
        <w:rPr>
          <w:rFonts w:ascii="Times New Roman" w:eastAsia="SimSun" w:hAnsi="Times New Roman" w:cs="Times New Roman"/>
          <w:sz w:val="24"/>
          <w:szCs w:val="24"/>
        </w:rPr>
        <w:t>Dashboard</w:t>
      </w:r>
      <w:r w:rsidRPr="00505FD4">
        <w:rPr>
          <w:rFonts w:ascii="Times New Roman" w:eastAsia="SimSun" w:hAnsi="Times New Roman" w:cs="Times New Roman"/>
          <w:sz w:val="24"/>
          <w:szCs w:val="24"/>
        </w:rPr>
        <w:t>, Dynamic graph population features using google charts / Chart</w:t>
      </w:r>
      <w:r w:rsidRPr="00505FD4" w:rsidR="00603E7F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505FD4">
        <w:rPr>
          <w:rFonts w:ascii="Times New Roman" w:eastAsia="SimSun" w:hAnsi="Times New Roman" w:cs="Times New Roman"/>
          <w:sz w:val="24"/>
          <w:szCs w:val="24"/>
        </w:rPr>
        <w:t>JS</w:t>
      </w:r>
      <w:r w:rsidRPr="00505FD4" w:rsidR="00B718B2">
        <w:rPr>
          <w:rFonts w:ascii="Times New Roman" w:eastAsia="SimSun" w:hAnsi="Times New Roman" w:cs="Times New Roman"/>
          <w:sz w:val="24"/>
          <w:szCs w:val="24"/>
        </w:rPr>
        <w:t>.</w:t>
      </w:r>
    </w:p>
    <w:p w:rsidR="00603E7F" w:rsidP="0086141D" w14:paraId="31828721" w14:textId="51A7DC7F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Creating custom pdf display frames with custom functionalities</w:t>
      </w:r>
      <w:r w:rsidRPr="00505FD4" w:rsidR="00B718B2">
        <w:rPr>
          <w:rFonts w:ascii="Times New Roman" w:eastAsia="SimSun" w:hAnsi="Times New Roman" w:cs="Times New Roman"/>
          <w:sz w:val="24"/>
          <w:szCs w:val="24"/>
        </w:rPr>
        <w:t>.</w:t>
      </w:r>
    </w:p>
    <w:p w:rsidR="00FD5314" w:rsidP="00FD5314" w14:paraId="2FC2CE20" w14:textId="5F6A813B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FD5314" w:rsidP="00D007BD" w14:paraId="798D31E3" w14:textId="027F939E">
      <w:pPr>
        <w:tabs>
          <w:tab w:val="left" w:pos="90"/>
          <w:tab w:val="left" w:pos="6750"/>
          <w:tab w:val="left" w:pos="711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6D76">
        <w:rPr>
          <w:rFonts w:ascii="Times New Roman" w:hAnsi="Times New Roman" w:cs="Times New Roman"/>
          <w:b/>
          <w:sz w:val="28"/>
          <w:szCs w:val="28"/>
        </w:rPr>
        <w:t>Engineer</w:t>
      </w:r>
      <w:r>
        <w:rPr>
          <w:rFonts w:ascii="Times New Roman" w:hAnsi="Times New Roman" w:cs="Times New Roman"/>
          <w:b/>
          <w:sz w:val="28"/>
          <w:szCs w:val="28"/>
        </w:rPr>
        <w:t xml:space="preserve"> (May-2019 to May-2020)</w:t>
      </w:r>
    </w:p>
    <w:p w:rsidR="00D007BD" w:rsidRPr="00D007BD" w:rsidP="00FD5314" w14:paraId="734ECE77" w14:textId="70945934">
      <w:pPr>
        <w:tabs>
          <w:tab w:val="left" w:pos="90"/>
          <w:tab w:val="left" w:pos="6750"/>
          <w:tab w:val="left" w:pos="7110"/>
        </w:tabs>
        <w:spacing w:after="20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(Quest global engineering services private limited.)</w:t>
      </w:r>
    </w:p>
    <w:p w:rsidR="00FD5314" w:rsidRPr="00505FD4" w:rsidP="00FD5314" w14:paraId="2EB0C357" w14:textId="7FE1B3B3">
      <w:pPr>
        <w:spacing w:after="0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505FD4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Pr="00506C56" w:rsidR="00506C56">
        <w:rPr>
          <w:rFonts w:ascii="Times New Roman" w:hAnsi="Times New Roman" w:cs="Times New Roman"/>
          <w:bCs/>
          <w:sz w:val="24"/>
          <w:szCs w:val="24"/>
        </w:rPr>
        <w:t>Share</w:t>
      </w:r>
      <w:r w:rsidR="00506C56">
        <w:rPr>
          <w:rFonts w:ascii="Times New Roman" w:hAnsi="Times New Roman" w:cs="Times New Roman"/>
          <w:bCs/>
          <w:sz w:val="24"/>
          <w:szCs w:val="24"/>
        </w:rPr>
        <w:t>-</w:t>
      </w:r>
      <w:r w:rsidRPr="00506C56" w:rsidR="00506C56">
        <w:rPr>
          <w:rFonts w:ascii="Times New Roman" w:hAnsi="Times New Roman" w:cs="Times New Roman"/>
          <w:bCs/>
          <w:sz w:val="24"/>
          <w:szCs w:val="24"/>
        </w:rPr>
        <w:t>file automation for downloading files using Python</w:t>
      </w:r>
    </w:p>
    <w:p w:rsidR="00FD5314" w:rsidRPr="00505FD4" w:rsidP="00FD5314" w14:paraId="4E42A5D7" w14:textId="43DFCCD7">
      <w:pPr>
        <w:spacing w:after="0"/>
        <w:rPr>
          <w:sz w:val="24"/>
          <w:szCs w:val="24"/>
        </w:rPr>
      </w:pPr>
      <w:r w:rsidRPr="00505FD4">
        <w:rPr>
          <w:rFonts w:ascii="Times New Roman" w:hAnsi="Times New Roman" w:cs="Times New Roman"/>
          <w:b/>
          <w:sz w:val="24"/>
          <w:szCs w:val="24"/>
        </w:rPr>
        <w:t>Technology:</w:t>
      </w:r>
      <w:r w:rsidRPr="00505FD4">
        <w:rPr>
          <w:sz w:val="24"/>
          <w:szCs w:val="24"/>
        </w:rPr>
        <w:t xml:space="preserve"> </w:t>
      </w:r>
      <w:r w:rsidR="00506C56">
        <w:rPr>
          <w:rFonts w:ascii="Times New Roman" w:eastAsia="SimSun" w:hAnsi="Times New Roman" w:cs="Times New Roman"/>
          <w:sz w:val="24"/>
          <w:szCs w:val="24"/>
        </w:rPr>
        <w:t>Python</w:t>
      </w:r>
    </w:p>
    <w:p w:rsidR="007658B9" w:rsidP="007658B9" w14:paraId="11F8A93C" w14:textId="77777777">
      <w:pPr>
        <w:tabs>
          <w:tab w:val="left" w:pos="90"/>
          <w:tab w:val="left" w:pos="6750"/>
          <w:tab w:val="left" w:pos="711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Client: </w:t>
      </w:r>
      <w:r w:rsidRPr="00505FD4">
        <w:rPr>
          <w:rFonts w:ascii="Times New Roman" w:eastAsia="SimSun" w:hAnsi="Times New Roman" w:cs="Times New Roman"/>
          <w:sz w:val="24"/>
          <w:szCs w:val="24"/>
        </w:rPr>
        <w:t>ExxonMobil (USA)</w:t>
      </w:r>
    </w:p>
    <w:p w:rsidR="00FD5314" w:rsidRPr="007658B9" w:rsidP="007658B9" w14:paraId="781FC836" w14:textId="2C2A8AAA">
      <w:pPr>
        <w:tabs>
          <w:tab w:val="left" w:pos="90"/>
          <w:tab w:val="left" w:pos="6750"/>
          <w:tab w:val="left" w:pos="7110"/>
        </w:tabs>
        <w:spacing w:after="20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Responsibilities</w:t>
      </w:r>
      <w:r w:rsidRPr="00505FD4">
        <w:rPr>
          <w:rFonts w:ascii="Times New Roman" w:hAnsi="Times New Roman" w:cs="Times New Roman"/>
          <w:b/>
          <w:sz w:val="24"/>
          <w:szCs w:val="24"/>
        </w:rPr>
        <w:t>:</w:t>
      </w:r>
    </w:p>
    <w:p w:rsidR="00506C56" w:rsidRPr="00506C56" w:rsidP="00506C56" w14:paraId="6AE4E386" w14:textId="77777777">
      <w:pPr>
        <w:pStyle w:val="ListParagraph"/>
        <w:numPr>
          <w:ilvl w:val="0"/>
          <w:numId w:val="19"/>
        </w:numPr>
        <w:jc w:val="both"/>
        <w:rPr>
          <w:color w:val="auto"/>
        </w:rPr>
      </w:pPr>
      <w:r w:rsidRPr="00506C56">
        <w:rPr>
          <w:color w:val="auto"/>
        </w:rPr>
        <w:t>Developed Automated scripts using Selenium WebDriver and implemented Page Object Model Framework for automation scripts using Python.</w:t>
      </w:r>
    </w:p>
    <w:p w:rsidR="00506C56" w:rsidRPr="00506C56" w:rsidP="00506C56" w14:paraId="69F97FF7" w14:textId="77777777">
      <w:pPr>
        <w:pStyle w:val="ListParagraph"/>
        <w:numPr>
          <w:ilvl w:val="0"/>
          <w:numId w:val="19"/>
        </w:numPr>
        <w:jc w:val="both"/>
        <w:rPr>
          <w:color w:val="auto"/>
        </w:rPr>
      </w:pPr>
      <w:r w:rsidRPr="00506C56">
        <w:rPr>
          <w:color w:val="auto"/>
        </w:rPr>
        <w:t>Performed Testing of Web based applications using Selenium across multiple browsers.</w:t>
      </w:r>
    </w:p>
    <w:p w:rsidR="00506C56" w:rsidRPr="00506C56" w:rsidP="00506C56" w14:paraId="23AF2357" w14:textId="77777777">
      <w:pPr>
        <w:pStyle w:val="ListParagraph"/>
        <w:numPr>
          <w:ilvl w:val="0"/>
          <w:numId w:val="19"/>
        </w:numPr>
        <w:jc w:val="both"/>
        <w:rPr>
          <w:color w:val="auto"/>
        </w:rPr>
      </w:pPr>
      <w:r w:rsidRPr="00506C56">
        <w:rPr>
          <w:color w:val="auto"/>
        </w:rPr>
        <w:t>Used WebDriver Wait feature to pause execution until completion of download.</w:t>
      </w:r>
    </w:p>
    <w:p w:rsidR="00506C56" w:rsidRPr="00506C56" w:rsidP="00506C56" w14:paraId="10EB76B5" w14:textId="77777777">
      <w:pPr>
        <w:pStyle w:val="ListParagraph"/>
        <w:numPr>
          <w:ilvl w:val="0"/>
          <w:numId w:val="19"/>
        </w:numPr>
        <w:jc w:val="both"/>
        <w:rPr>
          <w:color w:val="auto"/>
        </w:rPr>
      </w:pPr>
      <w:r w:rsidRPr="00506C56">
        <w:rPr>
          <w:color w:val="auto"/>
        </w:rPr>
        <w:t>Performed compatibility testing of applications for dynamic and static content of browsers using HTML ids and XPath and CSS Selectors.</w:t>
      </w:r>
    </w:p>
    <w:p w:rsidR="001578E8" w:rsidP="001578E8" w14:paraId="34B3B35A" w14:textId="4A19AC51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1578E8" w:rsidP="00D007BD" w14:paraId="1CA0F11D" w14:textId="43FAEC2A">
      <w:pPr>
        <w:tabs>
          <w:tab w:val="left" w:pos="90"/>
          <w:tab w:val="left" w:pos="6750"/>
          <w:tab w:val="left" w:pos="711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Trainee </w:t>
      </w:r>
      <w:r w:rsidRPr="00326D76">
        <w:rPr>
          <w:rFonts w:ascii="Times New Roman" w:hAnsi="Times New Roman" w:cs="Times New Roman"/>
          <w:b/>
          <w:sz w:val="28"/>
          <w:szCs w:val="28"/>
        </w:rPr>
        <w:t>Engineer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D6277">
        <w:rPr>
          <w:rFonts w:ascii="Times New Roman" w:hAnsi="Times New Roman" w:cs="Times New Roman"/>
          <w:b/>
          <w:sz w:val="28"/>
          <w:szCs w:val="28"/>
        </w:rPr>
        <w:t>May</w:t>
      </w:r>
      <w:r>
        <w:rPr>
          <w:rFonts w:ascii="Times New Roman" w:hAnsi="Times New Roman" w:cs="Times New Roman"/>
          <w:b/>
          <w:sz w:val="28"/>
          <w:szCs w:val="28"/>
        </w:rPr>
        <w:t>-20</w:t>
      </w:r>
      <w:r w:rsidR="002D6277"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</w:rPr>
        <w:t xml:space="preserve"> to </w:t>
      </w:r>
      <w:r>
        <w:rPr>
          <w:rFonts w:ascii="Times New Roman" w:hAnsi="Times New Roman" w:cs="Times New Roman"/>
          <w:b/>
          <w:sz w:val="28"/>
          <w:szCs w:val="28"/>
        </w:rPr>
        <w:t>May</w:t>
      </w:r>
      <w:r w:rsidR="002D6277">
        <w:rPr>
          <w:rFonts w:ascii="Times New Roman" w:hAnsi="Times New Roman" w:cs="Times New Roman"/>
          <w:b/>
          <w:sz w:val="28"/>
          <w:szCs w:val="28"/>
        </w:rPr>
        <w:t>-20</w:t>
      </w:r>
      <w:r>
        <w:rPr>
          <w:rFonts w:ascii="Times New Roman" w:hAnsi="Times New Roman" w:cs="Times New Roman"/>
          <w:b/>
          <w:sz w:val="28"/>
          <w:szCs w:val="28"/>
        </w:rPr>
        <w:t>19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007BD" w:rsidRPr="00D007BD" w:rsidP="00D007BD" w14:paraId="0C42E30C" w14:textId="78547FA8">
      <w:pPr>
        <w:tabs>
          <w:tab w:val="left" w:pos="90"/>
          <w:tab w:val="left" w:pos="6750"/>
          <w:tab w:val="left" w:pos="7110"/>
        </w:tabs>
        <w:spacing w:after="20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(Quest global engineering services private limited.)</w:t>
      </w:r>
    </w:p>
    <w:p w:rsidR="001578E8" w:rsidRPr="002D6277" w:rsidP="002D6277" w14:paraId="0CE1DBB3" w14:textId="34717395">
      <w:pPr>
        <w:spacing w:after="0"/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 w:rsidRPr="00505FD4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="002D6277">
        <w:rPr>
          <w:rFonts w:ascii="Times New Roman" w:eastAsia="SimSun" w:hAnsi="Times New Roman" w:cs="Times New Roman"/>
          <w:sz w:val="24"/>
          <w:szCs w:val="24"/>
        </w:rPr>
        <w:t>Upstream Redline Support</w:t>
      </w:r>
      <w:r w:rsidR="00EA07A3">
        <w:rPr>
          <w:rFonts w:ascii="Times New Roman" w:eastAsia="SimSun" w:hAnsi="Times New Roman" w:cs="Times New Roman"/>
          <w:sz w:val="24"/>
          <w:szCs w:val="24"/>
        </w:rPr>
        <w:t xml:space="preserve"> (Mechanical)</w:t>
      </w:r>
    </w:p>
    <w:p w:rsidR="001578E8" w:rsidRPr="00505FD4" w:rsidP="007658B9" w14:paraId="4FB60DEF" w14:textId="77777777">
      <w:pPr>
        <w:tabs>
          <w:tab w:val="left" w:pos="90"/>
          <w:tab w:val="left" w:pos="6750"/>
          <w:tab w:val="left" w:pos="7110"/>
        </w:tabs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Client: </w:t>
      </w:r>
      <w:r w:rsidRPr="00505FD4">
        <w:rPr>
          <w:rFonts w:ascii="Times New Roman" w:eastAsia="SimSun" w:hAnsi="Times New Roman" w:cs="Times New Roman"/>
          <w:sz w:val="24"/>
          <w:szCs w:val="24"/>
        </w:rPr>
        <w:t>ExxonMobil (USA)</w:t>
      </w:r>
    </w:p>
    <w:p w:rsidR="001578E8" w:rsidP="007658B9" w14:paraId="2E47B033" w14:textId="2EB3B96B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Responsibilities</w:t>
      </w:r>
      <w:r w:rsidRPr="00505FD4" w:rsidR="007658B9">
        <w:rPr>
          <w:rFonts w:ascii="Times New Roman" w:hAnsi="Times New Roman" w:cs="Times New Roman"/>
          <w:b/>
          <w:sz w:val="24"/>
          <w:szCs w:val="24"/>
        </w:rPr>
        <w:t>:</w:t>
      </w:r>
    </w:p>
    <w:p w:rsidR="001578E8" w:rsidRPr="006858D1" w:rsidP="001578E8" w14:paraId="7CB25CB4" w14:textId="77777777">
      <w:pPr>
        <w:pStyle w:val="ListParagraph"/>
        <w:numPr>
          <w:ilvl w:val="0"/>
          <w:numId w:val="23"/>
        </w:numPr>
        <w:tabs>
          <w:tab w:val="left" w:pos="90"/>
          <w:tab w:val="left" w:pos="6750"/>
          <w:tab w:val="left" w:pos="7110"/>
        </w:tabs>
        <w:spacing w:after="200"/>
        <w:jc w:val="both"/>
        <w:rPr>
          <w:color w:val="auto"/>
        </w:rPr>
      </w:pPr>
      <w:r w:rsidRPr="006858D1">
        <w:rPr>
          <w:color w:val="auto"/>
        </w:rPr>
        <w:t>Redline markups and documentation of the P&amp;ID, equipment and layout drawings.</w:t>
      </w:r>
    </w:p>
    <w:p w:rsidR="001578E8" w:rsidRPr="006858D1" w:rsidP="001578E8" w14:paraId="619B7062" w14:textId="77777777">
      <w:pPr>
        <w:pStyle w:val="ListParagraph"/>
        <w:numPr>
          <w:ilvl w:val="0"/>
          <w:numId w:val="23"/>
        </w:numPr>
        <w:tabs>
          <w:tab w:val="left" w:pos="90"/>
          <w:tab w:val="left" w:pos="6750"/>
          <w:tab w:val="left" w:pos="7110"/>
        </w:tabs>
        <w:spacing w:after="200"/>
        <w:jc w:val="both"/>
        <w:rPr>
          <w:color w:val="auto"/>
        </w:rPr>
      </w:pPr>
      <w:r w:rsidRPr="006858D1">
        <w:rPr>
          <w:color w:val="auto"/>
        </w:rPr>
        <w:t>Creation of datasheet for PSV devices.</w:t>
      </w:r>
    </w:p>
    <w:p w:rsidR="001578E8" w:rsidRPr="006858D1" w:rsidP="001578E8" w14:paraId="23333758" w14:textId="77777777">
      <w:pPr>
        <w:pStyle w:val="ListParagraph"/>
        <w:numPr>
          <w:ilvl w:val="0"/>
          <w:numId w:val="23"/>
        </w:numPr>
        <w:tabs>
          <w:tab w:val="left" w:pos="90"/>
          <w:tab w:val="left" w:pos="6750"/>
          <w:tab w:val="left" w:pos="7110"/>
        </w:tabs>
        <w:spacing w:after="200"/>
        <w:jc w:val="both"/>
        <w:rPr>
          <w:color w:val="auto"/>
        </w:rPr>
      </w:pPr>
      <w:r w:rsidRPr="006858D1">
        <w:rPr>
          <w:color w:val="auto"/>
        </w:rPr>
        <w:t>2D drawing and drafting of document related to plant and pipeline.</w:t>
      </w:r>
    </w:p>
    <w:p w:rsidR="00762760" w14:paraId="499327B3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2B04" w:rsidRPr="00C02038" w:rsidP="00C02038" w14:paraId="46F9255F" w14:textId="1F651AD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FREELANCE</w:t>
      </w:r>
      <w:r w:rsidR="00AC66AA">
        <w:rPr>
          <w:rFonts w:ascii="Times New Roman" w:hAnsi="Times New Roman" w:cs="Times New Roman"/>
          <w:b/>
          <w:sz w:val="28"/>
          <w:szCs w:val="28"/>
        </w:rPr>
        <w:t xml:space="preserve"> PROJECT:</w:t>
      </w:r>
    </w:p>
    <w:p w:rsidR="003B2B04" w:rsidRPr="00352048" w:rsidP="003B2B04" w14:paraId="4AD72525" w14:textId="73153183">
      <w:pPr>
        <w:spacing w:after="0"/>
        <w:rPr>
          <w:rFonts w:ascii="Times New Roman" w:hAnsi="Times New Roman" w:eastAsiaTheme="minorHAnsi" w:cs="Times New Roman"/>
          <w:b/>
          <w:bCs/>
          <w:sz w:val="24"/>
          <w:szCs w:val="24"/>
        </w:rPr>
      </w:pPr>
      <w:r w:rsidRPr="00505FD4">
        <w:rPr>
          <w:rFonts w:ascii="Times New Roman" w:hAnsi="Times New Roman" w:eastAsiaTheme="minorHAnsi" w:cs="Times New Roman"/>
          <w:b/>
          <w:bCs/>
          <w:sz w:val="24"/>
          <w:szCs w:val="24"/>
        </w:rPr>
        <w:t xml:space="preserve">Project Name: </w:t>
      </w:r>
      <w:r w:rsidR="00CB7EEC">
        <w:rPr>
          <w:rFonts w:ascii="Times New Roman" w:hAnsi="Times New Roman" w:eastAsiaTheme="minorHAnsi" w:cs="Times New Roman"/>
          <w:sz w:val="24"/>
          <w:szCs w:val="24"/>
        </w:rPr>
        <w:t>Aveksha stocks website</w:t>
      </w:r>
    </w:p>
    <w:p w:rsidR="003B2B04" w:rsidRPr="00505FD4" w:rsidP="003B2B04" w14:paraId="3AB8CCB1" w14:textId="77417B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4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505FD4">
        <w:rPr>
          <w:rFonts w:ascii="Times New Roman" w:hAnsi="Times New Roman" w:cs="Times New Roman"/>
          <w:sz w:val="24"/>
          <w:szCs w:val="24"/>
        </w:rPr>
        <w:t>: React-JS, JavaScript, HTML5, CSS.</w:t>
      </w:r>
    </w:p>
    <w:p w:rsidR="003B2B04" w:rsidRPr="007658B9" w:rsidP="003B2B04" w14:paraId="5E916A61" w14:textId="7777777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Responsibilities</w:t>
      </w:r>
      <w:r w:rsidRPr="00505FD4">
        <w:rPr>
          <w:rFonts w:ascii="Times New Roman" w:hAnsi="Times New Roman" w:cs="Times New Roman"/>
          <w:b/>
          <w:sz w:val="24"/>
          <w:szCs w:val="24"/>
        </w:rPr>
        <w:t>:</w:t>
      </w:r>
    </w:p>
    <w:p w:rsidR="00172509" w:rsidRPr="00172509" w:rsidP="00172509" w14:paraId="5F11968C" w14:textId="77777777">
      <w:pPr>
        <w:numPr>
          <w:ilvl w:val="0"/>
          <w:numId w:val="25"/>
        </w:numPr>
        <w:suppressAutoHyphens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 w:rsidRPr="00172509">
        <w:rPr>
          <w:rFonts w:ascii="Times New Roman" w:eastAsia="SimSun" w:hAnsi="Times New Roman" w:cs="Times New Roman"/>
          <w:sz w:val="24"/>
          <w:szCs w:val="24"/>
        </w:rPr>
        <w:t>Development of the UI components similar to the Mock Ups created and implementing functionality as per the requirement.</w:t>
      </w:r>
    </w:p>
    <w:p w:rsidR="00172509" w:rsidRPr="00C02038" w:rsidP="00C02038" w14:paraId="47714284" w14:textId="2AF605D5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Responsible for the responsive screens for mobile compatibility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CB7EEC" w:rsidRPr="00505FD4" w:rsidP="00CB7EEC" w14:paraId="3C5C8A7B" w14:textId="77777777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 xml:space="preserve">Integration </w:t>
      </w:r>
      <w:r>
        <w:rPr>
          <w:rFonts w:ascii="Times New Roman" w:eastAsia="SimSun" w:hAnsi="Times New Roman" w:cs="Times New Roman"/>
          <w:sz w:val="24"/>
          <w:szCs w:val="24"/>
        </w:rPr>
        <w:t>with API.</w:t>
      </w:r>
    </w:p>
    <w:p w:rsidR="003B2B04" w:rsidP="003B2B04" w14:paraId="3D0D85EA" w14:textId="1A6E4EF8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Creation of interactive Dynamic graph population features using google charts</w:t>
      </w:r>
      <w:r w:rsidR="00D200CE">
        <w:rPr>
          <w:rFonts w:ascii="Times New Roman" w:eastAsia="SimSun" w:hAnsi="Times New Roman" w:cs="Times New Roman"/>
          <w:sz w:val="24"/>
          <w:szCs w:val="24"/>
        </w:rPr>
        <w:t>.</w:t>
      </w:r>
    </w:p>
    <w:p w:rsidR="00D200CE" w:rsidP="003B2B04" w14:paraId="521F4F38" w14:textId="63B5EF64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Integration with Razor-pay.</w:t>
      </w:r>
    </w:p>
    <w:p w:rsidR="00D200CE" w:rsidP="003B2B04" w14:paraId="55ADBF0C" w14:textId="04C48062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Creation of admin panel.</w:t>
      </w:r>
    </w:p>
    <w:p w:rsidR="00C02038" w:rsidP="00C02038" w14:paraId="017DD8E4" w14:textId="53F65986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C02038" w:rsidRPr="00352048" w:rsidP="00C02038" w14:paraId="0FFBBAE2" w14:textId="77777777">
      <w:pPr>
        <w:spacing w:after="0"/>
        <w:rPr>
          <w:rFonts w:ascii="Times New Roman" w:hAnsi="Times New Roman" w:eastAsiaTheme="minorHAnsi" w:cs="Times New Roman"/>
          <w:b/>
          <w:bCs/>
          <w:sz w:val="24"/>
          <w:szCs w:val="24"/>
        </w:rPr>
      </w:pPr>
      <w:r w:rsidRPr="00505FD4">
        <w:rPr>
          <w:rFonts w:ascii="Times New Roman" w:hAnsi="Times New Roman" w:eastAsiaTheme="minorHAnsi" w:cs="Times New Roman"/>
          <w:b/>
          <w:bCs/>
          <w:sz w:val="24"/>
          <w:szCs w:val="24"/>
        </w:rPr>
        <w:t xml:space="preserve">Project Name: </w:t>
      </w:r>
      <w:r w:rsidRPr="00352048">
        <w:rPr>
          <w:rFonts w:ascii="Times New Roman" w:hAnsi="Times New Roman" w:eastAsiaTheme="minorHAnsi" w:cs="Times New Roman"/>
          <w:sz w:val="24"/>
          <w:szCs w:val="24"/>
        </w:rPr>
        <w:t>Digital Learning Platform for a globally recognized Management Institution</w:t>
      </w:r>
    </w:p>
    <w:p w:rsidR="00C02038" w:rsidRPr="00505FD4" w:rsidP="00C02038" w14:paraId="473D200E" w14:textId="777777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5FD4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505FD4">
        <w:rPr>
          <w:rFonts w:ascii="Times New Roman" w:hAnsi="Times New Roman" w:cs="Times New Roman"/>
          <w:sz w:val="24"/>
          <w:szCs w:val="24"/>
        </w:rPr>
        <w:t>: React-JS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05FD4">
        <w:rPr>
          <w:rFonts w:ascii="Times New Roman" w:hAnsi="Times New Roman" w:cs="Times New Roman"/>
          <w:sz w:val="24"/>
          <w:szCs w:val="24"/>
        </w:rPr>
        <w:t xml:space="preserve"> JavaScript, HTML5, CSS, MYSQL.</w:t>
      </w:r>
    </w:p>
    <w:p w:rsidR="00C02038" w:rsidRPr="007658B9" w:rsidP="00C02038" w14:paraId="0F039C85" w14:textId="77777777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Responsibilities</w:t>
      </w:r>
      <w:r w:rsidRPr="00505FD4">
        <w:rPr>
          <w:rFonts w:ascii="Times New Roman" w:hAnsi="Times New Roman" w:cs="Times New Roman"/>
          <w:b/>
          <w:sz w:val="24"/>
          <w:szCs w:val="24"/>
        </w:rPr>
        <w:t>:</w:t>
      </w:r>
    </w:p>
    <w:p w:rsidR="00C02038" w:rsidRPr="00505FD4" w:rsidP="00C02038" w14:paraId="18984F38" w14:textId="56EF0740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Responsible for the complete front-end development of portal, responsive screens for mobile compatibility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C02038" w:rsidRPr="00505FD4" w:rsidP="00C02038" w14:paraId="2623D3F6" w14:textId="77777777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 xml:space="preserve">Integration </w:t>
      </w:r>
      <w:r>
        <w:rPr>
          <w:rFonts w:ascii="Times New Roman" w:eastAsia="SimSun" w:hAnsi="Times New Roman" w:cs="Times New Roman"/>
          <w:sz w:val="24"/>
          <w:szCs w:val="24"/>
        </w:rPr>
        <w:t>with API.</w:t>
      </w:r>
    </w:p>
    <w:p w:rsidR="00C02038" w:rsidRPr="00505FD4" w:rsidP="00C02038" w14:paraId="47875C2F" w14:textId="22E8D402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Performance improvement for webpage load time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C02038" w:rsidP="00C02038" w14:paraId="2EE84C6B" w14:textId="234A476B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Creation of interactive Dynamic graph population features using google charts / Chart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505FD4">
        <w:rPr>
          <w:rFonts w:ascii="Times New Roman" w:eastAsia="SimSun" w:hAnsi="Times New Roman" w:cs="Times New Roman"/>
          <w:sz w:val="24"/>
          <w:szCs w:val="24"/>
        </w:rPr>
        <w:t>JS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9D2B78" w:rsidRPr="00505FD4" w:rsidP="00C02038" w14:paraId="73A296B5" w14:textId="4D3851F4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Building of custom video and audio</w:t>
      </w:r>
      <w:r w:rsidR="00EE1A06">
        <w:rPr>
          <w:rFonts w:ascii="Times New Roman" w:eastAsia="SimSun" w:hAnsi="Times New Roman" w:cs="Times New Roman"/>
          <w:sz w:val="24"/>
          <w:szCs w:val="24"/>
        </w:rPr>
        <w:t xml:space="preserve"> content with functionalities.</w:t>
      </w:r>
    </w:p>
    <w:p w:rsidR="00C02038" w:rsidP="00C02038" w14:paraId="20C87A71" w14:textId="460E0529">
      <w:pPr>
        <w:numPr>
          <w:ilvl w:val="0"/>
          <w:numId w:val="25"/>
        </w:num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  <w:r w:rsidRPr="00505FD4">
        <w:rPr>
          <w:rFonts w:ascii="Times New Roman" w:eastAsia="SimSun" w:hAnsi="Times New Roman" w:cs="Times New Roman"/>
          <w:sz w:val="24"/>
          <w:szCs w:val="24"/>
        </w:rPr>
        <w:t>Creating custom players and pdf display frames with custom functionalities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:rsidR="00C02038" w:rsidRPr="00D200CE" w:rsidP="00C02038" w14:paraId="2CD55A73" w14:textId="77777777">
      <w:pPr>
        <w:spacing w:after="0" w:line="276" w:lineRule="auto"/>
        <w:rPr>
          <w:rFonts w:ascii="Times New Roman" w:eastAsia="SimSun" w:hAnsi="Times New Roman" w:cs="Times New Roman"/>
          <w:sz w:val="24"/>
          <w:szCs w:val="24"/>
        </w:rPr>
      </w:pPr>
    </w:p>
    <w:p w:rsidR="003E1586" w14:paraId="5867D197" w14:textId="77777777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="Calibri" w:hAnsi="Times New Roman" w:cs="Times New Roman"/>
          <w:color w:val="auto"/>
          <w:sz w:val="22"/>
          <w:szCs w:val="22"/>
        </w:rPr>
      </w:pPr>
    </w:p>
    <w:p w:rsidR="007B4F01" w14:paraId="6EF2B015" w14:textId="589FE92F">
      <w:pPr>
        <w:pStyle w:val="ListBullet"/>
        <w:numPr>
          <w:ilvl w:val="0"/>
          <w:numId w:val="0"/>
        </w:numPr>
        <w:spacing w:after="0"/>
        <w:jc w:val="both"/>
        <w:rPr>
          <w:rFonts w:ascii="Times New Roman" w:eastAsia="Calibri" w:hAnsi="Times New Roman" w:cs="Times New Roman"/>
          <w:color w:val="auto"/>
          <w:sz w:val="22"/>
          <w:szCs w:val="22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ACHIEVEMENTS</w:t>
      </w:r>
      <w:r>
        <w:rPr>
          <w:rFonts w:eastAsia="Calibri" w:hAnsi="Times New Roman" w:cs="Times New Roman"/>
          <w:b/>
          <w:color w:val="auto"/>
          <w:sz w:val="28"/>
          <w:szCs w:val="28"/>
        </w:rPr>
        <w:t>:</w:t>
      </w:r>
    </w:p>
    <w:p w:rsidR="007B4F01" w14:paraId="6F5A1561" w14:textId="77777777">
      <w:pPr>
        <w:pStyle w:val="ListBullet"/>
        <w:numPr>
          <w:ilvl w:val="0"/>
          <w:numId w:val="21"/>
        </w:numPr>
        <w:spacing w:after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Developed Excel VBA Macros that create PDF files for</w:t>
      </w:r>
      <w:r>
        <w:rPr>
          <w:rFonts w:eastAsia="Calibri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DWG files in batches and reduced 15% of efforts.</w:t>
      </w:r>
    </w:p>
    <w:p w:rsidR="007B4F01" w14:paraId="22F556B7" w14:textId="77777777">
      <w:pPr>
        <w:pStyle w:val="ListBullet"/>
        <w:numPr>
          <w:ilvl w:val="0"/>
          <w:numId w:val="21"/>
        </w:numPr>
        <w:spacing w:after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Reduced 35% of effort by creating an excel attribute</w:t>
      </w:r>
      <w:r>
        <w:rPr>
          <w:rFonts w:eastAsia="Calibri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sheet for bulk processing of files to vault using</w:t>
      </w:r>
      <w:r>
        <w:rPr>
          <w:rFonts w:eastAsia="Calibri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advanced excel.</w:t>
      </w:r>
    </w:p>
    <w:p w:rsidR="007B4F01" w:rsidRPr="00505FD4" w:rsidP="00505FD4" w14:paraId="2E996258" w14:textId="58042432">
      <w:pPr>
        <w:pStyle w:val="ListBullet"/>
        <w:numPr>
          <w:ilvl w:val="0"/>
          <w:numId w:val="21"/>
        </w:numPr>
        <w:spacing w:after="0"/>
        <w:jc w:val="both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Designed a project management dashboard for team</w:t>
      </w:r>
      <w:r>
        <w:rPr>
          <w:rFonts w:eastAsia="Calibri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t>management using Power BI.</w:t>
      </w:r>
      <w:r>
        <w:rPr>
          <w:rFonts w:ascii="Times New Roman" w:eastAsia="Calibri" w:hAnsi="Times New Roman" w:cs="Times New Roman"/>
          <w:b/>
          <w:color w:val="auto"/>
          <w:sz w:val="24"/>
          <w:szCs w:val="24"/>
        </w:rPr>
        <w:cr/>
      </w:r>
    </w:p>
    <w:p w:rsidR="007B4F01" w:rsidRPr="00762760" w:rsidP="00762760" w14:paraId="40DC2399" w14:textId="1460203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</w:p>
    <w:p w:rsidR="007B4F01" w14:paraId="584E7FC5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B.E. (Mechanical Engineering)</w:t>
      </w:r>
    </w:p>
    <w:p w:rsidR="007B4F01" w14:paraId="56888494" w14:textId="77777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 College of Engineering, Mandya.</w:t>
      </w:r>
    </w:p>
    <w:p w:rsidR="007B4F01" w14:paraId="60DBB75C" w14:textId="16291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2013-2017</w:t>
      </w:r>
    </w:p>
    <w:p w:rsidR="007B4F01" w14:paraId="68161D82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B4F01" w14:paraId="3377034E" w14:textId="7777777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KEY QUALITIES:</w:t>
      </w:r>
    </w:p>
    <w:p w:rsidR="007B4F01" w14:paraId="77C6A392" w14:textId="77777777">
      <w:pPr>
        <w:pStyle w:val="NoSpacing"/>
        <w:rPr>
          <w:rFonts w:ascii="Times New Roman" w:hAnsi="Times New Roman" w:cs="Times New Roman"/>
        </w:rPr>
      </w:pPr>
    </w:p>
    <w:p w:rsidR="007B4F01" w14:paraId="1A7E08E2" w14:textId="77777777">
      <w:pPr>
        <w:pStyle w:val="ListBullet"/>
        <w:numPr>
          <w:ilvl w:val="0"/>
          <w:numId w:val="15"/>
        </w:numPr>
        <w:spacing w:after="0"/>
        <w:jc w:val="both"/>
        <w:rPr>
          <w:rFonts w:ascii="Times New Roman" w:eastAsia="Calibri" w:hAnsi="Times New Roman" w:cs="Times New Roman"/>
          <w:color w:val="auto"/>
          <w:sz w:val="22"/>
          <w:szCs w:val="22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</w:rPr>
        <w:t>Excellent learning skills and good attention to details.</w:t>
      </w:r>
    </w:p>
    <w:p w:rsidR="007B4F01" w14:paraId="70278EDB" w14:textId="77777777">
      <w:pPr>
        <w:pStyle w:val="ListBullet"/>
        <w:numPr>
          <w:ilvl w:val="0"/>
          <w:numId w:val="15"/>
        </w:numPr>
        <w:spacing w:after="0"/>
        <w:jc w:val="both"/>
        <w:rPr>
          <w:rFonts w:ascii="Times New Roman" w:eastAsia="Calibri" w:hAnsi="Times New Roman" w:cs="Times New Roman"/>
          <w:color w:val="auto"/>
          <w:sz w:val="22"/>
          <w:szCs w:val="22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</w:rPr>
        <w:t>Strong sense of ownership, ability to work independently.</w:t>
      </w:r>
    </w:p>
    <w:p w:rsidR="007B4F01" w14:paraId="38A04FB6" w14:textId="77777777">
      <w:pPr>
        <w:pStyle w:val="ListBullet"/>
        <w:numPr>
          <w:ilvl w:val="0"/>
          <w:numId w:val="15"/>
        </w:numPr>
        <w:spacing w:after="0"/>
        <w:jc w:val="both"/>
        <w:rPr>
          <w:rFonts w:ascii="Times New Roman" w:eastAsia="Calibri" w:hAnsi="Times New Roman" w:cs="Times New Roman"/>
          <w:color w:val="auto"/>
          <w:sz w:val="22"/>
          <w:szCs w:val="22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</w:rPr>
        <w:t>Good oral and written communication skills, analytical skills and a highly professional attitude are essential.</w:t>
      </w:r>
    </w:p>
    <w:p w:rsidR="007B4F01" w14:paraId="791EBF2C" w14:textId="77777777">
      <w:pPr>
        <w:pStyle w:val="ListBullet"/>
        <w:numPr>
          <w:ilvl w:val="0"/>
          <w:numId w:val="15"/>
        </w:numPr>
        <w:spacing w:after="0"/>
        <w:jc w:val="both"/>
        <w:rPr>
          <w:rFonts w:ascii="Times New Roman" w:eastAsia="Calibri" w:hAnsi="Times New Roman" w:cs="Times New Roman"/>
          <w:color w:val="auto"/>
          <w:sz w:val="22"/>
          <w:szCs w:val="22"/>
        </w:rPr>
      </w:pPr>
      <w:r>
        <w:rPr>
          <w:rFonts w:ascii="Times New Roman" w:eastAsia="Calibri" w:hAnsi="Times New Roman" w:cs="Times New Roman"/>
          <w:color w:val="auto"/>
          <w:sz w:val="22"/>
          <w:szCs w:val="22"/>
        </w:rPr>
        <w:t>Ability to work in dynamic environment and under pressure situations</w:t>
      </w:r>
    </w:p>
    <w:p w:rsidR="007B4F01" w14:paraId="25F4DD41" w14:textId="77777777">
      <w:pPr>
        <w:pStyle w:val="ListBullet"/>
        <w:numPr>
          <w:ilvl w:val="0"/>
          <w:numId w:val="0"/>
        </w:numPr>
        <w:spacing w:after="0"/>
        <w:ind w:left="360"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</w:p>
    <w:p w:rsidR="007B4F01" w:rsidRPr="00762760" w:rsidP="00762760" w14:paraId="412DD616" w14:textId="1FD7C37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7B4F01" w14:paraId="167ACEEE" w14:textId="77777777">
      <w:pPr>
        <w:pStyle w:val="NoSpacing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Date of birth:</w:t>
      </w:r>
      <w:r>
        <w:rPr>
          <w:rFonts w:ascii="Times New Roman" w:eastAsia="Times New Roman" w:hAnsi="Times New Roman" w:cs="Times New Roman"/>
          <w:color w:val="000000"/>
        </w:rPr>
        <w:t xml:space="preserve">            23/02/</w:t>
      </w:r>
      <w:r>
        <w:rPr>
          <w:rFonts w:ascii="Times New Roman" w:hAnsi="Times New Roman" w:cs="Times New Roman"/>
        </w:rPr>
        <w:t>1996</w:t>
      </w:r>
    </w:p>
    <w:p w:rsidR="007B4F01" w14:paraId="2CB3489E" w14:textId="77777777">
      <w:pPr>
        <w:pStyle w:val="NoSpacing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Languages known:</w:t>
      </w:r>
      <w:r>
        <w:rPr>
          <w:rFonts w:ascii="Times New Roman" w:eastAsia="Times New Roman" w:hAnsi="Times New Roman" w:cs="Times New Roman"/>
          <w:color w:val="000000"/>
        </w:rPr>
        <w:t xml:space="preserve">   English, Hindi, Kannada</w:t>
      </w:r>
    </w:p>
    <w:p w:rsidR="007B4F01" w14:paraId="74F5AE30" w14:textId="44118619">
      <w:pPr>
        <w:pStyle w:val="NoSpacing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Passport:</w:t>
      </w:r>
      <w:r>
        <w:rPr>
          <w:rFonts w:ascii="Times New Roman" w:eastAsia="Times New Roman" w:hAnsi="Times New Roman" w:cs="Times New Roman"/>
          <w:color w:val="000000"/>
        </w:rPr>
        <w:t xml:space="preserve">              </w:t>
      </w:r>
      <w:r w:rsidR="009D2B78">
        <w:rPr>
          <w:rFonts w:ascii="Times New Roman" w:eastAsia="Times New Roman" w:hAnsi="Times New Roman" w:cs="Times New Roman"/>
          <w:color w:val="000000"/>
        </w:rPr>
        <w:t xml:space="preserve">     Available</w:t>
      </w:r>
    </w:p>
    <w:p w:rsidR="007B4F01" w14:paraId="10285908" w14:textId="77777777">
      <w:pPr>
        <w:pStyle w:val="NoSpacing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Issu</w:t>
      </w:r>
      <w:r>
        <w:rPr>
          <w:rFonts w:ascii="Times New Roman" w:eastAsia="Times New Roman" w:hAnsi="Times New Roman" w:cs="Times New Roman"/>
          <w:b/>
          <w:bCs/>
          <w:color w:val="000000"/>
        </w:rPr>
        <w:t>e:</w:t>
      </w:r>
      <w:r>
        <w:rPr>
          <w:rFonts w:ascii="Times New Roman" w:eastAsia="Times New Roman" w:hAnsi="Times New Roman" w:cs="Times New Roman"/>
          <w:color w:val="000000"/>
        </w:rPr>
        <w:t xml:space="preserve">            22/08/2016</w:t>
      </w:r>
    </w:p>
    <w:p w:rsidR="007B4F01" w14:paraId="76EC4977" w14:textId="77777777">
      <w:pPr>
        <w:pStyle w:val="NoSpacing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Expiry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        21/08/2026</w:t>
      </w:r>
    </w:p>
    <w:p w:rsidR="007B4F01" w14:paraId="61CB57F5" w14:textId="77777777">
      <w:pPr>
        <w:pStyle w:val="NoSpacing"/>
        <w:rPr>
          <w:rFonts w:eastAsia="Times New Roman"/>
          <w:color w:val="000000"/>
        </w:rPr>
      </w:pPr>
    </w:p>
    <w:p w:rsidR="007B4F01" w:rsidRPr="00762760" w:rsidP="00762760" w14:paraId="2D059A61" w14:textId="3C3DD1E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B83E12" w:rsidP="00B83E12" w14:paraId="0F3E53F4" w14:textId="77777777">
      <w:pPr>
        <w:pStyle w:val="NoSpacing"/>
        <w:rPr>
          <w:rFonts w:ascii="Times New Roman" w:hAnsi="Times New Roman" w:cs="Times New Roman"/>
        </w:rPr>
      </w:pPr>
      <w:r w:rsidRPr="00B83E12">
        <w:rPr>
          <w:rFonts w:ascii="Times New Roman" w:hAnsi="Times New Roman" w:cs="Times New Roman"/>
        </w:rPr>
        <w:t>I hereby declare that the above given statements are true and correct to the best of my knowledge and belief. If given a chance, I can prove myself.</w:t>
      </w:r>
    </w:p>
    <w:p w:rsidR="007B4F01" w:rsidRPr="00B83E12" w:rsidP="00B83E12" w14:paraId="4B0034DC" w14:textId="48F58D66">
      <w:pPr>
        <w:pStyle w:val="NoSpacing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7B4F01" w:rsidP="00762760" w14:paraId="61F8A98C" w14:textId="7777777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Place: </w:t>
      </w:r>
      <w:r>
        <w:rPr>
          <w:rFonts w:ascii="Times New Roman" w:hAnsi="Times New Roman" w:cs="Times New Roman"/>
        </w:rPr>
        <w:t>Bangalore</w:t>
      </w:r>
      <w:r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    Yours Faithfully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7B4F01" w14:paraId="1B8D4098" w14:textId="77777777">
      <w:pPr>
        <w:pStyle w:val="NoSpacing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(Suraj B R)</w:t>
      </w:r>
      <w:r>
        <w:pict>
          <v:shape id="_x0000_s1040" type="#_x0000_t75" style="width:1pt;height:1pt;margin-top:0;margin-left:0;position:absolute;z-index:251658240">
            <v:imagedata r:id="rId10"/>
          </v:shape>
        </w:pict>
      </w: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F2A2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C0C1C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654A6B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04685C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3CFAD2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hybridMultilevel"/>
    <w:tmpl w:val="508A0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multilevel"/>
    <w:tmpl w:val="0F1CEA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8"/>
    <w:multiLevelType w:val="hybridMultilevel"/>
    <w:tmpl w:val="6A9A28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50C1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F0FEC9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3EB04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EAAB7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B9C41B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E"/>
    <w:multiLevelType w:val="hybridMultilevel"/>
    <w:tmpl w:val="80A6D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F286A1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0"/>
    <w:multiLevelType w:val="multilevel"/>
    <w:tmpl w:val="9D984FD2"/>
    <w:numStyleLink w:val="BullettedList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6">
    <w:nsid w:val="00000011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0000000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3A674EB"/>
    <w:multiLevelType w:val="hybridMultilevel"/>
    <w:tmpl w:val="7F4047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5C61258"/>
    <w:multiLevelType w:val="hybridMultilevel"/>
    <w:tmpl w:val="EDAA492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6772E68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742C79"/>
    <w:multiLevelType w:val="hybridMultilevel"/>
    <w:tmpl w:val="CD745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425DF"/>
    <w:multiLevelType w:val="hybridMultilevel"/>
    <w:tmpl w:val="3D0424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A407E7"/>
    <w:multiLevelType w:val="hybridMultilevel"/>
    <w:tmpl w:val="99CE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5"/>
  </w:num>
  <w:num w:numId="4">
    <w:abstractNumId w:val="0"/>
  </w:num>
  <w:num w:numId="5">
    <w:abstractNumId w:val="5"/>
  </w:num>
  <w:num w:numId="6">
    <w:abstractNumId w:val="3"/>
  </w:num>
  <w:num w:numId="7">
    <w:abstractNumId w:val="14"/>
  </w:num>
  <w:num w:numId="8">
    <w:abstractNumId w:val="12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  <w:num w:numId="13">
    <w:abstractNumId w:val="2"/>
  </w:num>
  <w:num w:numId="14">
    <w:abstractNumId w:val="23"/>
  </w:num>
  <w:num w:numId="15">
    <w:abstractNumId w:val="13"/>
  </w:num>
  <w:num w:numId="16">
    <w:abstractNumId w:val="11"/>
  </w:num>
  <w:num w:numId="17">
    <w:abstractNumId w:val="1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4"/>
  </w:num>
  <w:num w:numId="25">
    <w:abstractNumId w:val="26"/>
  </w:num>
  <w:num w:numId="26">
    <w:abstractNumId w:val="25"/>
  </w:num>
  <w:num w:numId="27">
    <w:abstractNumId w:val="2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F01"/>
    <w:rsid w:val="000C7258"/>
    <w:rsid w:val="000F2876"/>
    <w:rsid w:val="00111280"/>
    <w:rsid w:val="00142F40"/>
    <w:rsid w:val="001578E8"/>
    <w:rsid w:val="00172509"/>
    <w:rsid w:val="00194A8F"/>
    <w:rsid w:val="002442AE"/>
    <w:rsid w:val="002D6277"/>
    <w:rsid w:val="00326D76"/>
    <w:rsid w:val="00352048"/>
    <w:rsid w:val="003B2B04"/>
    <w:rsid w:val="003E1586"/>
    <w:rsid w:val="00417817"/>
    <w:rsid w:val="00444E25"/>
    <w:rsid w:val="00505FD4"/>
    <w:rsid w:val="00506C56"/>
    <w:rsid w:val="00516864"/>
    <w:rsid w:val="00541360"/>
    <w:rsid w:val="005451BC"/>
    <w:rsid w:val="00571858"/>
    <w:rsid w:val="00577EBD"/>
    <w:rsid w:val="00597C62"/>
    <w:rsid w:val="00603E7F"/>
    <w:rsid w:val="00680B1E"/>
    <w:rsid w:val="006858D1"/>
    <w:rsid w:val="00704D95"/>
    <w:rsid w:val="00762760"/>
    <w:rsid w:val="007658B9"/>
    <w:rsid w:val="007B4F01"/>
    <w:rsid w:val="00831A39"/>
    <w:rsid w:val="0086141D"/>
    <w:rsid w:val="0086187A"/>
    <w:rsid w:val="008642DB"/>
    <w:rsid w:val="00914BBD"/>
    <w:rsid w:val="00922988"/>
    <w:rsid w:val="00935FFB"/>
    <w:rsid w:val="009659FF"/>
    <w:rsid w:val="009D2B78"/>
    <w:rsid w:val="00A0233B"/>
    <w:rsid w:val="00A2423F"/>
    <w:rsid w:val="00A61E91"/>
    <w:rsid w:val="00A74253"/>
    <w:rsid w:val="00A81CBF"/>
    <w:rsid w:val="00AC66AA"/>
    <w:rsid w:val="00AE19AE"/>
    <w:rsid w:val="00B33FA0"/>
    <w:rsid w:val="00B6042A"/>
    <w:rsid w:val="00B60558"/>
    <w:rsid w:val="00B718B2"/>
    <w:rsid w:val="00B83E12"/>
    <w:rsid w:val="00BC1574"/>
    <w:rsid w:val="00C02038"/>
    <w:rsid w:val="00C5534E"/>
    <w:rsid w:val="00C94ADC"/>
    <w:rsid w:val="00CB7EEC"/>
    <w:rsid w:val="00CD2237"/>
    <w:rsid w:val="00D007BD"/>
    <w:rsid w:val="00D200CE"/>
    <w:rsid w:val="00DB278B"/>
    <w:rsid w:val="00E03B4E"/>
    <w:rsid w:val="00EA07A3"/>
    <w:rsid w:val="00EB0EFB"/>
    <w:rsid w:val="00ED5B04"/>
    <w:rsid w:val="00EE1A06"/>
    <w:rsid w:val="00FD5314"/>
    <w:rsid w:val="00FD5E8E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754EC02-8AC0-4189-84C8-D1833FB0D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line="288" w:lineRule="auto"/>
      <w:outlineLvl w:val="0"/>
    </w:pPr>
    <w:rPr>
      <w:rFonts w:ascii="Corbel" w:eastAsia="SimSun" w:hAnsi="Corbel" w:cs="SimSun"/>
      <w:caps/>
      <w:color w:val="1D325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0" w:line="288" w:lineRule="auto"/>
      <w:outlineLvl w:val="1"/>
    </w:pPr>
    <w:rPr>
      <w:rFonts w:ascii="Corbel" w:eastAsia="SimSun" w:hAnsi="Corbel" w:cs="SimSun"/>
      <w:color w:val="1D325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line="288" w:lineRule="auto"/>
      <w:outlineLvl w:val="2"/>
    </w:pPr>
    <w:rPr>
      <w:rFonts w:ascii="Corbel" w:eastAsia="SimSun" w:hAnsi="Corbel" w:cs="SimSun"/>
      <w:color w:val="1D325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 w:line="288" w:lineRule="auto"/>
      <w:outlineLvl w:val="3"/>
    </w:pPr>
    <w:rPr>
      <w:rFonts w:ascii="Corbel" w:eastAsia="SimSun" w:hAnsi="Corbel" w:cs="SimSun"/>
      <w:i/>
      <w:iCs/>
      <w:color w:val="262626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line="288" w:lineRule="auto"/>
      <w:outlineLvl w:val="4"/>
    </w:pPr>
    <w:rPr>
      <w:rFonts w:ascii="Corbel" w:eastAsia="SimSun" w:hAnsi="Corbel" w:cs="SimSun"/>
      <w:i/>
      <w:color w:val="15253C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link w:val="LogoChar"/>
    <w:uiPriority w:val="12"/>
    <w:qFormat/>
    <w:pPr>
      <w:spacing w:after="0" w:line="240" w:lineRule="auto"/>
    </w:pPr>
    <w:rPr>
      <w:rFonts w:ascii="Corbel" w:eastAsia="Corbel" w:hAnsi="Corbel" w:cs="SimSun"/>
      <w:b/>
      <w:caps/>
      <w:color w:val="FFFFFF"/>
      <w:sz w:val="10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120" w:line="192" w:lineRule="auto"/>
    </w:pPr>
    <w:rPr>
      <w:rFonts w:ascii="Rockwell" w:eastAsia="SimSun" w:hAnsi="Rockwell" w:cs="SimSun"/>
      <w:color w:val="CDEDDA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Rockwell" w:eastAsia="SimSun" w:hAnsi="Rockwell" w:cs="SimSun"/>
      <w:color w:val="CDEDDA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Pr>
      <w:rFonts w:ascii="Corbel" w:eastAsia="Corbel" w:hAnsi="Corbel" w:cs="SimSun"/>
      <w:b/>
      <w:caps/>
      <w:color w:val="FFFFFF"/>
      <w:sz w:val="108"/>
      <w:szCs w:val="18"/>
    </w:rPr>
  </w:style>
  <w:style w:type="paragraph" w:customStyle="1" w:styleId="Jobtitle">
    <w:name w:val="Job title"/>
    <w:basedOn w:val="Normal"/>
    <w:link w:val="JobtitleChar"/>
    <w:uiPriority w:val="13"/>
    <w:qFormat/>
    <w:pPr>
      <w:spacing w:after="0" w:line="240" w:lineRule="auto"/>
    </w:pPr>
    <w:rPr>
      <w:rFonts w:ascii="Corbel" w:eastAsia="Corbel" w:hAnsi="Corbel" w:cs="SimSun"/>
      <w:color w:val="FFFFFF"/>
      <w:spacing w:val="120"/>
      <w:sz w:val="21"/>
      <w:szCs w:val="18"/>
    </w:rPr>
  </w:style>
  <w:style w:type="character" w:customStyle="1" w:styleId="JobtitleChar">
    <w:name w:val="Job title Char"/>
    <w:basedOn w:val="DefaultParagraphFont"/>
    <w:link w:val="Jobtitle"/>
    <w:uiPriority w:val="13"/>
    <w:rPr>
      <w:rFonts w:ascii="Corbel" w:eastAsia="Corbel" w:hAnsi="Corbel" w:cs="SimSun"/>
      <w:color w:val="FFFFFF"/>
      <w:spacing w:val="120"/>
      <w:sz w:val="2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orbel" w:eastAsia="SimSun" w:hAnsi="Corbel" w:cs="SimSun"/>
      <w:caps/>
      <w:color w:val="1D3251"/>
      <w:spacing w:val="1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orbel" w:eastAsia="SimSun" w:hAnsi="Corbel" w:cs="SimSun"/>
      <w:color w:val="1D325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orbel" w:eastAsia="SimSun" w:hAnsi="Corbel" w:cs="SimSun"/>
      <w:color w:val="1D325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orbel" w:eastAsia="SimSun" w:hAnsi="Corbel" w:cs="SimSun"/>
      <w:i/>
      <w:iCs/>
      <w:color w:val="262626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orbel" w:eastAsia="SimSun" w:hAnsi="Corbel" w:cs="SimSun"/>
      <w:i/>
      <w:color w:val="15253C"/>
      <w:sz w:val="18"/>
      <w:szCs w:val="18"/>
    </w:rPr>
  </w:style>
  <w:style w:type="paragraph" w:styleId="ListParagraph">
    <w:name w:val="List Paragraph"/>
    <w:basedOn w:val="Normal"/>
    <w:link w:val="ListParagraphChar"/>
    <w:qFormat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262626"/>
      <w:sz w:val="24"/>
      <w:szCs w:val="24"/>
    </w:rPr>
  </w:style>
  <w:style w:type="paragraph" w:customStyle="1" w:styleId="Contact">
    <w:name w:val="Contact"/>
    <w:basedOn w:val="Normal"/>
    <w:link w:val="ContactChar"/>
    <w:uiPriority w:val="14"/>
    <w:qFormat/>
    <w:pPr>
      <w:spacing w:before="40" w:after="40" w:line="240" w:lineRule="auto"/>
    </w:pPr>
    <w:rPr>
      <w:rFonts w:ascii="Rockwell" w:eastAsia="Corbel" w:hAnsi="Rockwell" w:cs="SimSun"/>
      <w:color w:val="262626"/>
      <w:szCs w:val="18"/>
    </w:rPr>
  </w:style>
  <w:style w:type="character" w:customStyle="1" w:styleId="ContactChar">
    <w:name w:val="Contact Char"/>
    <w:basedOn w:val="DefaultParagraphFont"/>
    <w:link w:val="Contact"/>
    <w:uiPriority w:val="14"/>
    <w:rPr>
      <w:rFonts w:ascii="Rockwell" w:eastAsia="Corbel" w:hAnsi="Rockwell" w:cs="SimSun"/>
      <w:color w:val="262626"/>
      <w:szCs w:val="18"/>
    </w:rPr>
  </w:style>
  <w:style w:type="paragraph" w:styleId="ListBullet">
    <w:name w:val="List Bullet"/>
    <w:basedOn w:val="Normal"/>
    <w:uiPriority w:val="99"/>
    <w:qFormat/>
    <w:pPr>
      <w:numPr>
        <w:numId w:val="1"/>
      </w:numPr>
      <w:spacing w:line="288" w:lineRule="auto"/>
      <w:contextualSpacing/>
    </w:pPr>
    <w:rPr>
      <w:rFonts w:ascii="Corbel" w:eastAsia="Corbel" w:hAnsi="Corbel" w:cs="SimSun"/>
      <w:color w:val="262626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ascii="Corbel" w:eastAsia="Corbel" w:hAnsi="Corbel" w:cs="SimSun"/>
      <w:color w:val="262626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ascii="Corbel" w:eastAsia="Corbel" w:hAnsi="Corbel" w:cs="SimSun"/>
      <w:color w:val="262626"/>
      <w:sz w:val="18"/>
      <w:szCs w:val="18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ListParagraphChar">
    <w:name w:val="List Paragraph Char"/>
    <w:link w:val="ListParagraph"/>
    <w:rPr>
      <w:rFonts w:ascii="Times New Roman" w:eastAsia="SimSun" w:hAnsi="Times New Roman" w:cs="Times New Roman"/>
      <w:color w:val="262626"/>
      <w:sz w:val="24"/>
      <w:szCs w:val="24"/>
    </w:rPr>
  </w:style>
  <w:style w:type="character" w:customStyle="1" w:styleId="rvts32">
    <w:name w:val="rvts32"/>
    <w:basedOn w:val="DefaultParagraphFont"/>
  </w:style>
  <w:style w:type="paragraph" w:styleId="Subtitle">
    <w:name w:val="Subtitle"/>
    <w:basedOn w:val="Normal"/>
    <w:next w:val="BodyText"/>
    <w:link w:val="SubtitleChar"/>
    <w:qFormat/>
    <w:rsid w:val="00EB0EF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character" w:customStyle="1" w:styleId="SubtitleChar">
    <w:name w:val="Subtitle Char"/>
    <w:basedOn w:val="DefaultParagraphFont"/>
    <w:link w:val="Subtitle"/>
    <w:rsid w:val="00EB0EFB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B0E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://footmark.infoedge.com/apply/cvtracking?amp;dtyp=docx_n&amp;amp;userId=979f2f03eef955300afb7069421d7d6482a9fd57ef5d13932ba9b61a1f96d340&amp;amp;jobId=110620501013&amp;amp;uid=1193187851106205010131642576864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C7FD8-C7F6-4676-A3FF-4AB31D261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suraj b r</cp:lastModifiedBy>
  <cp:revision>45</cp:revision>
  <dcterms:created xsi:type="dcterms:W3CDTF">2021-01-27T18:04:00Z</dcterms:created>
  <dcterms:modified xsi:type="dcterms:W3CDTF">2022-01-09T18:17:00Z</dcterms:modified>
</cp:coreProperties>
</file>