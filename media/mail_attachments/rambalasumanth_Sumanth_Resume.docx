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35384" w:rsidRPr="00393FD4" w:rsidP="00415E23">
      <w:pPr>
        <w:tabs>
          <w:tab w:val="right" w:pos="9360"/>
        </w:tabs>
        <w:spacing w:line="240" w:lineRule="auto"/>
        <w:contextualSpacing/>
        <w:rPr>
          <w:rFonts w:ascii="Arial" w:hAnsi="Arial" w:cs="Arial"/>
          <w:b/>
          <w:lang w:val="en-US"/>
        </w:rPr>
      </w:pPr>
      <w:r w:rsidRPr="00393FD4">
        <w:rPr>
          <w:rFonts w:ascii="Arial" w:hAnsi="Arial" w:cs="Arial"/>
          <w:b/>
        </w:rPr>
        <w:t>Sumanth</w:t>
      </w:r>
      <w:r w:rsidRPr="00393FD4" w:rsidR="00415E23">
        <w:rPr>
          <w:rFonts w:ascii="Arial" w:hAnsi="Arial" w:cs="Arial"/>
          <w:b/>
        </w:rPr>
        <w:tab/>
      </w:r>
      <w:r w:rsidRPr="00393FD4">
        <w:rPr>
          <w:rFonts w:ascii="Arial" w:hAnsi="Arial" w:cs="Arial"/>
          <w:b/>
        </w:rPr>
        <w:t>Phone:+91-</w:t>
      </w:r>
      <w:r w:rsidRPr="00393FD4">
        <w:rPr>
          <w:rFonts w:ascii="Arial" w:hAnsi="Arial" w:cs="Arial"/>
          <w:b/>
          <w:lang w:val="en-US"/>
        </w:rPr>
        <w:t>9505923633</w:t>
      </w:r>
    </w:p>
    <w:p w:rsidR="00935384" w:rsidRPr="00393FD4" w:rsidP="00415E23">
      <w:pPr>
        <w:pBdr>
          <w:bottom w:val="single" w:sz="12" w:space="1" w:color="auto"/>
        </w:pBdr>
        <w:tabs>
          <w:tab w:val="right" w:pos="9360"/>
        </w:tabs>
        <w:spacing w:line="240" w:lineRule="auto"/>
        <w:contextualSpacing/>
        <w:rPr>
          <w:rFonts w:ascii="Arial" w:hAnsi="Arial" w:cs="Arial"/>
          <w:b/>
        </w:rPr>
      </w:pPr>
      <w:r w:rsidRPr="00393FD4">
        <w:rPr>
          <w:rFonts w:ascii="Arial" w:hAnsi="Arial" w:cs="Arial"/>
          <w:b/>
        </w:rPr>
        <w:t>DevOps</w:t>
      </w:r>
      <w:r w:rsidRPr="00393FD4">
        <w:rPr>
          <w:rFonts w:ascii="Arial" w:hAnsi="Arial" w:cs="Arial"/>
          <w:b/>
        </w:rPr>
        <w:t xml:space="preserve"> Engineer</w:t>
      </w:r>
      <w:r w:rsidRPr="00393FD4" w:rsidR="00415E23">
        <w:rPr>
          <w:rFonts w:ascii="Arial" w:hAnsi="Arial" w:cs="Arial"/>
          <w:b/>
        </w:rPr>
        <w:tab/>
        <w:t xml:space="preserve">Email: </w:t>
      </w:r>
      <w:r w:rsidRPr="00393FD4" w:rsidR="00393FD4">
        <w:rPr>
          <w:rFonts w:ascii="Arial" w:hAnsi="Arial" w:cs="Arial"/>
          <w:b/>
        </w:rPr>
        <w:t>rambalasumanth</w:t>
      </w:r>
      <w:r w:rsidRPr="00393FD4">
        <w:rPr>
          <w:rFonts w:ascii="Arial" w:hAnsi="Arial" w:cs="Arial"/>
          <w:b/>
        </w:rPr>
        <w:t>@gmail.com</w:t>
      </w:r>
    </w:p>
    <w:p w:rsidR="00393FD4" w:rsidRPr="00393FD4" w:rsidP="00415E23">
      <w:pPr>
        <w:pBdr>
          <w:bottom w:val="single" w:sz="12" w:space="1" w:color="auto"/>
        </w:pBdr>
        <w:tabs>
          <w:tab w:val="right" w:pos="9360"/>
        </w:tabs>
        <w:spacing w:line="240" w:lineRule="auto"/>
        <w:contextualSpacing/>
        <w:rPr>
          <w:rFonts w:ascii="Arial" w:hAnsi="Arial" w:cs="Arial"/>
          <w:b/>
        </w:rPr>
      </w:pPr>
    </w:p>
    <w:p w:rsidR="006F5503" w:rsidRPr="00393FD4" w:rsidP="00935384">
      <w:pPr>
        <w:spacing w:line="240" w:lineRule="auto"/>
        <w:rPr>
          <w:rFonts w:ascii="Arial" w:hAnsi="Arial" w:cs="Arial"/>
          <w:b/>
          <w:u w:val="single"/>
        </w:rPr>
      </w:pPr>
    </w:p>
    <w:p w:rsidR="00935384" w:rsidRPr="00393FD4" w:rsidP="00935384">
      <w:pPr>
        <w:spacing w:line="240" w:lineRule="auto"/>
        <w:rPr>
          <w:rFonts w:ascii="Arial" w:hAnsi="Arial" w:cs="Arial"/>
          <w:b/>
          <w:u w:val="single"/>
        </w:rPr>
      </w:pPr>
      <w:r w:rsidRPr="00393FD4">
        <w:rPr>
          <w:rFonts w:ascii="Arial" w:hAnsi="Arial" w:cs="Arial"/>
          <w:b/>
          <w:u w:val="single"/>
        </w:rPr>
        <w:t>PROFESSIONAL SUMMARY</w:t>
      </w:r>
    </w:p>
    <w:p w:rsidR="00935384" w:rsidRPr="009C1668" w:rsidP="006E15EB">
      <w:pPr>
        <w:pStyle w:val="ListParagraph"/>
        <w:numPr>
          <w:ilvl w:val="0"/>
          <w:numId w:val="7"/>
        </w:numPr>
        <w:spacing w:after="0" w:line="240" w:lineRule="auto"/>
        <w:jc w:val="both"/>
        <w:rPr>
          <w:rFonts w:ascii="Arial" w:hAnsi="Arial" w:cs="Arial"/>
        </w:rPr>
      </w:pPr>
      <w:r w:rsidRPr="009C1668">
        <w:rPr>
          <w:rFonts w:ascii="Arial" w:hAnsi="Arial" w:cs="Arial"/>
        </w:rPr>
        <w:t>1.2</w:t>
      </w:r>
      <w:r w:rsidRPr="009C1668" w:rsidR="00FD32B1">
        <w:rPr>
          <w:rFonts w:ascii="Arial" w:hAnsi="Arial" w:cs="Arial"/>
        </w:rPr>
        <w:t xml:space="preserve"> </w:t>
      </w:r>
      <w:r w:rsidRPr="009C1668">
        <w:rPr>
          <w:rFonts w:ascii="Arial" w:hAnsi="Arial" w:cs="Arial"/>
        </w:rPr>
        <w:t xml:space="preserve">years of IT experience in </w:t>
      </w:r>
      <w:r w:rsidRPr="009C1668">
        <w:rPr>
          <w:rFonts w:ascii="Arial" w:hAnsi="Arial" w:cs="Arial"/>
        </w:rPr>
        <w:t>DevOps</w:t>
      </w:r>
      <w:r w:rsidRPr="009C1668">
        <w:rPr>
          <w:rFonts w:ascii="Arial" w:hAnsi="Arial" w:cs="Arial"/>
        </w:rPr>
        <w:t xml:space="preserve"> and Cloud Engineer ( AWS )</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Worked on planning strategy and practical implementation of CI-CD Delivery </w:t>
      </w:r>
      <w:r w:rsidRPr="009C1668">
        <w:rPr>
          <w:rFonts w:ascii="Arial" w:eastAsia="Cambria" w:hAnsi="Arial" w:cs="Arial"/>
        </w:rPr>
        <w:t>model,which</w:t>
      </w:r>
      <w:r w:rsidRPr="009C1668">
        <w:rPr>
          <w:rFonts w:ascii="Arial" w:eastAsia="Cambria" w:hAnsi="Arial" w:cs="Arial"/>
        </w:rPr>
        <w:t xml:space="preserve"> includes tools </w:t>
      </w:r>
      <w:r w:rsidRPr="009C1668">
        <w:rPr>
          <w:rFonts w:ascii="Arial" w:eastAsia="Cambria" w:hAnsi="Arial" w:cs="Arial"/>
        </w:rPr>
        <w:t>like</w:t>
      </w:r>
      <w:r w:rsidRPr="009C1668" w:rsidR="0022246D">
        <w:rPr>
          <w:rFonts w:ascii="Arial" w:eastAsia="Cambria" w:hAnsi="Arial" w:cs="Arial"/>
        </w:rPr>
        <w:t>Jira</w:t>
      </w:r>
      <w:r w:rsidRPr="009C1668">
        <w:rPr>
          <w:rFonts w:ascii="Arial" w:eastAsia="Cambria" w:hAnsi="Arial" w:cs="Arial"/>
        </w:rPr>
        <w:t xml:space="preserve">, Git, Maven, Jenkins, </w:t>
      </w:r>
      <w:r w:rsidRPr="009C1668">
        <w:rPr>
          <w:rFonts w:ascii="Arial" w:eastAsia="Cambria" w:hAnsi="Arial" w:cs="Arial"/>
        </w:rPr>
        <w:t>Ansible</w:t>
      </w:r>
      <w:r w:rsidRPr="009C1668">
        <w:rPr>
          <w:rFonts w:ascii="Arial" w:eastAsia="Cambria" w:hAnsi="Arial" w:cs="Arial"/>
        </w:rPr>
        <w:t xml:space="preserve">, </w:t>
      </w:r>
      <w:r w:rsidRPr="009C1668">
        <w:rPr>
          <w:rFonts w:ascii="Arial" w:eastAsia="Cambria" w:hAnsi="Arial" w:cs="Arial"/>
        </w:rPr>
        <w:t>Sonarqube</w:t>
      </w:r>
      <w:r w:rsidRPr="009C1668">
        <w:rPr>
          <w:rFonts w:ascii="Arial" w:eastAsia="Cambria" w:hAnsi="Arial" w:cs="Arial"/>
        </w:rPr>
        <w:t xml:space="preserve"> and </w:t>
      </w:r>
      <w:r w:rsidRPr="009C1668">
        <w:rPr>
          <w:rFonts w:ascii="Arial" w:eastAsia="Cambria" w:hAnsi="Arial" w:cs="Arial"/>
        </w:rPr>
        <w:t>Docker</w:t>
      </w:r>
      <w:r w:rsidRPr="009C1668">
        <w:rPr>
          <w:rFonts w:ascii="Arial" w:eastAsia="Cambria" w:hAnsi="Arial" w:cs="Arial"/>
        </w:rPr>
        <w:t>.</w:t>
      </w:r>
    </w:p>
    <w:p w:rsidR="002705EE" w:rsidRPr="009C1668" w:rsidP="006E15EB">
      <w:pPr>
        <w:numPr>
          <w:ilvl w:val="0"/>
          <w:numId w:val="7"/>
        </w:numPr>
        <w:tabs>
          <w:tab w:val="left" w:pos="720"/>
        </w:tabs>
        <w:suppressAutoHyphens w:val="0"/>
        <w:spacing w:after="0" w:line="276" w:lineRule="auto"/>
        <w:jc w:val="both"/>
        <w:rPr>
          <w:rFonts w:ascii="Arial" w:hAnsi="Arial" w:cs="Arial"/>
          <w:lang w:val="en-US"/>
        </w:rPr>
      </w:pPr>
      <w:r w:rsidRPr="009C1668">
        <w:rPr>
          <w:rFonts w:ascii="Arial" w:hAnsi="Arial" w:cs="Arial"/>
          <w:lang w:val="en-US"/>
        </w:rPr>
        <w:t>Worked on Cloud</w:t>
      </w:r>
      <w:r w:rsidRPr="009C1668">
        <w:rPr>
          <w:rFonts w:ascii="Arial" w:hAnsi="Arial" w:cs="Arial"/>
          <w:lang w:val="en-US"/>
        </w:rPr>
        <w:t>AWS services like EC2,</w:t>
      </w:r>
      <w:r w:rsidRPr="009C1668" w:rsidR="00A87BEA">
        <w:rPr>
          <w:rFonts w:ascii="Arial" w:hAnsi="Arial" w:cs="Arial"/>
          <w:lang w:val="en-US"/>
        </w:rPr>
        <w:t>S3, ELB, RDS</w:t>
      </w:r>
      <w:r w:rsidRPr="009C1668">
        <w:rPr>
          <w:rFonts w:ascii="Arial" w:hAnsi="Arial" w:cs="Arial"/>
          <w:lang w:val="en-US"/>
        </w:rPr>
        <w:t>, IAM, Route 53, VPC, Auto scal</w:t>
      </w:r>
      <w:r w:rsidRPr="009C1668" w:rsidR="00A87BEA">
        <w:rPr>
          <w:rFonts w:ascii="Arial" w:hAnsi="Arial" w:cs="Arial"/>
          <w:lang w:val="en-US"/>
        </w:rPr>
        <w:t>ing, Load balancer,</w:t>
      </w:r>
      <w:r w:rsidRPr="009C1668">
        <w:rPr>
          <w:rFonts w:ascii="Arial" w:hAnsi="Arial" w:cs="Arial"/>
          <w:lang w:val="en-US"/>
        </w:rPr>
        <w:t xml:space="preserve"> Cloud Watch, Cloud Trail, Cloud Formation, Security Groups.</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Worked on planning and implementation on setting up </w:t>
      </w:r>
      <w:r w:rsidRPr="009C1668">
        <w:rPr>
          <w:rFonts w:ascii="Arial" w:eastAsia="Cambria" w:hAnsi="Arial" w:cs="Arial"/>
        </w:rPr>
        <w:t>Kubernetes</w:t>
      </w:r>
      <w:r w:rsidRPr="009C1668">
        <w:rPr>
          <w:rFonts w:ascii="Arial" w:eastAsia="Cambria" w:hAnsi="Arial" w:cs="Arial"/>
        </w:rPr>
        <w:t xml:space="preserve"> cluster using EKS.</w:t>
      </w:r>
    </w:p>
    <w:p w:rsidR="00F72E13"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Worked on Linux and windows environments.</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Integration of Automated Build with Deployment Pipeline. Currently installed </w:t>
      </w:r>
      <w:r w:rsidRPr="009C1668">
        <w:rPr>
          <w:rFonts w:ascii="Arial" w:eastAsia="Cambria" w:hAnsi="Arial" w:cs="Arial"/>
        </w:rPr>
        <w:t>Ansible</w:t>
      </w:r>
      <w:r w:rsidRPr="009C1668">
        <w:rPr>
          <w:rFonts w:ascii="Arial" w:eastAsia="Cambria" w:hAnsi="Arial" w:cs="Arial"/>
        </w:rPr>
        <w:t xml:space="preserve"> Server and clients to pick up the Build from Jenkins repository and deploy in target environments (Integration, QA, and Production).</w:t>
      </w:r>
    </w:p>
    <w:p w:rsidR="002E7016" w:rsidRPr="009C1668" w:rsidP="002E7016">
      <w:pPr>
        <w:pStyle w:val="Normal1"/>
        <w:numPr>
          <w:ilvl w:val="0"/>
          <w:numId w:val="7"/>
        </w:numPr>
        <w:tabs>
          <w:tab w:val="left" w:pos="360"/>
          <w:tab w:val="left" w:pos="810"/>
        </w:tabs>
        <w:spacing w:after="0"/>
        <w:jc w:val="both"/>
        <w:rPr>
          <w:rFonts w:ascii="Arial" w:hAnsi="Arial" w:cs="Arial"/>
          <w:color w:val="000000" w:themeColor="text1"/>
          <w:sz w:val="22"/>
          <w:szCs w:val="22"/>
        </w:rPr>
      </w:pPr>
      <w:r w:rsidRPr="009C1668">
        <w:rPr>
          <w:rFonts w:ascii="Arial" w:hAnsi="Arial" w:cs="Arial"/>
          <w:color w:val="000000" w:themeColor="text1"/>
          <w:sz w:val="22"/>
          <w:szCs w:val="22"/>
        </w:rPr>
        <w:t xml:space="preserve">Experienced in maintaining </w:t>
      </w:r>
      <w:r w:rsidRPr="009C1668">
        <w:rPr>
          <w:rFonts w:ascii="Arial" w:hAnsi="Arial" w:cs="Arial"/>
          <w:color w:val="000000" w:themeColor="text1"/>
          <w:sz w:val="22"/>
          <w:szCs w:val="22"/>
        </w:rPr>
        <w:t>Docker</w:t>
      </w:r>
      <w:r w:rsidRPr="009C1668">
        <w:rPr>
          <w:rFonts w:ascii="Arial" w:hAnsi="Arial" w:cs="Arial"/>
          <w:color w:val="000000" w:themeColor="text1"/>
          <w:sz w:val="22"/>
          <w:szCs w:val="22"/>
        </w:rPr>
        <w:t xml:space="preserve"> containers with </w:t>
      </w:r>
      <w:r w:rsidRPr="009C1668">
        <w:rPr>
          <w:rFonts w:ascii="Arial" w:hAnsi="Arial" w:cs="Arial"/>
          <w:color w:val="000000" w:themeColor="text1"/>
          <w:sz w:val="22"/>
          <w:szCs w:val="22"/>
        </w:rPr>
        <w:t>Kubernetes</w:t>
      </w:r>
      <w:r w:rsidRPr="009C1668">
        <w:rPr>
          <w:rFonts w:ascii="Arial" w:hAnsi="Arial" w:cs="Arial"/>
          <w:color w:val="000000" w:themeColor="text1"/>
          <w:sz w:val="22"/>
          <w:szCs w:val="22"/>
        </w:rPr>
        <w:t xml:space="preserve"> to automate the </w:t>
      </w:r>
      <w:r w:rsidRPr="009C1668">
        <w:rPr>
          <w:rFonts w:ascii="Arial" w:hAnsi="Arial" w:cs="Arial"/>
          <w:color w:val="000000" w:themeColor="text1"/>
          <w:sz w:val="22"/>
          <w:szCs w:val="22"/>
        </w:rPr>
        <w:t>docker</w:t>
      </w:r>
      <w:r w:rsidRPr="009C1668">
        <w:rPr>
          <w:rFonts w:ascii="Arial" w:hAnsi="Arial" w:cs="Arial"/>
          <w:color w:val="000000" w:themeColor="text1"/>
          <w:sz w:val="22"/>
          <w:szCs w:val="22"/>
        </w:rPr>
        <w:t xml:space="preserve"> container maintenance by using it and worked on with REST API.</w:t>
      </w:r>
    </w:p>
    <w:p w:rsidR="002E7016" w:rsidRPr="009C1668" w:rsidP="002E7016">
      <w:pPr>
        <w:widowControl w:val="0"/>
        <w:numPr>
          <w:ilvl w:val="0"/>
          <w:numId w:val="7"/>
        </w:numPr>
        <w:spacing w:after="0" w:line="240" w:lineRule="atLeast"/>
        <w:jc w:val="both"/>
        <w:rPr>
          <w:rFonts w:ascii="Arial" w:hAnsi="Arial" w:cs="Arial"/>
          <w:color w:val="000000" w:themeColor="text1"/>
        </w:rPr>
      </w:pPr>
      <w:r w:rsidRPr="009C1668">
        <w:rPr>
          <w:rFonts w:ascii="Arial" w:hAnsi="Arial" w:cs="Arial"/>
          <w:color w:val="000000" w:themeColor="text1"/>
        </w:rPr>
        <w:t xml:space="preserve">Expertise in Executing </w:t>
      </w:r>
      <w:r w:rsidRPr="009C1668">
        <w:rPr>
          <w:rFonts w:ascii="Arial" w:hAnsi="Arial" w:cs="Arial"/>
          <w:bCs/>
          <w:color w:val="000000" w:themeColor="text1"/>
        </w:rPr>
        <w:t>Kubernetes</w:t>
      </w:r>
      <w:r w:rsidRPr="009C1668">
        <w:rPr>
          <w:rFonts w:ascii="Arial" w:hAnsi="Arial" w:cs="Arial"/>
          <w:color w:val="000000" w:themeColor="text1"/>
        </w:rPr>
        <w:t xml:space="preserve"> using </w:t>
      </w:r>
      <w:r w:rsidRPr="009C1668">
        <w:rPr>
          <w:rFonts w:ascii="Arial" w:hAnsi="Arial" w:cs="Arial"/>
          <w:color w:val="000000" w:themeColor="text1"/>
        </w:rPr>
        <w:t>Kubeadm</w:t>
      </w:r>
      <w:r w:rsidRPr="009C1668">
        <w:rPr>
          <w:rFonts w:ascii="Arial" w:hAnsi="Arial" w:cs="Arial"/>
          <w:color w:val="000000" w:themeColor="text1"/>
        </w:rPr>
        <w:t xml:space="preserve"> and deployable application containers. </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Supported API development team in creating </w:t>
      </w:r>
      <w:r w:rsidRPr="009C1668">
        <w:rPr>
          <w:rFonts w:ascii="Arial" w:eastAsia="Cambria" w:hAnsi="Arial" w:cs="Arial"/>
        </w:rPr>
        <w:t>Ansible</w:t>
      </w:r>
      <w:r w:rsidRPr="009C1668">
        <w:rPr>
          <w:rFonts w:ascii="Arial" w:eastAsia="Cambria" w:hAnsi="Arial" w:cs="Arial"/>
        </w:rPr>
        <w:t xml:space="preserve"> Playbooks</w:t>
      </w:r>
      <w:r w:rsidR="00D03A37">
        <w:rPr>
          <w:rFonts w:ascii="Arial" w:eastAsia="Cambria" w:hAnsi="Arial" w:cs="Arial"/>
        </w:rPr>
        <w:t xml:space="preserve"> </w:t>
      </w:r>
      <w:r w:rsidRPr="009C1668">
        <w:rPr>
          <w:rFonts w:ascii="Arial" w:eastAsia="Cambria" w:hAnsi="Arial" w:cs="Arial"/>
        </w:rPr>
        <w:t xml:space="preserve">and Roles for deploying, integrating and monitoring their continuous integration environment. And automated the process of Apache Web Server installation, configuration-using </w:t>
      </w:r>
      <w:r w:rsidRPr="009C1668">
        <w:rPr>
          <w:rFonts w:ascii="Arial" w:eastAsia="Cambria" w:hAnsi="Arial" w:cs="Arial"/>
        </w:rPr>
        <w:t>Ansible</w:t>
      </w:r>
      <w:r w:rsidRPr="009C1668">
        <w:rPr>
          <w:rFonts w:ascii="Arial" w:eastAsia="Cambria" w:hAnsi="Arial" w:cs="Arial"/>
        </w:rPr>
        <w:t>.</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Worked on </w:t>
      </w:r>
      <w:r w:rsidRPr="009C1668">
        <w:rPr>
          <w:rFonts w:ascii="Arial" w:eastAsia="Cambria" w:hAnsi="Arial" w:cs="Arial"/>
        </w:rPr>
        <w:t>Docker</w:t>
      </w:r>
      <w:r w:rsidRPr="009C1668">
        <w:rPr>
          <w:rFonts w:ascii="Arial" w:eastAsia="Cambria" w:hAnsi="Arial" w:cs="Arial"/>
        </w:rPr>
        <w:t xml:space="preserve"> to manage </w:t>
      </w:r>
      <w:r w:rsidRPr="009C1668" w:rsidR="0022246D">
        <w:rPr>
          <w:rFonts w:ascii="Arial" w:eastAsia="Cambria" w:hAnsi="Arial" w:cs="Arial"/>
        </w:rPr>
        <w:t>Micro services</w:t>
      </w:r>
      <w:r w:rsidRPr="009C1668">
        <w:rPr>
          <w:rFonts w:ascii="Arial" w:eastAsia="Cambria" w:hAnsi="Arial" w:cs="Arial"/>
        </w:rPr>
        <w:t xml:space="preserve"> for development and testing</w:t>
      </w:r>
      <w:r w:rsidRPr="009C1668" w:rsidR="009D4595">
        <w:rPr>
          <w:rFonts w:ascii="Arial" w:eastAsia="Cambria" w:hAnsi="Arial" w:cs="Arial"/>
        </w:rPr>
        <w:t>.</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Worked on installing </w:t>
      </w:r>
      <w:r w:rsidRPr="009C1668">
        <w:rPr>
          <w:rFonts w:ascii="Arial" w:eastAsia="Cambria" w:hAnsi="Arial" w:cs="Arial"/>
        </w:rPr>
        <w:t>Docker</w:t>
      </w:r>
      <w:r w:rsidRPr="009C1668">
        <w:rPr>
          <w:rFonts w:ascii="Arial" w:eastAsia="Cambria" w:hAnsi="Arial" w:cs="Arial"/>
        </w:rPr>
        <w:t xml:space="preserve"> using </w:t>
      </w:r>
      <w:r w:rsidRPr="009C1668">
        <w:rPr>
          <w:rFonts w:ascii="Arial" w:eastAsia="Cambria" w:hAnsi="Arial" w:cs="Arial"/>
        </w:rPr>
        <w:t>Docker</w:t>
      </w:r>
      <w:r w:rsidRPr="009C1668">
        <w:rPr>
          <w:rFonts w:ascii="Arial" w:eastAsia="Cambria" w:hAnsi="Arial" w:cs="Arial"/>
        </w:rPr>
        <w:t xml:space="preserve"> toolbox, creation of custom </w:t>
      </w:r>
      <w:r w:rsidRPr="009C1668">
        <w:rPr>
          <w:rFonts w:ascii="Arial" w:eastAsia="Cambria" w:hAnsi="Arial" w:cs="Arial"/>
        </w:rPr>
        <w:t>Docker</w:t>
      </w:r>
      <w:r w:rsidRPr="009C1668">
        <w:rPr>
          <w:rFonts w:ascii="Arial" w:eastAsia="Cambria" w:hAnsi="Arial" w:cs="Arial"/>
        </w:rPr>
        <w:t xml:space="preserve"> container images, tagging and pushing the images, removing images, and managing </w:t>
      </w:r>
      <w:r w:rsidRPr="009C1668">
        <w:rPr>
          <w:rFonts w:ascii="Arial" w:eastAsia="Cambria" w:hAnsi="Arial" w:cs="Arial"/>
        </w:rPr>
        <w:t>Docker</w:t>
      </w:r>
      <w:r w:rsidRPr="009C1668">
        <w:rPr>
          <w:rFonts w:ascii="Arial" w:eastAsia="Cambria" w:hAnsi="Arial" w:cs="Arial"/>
        </w:rPr>
        <w:t xml:space="preserve"> volumes.</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Setup V2Docker registry for local image storage/management. Used </w:t>
      </w:r>
      <w:r w:rsidRPr="009C1668">
        <w:rPr>
          <w:rFonts w:ascii="Arial" w:eastAsia="Cambria" w:hAnsi="Arial" w:cs="Arial"/>
        </w:rPr>
        <w:t>Docker</w:t>
      </w:r>
      <w:r w:rsidRPr="009C1668">
        <w:rPr>
          <w:rFonts w:ascii="Arial" w:eastAsia="Cambria" w:hAnsi="Arial" w:cs="Arial"/>
        </w:rPr>
        <w:t xml:space="preserve"> Registry API to interact with registry.</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Worked on </w:t>
      </w:r>
      <w:r w:rsidRPr="009C1668">
        <w:rPr>
          <w:rFonts w:ascii="Arial" w:eastAsia="Cambria" w:hAnsi="Arial" w:cs="Arial"/>
        </w:rPr>
        <w:t>Ansible</w:t>
      </w:r>
      <w:r w:rsidRPr="009C1668">
        <w:rPr>
          <w:rFonts w:ascii="Arial" w:eastAsia="Cambria" w:hAnsi="Arial" w:cs="Arial"/>
        </w:rPr>
        <w:t xml:space="preserve"> using CICD Process.</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Worked on Master – Slave configuration working with Jenkins.</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Configured and maintained Jenkins to implement the Continuous Integration(CI)process and integrated the tool with Maven to schedule the builds. </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Experience using Maven</w:t>
      </w:r>
      <w:r w:rsidRPr="009C1668" w:rsidR="008B5AB5">
        <w:rPr>
          <w:rFonts w:ascii="Arial" w:eastAsia="Cambria" w:hAnsi="Arial" w:cs="Arial"/>
        </w:rPr>
        <w:t xml:space="preserve"> as a </w:t>
      </w:r>
      <w:r w:rsidRPr="009C1668">
        <w:rPr>
          <w:rFonts w:ascii="Arial" w:eastAsia="Cambria" w:hAnsi="Arial" w:cs="Arial"/>
        </w:rPr>
        <w:t xml:space="preserve">Build Tool for the building of deployable </w:t>
      </w:r>
      <w:r w:rsidRPr="009C1668">
        <w:rPr>
          <w:rFonts w:ascii="Arial" w:eastAsia="Cambria" w:hAnsi="Arial" w:cs="Arial"/>
        </w:rPr>
        <w:t>artifacts</w:t>
      </w:r>
      <w:r w:rsidRPr="009C1668">
        <w:rPr>
          <w:rFonts w:ascii="Arial" w:eastAsia="Cambria" w:hAnsi="Arial" w:cs="Arial"/>
        </w:rPr>
        <w:t xml:space="preserve"> from source code to write </w:t>
      </w:r>
      <w:r w:rsidRPr="009C1668" w:rsidR="008B5AB5">
        <w:rPr>
          <w:rFonts w:ascii="Arial" w:eastAsia="Cambria" w:hAnsi="Arial" w:cs="Arial"/>
        </w:rPr>
        <w:t>Pom.xml respectively</w:t>
      </w:r>
      <w:r w:rsidRPr="009C1668">
        <w:rPr>
          <w:rFonts w:ascii="Arial" w:eastAsia="Cambria" w:hAnsi="Arial" w:cs="Arial"/>
        </w:rPr>
        <w:t xml:space="preserve">. </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In-depth knowledge of computer applications and scripting like Shell, Python.</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Very strong in analyzing existing RDS instances i.e. current configuration of like RAM, IOPS and tune them based on their usage by making very big cost savings. </w:t>
      </w:r>
    </w:p>
    <w:p w:rsidR="00935384" w:rsidRPr="009C1668"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 xml:space="preserve">Creating Read-Replicas and Multi-AZ instances. </w:t>
      </w:r>
    </w:p>
    <w:p w:rsidR="00935384" w:rsidP="006E15EB">
      <w:pPr>
        <w:numPr>
          <w:ilvl w:val="0"/>
          <w:numId w:val="7"/>
        </w:numPr>
        <w:tabs>
          <w:tab w:val="left" w:pos="720"/>
        </w:tabs>
        <w:suppressAutoHyphens w:val="0"/>
        <w:spacing w:after="0" w:line="276" w:lineRule="auto"/>
        <w:jc w:val="both"/>
        <w:rPr>
          <w:rFonts w:ascii="Arial" w:eastAsia="Cambria" w:hAnsi="Arial" w:cs="Arial"/>
        </w:rPr>
      </w:pPr>
      <w:r w:rsidRPr="009C1668">
        <w:rPr>
          <w:rFonts w:ascii="Arial" w:eastAsia="Cambria" w:hAnsi="Arial" w:cs="Arial"/>
        </w:rPr>
        <w:t>Successfully completed many migrations to AWS cloud using various methods with and without downtime.</w:t>
      </w:r>
    </w:p>
    <w:p w:rsidR="00423D14" w:rsidP="00423D14">
      <w:pPr>
        <w:tabs>
          <w:tab w:val="left" w:pos="720"/>
        </w:tabs>
        <w:suppressAutoHyphens w:val="0"/>
        <w:spacing w:after="0" w:line="276" w:lineRule="auto"/>
        <w:jc w:val="both"/>
        <w:rPr>
          <w:rFonts w:ascii="Arial" w:eastAsia="Cambria" w:hAnsi="Arial" w:cs="Arial"/>
        </w:rPr>
      </w:pPr>
    </w:p>
    <w:p w:rsidR="00423D14" w:rsidRPr="009C1668" w:rsidP="00423D14">
      <w:pPr>
        <w:tabs>
          <w:tab w:val="left" w:pos="720"/>
        </w:tabs>
        <w:suppressAutoHyphens w:val="0"/>
        <w:spacing w:after="0" w:line="276" w:lineRule="auto"/>
        <w:jc w:val="both"/>
        <w:rPr>
          <w:rFonts w:ascii="Arial" w:eastAsia="Cambria" w:hAnsi="Arial" w:cs="Arial"/>
        </w:rPr>
      </w:pPr>
    </w:p>
    <w:p w:rsidR="00935384" w:rsidRPr="00393FD4" w:rsidP="00935384">
      <w:pPr>
        <w:pStyle w:val="ListParagraph"/>
        <w:spacing w:line="240" w:lineRule="auto"/>
        <w:ind w:left="0"/>
        <w:rPr>
          <w:rFonts w:ascii="Arial" w:hAnsi="Arial" w:cs="Arial"/>
        </w:rPr>
      </w:pPr>
      <w:r w:rsidRPr="00393FD4">
        <w:rPr>
          <w:rFonts w:ascii="Arial" w:hAnsi="Arial" w:cs="Arial"/>
          <w:b/>
          <w:u w:val="single"/>
        </w:rPr>
        <w:t>TECHNICAL SKILLS</w:t>
      </w:r>
    </w:p>
    <w:tbl>
      <w:tblPr>
        <w:tblW w:w="0" w:type="auto"/>
        <w:jc w:val="center"/>
        <w:tblLayout w:type="fixed"/>
        <w:tblLook w:val="0000"/>
      </w:tblPr>
      <w:tblGrid>
        <w:gridCol w:w="2550"/>
        <w:gridCol w:w="6778"/>
      </w:tblGrid>
      <w:tr w:rsidTr="00A115B5">
        <w:tblPrEx>
          <w:tblW w:w="0" w:type="auto"/>
          <w:jc w:val="center"/>
          <w:tblLayout w:type="fixed"/>
          <w:tblLook w:val="0000"/>
        </w:tblPrEx>
        <w:trPr>
          <w:trHeight w:val="305"/>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285D0B" w:rsidRPr="00393FD4" w:rsidP="00A115B5">
            <w:pPr>
              <w:pStyle w:val="Heading4"/>
              <w:spacing w:before="0" w:line="240" w:lineRule="auto"/>
              <w:ind w:left="63"/>
              <w:rPr>
                <w:rFonts w:ascii="Arial" w:eastAsia="Calibri" w:hAnsi="Arial" w:cs="Arial"/>
                <w:sz w:val="22"/>
                <w:szCs w:val="22"/>
                <w:lang w:val="en-GB"/>
              </w:rPr>
            </w:pPr>
          </w:p>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Operating system</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Linux (RHEL (Red Hat 4/5/6/7), CENTOS), Ubuntu 12/13/14</w:t>
            </w:r>
          </w:p>
        </w:tc>
      </w:tr>
      <w:tr w:rsidTr="00A115B5">
        <w:tblPrEx>
          <w:tblW w:w="0" w:type="auto"/>
          <w:jc w:val="center"/>
          <w:tblLayout w:type="fixed"/>
          <w:tblLook w:val="0000"/>
        </w:tblPrEx>
        <w:trPr>
          <w:trHeight w:val="211"/>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Application Servers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 xml:space="preserve"> Apache Tomcat 8</w:t>
            </w:r>
          </w:p>
        </w:tc>
      </w:tr>
      <w:tr w:rsidTr="00A115B5">
        <w:tblPrEx>
          <w:tblW w:w="0" w:type="auto"/>
          <w:jc w:val="center"/>
          <w:tblLayout w:type="fixed"/>
          <w:tblLook w:val="0000"/>
        </w:tblPrEx>
        <w:trPr>
          <w:trHeight w:val="117"/>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Automation Tools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 xml:space="preserve">Jenkins, </w:t>
            </w:r>
            <w:r w:rsidRPr="00393FD4">
              <w:rPr>
                <w:rFonts w:ascii="Arial" w:eastAsia="Calibri" w:hAnsi="Arial" w:cs="Arial"/>
                <w:sz w:val="22"/>
                <w:szCs w:val="22"/>
                <w:lang w:val="en-GB"/>
              </w:rPr>
              <w:t>Ansible</w:t>
            </w:r>
            <w:r w:rsidRPr="00393FD4">
              <w:rPr>
                <w:rFonts w:ascii="Arial" w:eastAsia="Calibri" w:hAnsi="Arial" w:cs="Arial"/>
                <w:sz w:val="22"/>
                <w:szCs w:val="22"/>
                <w:lang w:val="en-GB"/>
              </w:rPr>
              <w:t xml:space="preserve">, </w:t>
            </w:r>
            <w:r w:rsidRPr="00393FD4">
              <w:rPr>
                <w:rFonts w:ascii="Arial" w:eastAsia="Calibri" w:hAnsi="Arial" w:cs="Arial"/>
                <w:sz w:val="22"/>
                <w:szCs w:val="22"/>
                <w:lang w:val="en-GB"/>
              </w:rPr>
              <w:t>Docker</w:t>
            </w:r>
            <w:r w:rsidRPr="00393FD4">
              <w:rPr>
                <w:rFonts w:ascii="Arial" w:eastAsia="Calibri" w:hAnsi="Arial" w:cs="Arial"/>
                <w:sz w:val="22"/>
                <w:szCs w:val="22"/>
                <w:lang w:val="en-GB"/>
              </w:rPr>
              <w:t xml:space="preserve">, </w:t>
            </w:r>
            <w:r w:rsidRPr="00393FD4">
              <w:rPr>
                <w:rFonts w:ascii="Arial" w:eastAsia="Calibri" w:hAnsi="Arial" w:cs="Arial"/>
                <w:sz w:val="22"/>
                <w:szCs w:val="22"/>
                <w:lang w:val="en-GB"/>
              </w:rPr>
              <w:t>Docker</w:t>
            </w:r>
            <w:r w:rsidRPr="00393FD4">
              <w:rPr>
                <w:rFonts w:ascii="Arial" w:eastAsia="Calibri" w:hAnsi="Arial" w:cs="Arial"/>
                <w:sz w:val="22"/>
                <w:szCs w:val="22"/>
                <w:lang w:val="en-GB"/>
              </w:rPr>
              <w:t xml:space="preserve"> </w:t>
            </w:r>
            <w:r w:rsidRPr="00393FD4">
              <w:rPr>
                <w:rFonts w:ascii="Arial" w:eastAsia="Calibri" w:hAnsi="Arial" w:cs="Arial"/>
                <w:sz w:val="22"/>
                <w:szCs w:val="22"/>
                <w:lang w:val="en-GB"/>
              </w:rPr>
              <w:t>Swarm,Kubernetes</w:t>
            </w:r>
          </w:p>
        </w:tc>
      </w:tr>
      <w:tr w:rsidTr="00A115B5">
        <w:tblPrEx>
          <w:tblW w:w="0" w:type="auto"/>
          <w:jc w:val="center"/>
          <w:tblLayout w:type="fixed"/>
          <w:tblLook w:val="0000"/>
        </w:tblPrEx>
        <w:trPr>
          <w:trHeight w:val="113"/>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Version control tools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 xml:space="preserve">GIT, Subversion (SVN), </w:t>
            </w:r>
            <w:r w:rsidRPr="00393FD4" w:rsidR="00397A24">
              <w:rPr>
                <w:rFonts w:ascii="Arial" w:eastAsia="Calibri" w:hAnsi="Arial" w:cs="Arial"/>
                <w:sz w:val="22"/>
                <w:szCs w:val="22"/>
                <w:lang w:val="en-GB"/>
              </w:rPr>
              <w:t>Bit Bucket</w:t>
            </w:r>
            <w:r w:rsidRPr="00393FD4">
              <w:rPr>
                <w:rFonts w:ascii="Arial" w:eastAsia="Calibri" w:hAnsi="Arial" w:cs="Arial"/>
                <w:sz w:val="22"/>
                <w:szCs w:val="22"/>
                <w:lang w:val="en-GB"/>
              </w:rPr>
              <w:t xml:space="preserve">, </w:t>
            </w:r>
            <w:r w:rsidRPr="00393FD4">
              <w:rPr>
                <w:rFonts w:ascii="Arial" w:eastAsia="Calibri" w:hAnsi="Arial" w:cs="Arial"/>
                <w:sz w:val="22"/>
                <w:szCs w:val="22"/>
                <w:lang w:val="en-GB"/>
              </w:rPr>
              <w:t>GitHub</w:t>
            </w:r>
          </w:p>
        </w:tc>
      </w:tr>
      <w:tr w:rsidTr="00A115B5">
        <w:tblPrEx>
          <w:tblW w:w="0" w:type="auto"/>
          <w:jc w:val="center"/>
          <w:tblLayout w:type="fixed"/>
          <w:tblLook w:val="0000"/>
        </w:tblPrEx>
        <w:trPr>
          <w:trHeight w:val="234"/>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Web servers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 xml:space="preserve">Tomcat, APACHE 2.x, 3.x </w:t>
            </w:r>
            <w:r w:rsidRPr="00393FD4">
              <w:rPr>
                <w:rFonts w:ascii="Arial" w:eastAsia="Calibri" w:hAnsi="Arial" w:cs="Arial"/>
                <w:sz w:val="22"/>
                <w:szCs w:val="22"/>
                <w:lang w:val="en-GB"/>
              </w:rPr>
              <w:t xml:space="preserve">and </w:t>
            </w:r>
            <w:r w:rsidRPr="00393FD4">
              <w:rPr>
                <w:rFonts w:ascii="Arial" w:eastAsia="Calibri" w:hAnsi="Arial" w:cs="Arial"/>
                <w:sz w:val="22"/>
                <w:szCs w:val="22"/>
                <w:lang w:val="en-GB"/>
              </w:rPr>
              <w:t>Nginx</w:t>
            </w:r>
          </w:p>
        </w:tc>
      </w:tr>
      <w:tr w:rsidTr="00A115B5">
        <w:tblPrEx>
          <w:tblW w:w="0" w:type="auto"/>
          <w:jc w:val="center"/>
          <w:tblLayout w:type="fixed"/>
          <w:tblLook w:val="0000"/>
        </w:tblPrEx>
        <w:trPr>
          <w:trHeight w:val="207"/>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Scripting</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 xml:space="preserve">Shell, YAML </w:t>
            </w:r>
          </w:p>
        </w:tc>
      </w:tr>
      <w:tr w:rsidTr="00A115B5">
        <w:tblPrEx>
          <w:tblW w:w="0" w:type="auto"/>
          <w:jc w:val="center"/>
          <w:tblLayout w:type="fixed"/>
          <w:tblLook w:val="0000"/>
        </w:tblPrEx>
        <w:trPr>
          <w:trHeight w:val="117"/>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Cloud Environments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AWS</w:t>
            </w:r>
          </w:p>
        </w:tc>
      </w:tr>
      <w:tr w:rsidTr="00A115B5">
        <w:tblPrEx>
          <w:tblW w:w="0" w:type="auto"/>
          <w:jc w:val="center"/>
          <w:tblLayout w:type="fixed"/>
          <w:tblLook w:val="0000"/>
        </w:tblPrEx>
        <w:trPr>
          <w:trHeight w:val="113"/>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Databases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Oracle, MySQL</w:t>
            </w:r>
          </w:p>
        </w:tc>
      </w:tr>
      <w:tr w:rsidTr="00A115B5">
        <w:tblPrEx>
          <w:tblW w:w="0" w:type="auto"/>
          <w:jc w:val="center"/>
          <w:tblLayout w:type="fixed"/>
          <w:tblLook w:val="0000"/>
        </w:tblPrEx>
        <w:trPr>
          <w:trHeight w:val="113"/>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Bug Tracking Tools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ServiceNow</w:t>
            </w:r>
            <w:r w:rsidRPr="00393FD4">
              <w:rPr>
                <w:rFonts w:ascii="Arial" w:eastAsia="Calibri" w:hAnsi="Arial" w:cs="Arial"/>
                <w:sz w:val="22"/>
                <w:szCs w:val="22"/>
                <w:lang w:val="en-GB"/>
              </w:rPr>
              <w:t>, JIRA</w:t>
            </w:r>
          </w:p>
        </w:tc>
      </w:tr>
      <w:tr w:rsidTr="00A115B5">
        <w:tblPrEx>
          <w:tblW w:w="0" w:type="auto"/>
          <w:jc w:val="center"/>
          <w:tblLayout w:type="fixed"/>
          <w:tblLook w:val="0000"/>
        </w:tblPrEx>
        <w:trPr>
          <w:trHeight w:val="113"/>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ind w:left="63"/>
              <w:rPr>
                <w:rFonts w:ascii="Arial" w:eastAsia="Calibri" w:hAnsi="Arial" w:cs="Arial"/>
                <w:sz w:val="22"/>
                <w:szCs w:val="22"/>
                <w:lang w:val="en-GB"/>
              </w:rPr>
            </w:pPr>
            <w:r w:rsidRPr="00393FD4">
              <w:rPr>
                <w:rFonts w:ascii="Arial" w:eastAsia="Calibri" w:hAnsi="Arial" w:cs="Arial"/>
                <w:sz w:val="22"/>
                <w:szCs w:val="22"/>
                <w:lang w:val="en-GB"/>
              </w:rPr>
              <w:t>Monitoring Tools</w:t>
            </w:r>
          </w:p>
        </w:tc>
        <w:tc>
          <w:tcPr>
            <w:tcW w:w="6778" w:type="dxa"/>
            <w:tcBorders>
              <w:top w:val="single" w:sz="4" w:space="0" w:color="000000"/>
              <w:left w:val="single" w:sz="4" w:space="0" w:color="000000"/>
              <w:bottom w:val="single" w:sz="4" w:space="0" w:color="000000"/>
              <w:right w:val="single" w:sz="4" w:space="0" w:color="000000"/>
            </w:tcBorders>
            <w:shd w:val="clear" w:color="auto" w:fill="auto"/>
          </w:tcPr>
          <w:p w:rsidR="00935384" w:rsidRPr="00393FD4" w:rsidP="00A115B5">
            <w:pPr>
              <w:pStyle w:val="Heading4"/>
              <w:spacing w:before="0" w:line="240" w:lineRule="auto"/>
              <w:rPr>
                <w:rFonts w:ascii="Arial" w:eastAsia="Calibri" w:hAnsi="Arial" w:cs="Arial"/>
                <w:sz w:val="22"/>
                <w:szCs w:val="22"/>
                <w:lang w:val="en-GB"/>
              </w:rPr>
            </w:pPr>
            <w:r w:rsidRPr="00393FD4">
              <w:rPr>
                <w:rFonts w:ascii="Arial" w:eastAsia="Calibri" w:hAnsi="Arial" w:cs="Arial"/>
                <w:sz w:val="22"/>
                <w:szCs w:val="22"/>
                <w:lang w:val="en-GB"/>
              </w:rPr>
              <w:t>Nagios</w:t>
            </w:r>
            <w:r w:rsidRPr="00393FD4">
              <w:rPr>
                <w:rFonts w:ascii="Arial" w:eastAsia="Calibri" w:hAnsi="Arial" w:cs="Arial"/>
                <w:sz w:val="22"/>
                <w:szCs w:val="22"/>
                <w:lang w:val="en-GB"/>
              </w:rPr>
              <w:t>, Cloud Watch</w:t>
            </w:r>
          </w:p>
        </w:tc>
      </w:tr>
    </w:tbl>
    <w:p w:rsidR="00935384" w:rsidRPr="00393FD4" w:rsidP="00935384">
      <w:pPr>
        <w:spacing w:line="240" w:lineRule="auto"/>
        <w:rPr>
          <w:rFonts w:ascii="Arial" w:hAnsi="Arial" w:cs="Arial"/>
        </w:rPr>
      </w:pPr>
    </w:p>
    <w:p w:rsidR="00935384" w:rsidRPr="00393FD4" w:rsidP="00935384">
      <w:pPr>
        <w:spacing w:line="240" w:lineRule="auto"/>
        <w:rPr>
          <w:rFonts w:ascii="Arial" w:hAnsi="Arial" w:cs="Arial"/>
          <w:b/>
          <w:u w:val="single"/>
        </w:rPr>
      </w:pPr>
      <w:r w:rsidRPr="00393FD4">
        <w:rPr>
          <w:rFonts w:ascii="Arial" w:hAnsi="Arial" w:cs="Arial"/>
          <w:b/>
          <w:u w:val="single"/>
        </w:rPr>
        <w:t>EDUCATION</w:t>
      </w:r>
    </w:p>
    <w:p w:rsidR="00935384" w:rsidRPr="007C1EC3" w:rsidP="0032283A">
      <w:pPr>
        <w:spacing w:line="240" w:lineRule="auto"/>
        <w:contextualSpacing/>
        <w:rPr>
          <w:rFonts w:ascii="Arial" w:hAnsi="Arial" w:cs="Arial"/>
        </w:rPr>
      </w:pPr>
      <w:bookmarkStart w:id="0" w:name="_GoBack"/>
      <w:bookmarkEnd w:id="0"/>
      <w:r w:rsidRPr="007C1EC3">
        <w:rPr>
          <w:rFonts w:ascii="Arial" w:hAnsi="Arial" w:cs="Arial"/>
        </w:rPr>
        <w:t>BTec</w:t>
      </w:r>
      <w:r w:rsidRPr="007C1EC3" w:rsidR="00393FD4">
        <w:rPr>
          <w:rFonts w:ascii="Arial" w:hAnsi="Arial" w:cs="Arial"/>
        </w:rPr>
        <w:t>h</w:t>
      </w:r>
      <w:r w:rsidRPr="007C1EC3" w:rsidR="00393FD4">
        <w:rPr>
          <w:rFonts w:ascii="Arial" w:hAnsi="Arial" w:cs="Arial"/>
        </w:rPr>
        <w:t xml:space="preserve"> from </w:t>
      </w:r>
      <w:r w:rsidRPr="007C1EC3" w:rsidR="00393FD4">
        <w:rPr>
          <w:rFonts w:ascii="Arial" w:hAnsi="Arial" w:cs="Arial"/>
        </w:rPr>
        <w:t>Swarnadhra</w:t>
      </w:r>
      <w:r w:rsidRPr="007C1EC3" w:rsidR="00393FD4">
        <w:rPr>
          <w:rFonts w:ascii="Arial" w:hAnsi="Arial" w:cs="Arial"/>
        </w:rPr>
        <w:t xml:space="preserve"> College of Engineering and Technology, JNTUK - 2020</w:t>
      </w:r>
    </w:p>
    <w:p w:rsidR="00EF1017" w:rsidRPr="00393FD4" w:rsidP="00935384">
      <w:pPr>
        <w:spacing w:line="240" w:lineRule="auto"/>
        <w:rPr>
          <w:rFonts w:ascii="Arial" w:hAnsi="Arial" w:cs="Arial"/>
          <w:b/>
          <w:bCs/>
          <w:u w:val="single"/>
          <w:lang w:val="en-US"/>
        </w:rPr>
      </w:pPr>
    </w:p>
    <w:p w:rsidR="00935384" w:rsidRPr="00393FD4" w:rsidP="00935384">
      <w:pPr>
        <w:spacing w:line="240" w:lineRule="auto"/>
        <w:rPr>
          <w:rFonts w:ascii="Arial" w:hAnsi="Arial" w:cs="Arial"/>
          <w:lang w:val="en-US"/>
        </w:rPr>
      </w:pPr>
      <w:r w:rsidRPr="00393FD4">
        <w:rPr>
          <w:rFonts w:ascii="Arial" w:hAnsi="Arial" w:cs="Arial"/>
          <w:b/>
          <w:bCs/>
          <w:u w:val="single"/>
          <w:lang w:val="en-US"/>
        </w:rPr>
        <w:t>EXPERIENCE</w:t>
      </w:r>
    </w:p>
    <w:p w:rsidR="00FB4B5B" w:rsidRPr="007C1EC3" w:rsidP="00FB4B5B">
      <w:pPr>
        <w:spacing w:line="240" w:lineRule="auto"/>
        <w:contextualSpacing/>
        <w:rPr>
          <w:rFonts w:ascii="Arial" w:hAnsi="Arial" w:cs="Arial"/>
          <w:lang w:val="en-US"/>
        </w:rPr>
      </w:pPr>
      <w:r w:rsidRPr="00393FD4">
        <w:rPr>
          <w:rFonts w:ascii="Arial" w:hAnsi="Arial" w:cs="Arial"/>
          <w:lang w:val="en-US"/>
        </w:rPr>
        <w:t>Working</w:t>
      </w:r>
      <w:r w:rsidRPr="00393FD4">
        <w:rPr>
          <w:rFonts w:ascii="Arial" w:hAnsi="Arial" w:cs="Arial"/>
          <w:lang w:val="en-US"/>
        </w:rPr>
        <w:t xml:space="preserve"> as a </w:t>
      </w:r>
      <w:r w:rsidRPr="007C1EC3">
        <w:rPr>
          <w:rFonts w:ascii="Arial" w:hAnsi="Arial" w:cs="Arial"/>
          <w:lang w:val="en-US"/>
        </w:rPr>
        <w:t>DevOps</w:t>
      </w:r>
      <w:r w:rsidRPr="007C1EC3">
        <w:rPr>
          <w:rFonts w:ascii="Arial" w:hAnsi="Arial" w:cs="Arial"/>
          <w:lang w:val="en-US"/>
        </w:rPr>
        <w:t xml:space="preserve"> Engineer </w:t>
      </w:r>
      <w:r w:rsidRPr="007C1EC3">
        <w:rPr>
          <w:rFonts w:ascii="Arial" w:hAnsi="Arial" w:cs="Arial"/>
          <w:lang w:val="en-US"/>
        </w:rPr>
        <w:t>in IBM</w:t>
      </w:r>
      <w:r w:rsidRPr="007C1EC3" w:rsidR="00332A88">
        <w:rPr>
          <w:rFonts w:ascii="Arial" w:hAnsi="Arial" w:cs="Arial"/>
          <w:lang w:val="en-US"/>
        </w:rPr>
        <w:t xml:space="preserve"> </w:t>
      </w:r>
      <w:r w:rsidRPr="007C1EC3">
        <w:rPr>
          <w:rFonts w:ascii="Arial" w:hAnsi="Arial" w:cs="Arial"/>
        </w:rPr>
        <w:t xml:space="preserve">Ltd, Hyderabad from </w:t>
      </w:r>
      <w:r w:rsidRPr="007C1EC3">
        <w:rPr>
          <w:rFonts w:ascii="Arial" w:hAnsi="Arial" w:cs="Arial"/>
        </w:rPr>
        <w:t>Nov</w:t>
      </w:r>
      <w:r w:rsidRPr="007C1EC3">
        <w:rPr>
          <w:rFonts w:ascii="Arial" w:hAnsi="Arial" w:cs="Arial"/>
        </w:rPr>
        <w:t xml:space="preserve"> 2</w:t>
      </w:r>
      <w:r w:rsidRPr="007C1EC3" w:rsidR="00393FD4">
        <w:rPr>
          <w:rFonts w:ascii="Arial" w:hAnsi="Arial" w:cs="Arial"/>
        </w:rPr>
        <w:t>020</w:t>
      </w:r>
      <w:r w:rsidRPr="007C1EC3">
        <w:rPr>
          <w:rFonts w:ascii="Arial" w:hAnsi="Arial" w:cs="Arial"/>
        </w:rPr>
        <w:t xml:space="preserve"> to </w:t>
      </w:r>
      <w:r w:rsidRPr="007C1EC3">
        <w:rPr>
          <w:rFonts w:ascii="Arial" w:hAnsi="Arial" w:cs="Arial"/>
        </w:rPr>
        <w:t>Till Date</w:t>
      </w:r>
      <w:r w:rsidRPr="007C1EC3">
        <w:rPr>
          <w:rFonts w:ascii="Arial" w:hAnsi="Arial" w:cs="Arial"/>
          <w:lang w:val="en-US"/>
        </w:rPr>
        <w:t>.</w:t>
      </w:r>
    </w:p>
    <w:p w:rsidR="00285D0B" w:rsidRPr="00393FD4">
      <w:pPr>
        <w:rPr>
          <w:rFonts w:ascii="Arial" w:hAnsi="Arial" w:cs="Arial"/>
          <w:b/>
          <w:color w:val="0F243E"/>
          <w:u w:val="single"/>
        </w:rPr>
      </w:pPr>
    </w:p>
    <w:p w:rsidR="00AD47CD" w:rsidRPr="00393FD4">
      <w:pPr>
        <w:rPr>
          <w:rFonts w:ascii="Arial" w:hAnsi="Arial" w:cs="Arial"/>
          <w:b/>
        </w:rPr>
      </w:pPr>
      <w:r w:rsidRPr="00393FD4">
        <w:rPr>
          <w:rFonts w:ascii="Arial" w:hAnsi="Arial" w:cs="Arial"/>
          <w:b/>
          <w:u w:val="single"/>
        </w:rPr>
        <w:t>PROFESSIONAL</w:t>
      </w:r>
      <w:r w:rsidRPr="00393FD4" w:rsidR="006F5503">
        <w:rPr>
          <w:rFonts w:ascii="Arial" w:hAnsi="Arial" w:cs="Arial"/>
          <w:b/>
          <w:u w:val="single"/>
        </w:rPr>
        <w:t xml:space="preserve"> EXPERIENCE</w:t>
      </w:r>
    </w:p>
    <w:p w:rsidR="00AD47CD" w:rsidRPr="00393FD4">
      <w:pPr>
        <w:pStyle w:val="NoSpacing"/>
        <w:rPr>
          <w:rFonts w:ascii="Arial" w:hAnsi="Arial" w:cs="Arial"/>
          <w:color w:val="auto"/>
        </w:rPr>
      </w:pPr>
      <w:r w:rsidRPr="00393FD4">
        <w:rPr>
          <w:rFonts w:ascii="Arial" w:hAnsi="Arial" w:cs="Arial"/>
          <w:b/>
          <w:bCs/>
          <w:color w:val="auto"/>
        </w:rPr>
        <w:t>SCE, US</w:t>
      </w:r>
      <w:r w:rsidRPr="00393FD4" w:rsidR="00591549">
        <w:rPr>
          <w:rFonts w:ascii="Arial" w:hAnsi="Arial" w:cs="Arial"/>
          <w:b/>
          <w:color w:val="auto"/>
        </w:rPr>
        <w:tab/>
      </w:r>
      <w:r w:rsidRPr="00393FD4" w:rsidR="00133019">
        <w:rPr>
          <w:rFonts w:ascii="Arial" w:hAnsi="Arial" w:cs="Arial"/>
          <w:b/>
          <w:color w:val="auto"/>
        </w:rPr>
        <w:tab/>
      </w:r>
      <w:r w:rsidRPr="00393FD4" w:rsidR="007E316D">
        <w:rPr>
          <w:rFonts w:ascii="Arial" w:hAnsi="Arial" w:cs="Arial"/>
          <w:b/>
          <w:color w:val="auto"/>
        </w:rPr>
        <w:tab/>
      </w:r>
      <w:r w:rsidRPr="00393FD4" w:rsidR="007E316D">
        <w:rPr>
          <w:rFonts w:ascii="Arial" w:hAnsi="Arial" w:cs="Arial"/>
          <w:b/>
          <w:color w:val="auto"/>
        </w:rPr>
        <w:tab/>
      </w:r>
      <w:r w:rsidRPr="00393FD4" w:rsidR="007E316D">
        <w:rPr>
          <w:rFonts w:ascii="Arial" w:hAnsi="Arial" w:cs="Arial"/>
          <w:b/>
          <w:color w:val="auto"/>
        </w:rPr>
        <w:tab/>
      </w:r>
      <w:r w:rsidRPr="00393FD4" w:rsidR="00D01336">
        <w:rPr>
          <w:rFonts w:ascii="Arial" w:hAnsi="Arial" w:cs="Arial"/>
          <w:b/>
          <w:color w:val="auto"/>
        </w:rPr>
        <w:t xml:space="preserve">                                             </w:t>
      </w:r>
      <w:r w:rsidR="00CF1E5A">
        <w:rPr>
          <w:rFonts w:ascii="Arial" w:hAnsi="Arial" w:cs="Arial"/>
          <w:b/>
          <w:color w:val="auto"/>
        </w:rPr>
        <w:t xml:space="preserve"> </w:t>
      </w:r>
      <w:r w:rsidRPr="00393FD4" w:rsidR="00393FD4">
        <w:rPr>
          <w:rFonts w:ascii="Arial" w:hAnsi="Arial" w:cs="Arial"/>
          <w:b/>
          <w:color w:val="auto"/>
        </w:rPr>
        <w:t xml:space="preserve">Nov </w:t>
      </w:r>
      <w:r w:rsidRPr="00393FD4" w:rsidR="000E2B4E">
        <w:rPr>
          <w:rFonts w:ascii="Arial" w:hAnsi="Arial" w:cs="Arial"/>
          <w:b/>
          <w:color w:val="auto"/>
        </w:rPr>
        <w:t xml:space="preserve"> 2020 to Till D</w:t>
      </w:r>
      <w:r w:rsidRPr="00393FD4" w:rsidR="000017C3">
        <w:rPr>
          <w:rFonts w:ascii="Arial" w:hAnsi="Arial" w:cs="Arial"/>
          <w:b/>
          <w:color w:val="auto"/>
        </w:rPr>
        <w:t>ate</w:t>
      </w:r>
    </w:p>
    <w:p w:rsidR="00AD47CD" w:rsidRPr="00393FD4">
      <w:pPr>
        <w:pStyle w:val="NoSpacing"/>
        <w:rPr>
          <w:rFonts w:ascii="Arial" w:hAnsi="Arial" w:cs="Arial"/>
          <w:color w:val="auto"/>
        </w:rPr>
      </w:pPr>
      <w:r w:rsidRPr="00393FD4">
        <w:rPr>
          <w:rFonts w:ascii="Arial" w:hAnsi="Arial" w:cs="Arial"/>
          <w:b/>
          <w:color w:val="auto"/>
        </w:rPr>
        <w:t>DevOps</w:t>
      </w:r>
      <w:r w:rsidRPr="00393FD4">
        <w:rPr>
          <w:rFonts w:ascii="Arial" w:hAnsi="Arial" w:cs="Arial"/>
          <w:b/>
          <w:color w:val="auto"/>
        </w:rPr>
        <w:t xml:space="preserve"> Engineer </w:t>
      </w:r>
    </w:p>
    <w:p w:rsidR="00AD47CD" w:rsidRPr="00393FD4">
      <w:pPr>
        <w:pStyle w:val="NoSpacing"/>
        <w:rPr>
          <w:rFonts w:ascii="Arial" w:hAnsi="Arial" w:cs="Arial"/>
          <w:b/>
          <w:color w:val="auto"/>
        </w:rPr>
      </w:pPr>
    </w:p>
    <w:p w:rsidR="00AD47CD" w:rsidRPr="00393FD4" w:rsidP="000E2B4E">
      <w:pPr>
        <w:pStyle w:val="NoSpacing"/>
        <w:jc w:val="both"/>
        <w:rPr>
          <w:rFonts w:ascii="Arial" w:hAnsi="Arial" w:cs="Arial"/>
          <w:color w:val="auto"/>
        </w:rPr>
      </w:pPr>
      <w:r w:rsidRPr="00393FD4">
        <w:rPr>
          <w:rFonts w:ascii="Arial" w:hAnsi="Arial" w:cs="Arial"/>
          <w:b/>
          <w:color w:val="auto"/>
          <w:u w:val="single"/>
        </w:rPr>
        <w:t>Responsibilities</w:t>
      </w:r>
      <w:r w:rsidRPr="00393FD4">
        <w:rPr>
          <w:rFonts w:ascii="Arial" w:hAnsi="Arial" w:cs="Arial"/>
          <w:color w:val="auto"/>
        </w:rPr>
        <w:t>:</w:t>
      </w:r>
    </w:p>
    <w:p w:rsidR="005A080C" w:rsidRPr="00393FD4" w:rsidP="000E2B4E">
      <w:pPr>
        <w:pStyle w:val="NoSpacing"/>
        <w:jc w:val="both"/>
        <w:rPr>
          <w:rFonts w:ascii="Arial" w:hAnsi="Arial" w:cs="Arial"/>
        </w:rPr>
      </w:pP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 xml:space="preserve">Configured container environment using </w:t>
      </w:r>
      <w:r w:rsidRPr="00181129">
        <w:rPr>
          <w:rFonts w:ascii="Arial" w:hAnsi="Arial" w:cs="Arial"/>
          <w:color w:val="auto"/>
          <w:bdr w:val="none" w:sz="0" w:space="0" w:color="auto"/>
        </w:rPr>
        <w:t>Docker</w:t>
      </w:r>
      <w:r w:rsidRPr="00181129">
        <w:rPr>
          <w:rFonts w:ascii="Arial" w:hAnsi="Arial" w:cs="Arial"/>
          <w:color w:val="auto"/>
          <w:bdr w:val="none" w:sz="0" w:space="0" w:color="auto"/>
        </w:rPr>
        <w:t xml:space="preserve">, </w:t>
      </w:r>
      <w:r w:rsidRPr="00181129">
        <w:rPr>
          <w:rFonts w:ascii="Arial" w:hAnsi="Arial" w:cs="Arial"/>
          <w:color w:val="auto"/>
          <w:bdr w:val="none" w:sz="0" w:space="0" w:color="auto"/>
        </w:rPr>
        <w:t>Docker</w:t>
      </w:r>
      <w:r w:rsidRPr="00181129">
        <w:rPr>
          <w:rFonts w:ascii="Arial" w:hAnsi="Arial" w:cs="Arial"/>
          <w:color w:val="auto"/>
          <w:bdr w:val="none" w:sz="0" w:space="0" w:color="auto"/>
        </w:rPr>
        <w:t xml:space="preserve"> Swarm and </w:t>
      </w:r>
      <w:r w:rsidRPr="00181129">
        <w:rPr>
          <w:rFonts w:ascii="Arial" w:hAnsi="Arial" w:cs="Arial"/>
          <w:color w:val="auto"/>
          <w:bdr w:val="none" w:sz="0" w:space="0" w:color="auto"/>
        </w:rPr>
        <w:t>Kubernetes</w:t>
      </w:r>
      <w:r w:rsidRPr="00181129">
        <w:rPr>
          <w:rFonts w:ascii="Arial" w:hAnsi="Arial" w:cs="Arial"/>
          <w:color w:val="auto"/>
          <w:bdr w:val="none" w:sz="0" w:space="0" w:color="auto"/>
        </w:rPr>
        <w:t>.</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Involved in monitoring containers, Managing container logs and Application logs.</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Hands-on experience in using Jenkins as a Continuous Integration tool with various stages.</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 xml:space="preserve">Deployed and configured Jenkins </w:t>
      </w:r>
      <w:r w:rsidRPr="00181129" w:rsidR="000017C3">
        <w:rPr>
          <w:rFonts w:ascii="Arial" w:hAnsi="Arial" w:cs="Arial"/>
          <w:color w:val="auto"/>
          <w:bdr w:val="none" w:sz="0" w:space="0" w:color="auto"/>
        </w:rPr>
        <w:t>CI including slave node configurations and SSH control plane implementations.</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Experience in build process using Maven for different applications.</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 xml:space="preserve">Implemented CI using Jenkins with automated Unit tests and code quality analysis like </w:t>
      </w:r>
      <w:r w:rsidRPr="00181129" w:rsidR="000E2B4E">
        <w:rPr>
          <w:rFonts w:ascii="Arial" w:hAnsi="Arial" w:cs="Arial"/>
          <w:color w:val="auto"/>
          <w:bdr w:val="none" w:sz="0" w:space="0" w:color="auto"/>
        </w:rPr>
        <w:t>Sonarqube</w:t>
      </w:r>
      <w:r w:rsidRPr="00181129">
        <w:rPr>
          <w:rFonts w:ascii="Arial" w:hAnsi="Arial" w:cs="Arial"/>
          <w:color w:val="auto"/>
          <w:bdr w:val="none" w:sz="0" w:space="0" w:color="auto"/>
        </w:rPr>
        <w:t xml:space="preserve"> and </w:t>
      </w:r>
      <w:r w:rsidRPr="00181129" w:rsidR="00674AB5">
        <w:rPr>
          <w:rFonts w:ascii="Arial" w:hAnsi="Arial" w:cs="Arial"/>
          <w:color w:val="auto"/>
          <w:bdr w:val="none" w:sz="0" w:space="0" w:color="auto"/>
        </w:rPr>
        <w:t>configured</w:t>
      </w:r>
      <w:r w:rsidRPr="00181129">
        <w:rPr>
          <w:rFonts w:ascii="Arial" w:hAnsi="Arial" w:cs="Arial"/>
          <w:color w:val="auto"/>
          <w:bdr w:val="none" w:sz="0" w:space="0" w:color="auto"/>
        </w:rPr>
        <w:t xml:space="preserve"> various jobs in Jenkins for deployment of application and running test suites.</w:t>
      </w:r>
    </w:p>
    <w:p w:rsidR="00AD47CD" w:rsidRPr="00181129" w:rsidP="000E2B4E">
      <w:pPr>
        <w:pStyle w:val="NoSpacing"/>
        <w:numPr>
          <w:ilvl w:val="0"/>
          <w:numId w:val="5"/>
        </w:numPr>
        <w:jc w:val="both"/>
        <w:rPr>
          <w:rFonts w:ascii="Arial" w:hAnsi="Arial" w:cs="Arial"/>
          <w:color w:val="auto"/>
          <w:bdr w:val="none" w:sz="0" w:space="0" w:color="auto"/>
        </w:rPr>
      </w:pPr>
      <w:r w:rsidRPr="00181129">
        <w:rPr>
          <w:rFonts w:ascii="Arial" w:hAnsi="Arial" w:cs="Arial"/>
          <w:color w:val="auto"/>
          <w:bdr w:val="none" w:sz="0" w:space="0" w:color="auto"/>
        </w:rPr>
        <w:t>Configured and Maintained the Jenkins build and automation jobs.</w:t>
      </w:r>
    </w:p>
    <w:p w:rsidR="00AD47CD" w:rsidRPr="00181129" w:rsidP="000E2B4E">
      <w:pPr>
        <w:pStyle w:val="NoSpacing"/>
        <w:numPr>
          <w:ilvl w:val="0"/>
          <w:numId w:val="5"/>
        </w:numPr>
        <w:jc w:val="both"/>
        <w:rPr>
          <w:rFonts w:ascii="Arial" w:hAnsi="Arial" w:cs="Arial"/>
          <w:color w:val="auto"/>
        </w:rPr>
      </w:pPr>
      <w:r w:rsidRPr="00181129">
        <w:rPr>
          <w:rFonts w:ascii="Arial" w:hAnsi="Arial" w:cs="Arial"/>
          <w:color w:val="auto"/>
          <w:bdr w:val="none" w:sz="0" w:space="0" w:color="auto"/>
        </w:rPr>
        <w:t>Used Nexus Pro as a repository to store the artifacts</w:t>
      </w:r>
      <w:r w:rsidRPr="00181129">
        <w:rPr>
          <w:rFonts w:ascii="Arial" w:hAnsi="Arial" w:cs="Arial"/>
          <w:color w:val="auto"/>
        </w:rPr>
        <w:t xml:space="preserve"> built from Jenkins. </w:t>
      </w:r>
    </w:p>
    <w:p w:rsidR="00AD47CD" w:rsidRPr="00181129" w:rsidP="000E2B4E">
      <w:pPr>
        <w:pStyle w:val="NoSpacing"/>
        <w:numPr>
          <w:ilvl w:val="0"/>
          <w:numId w:val="5"/>
        </w:numPr>
        <w:jc w:val="both"/>
        <w:rPr>
          <w:rFonts w:ascii="Arial" w:hAnsi="Arial" w:cs="Arial"/>
          <w:color w:val="auto"/>
        </w:rPr>
      </w:pPr>
      <w:r w:rsidRPr="00181129">
        <w:rPr>
          <w:rFonts w:ascii="Arial" w:hAnsi="Arial" w:cs="Arial"/>
          <w:color w:val="auto"/>
        </w:rPr>
        <w:t>Creation of Build &amp; Release Plan, collection, analysis &amp; presentation of Project Metrics on weekly basis.</w:t>
      </w:r>
    </w:p>
    <w:p w:rsidR="00AD47CD" w:rsidRPr="00181129" w:rsidP="000E2B4E">
      <w:pPr>
        <w:pStyle w:val="NoSpacing"/>
        <w:numPr>
          <w:ilvl w:val="0"/>
          <w:numId w:val="5"/>
        </w:numPr>
        <w:jc w:val="both"/>
        <w:rPr>
          <w:rFonts w:ascii="Arial" w:hAnsi="Arial" w:cs="Arial"/>
          <w:color w:val="auto"/>
        </w:rPr>
      </w:pPr>
      <w:r w:rsidRPr="00181129">
        <w:rPr>
          <w:rFonts w:ascii="Arial" w:hAnsi="Arial" w:cs="Arial"/>
          <w:color w:val="auto"/>
        </w:rPr>
        <w:t xml:space="preserve">Used </w:t>
      </w:r>
      <w:r w:rsidRPr="00181129">
        <w:rPr>
          <w:rFonts w:ascii="Arial" w:hAnsi="Arial" w:cs="Arial"/>
          <w:color w:val="auto"/>
        </w:rPr>
        <w:t>Ansible</w:t>
      </w:r>
      <w:r w:rsidRPr="00181129">
        <w:rPr>
          <w:rFonts w:ascii="Arial" w:hAnsi="Arial" w:cs="Arial"/>
          <w:color w:val="auto"/>
        </w:rPr>
        <w:t xml:space="preserve"> and </w:t>
      </w:r>
      <w:r w:rsidRPr="00181129">
        <w:rPr>
          <w:rFonts w:ascii="Arial" w:hAnsi="Arial" w:cs="Arial"/>
          <w:color w:val="auto"/>
        </w:rPr>
        <w:t>Ansible</w:t>
      </w:r>
      <w:r w:rsidRPr="00181129">
        <w:rPr>
          <w:rFonts w:ascii="Arial" w:hAnsi="Arial" w:cs="Arial"/>
          <w:color w:val="auto"/>
        </w:rPr>
        <w:t xml:space="preserve"> Tower as Configuration management tool, to automate repetitive tasks, quickly deploys critical applications, and proactively manages change. </w:t>
      </w:r>
    </w:p>
    <w:p w:rsidR="00AD47CD" w:rsidRPr="00181129" w:rsidP="000E2B4E">
      <w:pPr>
        <w:pStyle w:val="NoSpacing"/>
        <w:numPr>
          <w:ilvl w:val="0"/>
          <w:numId w:val="5"/>
        </w:numPr>
        <w:jc w:val="both"/>
        <w:rPr>
          <w:rFonts w:ascii="Arial" w:hAnsi="Arial" w:cs="Arial"/>
          <w:color w:val="auto"/>
        </w:rPr>
      </w:pPr>
      <w:r w:rsidRPr="00181129">
        <w:rPr>
          <w:rFonts w:ascii="Arial" w:hAnsi="Arial" w:cs="Arial"/>
          <w:color w:val="auto"/>
        </w:rPr>
        <w:t xml:space="preserve">Involved in Leading Automation Deployment Team and working with </w:t>
      </w:r>
      <w:r w:rsidRPr="00181129">
        <w:rPr>
          <w:rFonts w:ascii="Arial" w:hAnsi="Arial" w:cs="Arial"/>
          <w:color w:val="auto"/>
        </w:rPr>
        <w:t>Ansible</w:t>
      </w:r>
      <w:r w:rsidRPr="00181129">
        <w:rPr>
          <w:rFonts w:ascii="Arial" w:hAnsi="Arial" w:cs="Arial"/>
          <w:color w:val="auto"/>
        </w:rPr>
        <w:t xml:space="preserve"> Tower. </w:t>
      </w:r>
    </w:p>
    <w:p w:rsidR="00AD47CD" w:rsidRPr="00181129" w:rsidP="000E2B4E">
      <w:pPr>
        <w:pStyle w:val="NoSpacing"/>
        <w:numPr>
          <w:ilvl w:val="0"/>
          <w:numId w:val="5"/>
        </w:numPr>
        <w:jc w:val="both"/>
        <w:rPr>
          <w:rFonts w:ascii="Arial" w:hAnsi="Arial" w:cs="Arial"/>
          <w:color w:val="auto"/>
        </w:rPr>
      </w:pPr>
      <w:r w:rsidRPr="00181129">
        <w:rPr>
          <w:rFonts w:ascii="Arial" w:hAnsi="Arial" w:cs="Arial"/>
          <w:color w:val="auto"/>
        </w:rPr>
        <w:t>Worked with Build &amp; Release team to enhance the current process to implement a better software packaging and delivery by automation using Jenkins &amp;</w:t>
      </w:r>
      <w:r w:rsidRPr="00181129">
        <w:rPr>
          <w:rFonts w:ascii="Arial" w:hAnsi="Arial" w:cs="Arial"/>
          <w:color w:val="auto"/>
        </w:rPr>
        <w:t>Ansible</w:t>
      </w:r>
      <w:r w:rsidRPr="00181129">
        <w:rPr>
          <w:rFonts w:ascii="Arial" w:hAnsi="Arial" w:cs="Arial"/>
          <w:color w:val="auto"/>
        </w:rPr>
        <w:t xml:space="preserve"> Tower.</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Hands-on experience in creating projects, Templates, adding Inventory to the project and configuring the Credentials with required access to Deploy using </w:t>
      </w:r>
      <w:r w:rsidRPr="00393FD4">
        <w:rPr>
          <w:rFonts w:ascii="Arial" w:hAnsi="Arial" w:cs="Arial"/>
          <w:color w:val="auto"/>
        </w:rPr>
        <w:t>Ansible</w:t>
      </w:r>
      <w:r w:rsidRPr="00393FD4">
        <w:rPr>
          <w:rFonts w:ascii="Arial" w:hAnsi="Arial" w:cs="Arial"/>
          <w:color w:val="auto"/>
        </w:rPr>
        <w:t xml:space="preserve"> Tower. </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Involved in retiring the deployment tool APLUS and replaced it with the other CD tools like Urban code deploy(</w:t>
      </w:r>
      <w:r w:rsidRPr="00393FD4">
        <w:rPr>
          <w:rFonts w:ascii="Arial" w:hAnsi="Arial" w:cs="Arial"/>
          <w:color w:val="auto"/>
        </w:rPr>
        <w:t>UDeploy</w:t>
      </w:r>
      <w:r w:rsidRPr="00393FD4">
        <w:rPr>
          <w:rFonts w:ascii="Arial" w:hAnsi="Arial" w:cs="Arial"/>
          <w:color w:val="auto"/>
        </w:rPr>
        <w:t xml:space="preserve">), </w:t>
      </w:r>
      <w:r w:rsidRPr="00393FD4">
        <w:rPr>
          <w:rFonts w:ascii="Arial" w:hAnsi="Arial" w:cs="Arial"/>
          <w:color w:val="auto"/>
        </w:rPr>
        <w:t>Ansible</w:t>
      </w:r>
      <w:r w:rsidRPr="00393FD4">
        <w:rPr>
          <w:rFonts w:ascii="Arial" w:hAnsi="Arial" w:cs="Arial"/>
          <w:color w:val="auto"/>
        </w:rPr>
        <w:t xml:space="preserve"> Tower. </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Working Knowledge of Container management using </w:t>
      </w:r>
      <w:r w:rsidRPr="00393FD4">
        <w:rPr>
          <w:rFonts w:ascii="Arial" w:hAnsi="Arial" w:cs="Arial"/>
          <w:color w:val="auto"/>
        </w:rPr>
        <w:t>Docker</w:t>
      </w:r>
      <w:r w:rsidRPr="00393FD4">
        <w:rPr>
          <w:rFonts w:ascii="Arial" w:hAnsi="Arial" w:cs="Arial"/>
          <w:color w:val="auto"/>
        </w:rPr>
        <w:t xml:space="preserve"> by writing </w:t>
      </w:r>
      <w:r w:rsidRPr="00393FD4">
        <w:rPr>
          <w:rFonts w:ascii="Arial" w:hAnsi="Arial" w:cs="Arial"/>
          <w:color w:val="auto"/>
        </w:rPr>
        <w:t>Docker</w:t>
      </w:r>
      <w:r w:rsidRPr="00393FD4">
        <w:rPr>
          <w:rFonts w:ascii="Arial" w:hAnsi="Arial" w:cs="Arial"/>
          <w:color w:val="auto"/>
        </w:rPr>
        <w:t xml:space="preserve"> files and set up the automated build on </w:t>
      </w:r>
      <w:r w:rsidRPr="00393FD4">
        <w:rPr>
          <w:rFonts w:ascii="Arial" w:hAnsi="Arial" w:cs="Arial"/>
          <w:color w:val="auto"/>
        </w:rPr>
        <w:t>Docker</w:t>
      </w:r>
      <w:r w:rsidRPr="00393FD4">
        <w:rPr>
          <w:rFonts w:ascii="Arial" w:hAnsi="Arial" w:cs="Arial"/>
          <w:color w:val="auto"/>
        </w:rPr>
        <w:t xml:space="preserve"> HUB and installed and configured </w:t>
      </w:r>
      <w:r w:rsidRPr="00393FD4">
        <w:rPr>
          <w:rFonts w:ascii="Arial" w:hAnsi="Arial" w:cs="Arial"/>
          <w:color w:val="auto"/>
        </w:rPr>
        <w:t>Kubernetes</w:t>
      </w:r>
      <w:r w:rsidRPr="00393FD4">
        <w:rPr>
          <w:rFonts w:ascii="Arial" w:hAnsi="Arial" w:cs="Arial"/>
          <w:color w:val="auto"/>
        </w:rPr>
        <w:t>.</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Worked on creation of custom </w:t>
      </w:r>
      <w:r w:rsidRPr="00393FD4">
        <w:rPr>
          <w:rFonts w:ascii="Arial" w:hAnsi="Arial" w:cs="Arial"/>
          <w:color w:val="auto"/>
        </w:rPr>
        <w:t>Docker</w:t>
      </w:r>
      <w:r w:rsidRPr="00393FD4">
        <w:rPr>
          <w:rFonts w:ascii="Arial" w:hAnsi="Arial" w:cs="Arial"/>
          <w:color w:val="auto"/>
        </w:rPr>
        <w:t xml:space="preserve"> container images, tagging and pushing the images.</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Worked on creating the </w:t>
      </w:r>
      <w:r w:rsidRPr="00393FD4">
        <w:rPr>
          <w:rFonts w:ascii="Arial" w:hAnsi="Arial" w:cs="Arial"/>
          <w:color w:val="auto"/>
        </w:rPr>
        <w:t>Docker</w:t>
      </w:r>
      <w:r w:rsidRPr="00393FD4">
        <w:rPr>
          <w:rFonts w:ascii="Arial" w:hAnsi="Arial" w:cs="Arial"/>
          <w:color w:val="auto"/>
        </w:rPr>
        <w:t xml:space="preserve"> containers and </w:t>
      </w:r>
      <w:r w:rsidRPr="00393FD4">
        <w:rPr>
          <w:rFonts w:ascii="Arial" w:hAnsi="Arial" w:cs="Arial"/>
          <w:color w:val="auto"/>
        </w:rPr>
        <w:t>Docker</w:t>
      </w:r>
      <w:r w:rsidRPr="00393FD4">
        <w:rPr>
          <w:rFonts w:ascii="Arial" w:hAnsi="Arial" w:cs="Arial"/>
          <w:color w:val="auto"/>
        </w:rPr>
        <w:t xml:space="preserve"> consoles for managing the application life cycle.</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Developing </w:t>
      </w:r>
      <w:r w:rsidRPr="00393FD4">
        <w:rPr>
          <w:rFonts w:ascii="Arial" w:hAnsi="Arial" w:cs="Arial"/>
          <w:color w:val="auto"/>
        </w:rPr>
        <w:t>Docker</w:t>
      </w:r>
      <w:r w:rsidRPr="00393FD4">
        <w:rPr>
          <w:rFonts w:ascii="Arial" w:hAnsi="Arial" w:cs="Arial"/>
          <w:color w:val="auto"/>
        </w:rPr>
        <w:t xml:space="preserve"> images to support Development and Testing Teams and their pipeline</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To achieve Continuous Delivery goal on high scalable environment, used </w:t>
      </w:r>
      <w:r w:rsidRPr="00393FD4">
        <w:rPr>
          <w:rFonts w:ascii="Arial" w:hAnsi="Arial" w:cs="Arial"/>
          <w:color w:val="auto"/>
        </w:rPr>
        <w:t>Docker</w:t>
      </w:r>
      <w:r w:rsidRPr="00393FD4">
        <w:rPr>
          <w:rFonts w:ascii="Arial" w:hAnsi="Arial" w:cs="Arial"/>
          <w:color w:val="auto"/>
        </w:rPr>
        <w:t xml:space="preserve"> coupled with load-balancing tool </w:t>
      </w:r>
      <w:r w:rsidRPr="00393FD4">
        <w:rPr>
          <w:rFonts w:ascii="Arial" w:hAnsi="Arial" w:cs="Arial"/>
          <w:color w:val="auto"/>
        </w:rPr>
        <w:t>Nginx</w:t>
      </w:r>
      <w:r w:rsidRPr="00393FD4">
        <w:rPr>
          <w:rFonts w:ascii="Arial" w:hAnsi="Arial" w:cs="Arial"/>
          <w:color w:val="auto"/>
        </w:rPr>
        <w:t>.</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Experience in creating </w:t>
      </w:r>
      <w:r w:rsidRPr="00393FD4">
        <w:rPr>
          <w:rFonts w:ascii="Arial" w:hAnsi="Arial" w:cs="Arial"/>
          <w:color w:val="auto"/>
        </w:rPr>
        <w:t>Docker</w:t>
      </w:r>
      <w:r w:rsidRPr="00393FD4">
        <w:rPr>
          <w:rFonts w:ascii="Arial" w:hAnsi="Arial" w:cs="Arial"/>
          <w:color w:val="auto"/>
        </w:rPr>
        <w:t xml:space="preserve"> Containers leveraging existing Linux Containers and AMI's in addition to creating </w:t>
      </w:r>
      <w:r w:rsidRPr="00393FD4">
        <w:rPr>
          <w:rFonts w:ascii="Arial" w:hAnsi="Arial" w:cs="Arial"/>
          <w:color w:val="auto"/>
        </w:rPr>
        <w:t>Docker</w:t>
      </w:r>
      <w:r w:rsidRPr="00393FD4">
        <w:rPr>
          <w:rFonts w:ascii="Arial" w:hAnsi="Arial" w:cs="Arial"/>
          <w:color w:val="auto"/>
        </w:rPr>
        <w:t xml:space="preserve"> Containers.</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Knowledge of </w:t>
      </w:r>
      <w:r w:rsidRPr="00393FD4">
        <w:rPr>
          <w:rFonts w:ascii="Arial" w:hAnsi="Arial" w:cs="Arial"/>
          <w:color w:val="auto"/>
        </w:rPr>
        <w:t>Kubernetes</w:t>
      </w:r>
      <w:r w:rsidRPr="00393FD4">
        <w:rPr>
          <w:rFonts w:ascii="Arial" w:hAnsi="Arial" w:cs="Arial"/>
          <w:color w:val="auto"/>
        </w:rPr>
        <w:t xml:space="preserve"> to deploy and manage containers (pods) on minions. </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Experience in Deploying, maintaining and integrating services on AWS Cloud Platform.</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Hands on experience with All the </w:t>
      </w:r>
      <w:r w:rsidRPr="00720202">
        <w:rPr>
          <w:rFonts w:ascii="Arial" w:hAnsi="Arial" w:cs="Arial"/>
          <w:color w:val="auto"/>
        </w:rPr>
        <w:t>AWS</w:t>
      </w:r>
      <w:r w:rsidRPr="00393FD4">
        <w:rPr>
          <w:rFonts w:ascii="Arial" w:hAnsi="Arial" w:cs="Arial"/>
          <w:color w:val="auto"/>
        </w:rPr>
        <w:t xml:space="preserve"> components like VPC, EC2, ELB, AWS Lambda, Auto Scaling, launch Configurations, S3, Glacier, Lifecycle rules for storage, Route 53, Cloud watch, Cloud Trial, Redshift, Volume and Snapshot management, SNS, IAM Roles.</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 xml:space="preserve">Experience in working and coordinating with the Off-shore teams to gather requirements and resolve issues. </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Participated in the Planning Events to discuss with all the dependent teams, RTE’s about the current work status, documenting the objectives for the upcoming event and presented the draft plan during the event.</w:t>
      </w:r>
    </w:p>
    <w:p w:rsidR="00AD47CD" w:rsidRPr="00393FD4" w:rsidP="000E2B4E">
      <w:pPr>
        <w:pStyle w:val="NoSpacing"/>
        <w:numPr>
          <w:ilvl w:val="0"/>
          <w:numId w:val="5"/>
        </w:numPr>
        <w:jc w:val="both"/>
        <w:rPr>
          <w:rFonts w:ascii="Arial" w:hAnsi="Arial" w:cs="Arial"/>
          <w:color w:val="auto"/>
        </w:rPr>
      </w:pPr>
      <w:r w:rsidRPr="00393FD4">
        <w:rPr>
          <w:rFonts w:ascii="Arial" w:hAnsi="Arial" w:cs="Arial"/>
          <w:color w:val="auto"/>
        </w:rPr>
        <w:t>Good understanding of development environment using AGILE methodologies with SCRUM process.</w:t>
      </w:r>
    </w:p>
    <w:p w:rsidR="00133019" w:rsidRPr="00393FD4" w:rsidP="000E2B4E">
      <w:pPr>
        <w:pStyle w:val="NoSpacing"/>
        <w:jc w:val="both"/>
        <w:rPr>
          <w:rFonts w:ascii="Arial" w:hAnsi="Arial" w:cs="Arial"/>
          <w:b/>
          <w:color w:val="auto"/>
        </w:rPr>
      </w:pPr>
    </w:p>
    <w:p w:rsidR="00AD47CD" w:rsidRPr="00393FD4" w:rsidP="000E2B4E">
      <w:pPr>
        <w:pStyle w:val="NoSpacing"/>
        <w:jc w:val="both"/>
        <w:rPr>
          <w:rFonts w:ascii="Arial" w:hAnsi="Arial" w:cs="Arial"/>
          <w:color w:val="auto"/>
        </w:rPr>
      </w:pPr>
      <w:r w:rsidRPr="00393FD4">
        <w:rPr>
          <w:rFonts w:ascii="Arial" w:hAnsi="Arial" w:cs="Arial"/>
          <w:b/>
          <w:color w:val="auto"/>
        </w:rPr>
        <w:t>Environment:</w:t>
      </w:r>
      <w:r w:rsidRPr="00393FD4">
        <w:rPr>
          <w:rFonts w:ascii="Arial" w:hAnsi="Arial" w:cs="Arial"/>
          <w:color w:val="auto"/>
        </w:rPr>
        <w:t xml:space="preserve"> GIT, Jenkins, </w:t>
      </w:r>
      <w:r w:rsidRPr="00393FD4">
        <w:rPr>
          <w:rFonts w:ascii="Arial" w:hAnsi="Arial" w:cs="Arial"/>
          <w:color w:val="auto"/>
        </w:rPr>
        <w:t>Ansible</w:t>
      </w:r>
      <w:r w:rsidRPr="00393FD4">
        <w:rPr>
          <w:rFonts w:ascii="Arial" w:hAnsi="Arial" w:cs="Arial"/>
          <w:color w:val="auto"/>
        </w:rPr>
        <w:t xml:space="preserve">, </w:t>
      </w:r>
      <w:r w:rsidRPr="00393FD4">
        <w:rPr>
          <w:rFonts w:ascii="Arial" w:hAnsi="Arial" w:cs="Arial"/>
          <w:color w:val="auto"/>
        </w:rPr>
        <w:t>Docker</w:t>
      </w:r>
      <w:r w:rsidRPr="00393FD4">
        <w:rPr>
          <w:rFonts w:ascii="Arial" w:hAnsi="Arial" w:cs="Arial"/>
          <w:color w:val="auto"/>
        </w:rPr>
        <w:t xml:space="preserve">, </w:t>
      </w:r>
      <w:r w:rsidRPr="00393FD4">
        <w:rPr>
          <w:rFonts w:ascii="Arial" w:hAnsi="Arial" w:cs="Arial"/>
          <w:color w:val="auto"/>
        </w:rPr>
        <w:t>Kubernetes</w:t>
      </w:r>
      <w:r w:rsidRPr="00393FD4">
        <w:rPr>
          <w:rFonts w:ascii="Arial" w:hAnsi="Arial" w:cs="Arial"/>
          <w:color w:val="auto"/>
        </w:rPr>
        <w:t>, JIRA, Linux, APLUS, Urban Code Deploy, AWS.</w:t>
      </w:r>
    </w:p>
    <w:p w:rsidR="00AD47CD" w:rsidRPr="00393FD4">
      <w:pPr>
        <w:rPr>
          <w:rFonts w:ascii="Arial" w:hAnsi="Arial" w:cs="Arial"/>
        </w:rPr>
      </w:pPr>
    </w:p>
    <w:p w:rsidR="00B437A2" w:rsidRPr="00393FD4">
      <w:pPr>
        <w:rPr>
          <w:rFonts w:ascii="Arial" w:hAnsi="Arial" w:cs="Arial"/>
        </w:rPr>
      </w:pPr>
    </w:p>
    <w:p w:rsidR="00B437A2" w:rsidRPr="00393FD4">
      <w:pPr>
        <w:rPr>
          <w:rFonts w:ascii="Arial" w:hAnsi="Arial" w:cs="Arial"/>
        </w:rPr>
      </w:pPr>
    </w:p>
    <w:p w:rsidR="002451B7" w:rsidRPr="00393FD4" w:rsidP="00B437A2">
      <w:pPr>
        <w:suppressAutoHyphens w:val="0"/>
        <w:spacing w:after="200" w:line="276" w:lineRule="auto"/>
        <w:ind w:left="720"/>
        <w:contextualSpacing/>
        <w:jc w:val="both"/>
        <w:rPr>
          <w:rFonts w:ascii="Arial" w:eastAsia="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D47CD">
      <w:pgSz w:w="12240" w:h="15840"/>
      <w:pgMar w:top="1440" w:right="1440" w:bottom="1440" w:left="1440" w:header="720" w:footer="720" w:gutter="0"/>
      <w:cols w:space="72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font391">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0"/>
        </w:tabs>
        <w:ind w:left="36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6">
    <w:nsid w:val="04166E59"/>
    <w:multiLevelType w:val="hybridMultilevel"/>
    <w:tmpl w:val="86A83F0A"/>
    <w:lvl w:ilvl="0">
      <w:start w:val="1"/>
      <w:numFmt w:val="bullet"/>
      <w:pStyle w:val="RMBodyText"/>
      <w:lvlText w:val=""/>
      <w:lvlJc w:val="left"/>
      <w:pPr>
        <w:tabs>
          <w:tab w:val="num" w:pos="1320"/>
        </w:tabs>
        <w:ind w:left="1320" w:hanging="360"/>
      </w:pPr>
      <w:rPr>
        <w:rFonts w:ascii="Symbol" w:hAnsi="Symbol" w:cs="Symbol" w:hint="default"/>
      </w:rPr>
    </w:lvl>
    <w:lvl w:ilvl="1">
      <w:start w:val="1"/>
      <w:numFmt w:val="bullet"/>
      <w:lvlText w:val="o"/>
      <w:lvlJc w:val="left"/>
      <w:pPr>
        <w:tabs>
          <w:tab w:val="num" w:pos="2040"/>
        </w:tabs>
        <w:ind w:left="2040" w:hanging="360"/>
      </w:pPr>
      <w:rPr>
        <w:rFonts w:ascii="Courier New" w:hAnsi="Courier New" w:cs="Courier New" w:hint="default"/>
      </w:rPr>
    </w:lvl>
    <w:lvl w:ilvl="2">
      <w:start w:val="1"/>
      <w:numFmt w:val="bullet"/>
      <w:lvlText w:val=""/>
      <w:lvlJc w:val="left"/>
      <w:pPr>
        <w:tabs>
          <w:tab w:val="num" w:pos="2760"/>
        </w:tabs>
        <w:ind w:left="2760" w:hanging="360"/>
      </w:pPr>
      <w:rPr>
        <w:rFonts w:ascii="Wingdings" w:hAnsi="Wingdings" w:cs="Wingdings" w:hint="default"/>
      </w:rPr>
    </w:lvl>
    <w:lvl w:ilvl="3">
      <w:start w:val="1"/>
      <w:numFmt w:val="bullet"/>
      <w:lvlText w:val=""/>
      <w:lvlJc w:val="left"/>
      <w:pPr>
        <w:tabs>
          <w:tab w:val="num" w:pos="3480"/>
        </w:tabs>
        <w:ind w:left="3480" w:hanging="360"/>
      </w:pPr>
      <w:rPr>
        <w:rFonts w:ascii="Symbol" w:hAnsi="Symbol" w:cs="Symbol" w:hint="default"/>
      </w:rPr>
    </w:lvl>
    <w:lvl w:ilvl="4">
      <w:start w:val="1"/>
      <w:numFmt w:val="bullet"/>
      <w:lvlText w:val="o"/>
      <w:lvlJc w:val="left"/>
      <w:pPr>
        <w:tabs>
          <w:tab w:val="num" w:pos="4200"/>
        </w:tabs>
        <w:ind w:left="4200" w:hanging="360"/>
      </w:pPr>
      <w:rPr>
        <w:rFonts w:ascii="Courier New" w:hAnsi="Courier New" w:cs="Courier New" w:hint="default"/>
      </w:rPr>
    </w:lvl>
    <w:lvl w:ilvl="5">
      <w:start w:val="1"/>
      <w:numFmt w:val="bullet"/>
      <w:lvlText w:val=""/>
      <w:lvlJc w:val="left"/>
      <w:pPr>
        <w:tabs>
          <w:tab w:val="num" w:pos="4920"/>
        </w:tabs>
        <w:ind w:left="4920" w:hanging="360"/>
      </w:pPr>
      <w:rPr>
        <w:rFonts w:ascii="Wingdings" w:hAnsi="Wingdings" w:cs="Wingdings" w:hint="default"/>
      </w:rPr>
    </w:lvl>
    <w:lvl w:ilvl="6">
      <w:start w:val="1"/>
      <w:numFmt w:val="bullet"/>
      <w:lvlText w:val=""/>
      <w:lvlJc w:val="left"/>
      <w:pPr>
        <w:tabs>
          <w:tab w:val="num" w:pos="5640"/>
        </w:tabs>
        <w:ind w:left="5640" w:hanging="360"/>
      </w:pPr>
      <w:rPr>
        <w:rFonts w:ascii="Symbol" w:hAnsi="Symbol" w:cs="Symbol" w:hint="default"/>
      </w:rPr>
    </w:lvl>
    <w:lvl w:ilvl="7">
      <w:start w:val="1"/>
      <w:numFmt w:val="bullet"/>
      <w:lvlText w:val="o"/>
      <w:lvlJc w:val="left"/>
      <w:pPr>
        <w:tabs>
          <w:tab w:val="num" w:pos="6360"/>
        </w:tabs>
        <w:ind w:left="6360" w:hanging="360"/>
      </w:pPr>
      <w:rPr>
        <w:rFonts w:ascii="Courier New" w:hAnsi="Courier New" w:cs="Courier New" w:hint="default"/>
      </w:rPr>
    </w:lvl>
    <w:lvl w:ilvl="8">
      <w:start w:val="1"/>
      <w:numFmt w:val="bullet"/>
      <w:lvlText w:val=""/>
      <w:lvlJc w:val="left"/>
      <w:pPr>
        <w:tabs>
          <w:tab w:val="num" w:pos="7080"/>
        </w:tabs>
        <w:ind w:left="7080" w:hanging="360"/>
      </w:pPr>
      <w:rPr>
        <w:rFonts w:ascii="Wingdings" w:hAnsi="Wingdings" w:cs="Wingdings" w:hint="default"/>
      </w:rPr>
    </w:lvl>
  </w:abstractNum>
  <w:abstractNum w:abstractNumId="7">
    <w:nsid w:val="0882190F"/>
    <w:multiLevelType w:val="multilevel"/>
    <w:tmpl w:val="0882190F"/>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916464A"/>
    <w:multiLevelType w:val="hybridMultilevel"/>
    <w:tmpl w:val="6B5C121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9657C71"/>
    <w:multiLevelType w:val="hybridMultilevel"/>
    <w:tmpl w:val="AAC8625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2634525A"/>
    <w:multiLevelType w:val="multilevel"/>
    <w:tmpl w:val="50765698"/>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4E071E"/>
    <w:multiLevelType w:val="hybridMultilevel"/>
    <w:tmpl w:val="965823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5C33A3C"/>
    <w:multiLevelType w:val="hybridMultilevel"/>
    <w:tmpl w:val="AAB2EC8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5C5C0728"/>
    <w:multiLevelType w:val="hybridMultilevel"/>
    <w:tmpl w:val="58B48B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11"/>
  </w:num>
  <w:num w:numId="10">
    <w:abstractNumId w:val="12"/>
  </w:num>
  <w:num w:numId="11">
    <w:abstractNumId w:val="9"/>
  </w:num>
  <w:num w:numId="12">
    <w:abstractNumId w:val="6"/>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attachedTemplate r:id="rId1"/>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
  <w:rsids>
    <w:rsidRoot w:val="000017C3"/>
    <w:rsid w:val="000017C3"/>
    <w:rsid w:val="00002D83"/>
    <w:rsid w:val="00074D64"/>
    <w:rsid w:val="000A0A90"/>
    <w:rsid w:val="000C072A"/>
    <w:rsid w:val="000E2B4E"/>
    <w:rsid w:val="0011662B"/>
    <w:rsid w:val="00133019"/>
    <w:rsid w:val="001628F3"/>
    <w:rsid w:val="00181129"/>
    <w:rsid w:val="001D0F61"/>
    <w:rsid w:val="00210B75"/>
    <w:rsid w:val="002125FB"/>
    <w:rsid w:val="00221DD9"/>
    <w:rsid w:val="0022246D"/>
    <w:rsid w:val="0022792F"/>
    <w:rsid w:val="002451B7"/>
    <w:rsid w:val="00264FFD"/>
    <w:rsid w:val="002705EE"/>
    <w:rsid w:val="00285D0B"/>
    <w:rsid w:val="002B073F"/>
    <w:rsid w:val="002D7E9B"/>
    <w:rsid w:val="002E565F"/>
    <w:rsid w:val="002E7016"/>
    <w:rsid w:val="00300300"/>
    <w:rsid w:val="0030203B"/>
    <w:rsid w:val="0030795E"/>
    <w:rsid w:val="00313CD7"/>
    <w:rsid w:val="0032283A"/>
    <w:rsid w:val="00332A88"/>
    <w:rsid w:val="00380C99"/>
    <w:rsid w:val="00393FD4"/>
    <w:rsid w:val="00397A24"/>
    <w:rsid w:val="003A046E"/>
    <w:rsid w:val="003C7999"/>
    <w:rsid w:val="00415E23"/>
    <w:rsid w:val="00423D14"/>
    <w:rsid w:val="00423ED1"/>
    <w:rsid w:val="00476C6B"/>
    <w:rsid w:val="004A17EA"/>
    <w:rsid w:val="004B4DF2"/>
    <w:rsid w:val="004F01CD"/>
    <w:rsid w:val="00533ADC"/>
    <w:rsid w:val="00567AEE"/>
    <w:rsid w:val="00591549"/>
    <w:rsid w:val="005A080C"/>
    <w:rsid w:val="005A59FA"/>
    <w:rsid w:val="005B5369"/>
    <w:rsid w:val="005C697E"/>
    <w:rsid w:val="006001D1"/>
    <w:rsid w:val="00603A2F"/>
    <w:rsid w:val="00620857"/>
    <w:rsid w:val="00642E36"/>
    <w:rsid w:val="006535B2"/>
    <w:rsid w:val="00674AB5"/>
    <w:rsid w:val="00693927"/>
    <w:rsid w:val="00697DA6"/>
    <w:rsid w:val="006A607D"/>
    <w:rsid w:val="006E15EB"/>
    <w:rsid w:val="006F5503"/>
    <w:rsid w:val="006F6B60"/>
    <w:rsid w:val="00720202"/>
    <w:rsid w:val="007210BB"/>
    <w:rsid w:val="0074131D"/>
    <w:rsid w:val="007618F5"/>
    <w:rsid w:val="0077034A"/>
    <w:rsid w:val="00770676"/>
    <w:rsid w:val="007C1EC3"/>
    <w:rsid w:val="007C526A"/>
    <w:rsid w:val="007E316D"/>
    <w:rsid w:val="00817BDA"/>
    <w:rsid w:val="008B5AB5"/>
    <w:rsid w:val="008C3372"/>
    <w:rsid w:val="008C3395"/>
    <w:rsid w:val="008C436F"/>
    <w:rsid w:val="00934BF9"/>
    <w:rsid w:val="00935384"/>
    <w:rsid w:val="00946E06"/>
    <w:rsid w:val="0098519D"/>
    <w:rsid w:val="009923A6"/>
    <w:rsid w:val="009A7DC6"/>
    <w:rsid w:val="009C1668"/>
    <w:rsid w:val="009D4595"/>
    <w:rsid w:val="00A115B5"/>
    <w:rsid w:val="00A22840"/>
    <w:rsid w:val="00A36CA1"/>
    <w:rsid w:val="00A56651"/>
    <w:rsid w:val="00A87BEA"/>
    <w:rsid w:val="00AD47CD"/>
    <w:rsid w:val="00AD4C86"/>
    <w:rsid w:val="00AE68EA"/>
    <w:rsid w:val="00B437A2"/>
    <w:rsid w:val="00B47642"/>
    <w:rsid w:val="00B50850"/>
    <w:rsid w:val="00B64A00"/>
    <w:rsid w:val="00B83649"/>
    <w:rsid w:val="00B90478"/>
    <w:rsid w:val="00C23275"/>
    <w:rsid w:val="00C2676E"/>
    <w:rsid w:val="00C41CEF"/>
    <w:rsid w:val="00C7476D"/>
    <w:rsid w:val="00C946A0"/>
    <w:rsid w:val="00CF1E5A"/>
    <w:rsid w:val="00CF7CD9"/>
    <w:rsid w:val="00D01336"/>
    <w:rsid w:val="00D03A37"/>
    <w:rsid w:val="00D27685"/>
    <w:rsid w:val="00D45075"/>
    <w:rsid w:val="00D61D6A"/>
    <w:rsid w:val="00D64082"/>
    <w:rsid w:val="00D81154"/>
    <w:rsid w:val="00D96517"/>
    <w:rsid w:val="00DA3249"/>
    <w:rsid w:val="00DC0290"/>
    <w:rsid w:val="00DC4B78"/>
    <w:rsid w:val="00DD699B"/>
    <w:rsid w:val="00E07523"/>
    <w:rsid w:val="00E32C60"/>
    <w:rsid w:val="00E45C25"/>
    <w:rsid w:val="00E45D33"/>
    <w:rsid w:val="00E878C7"/>
    <w:rsid w:val="00EE19C5"/>
    <w:rsid w:val="00EF1017"/>
    <w:rsid w:val="00F00C8C"/>
    <w:rsid w:val="00F0743C"/>
    <w:rsid w:val="00F20303"/>
    <w:rsid w:val="00F233A9"/>
    <w:rsid w:val="00F24DF8"/>
    <w:rsid w:val="00F72E13"/>
    <w:rsid w:val="00FB4B5B"/>
    <w:rsid w:val="00FD32B1"/>
    <w:rsid w:val="00FE5B05"/>
    <w:rsid w:val="00FE70FD"/>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7CD"/>
    <w:pPr>
      <w:suppressAutoHyphens/>
      <w:spacing w:after="160" w:line="254" w:lineRule="auto"/>
    </w:pPr>
    <w:rPr>
      <w:rFonts w:ascii="Calibri" w:eastAsia="Calibri" w:hAnsi="Calibri" w:cs="font391"/>
      <w:sz w:val="22"/>
      <w:szCs w:val="22"/>
      <w:lang w:val="en-GB" w:eastAsia="en-US"/>
    </w:rPr>
  </w:style>
  <w:style w:type="paragraph" w:styleId="Heading4">
    <w:name w:val="heading 4"/>
    <w:basedOn w:val="Normal"/>
    <w:next w:val="Normal"/>
    <w:qFormat/>
    <w:rsid w:val="00AD47CD"/>
    <w:pPr>
      <w:keepNext/>
      <w:keepLines/>
      <w:spacing w:before="80" w:after="0" w:line="264" w:lineRule="auto"/>
      <w:outlineLvl w:val="3"/>
    </w:pPr>
    <w:rPr>
      <w:rFonts w:ascii="Cambria" w:eastAsia="font391"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rsid w:val="00AD47CD"/>
    <w:rPr>
      <w:rFonts w:ascii="Calibri" w:eastAsia="Calibri" w:hAnsi="Calibri" w:cs="Calibri"/>
      <w:color w:val="000000"/>
      <w:u w:val="none" w:color="000000"/>
      <w:bdr w:val="nil"/>
    </w:rPr>
  </w:style>
  <w:style w:type="character" w:customStyle="1" w:styleId="ListParagraphChar">
    <w:name w:val="List Paragraph Char"/>
    <w:rsid w:val="00AD47CD"/>
  </w:style>
  <w:style w:type="character" w:customStyle="1" w:styleId="BodyTextChar">
    <w:name w:val="Body Text Char"/>
    <w:basedOn w:val="DefaultParagraphFont"/>
    <w:rsid w:val="00AD47CD"/>
    <w:rPr>
      <w:rFonts w:ascii="Times New Roman" w:eastAsia="Times New Roman" w:hAnsi="Times New Roman" w:cs="Times New Roman"/>
      <w:sz w:val="24"/>
      <w:szCs w:val="24"/>
    </w:rPr>
  </w:style>
  <w:style w:type="character" w:customStyle="1" w:styleId="apple-style-span">
    <w:name w:val="apple-style-span"/>
    <w:rsid w:val="00AD47CD"/>
  </w:style>
  <w:style w:type="character" w:customStyle="1" w:styleId="Heading4Char">
    <w:name w:val="Heading 4 Char"/>
    <w:basedOn w:val="DefaultParagraphFont"/>
    <w:rsid w:val="00AD47CD"/>
    <w:rPr>
      <w:rFonts w:ascii="Cambria" w:eastAsia="font391" w:hAnsi="Cambria" w:cs="font391"/>
      <w:sz w:val="24"/>
      <w:szCs w:val="24"/>
    </w:rPr>
  </w:style>
  <w:style w:type="character" w:customStyle="1" w:styleId="ListLabel1">
    <w:name w:val="ListLabel 1"/>
    <w:rsid w:val="00AD47CD"/>
    <w:rPr>
      <w:rFonts w:cs="Courier New"/>
    </w:rPr>
  </w:style>
  <w:style w:type="character" w:customStyle="1" w:styleId="ListLabel2">
    <w:name w:val="ListLabel 2"/>
    <w:rsid w:val="00AD47CD"/>
    <w:rPr>
      <w:rFonts w:cs="Courier New"/>
    </w:rPr>
  </w:style>
  <w:style w:type="character" w:customStyle="1" w:styleId="ListLabel3">
    <w:name w:val="ListLabel 3"/>
    <w:rsid w:val="00AD47CD"/>
    <w:rPr>
      <w:rFonts w:cs="Courier New"/>
    </w:rPr>
  </w:style>
  <w:style w:type="character" w:customStyle="1" w:styleId="ListLabel4">
    <w:name w:val="ListLabel 4"/>
    <w:rsid w:val="00AD47CD"/>
    <w:rPr>
      <w:rFonts w:eastAsia="Noto Sans Symbols" w:cs="Noto Sans Symbols"/>
    </w:rPr>
  </w:style>
  <w:style w:type="character" w:customStyle="1" w:styleId="ListLabel5">
    <w:name w:val="ListLabel 5"/>
    <w:rsid w:val="00AD47CD"/>
    <w:rPr>
      <w:rFonts w:eastAsia="Courier New" w:cs="Courier New"/>
    </w:rPr>
  </w:style>
  <w:style w:type="character" w:customStyle="1" w:styleId="ListLabel6">
    <w:name w:val="ListLabel 6"/>
    <w:rsid w:val="00AD47CD"/>
    <w:rPr>
      <w:rFonts w:eastAsia="Noto Sans Symbols" w:cs="Noto Sans Symbols"/>
    </w:rPr>
  </w:style>
  <w:style w:type="character" w:customStyle="1" w:styleId="ListLabel7">
    <w:name w:val="ListLabel 7"/>
    <w:rsid w:val="00AD47CD"/>
    <w:rPr>
      <w:rFonts w:eastAsia="Noto Sans Symbols" w:cs="Noto Sans Symbols"/>
    </w:rPr>
  </w:style>
  <w:style w:type="character" w:customStyle="1" w:styleId="ListLabel8">
    <w:name w:val="ListLabel 8"/>
    <w:rsid w:val="00AD47CD"/>
    <w:rPr>
      <w:rFonts w:eastAsia="Courier New" w:cs="Courier New"/>
    </w:rPr>
  </w:style>
  <w:style w:type="character" w:customStyle="1" w:styleId="ListLabel9">
    <w:name w:val="ListLabel 9"/>
    <w:rsid w:val="00AD47CD"/>
    <w:rPr>
      <w:rFonts w:eastAsia="Noto Sans Symbols" w:cs="Noto Sans Symbols"/>
    </w:rPr>
  </w:style>
  <w:style w:type="character" w:customStyle="1" w:styleId="ListLabel10">
    <w:name w:val="ListLabel 10"/>
    <w:rsid w:val="00AD47CD"/>
    <w:rPr>
      <w:rFonts w:eastAsia="Noto Sans Symbols" w:cs="Noto Sans Symbols"/>
    </w:rPr>
  </w:style>
  <w:style w:type="character" w:customStyle="1" w:styleId="ListLabel11">
    <w:name w:val="ListLabel 11"/>
    <w:rsid w:val="00AD47CD"/>
    <w:rPr>
      <w:rFonts w:eastAsia="Courier New" w:cs="Courier New"/>
    </w:rPr>
  </w:style>
  <w:style w:type="character" w:customStyle="1" w:styleId="ListLabel12">
    <w:name w:val="ListLabel 12"/>
    <w:rsid w:val="00AD47CD"/>
    <w:rPr>
      <w:rFonts w:eastAsia="Noto Sans Symbols" w:cs="Noto Sans Symbols"/>
    </w:rPr>
  </w:style>
  <w:style w:type="character" w:customStyle="1" w:styleId="ListLabel13">
    <w:name w:val="ListLabel 13"/>
    <w:rsid w:val="00AD47CD"/>
    <w:rPr>
      <w:rFonts w:cs="Courier New"/>
    </w:rPr>
  </w:style>
  <w:style w:type="character" w:customStyle="1" w:styleId="ListLabel14">
    <w:name w:val="ListLabel 14"/>
    <w:rsid w:val="00AD47CD"/>
    <w:rPr>
      <w:rFonts w:cs="Courier New"/>
    </w:rPr>
  </w:style>
  <w:style w:type="character" w:customStyle="1" w:styleId="ListLabel15">
    <w:name w:val="ListLabel 15"/>
    <w:rsid w:val="00AD47CD"/>
    <w:rPr>
      <w:rFonts w:cs="Courier New"/>
    </w:rPr>
  </w:style>
  <w:style w:type="character" w:customStyle="1" w:styleId="ListLabel16">
    <w:name w:val="ListLabel 16"/>
    <w:rsid w:val="00AD47CD"/>
    <w:rPr>
      <w:rFonts w:cs="Courier New"/>
    </w:rPr>
  </w:style>
  <w:style w:type="character" w:customStyle="1" w:styleId="ListLabel17">
    <w:name w:val="ListLabel 17"/>
    <w:rsid w:val="00AD47CD"/>
    <w:rPr>
      <w:rFonts w:cs="Courier New"/>
    </w:rPr>
  </w:style>
  <w:style w:type="character" w:customStyle="1" w:styleId="ListLabel18">
    <w:name w:val="ListLabel 18"/>
    <w:rsid w:val="00AD47CD"/>
    <w:rPr>
      <w:rFonts w:cs="Courier New"/>
    </w:rPr>
  </w:style>
  <w:style w:type="character" w:customStyle="1" w:styleId="ListLabel19">
    <w:name w:val="ListLabel 19"/>
    <w:rsid w:val="00AD47CD"/>
    <w:rPr>
      <w:rFonts w:cs="Courier New"/>
    </w:rPr>
  </w:style>
  <w:style w:type="character" w:customStyle="1" w:styleId="ListLabel20">
    <w:name w:val="ListLabel 20"/>
    <w:rsid w:val="00AD47CD"/>
    <w:rPr>
      <w:rFonts w:cs="Courier New"/>
    </w:rPr>
  </w:style>
  <w:style w:type="character" w:customStyle="1" w:styleId="ListLabel21">
    <w:name w:val="ListLabel 21"/>
    <w:rsid w:val="00AD47CD"/>
    <w:rPr>
      <w:rFonts w:cs="Courier New"/>
    </w:rPr>
  </w:style>
  <w:style w:type="character" w:customStyle="1" w:styleId="ListLabel22">
    <w:name w:val="ListLabel 22"/>
    <w:rsid w:val="00AD47CD"/>
    <w:rPr>
      <w:rFonts w:cs="Courier New"/>
    </w:rPr>
  </w:style>
  <w:style w:type="character" w:customStyle="1" w:styleId="ListLabel23">
    <w:name w:val="ListLabel 23"/>
    <w:rsid w:val="00AD47CD"/>
    <w:rPr>
      <w:rFonts w:cs="Courier New"/>
    </w:rPr>
  </w:style>
  <w:style w:type="character" w:customStyle="1" w:styleId="ListLabel24">
    <w:name w:val="ListLabel 24"/>
    <w:rsid w:val="00AD47CD"/>
    <w:rPr>
      <w:rFonts w:cs="Courier New"/>
    </w:rPr>
  </w:style>
  <w:style w:type="character" w:customStyle="1" w:styleId="ListLabel25">
    <w:name w:val="ListLabel 25"/>
    <w:rsid w:val="00AD47CD"/>
    <w:rPr>
      <w:rFonts w:cs="Courier New"/>
    </w:rPr>
  </w:style>
  <w:style w:type="character" w:customStyle="1" w:styleId="ListLabel26">
    <w:name w:val="ListLabel 26"/>
    <w:rsid w:val="00AD47CD"/>
    <w:rPr>
      <w:rFonts w:cs="Courier New"/>
    </w:rPr>
  </w:style>
  <w:style w:type="character" w:customStyle="1" w:styleId="ListLabel27">
    <w:name w:val="ListLabel 27"/>
    <w:rsid w:val="00AD47CD"/>
    <w:rPr>
      <w:rFonts w:cs="Courier New"/>
    </w:rPr>
  </w:style>
  <w:style w:type="character" w:customStyle="1" w:styleId="ListLabel28">
    <w:name w:val="ListLabel 28"/>
    <w:rsid w:val="00AD47CD"/>
    <w:rPr>
      <w:rFonts w:cs="Courier New"/>
    </w:rPr>
  </w:style>
  <w:style w:type="character" w:customStyle="1" w:styleId="ListLabel29">
    <w:name w:val="ListLabel 29"/>
    <w:rsid w:val="00AD47CD"/>
    <w:rPr>
      <w:rFonts w:cs="Courier New"/>
    </w:rPr>
  </w:style>
  <w:style w:type="character" w:customStyle="1" w:styleId="ListLabel30">
    <w:name w:val="ListLabel 30"/>
    <w:rsid w:val="00AD47CD"/>
    <w:rPr>
      <w:rFonts w:cs="Courier New"/>
    </w:rPr>
  </w:style>
  <w:style w:type="character" w:customStyle="1" w:styleId="ListLabel31">
    <w:name w:val="ListLabel 31"/>
    <w:rsid w:val="00AD47CD"/>
    <w:rPr>
      <w:rFonts w:cs="Courier New"/>
    </w:rPr>
  </w:style>
  <w:style w:type="character" w:customStyle="1" w:styleId="ListLabel32">
    <w:name w:val="ListLabel 32"/>
    <w:rsid w:val="00AD47CD"/>
    <w:rPr>
      <w:rFonts w:cs="Courier New"/>
    </w:rPr>
  </w:style>
  <w:style w:type="character" w:customStyle="1" w:styleId="ListLabel33">
    <w:name w:val="ListLabel 33"/>
    <w:rsid w:val="00AD47CD"/>
    <w:rPr>
      <w:rFonts w:cs="Courier New"/>
    </w:rPr>
  </w:style>
  <w:style w:type="paragraph" w:customStyle="1" w:styleId="Heading">
    <w:name w:val="Heading"/>
    <w:basedOn w:val="Normal"/>
    <w:next w:val="BodyText"/>
    <w:rsid w:val="00AD47CD"/>
    <w:pPr>
      <w:keepNext/>
      <w:spacing w:before="240" w:after="120"/>
    </w:pPr>
    <w:rPr>
      <w:rFonts w:ascii="Liberation Sans" w:eastAsia="Microsoft YaHei" w:hAnsi="Liberation Sans" w:cs="Lucida Sans"/>
      <w:sz w:val="28"/>
      <w:szCs w:val="28"/>
    </w:rPr>
  </w:style>
  <w:style w:type="paragraph" w:styleId="BodyText">
    <w:name w:val="Body Text"/>
    <w:basedOn w:val="Normal"/>
    <w:rsid w:val="00AD47CD"/>
    <w:pPr>
      <w:spacing w:after="120" w:line="240" w:lineRule="auto"/>
    </w:pPr>
    <w:rPr>
      <w:rFonts w:ascii="Times New Roman" w:eastAsia="Times New Roman" w:hAnsi="Times New Roman" w:cs="Times New Roman"/>
      <w:sz w:val="24"/>
      <w:szCs w:val="24"/>
      <w:lang w:val="en-US"/>
    </w:rPr>
  </w:style>
  <w:style w:type="paragraph" w:styleId="List">
    <w:name w:val="List"/>
    <w:basedOn w:val="BodyText"/>
    <w:rsid w:val="00AD47CD"/>
    <w:rPr>
      <w:rFonts w:cs="Lucida Sans"/>
    </w:rPr>
  </w:style>
  <w:style w:type="paragraph" w:styleId="Caption">
    <w:name w:val="caption"/>
    <w:basedOn w:val="Normal"/>
    <w:qFormat/>
    <w:rsid w:val="00AD47CD"/>
    <w:pPr>
      <w:suppressLineNumbers/>
      <w:spacing w:before="120" w:after="120"/>
    </w:pPr>
    <w:rPr>
      <w:rFonts w:cs="Lucida Sans"/>
      <w:i/>
      <w:iCs/>
      <w:sz w:val="24"/>
      <w:szCs w:val="24"/>
    </w:rPr>
  </w:style>
  <w:style w:type="paragraph" w:customStyle="1" w:styleId="Index">
    <w:name w:val="Index"/>
    <w:basedOn w:val="Normal"/>
    <w:rsid w:val="00AD47CD"/>
    <w:pPr>
      <w:suppressLineNumbers/>
    </w:pPr>
    <w:rPr>
      <w:rFonts w:cs="Lucida Sans"/>
    </w:rPr>
  </w:style>
  <w:style w:type="paragraph" w:styleId="NoSpacing">
    <w:name w:val="No Spacing"/>
    <w:qFormat/>
    <w:rsid w:val="00AD47CD"/>
    <w:pPr>
      <w:suppressAutoHyphens/>
    </w:pPr>
    <w:rPr>
      <w:rFonts w:ascii="Calibri" w:eastAsia="Calibri" w:hAnsi="Calibri" w:cs="Calibri"/>
      <w:color w:val="000000"/>
      <w:sz w:val="22"/>
      <w:szCs w:val="22"/>
      <w:u w:color="000000"/>
      <w:bdr w:val="nil"/>
      <w:lang w:val="en-US" w:eastAsia="en-US"/>
    </w:rPr>
  </w:style>
  <w:style w:type="paragraph" w:styleId="ListParagraph">
    <w:name w:val="List Paragraph"/>
    <w:basedOn w:val="Normal"/>
    <w:uiPriority w:val="34"/>
    <w:qFormat/>
    <w:rsid w:val="00AD47CD"/>
    <w:pPr>
      <w:ind w:left="720"/>
      <w:contextualSpacing/>
    </w:pPr>
    <w:rPr>
      <w:lang w:val="en-US"/>
    </w:rPr>
  </w:style>
  <w:style w:type="paragraph" w:customStyle="1" w:styleId="Normal1">
    <w:name w:val="Normal1"/>
    <w:basedOn w:val="Normal"/>
    <w:rsid w:val="00AD47CD"/>
    <w:pPr>
      <w:spacing w:after="120" w:line="240" w:lineRule="auto"/>
    </w:pPr>
    <w:rPr>
      <w:rFonts w:ascii="Times New Roman" w:eastAsia="Times New Roman" w:hAnsi="Times New Roman" w:cs="Times New Roman"/>
      <w:sz w:val="24"/>
      <w:szCs w:val="24"/>
      <w:lang w:val="en-US"/>
    </w:rPr>
  </w:style>
  <w:style w:type="paragraph" w:customStyle="1" w:styleId="NameHeading">
    <w:name w:val="Name Heading"/>
    <w:basedOn w:val="Normal"/>
    <w:rsid w:val="003A046E"/>
    <w:pPr>
      <w:widowControl w:val="0"/>
      <w:suppressAutoHyphens w:val="0"/>
      <w:spacing w:after="0" w:line="240" w:lineRule="auto"/>
      <w:jc w:val="center"/>
    </w:pPr>
    <w:rPr>
      <w:rFonts w:ascii="Palatino" w:eastAsia="Times New Roman" w:hAnsi="Palatino" w:cs="Times New Roman"/>
      <w:b/>
      <w:bCs/>
      <w:sz w:val="32"/>
      <w:szCs w:val="20"/>
      <w:lang w:val="en-US" w:eastAsia="ja-JP"/>
    </w:rPr>
  </w:style>
  <w:style w:type="paragraph" w:styleId="HTMLPreformatted">
    <w:name w:val="HTML Preformatted"/>
    <w:basedOn w:val="Normal"/>
    <w:link w:val="HTMLPreformattedChar"/>
    <w:rsid w:val="003A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both"/>
    </w:pPr>
    <w:rPr>
      <w:rFonts w:ascii="Courier New" w:eastAsia="Times New Roman" w:hAnsi="Courier New" w:cs="Arial Unicode MS"/>
      <w:sz w:val="20"/>
      <w:szCs w:val="20"/>
      <w:lang w:val="en-US"/>
    </w:rPr>
  </w:style>
  <w:style w:type="character" w:customStyle="1" w:styleId="HTMLPreformattedChar">
    <w:name w:val="HTML Preformatted Char"/>
    <w:basedOn w:val="DefaultParagraphFont"/>
    <w:link w:val="HTMLPreformatted"/>
    <w:rsid w:val="003A046E"/>
    <w:rPr>
      <w:rFonts w:ascii="Courier New" w:hAnsi="Courier New" w:cs="Arial Unicode MS"/>
      <w:lang w:val="en-US" w:eastAsia="en-US"/>
    </w:rPr>
  </w:style>
  <w:style w:type="paragraph" w:customStyle="1" w:styleId="RMBodyText">
    <w:name w:val="RM Body Text"/>
    <w:basedOn w:val="Normal"/>
    <w:rsid w:val="00B50850"/>
    <w:pPr>
      <w:widowControl w:val="0"/>
      <w:numPr>
        <w:numId w:val="12"/>
      </w:numPr>
      <w:tabs>
        <w:tab w:val="num" w:pos="960"/>
      </w:tabs>
      <w:suppressAutoHyphens w:val="0"/>
      <w:autoSpaceDE w:val="0"/>
      <w:autoSpaceDN w:val="0"/>
      <w:adjustRightInd w:val="0"/>
      <w:spacing w:after="56" w:line="240" w:lineRule="auto"/>
      <w:ind w:left="960"/>
    </w:pPr>
    <w:rPr>
      <w:rFonts w:ascii="Times New Roman" w:eastAsia="MS Mincho" w:hAnsi="Times New Roman" w:cs="Times New Roman"/>
      <w:lang w:val="en-US"/>
    </w:rPr>
  </w:style>
  <w:style w:type="character" w:customStyle="1" w:styleId="list0020paragraphchar">
    <w:name w:val="list_0020paragraph__char"/>
    <w:basedOn w:val="DefaultParagraphFont"/>
    <w:rsid w:val="00B50850"/>
  </w:style>
  <w:style w:type="character" w:customStyle="1" w:styleId="normalchar">
    <w:name w:val="normal__char"/>
    <w:basedOn w:val="DefaultParagraphFont"/>
    <w:rsid w:val="00B508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00ab39ffc08ddadeca0c29444db15b9d1b2f53eaf0703349b679862093b973de&amp;amp;jobId=191021501398&amp;amp;uid=2199229061910215013981645340160&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Vashist\Downloads\Prakash-resum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Prakash-resume</Template>
  <TotalTime>138</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Vashist</dc:creator>
  <cp:lastModifiedBy>Vashist</cp:lastModifiedBy>
  <cp:revision>82</cp:revision>
  <cp:lastPrinted>1900-12-31T18:30:00Z</cp:lastPrinted>
  <dcterms:created xsi:type="dcterms:W3CDTF">2021-08-09T17:44:00Z</dcterms:created>
  <dcterms:modified xsi:type="dcterms:W3CDTF">2021-12-28T08:38:00Z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ies>
</file>