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F34612" w:rsidRPr="006C43C6">
      <w:pPr>
        <w:rPr>
          <w:rFonts w:cs="Calibri"/>
          <w:b/>
          <w:bCs/>
          <w:sz w:val="28"/>
          <w:szCs w:val="28"/>
          <w:u w:val="thick"/>
        </w:rPr>
      </w:pPr>
      <w:r w:rsidRPr="006C43C6">
        <w:rPr>
          <w:rFonts w:cs="Calibri"/>
          <w:b/>
          <w:bCs/>
          <w:sz w:val="48"/>
          <w:szCs w:val="48"/>
          <w:u w:val="thick"/>
          <w:lang w:val="en-US"/>
        </w:rPr>
        <w:t>JAIVEER VUYYURI</w:t>
      </w:r>
      <w:r w:rsidRPr="006C43C6">
        <w:rPr>
          <w:rFonts w:cs="Calibri"/>
          <w:b/>
          <w:bCs/>
          <w:sz w:val="28"/>
          <w:szCs w:val="28"/>
          <w:u w:val="thick"/>
          <w:lang w:val="en-US"/>
        </w:rPr>
        <w:t>.</w:t>
      </w:r>
      <w:r w:rsidRPr="006C43C6" w:rsidR="00A43C77">
        <w:rPr>
          <w:rFonts w:cs="Calibri"/>
          <w:b/>
          <w:bCs/>
          <w:sz w:val="28"/>
          <w:szCs w:val="28"/>
          <w:u w:val="thick"/>
          <w:lang w:val="en-US"/>
        </w:rPr>
        <w:t xml:space="preserve"> </w:t>
      </w:r>
      <w:r w:rsidRPr="006C43C6" w:rsidR="00A43C77">
        <w:rPr>
          <w:rFonts w:cs="Calibri"/>
          <w:b/>
          <w:bCs/>
          <w:sz w:val="28"/>
          <w:szCs w:val="28"/>
          <w:u w:val="thick"/>
        </w:rPr>
        <w:t xml:space="preserve">                                                     </w:t>
      </w:r>
      <w:r w:rsidRPr="006C43C6">
        <w:rPr>
          <w:rFonts w:cs="Calibri"/>
          <w:b/>
          <w:bCs/>
          <w:sz w:val="28"/>
          <w:szCs w:val="28"/>
          <w:u w:val="thick"/>
        </w:rPr>
        <w:t xml:space="preserve">                         </w:t>
      </w:r>
    </w:p>
    <w:p w:rsidR="00E96971" w:rsidRPr="00D52930">
      <w:pPr>
        <w:rPr>
          <w:rFonts w:cs="Calibri"/>
          <w:b/>
          <w:bCs/>
          <w:sz w:val="32"/>
          <w:szCs w:val="32"/>
          <w:u w:val="single"/>
        </w:rPr>
      </w:pPr>
      <w:r w:rsidRPr="00D52930">
        <w:rPr>
          <w:rFonts w:cs="Calibri"/>
          <w:b/>
          <w:bCs/>
          <w:sz w:val="32"/>
          <w:szCs w:val="32"/>
          <w:u w:val="single"/>
        </w:rPr>
        <w:t>DEVOPS ENGINEER</w:t>
      </w:r>
      <w:r w:rsidRPr="00D52930" w:rsidR="00F34612">
        <w:rPr>
          <w:rFonts w:cs="Calibri"/>
          <w:b/>
          <w:bCs/>
          <w:sz w:val="32"/>
          <w:szCs w:val="32"/>
          <w:u w:val="single"/>
        </w:rPr>
        <w:t>.</w:t>
      </w:r>
    </w:p>
    <w:p w:rsidR="00E96971" w:rsidP="00F34612">
      <w:pPr>
        <w:rPr>
          <w:rFonts w:cs="Calibri"/>
        </w:rPr>
      </w:pPr>
      <w:r w:rsidRPr="00D52930">
        <w:rPr>
          <w:rFonts w:ascii="Wingdings" w:hAnsi="Wingdings" w:cs="Calibri"/>
          <w:b/>
        </w:rPr>
        <w:sym w:font="Wingdings" w:char="F02A"/>
      </w:r>
      <w:r w:rsidRPr="00D52930">
        <w:rPr>
          <w:rFonts w:cs="Calibri"/>
          <w:b/>
        </w:rPr>
        <w:t xml:space="preserve">:  </w:t>
      </w:r>
      <w:hyperlink r:id="rId6" w:history="1">
        <w:r w:rsidRPr="00D52930" w:rsidR="00F34612">
          <w:rPr>
            <w:rStyle w:val="Hyperlink"/>
            <w:rFonts w:cs="Calibri"/>
            <w:b/>
            <w:lang w:val="en-US"/>
          </w:rPr>
          <w:t>Jaiveervuyyuri1122@gmail.com</w:t>
        </w:r>
      </w:hyperlink>
      <w:r w:rsidR="00F34612">
        <w:rPr>
          <w:rFonts w:cs="Calibri"/>
          <w:lang w:val="en-US"/>
        </w:rPr>
        <w:t xml:space="preserve"> </w:t>
      </w:r>
      <w:r w:rsidR="00C04270">
        <w:rPr>
          <w:rFonts w:cs="Calibri"/>
          <w:lang w:val="en-US"/>
        </w:rPr>
        <w:t xml:space="preserve">                                                                                                    </w:t>
      </w:r>
      <w:r w:rsidRPr="00D52930">
        <w:rPr>
          <w:rFonts w:ascii="Wingdings" w:hAnsi="Wingdings" w:cs="Calibri"/>
          <w:b/>
          <w:sz w:val="26"/>
          <w:szCs w:val="26"/>
          <w:u w:val="single"/>
        </w:rPr>
        <w:sym w:font="Wingdings" w:char="F029"/>
      </w:r>
      <w:r w:rsidRPr="00D52930">
        <w:rPr>
          <w:rFonts w:cs="Calibri"/>
          <w:b/>
          <w:sz w:val="26"/>
          <w:szCs w:val="26"/>
          <w:u w:val="single"/>
        </w:rPr>
        <w:t>:</w:t>
      </w:r>
      <w:bookmarkStart w:id="0" w:name="_GoBack"/>
      <w:bookmarkEnd w:id="0"/>
      <w:r w:rsidRPr="00D52930" w:rsidR="00F34612">
        <w:rPr>
          <w:rFonts w:cs="Calibri"/>
          <w:b/>
          <w:sz w:val="26"/>
          <w:szCs w:val="26"/>
          <w:u w:val="single"/>
          <w:lang w:val="en-US"/>
        </w:rPr>
        <w:t>9676800010</w:t>
      </w:r>
    </w:p>
    <w:p w:rsidR="00E96971">
      <w:pPr>
        <w:pBdr>
          <w:top w:val="single" w:sz="4" w:space="1" w:color="auto"/>
        </w:pBdr>
        <w:rPr>
          <w:rFonts w:cs="Calibri"/>
          <w:b/>
          <w:bCs/>
        </w:rPr>
      </w:pPr>
      <w:r w:rsidRPr="00F34612">
        <w:rPr>
          <w:rFonts w:cs="Calibri"/>
          <w:b/>
          <w:bCs/>
          <w:u w:val="thick"/>
        </w:rPr>
        <w:t>CAREER OBJECTIVE</w:t>
      </w:r>
      <w:r>
        <w:rPr>
          <w:rFonts w:cs="Calibri"/>
          <w:b/>
          <w:bCs/>
        </w:rPr>
        <w:t>:</w:t>
      </w:r>
    </w:p>
    <w:p w:rsidR="00E96971">
      <w:pPr>
        <w:pStyle w:val="Heading1"/>
        <w:numPr>
          <w:ilvl w:val="0"/>
          <w:numId w:val="0"/>
        </w:numPr>
        <w:spacing w:before="0" w:line="276" w:lineRule="auto"/>
        <w:ind w:left="720" w:right="26" w:firstLine="720"/>
        <w:jc w:val="both"/>
      </w:pP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Skilled </w:t>
      </w:r>
      <w:r w:rsidRPr="00521DA1">
        <w:rPr>
          <w:rFonts w:ascii="Times New Roman" w:hAnsi="Times New Roman" w:cs="Times New Roman"/>
          <w:color w:val="000000"/>
          <w:sz w:val="22"/>
          <w:szCs w:val="22"/>
        </w:rPr>
        <w:t>DevOps Engineer</w:t>
      </w: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which covers the life cycle of a software product with</w:t>
      </w:r>
      <w:r w:rsidR="009544D3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an experience in Continuous I</w:t>
      </w: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ntegration/Deploy</w:t>
      </w:r>
      <w:r w:rsidR="00E5056E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ment and scripting knowledge. </w:t>
      </w: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As a </w:t>
      </w:r>
      <w:r w:rsidRPr="00521DA1">
        <w:rPr>
          <w:rFonts w:ascii="Times New Roman" w:hAnsi="Times New Roman" w:cs="Times New Roman"/>
          <w:color w:val="000000"/>
          <w:sz w:val="22"/>
          <w:szCs w:val="22"/>
        </w:rPr>
        <w:t>DevOps Engineer</w:t>
      </w: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set up the Environment for Build, deployment and written the scripts to automate the operations and enhanced the out-dated workflows.</w:t>
      </w:r>
    </w:p>
    <w:p w:rsidR="00E96971">
      <w:pPr>
        <w:pBdr>
          <w:top w:val="single" w:sz="4" w:space="1" w:color="auto"/>
        </w:pBdr>
        <w:rPr>
          <w:rFonts w:cs="Calibri"/>
          <w:b/>
          <w:bCs/>
        </w:rPr>
      </w:pPr>
      <w:r w:rsidRPr="00F34612">
        <w:rPr>
          <w:rFonts w:cs="Calibri"/>
          <w:b/>
          <w:bCs/>
          <w:u w:val="thick"/>
        </w:rPr>
        <w:t>PROFESSIONAL SUMMARY</w:t>
      </w:r>
      <w:r>
        <w:rPr>
          <w:rFonts w:cs="Calibri"/>
          <w:b/>
          <w:bCs/>
        </w:rPr>
        <w:t>:</w:t>
      </w:r>
    </w:p>
    <w:p w:rsidR="00E96971" w:rsidRPr="00E5056E" w:rsidP="00766595">
      <w:pPr>
        <w:pBdr>
          <w:top w:val="single" w:sz="4" w:space="1" w:color="auto"/>
        </w:pBdr>
        <w:rPr>
          <w:rFonts w:cs="Calibri"/>
          <w:lang w:val="en-US"/>
        </w:rPr>
      </w:pPr>
      <w:r>
        <w:rPr>
          <w:rFonts w:cs="Calibri"/>
          <w:lang w:val="en-US"/>
        </w:rPr>
        <w:t xml:space="preserve">          </w:t>
      </w:r>
      <w:r w:rsidR="00A43C77">
        <w:rPr>
          <w:rFonts w:cs="Calibri"/>
          <w:lang w:val="en-US"/>
        </w:rPr>
        <w:t>I have</w:t>
      </w:r>
      <w:r w:rsidR="00A43C77">
        <w:rPr>
          <w:rFonts w:cs="Calibri"/>
          <w:b/>
          <w:bCs/>
          <w:lang w:val="en-US"/>
        </w:rPr>
        <w:t xml:space="preserve"> 3 years</w:t>
      </w:r>
      <w:r w:rsidR="009544D3">
        <w:rPr>
          <w:rFonts w:cs="Calibri"/>
          <w:lang w:val="en-US"/>
        </w:rPr>
        <w:t xml:space="preserve"> of experience as DevO</w:t>
      </w:r>
      <w:r w:rsidR="00A43C77">
        <w:rPr>
          <w:rFonts w:cs="Calibri"/>
          <w:lang w:val="en-US"/>
        </w:rPr>
        <w:t>ps Engineer,</w:t>
      </w:r>
      <w:r>
        <w:rPr>
          <w:rFonts w:cs="Calibri"/>
          <w:lang w:val="en-US"/>
        </w:rPr>
        <w:t xml:space="preserve"> </w:t>
      </w:r>
      <w:r w:rsidRPr="00491A74">
        <w:rPr>
          <w:color w:val="000000" w:themeColor="text1"/>
        </w:rPr>
        <w:t>hands on experience with</w:t>
      </w:r>
      <w:r w:rsidRPr="00491A74">
        <w:rPr>
          <w:b/>
          <w:color w:val="000000" w:themeColor="text1"/>
        </w:rPr>
        <w:t xml:space="preserve"> DevOps,</w:t>
      </w:r>
      <w:r w:rsidR="00E5056E">
        <w:rPr>
          <w:b/>
          <w:color w:val="000000" w:themeColor="text1"/>
        </w:rPr>
        <w:t xml:space="preserve"> </w:t>
      </w:r>
      <w:r w:rsidRPr="00491A74">
        <w:rPr>
          <w:b/>
          <w:color w:val="000000" w:themeColor="text1"/>
        </w:rPr>
        <w:t xml:space="preserve"> AWS Cloud Platform, Apache Web server (HTTPd),</w:t>
      </w:r>
      <w:r w:rsidR="00E5056E">
        <w:rPr>
          <w:b/>
          <w:color w:val="000000" w:themeColor="text1"/>
        </w:rPr>
        <w:t xml:space="preserve"> </w:t>
      </w:r>
      <w:r w:rsidRPr="00491A74">
        <w:rPr>
          <w:b/>
          <w:color w:val="000000" w:themeColor="text1"/>
        </w:rPr>
        <w:t xml:space="preserve"> Nginx, Tomca</w:t>
      </w:r>
      <w:r>
        <w:rPr>
          <w:b/>
          <w:color w:val="000000" w:themeColor="text1"/>
        </w:rPr>
        <w:t>t Application Server,</w:t>
      </w:r>
      <w:r w:rsidR="00E5056E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 Linux</w:t>
      </w:r>
      <w:r w:rsidRPr="00491A74">
        <w:rPr>
          <w:b/>
          <w:color w:val="000000" w:themeColor="text1"/>
        </w:rPr>
        <w:t>,</w:t>
      </w:r>
      <w:r w:rsidR="00E5056E">
        <w:rPr>
          <w:b/>
          <w:color w:val="000000" w:themeColor="text1"/>
        </w:rPr>
        <w:t xml:space="preserve"> </w:t>
      </w:r>
      <w:r w:rsidRPr="00491A74">
        <w:rPr>
          <w:b/>
          <w:color w:val="000000" w:themeColor="text1"/>
        </w:rPr>
        <w:t xml:space="preserve"> Shell Scripting.</w:t>
      </w:r>
    </w:p>
    <w:p w:rsidR="00766595" w:rsidRPr="00766595" w:rsidP="00766595">
      <w:pPr>
        <w:pBdr>
          <w:top w:val="single" w:sz="4" w:space="1" w:color="auto"/>
        </w:pBdr>
        <w:rPr>
          <w:rFonts w:cs="Calibri"/>
          <w:b/>
          <w:sz w:val="24"/>
          <w:szCs w:val="24"/>
          <w:u w:val="thick"/>
          <w:lang w:val="en-US"/>
        </w:rPr>
      </w:pPr>
      <w:r w:rsidRPr="00766595">
        <w:rPr>
          <w:rFonts w:cs="Calibri"/>
          <w:b/>
          <w:sz w:val="24"/>
          <w:szCs w:val="24"/>
          <w:u w:val="thick"/>
          <w:lang w:val="en-US"/>
        </w:rPr>
        <w:t>SKILLS SUMMARY (DevOps &amp; AWS):</w:t>
      </w:r>
    </w:p>
    <w:p w:rsidR="00E96971" w:rsidRPr="00F34612" w:rsidP="00F34612">
      <w:pPr>
        <w:spacing w:after="0" w:line="240" w:lineRule="auto"/>
        <w:ind w:left="360"/>
        <w:rPr>
          <w:rFonts w:cs="Calibri"/>
        </w:rPr>
      </w:pPr>
      <w:r>
        <w:rPr>
          <w:rFonts w:ascii="Symbol" w:hAnsi="Symbol" w:cs="Calibri"/>
        </w:rPr>
        <w:sym w:font="Symbol" w:char="F0B7"/>
      </w:r>
      <w:r>
        <w:rPr>
          <w:rFonts w:cs="Calibri"/>
        </w:rPr>
        <w:t xml:space="preserve">     </w:t>
      </w:r>
      <w:r w:rsidRPr="00F34612" w:rsidR="00A43C77">
        <w:rPr>
          <w:rFonts w:cs="Calibri"/>
        </w:rPr>
        <w:t>Strong understanding about application architecture to build the enviro</w:t>
      </w:r>
      <w:r>
        <w:rPr>
          <w:rFonts w:cs="Calibri"/>
        </w:rPr>
        <w:t xml:space="preserve">nments for monolithic and </w:t>
      </w:r>
      <w:r w:rsidR="0013480F">
        <w:rPr>
          <w:rFonts w:cs="Calibri"/>
        </w:rPr>
        <w:t xml:space="preserve">micro </w:t>
      </w:r>
      <w:r w:rsidRPr="00F34612" w:rsidR="00A43C77">
        <w:rPr>
          <w:rFonts w:cs="Calibri"/>
        </w:rPr>
        <w:t>service-based applications.</w:t>
      </w:r>
    </w:p>
    <w:p w:rsidR="00E96971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 xml:space="preserve">Experience with cloud infrastructure of </w:t>
      </w:r>
      <w:r w:rsidRPr="001136F2">
        <w:rPr>
          <w:rFonts w:cs="Calibri"/>
          <w:b/>
        </w:rPr>
        <w:t>AWS</w:t>
      </w:r>
      <w:r>
        <w:rPr>
          <w:rFonts w:cs="Calibri"/>
        </w:rPr>
        <w:t xml:space="preserve"> (Amazon web services) and computing AMI virtual machines on elastic compute cloud(EC2).</w:t>
      </w:r>
    </w:p>
    <w:p w:rsidR="00E96971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 xml:space="preserve">Experience in automating build and deployment workflows using </w:t>
      </w:r>
      <w:r>
        <w:rPr>
          <w:rFonts w:cs="Calibri"/>
          <w:b/>
          <w:bCs/>
        </w:rPr>
        <w:t>GIT, JENKINS</w:t>
      </w:r>
      <w:r w:rsidR="009544D3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,</w:t>
      </w:r>
      <w:r w:rsidR="009544D3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MAVEN , DOCKER</w:t>
      </w:r>
      <w:r w:rsidR="00D52930">
        <w:rPr>
          <w:rFonts w:cs="Calibri"/>
        </w:rPr>
        <w:t xml:space="preserve">  </w:t>
      </w:r>
      <w:r>
        <w:rPr>
          <w:rFonts w:cs="Calibri"/>
        </w:rPr>
        <w:t xml:space="preserve">and </w:t>
      </w:r>
      <w:r>
        <w:rPr>
          <w:rFonts w:cs="Calibri"/>
          <w:b/>
          <w:bCs/>
        </w:rPr>
        <w:t xml:space="preserve">ANSIBLE, </w:t>
      </w:r>
      <w:r w:rsidR="009544D3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 xml:space="preserve">JFROG </w:t>
      </w:r>
      <w:r w:rsidR="00D52930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ARTIFACTORY</w:t>
      </w:r>
      <w:r>
        <w:rPr>
          <w:rFonts w:cs="Calibri"/>
        </w:rPr>
        <w:t>.</w:t>
      </w:r>
    </w:p>
    <w:p w:rsidR="00E96971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 xml:space="preserve">Experience on creating </w:t>
      </w:r>
      <w:r w:rsidRPr="008168AC">
        <w:rPr>
          <w:rFonts w:cs="Calibri"/>
          <w:b/>
        </w:rPr>
        <w:t xml:space="preserve">GIT </w:t>
      </w:r>
      <w:r>
        <w:rPr>
          <w:rFonts w:cs="Calibri"/>
        </w:rPr>
        <w:t xml:space="preserve">Branches, Tags and merging the source code between different branches. </w:t>
      </w:r>
    </w:p>
    <w:p w:rsidR="00E96971">
      <w:pPr>
        <w:pStyle w:val="ListParagraph"/>
        <w:numPr>
          <w:ilvl w:val="0"/>
          <w:numId w:val="2"/>
        </w:numPr>
        <w:rPr>
          <w:rFonts w:cs="Calibri"/>
        </w:rPr>
      </w:pPr>
      <w:r>
        <w:t xml:space="preserve">Experience in Continuous </w:t>
      </w:r>
      <w:r w:rsidR="00A43C77">
        <w:t>Integration</w:t>
      </w:r>
      <w:r w:rsidR="008168AC">
        <w:t>/Deployment</w:t>
      </w:r>
      <w:r w:rsidR="00A43C77">
        <w:t xml:space="preserve"> (</w:t>
      </w:r>
      <w:r w:rsidRPr="008168AC" w:rsidR="00A43C77">
        <w:rPr>
          <w:b/>
        </w:rPr>
        <w:t>CI</w:t>
      </w:r>
      <w:r w:rsidRPr="008168AC" w:rsidR="008168AC">
        <w:rPr>
          <w:b/>
        </w:rPr>
        <w:t>-CD</w:t>
      </w:r>
      <w:r w:rsidR="00A43C77">
        <w:t xml:space="preserve">) setup. Installed </w:t>
      </w:r>
      <w:r w:rsidR="00A43C77">
        <w:rPr>
          <w:b/>
        </w:rPr>
        <w:t>Jenkins</w:t>
      </w:r>
      <w:r w:rsidR="00A43C77">
        <w:t xml:space="preserve">, created build jobs, set up distributed builds using Jenkins master/slave concepts, plug-in installation backup using </w:t>
      </w:r>
      <w:r w:rsidRPr="001136F2" w:rsidR="00A43C77">
        <w:rPr>
          <w:b/>
        </w:rPr>
        <w:t>Jenkins.</w:t>
      </w:r>
    </w:p>
    <w:p w:rsidR="00E96971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 xml:space="preserve">Experienced in setting up </w:t>
      </w:r>
      <w:r>
        <w:rPr>
          <w:rFonts w:cs="Calibri"/>
          <w:b/>
          <w:bCs/>
        </w:rPr>
        <w:t xml:space="preserve">Ansible </w:t>
      </w:r>
      <w:r>
        <w:rPr>
          <w:rFonts w:cs="Calibri"/>
        </w:rPr>
        <w:t>server and configuring nodes, utilized playbooks.</w:t>
      </w:r>
    </w:p>
    <w:p w:rsidR="00E96971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 xml:space="preserve">Writing </w:t>
      </w:r>
      <w:r w:rsidRPr="001136F2" w:rsidR="001136F2">
        <w:rPr>
          <w:rFonts w:cs="Calibri"/>
          <w:b/>
        </w:rPr>
        <w:t>Ansible</w:t>
      </w:r>
      <w:r w:rsidR="001136F2">
        <w:rPr>
          <w:rFonts w:cs="Calibri"/>
        </w:rPr>
        <w:t xml:space="preserve"> </w:t>
      </w:r>
      <w:r>
        <w:rPr>
          <w:rFonts w:cs="Calibri"/>
        </w:rPr>
        <w:t xml:space="preserve"> playbooks for deploying  packages  into different environment of servers</w:t>
      </w:r>
      <w:r w:rsidR="001136F2">
        <w:rPr>
          <w:rFonts w:cs="Calibri"/>
        </w:rPr>
        <w:t>.</w:t>
      </w:r>
    </w:p>
    <w:p w:rsidR="001136F2" w:rsidP="001136F2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 xml:space="preserve">Containerization Tool </w:t>
      </w:r>
      <w:r>
        <w:rPr>
          <w:rFonts w:cs="Calibri"/>
          <w:b/>
        </w:rPr>
        <w:t>Docker</w:t>
      </w:r>
      <w:r>
        <w:rPr>
          <w:rFonts w:cs="Calibri"/>
        </w:rPr>
        <w:t>,</w:t>
      </w:r>
      <w:r>
        <w:rPr>
          <w:rFonts w:cs="Calibri"/>
        </w:rPr>
        <w:t xml:space="preserve"> </w:t>
      </w:r>
      <w:r>
        <w:rPr>
          <w:rFonts w:cs="Calibri"/>
        </w:rPr>
        <w:t>writing Dockerfiles for creating Docker images and containers for different environments</w:t>
      </w:r>
      <w:r>
        <w:rPr>
          <w:rFonts w:cs="Calibri"/>
        </w:rPr>
        <w:t>.</w:t>
      </w:r>
    </w:p>
    <w:p w:rsidR="001136F2" w:rsidRPr="001136F2" w:rsidP="001136F2">
      <w:pPr>
        <w:pStyle w:val="ListParagraph"/>
        <w:numPr>
          <w:ilvl w:val="0"/>
          <w:numId w:val="2"/>
        </w:numPr>
        <w:rPr>
          <w:rFonts w:cs="Calibri"/>
        </w:rPr>
      </w:pPr>
      <w:r w:rsidRPr="001136F2">
        <w:rPr>
          <w:color w:val="000000" w:themeColor="text1"/>
        </w:rPr>
        <w:t>Knowledge on writing</w:t>
      </w:r>
      <w:r w:rsidRPr="001136F2">
        <w:rPr>
          <w:b/>
          <w:color w:val="000000" w:themeColor="text1"/>
        </w:rPr>
        <w:t xml:space="preserve"> Terraform</w:t>
      </w:r>
      <w:r w:rsidRPr="001136F2">
        <w:rPr>
          <w:color w:val="000000" w:themeColor="text1"/>
        </w:rPr>
        <w:t xml:space="preserve"> for IA</w:t>
      </w:r>
      <w:r>
        <w:rPr>
          <w:color w:val="000000" w:themeColor="text1"/>
        </w:rPr>
        <w:t>AS in</w:t>
      </w:r>
      <w:r w:rsidRPr="001136F2">
        <w:rPr>
          <w:color w:val="000000" w:themeColor="text1"/>
        </w:rPr>
        <w:t xml:space="preserve"> </w:t>
      </w:r>
      <w:r w:rsidRPr="001136F2">
        <w:rPr>
          <w:b/>
          <w:color w:val="000000" w:themeColor="text1"/>
        </w:rPr>
        <w:t>AWS.</w:t>
      </w:r>
    </w:p>
    <w:p w:rsidR="00E96971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 xml:space="preserve">Knowledge on </w:t>
      </w:r>
      <w:r>
        <w:rPr>
          <w:rFonts w:cs="Calibri"/>
          <w:b/>
        </w:rPr>
        <w:t>SHELL</w:t>
      </w:r>
      <w:r>
        <w:rPr>
          <w:rFonts w:cs="Calibri"/>
        </w:rPr>
        <w:t xml:space="preserve"> scripting</w:t>
      </w:r>
      <w:r w:rsidR="001136F2">
        <w:rPr>
          <w:rFonts w:cs="Calibri"/>
        </w:rPr>
        <w:t>.</w:t>
      </w:r>
    </w:p>
    <w:p w:rsidR="00E96971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Experience in Installin</w:t>
      </w:r>
      <w:r w:rsidR="001136F2">
        <w:rPr>
          <w:rFonts w:cs="Calibri"/>
        </w:rPr>
        <w:t xml:space="preserve">g, configuring and maintaining </w:t>
      </w:r>
      <w:r w:rsidRPr="001136F2" w:rsidR="001136F2">
        <w:rPr>
          <w:rFonts w:cs="Calibri"/>
          <w:b/>
        </w:rPr>
        <w:t>A</w:t>
      </w:r>
      <w:r w:rsidRPr="001136F2">
        <w:rPr>
          <w:rFonts w:cs="Calibri"/>
          <w:b/>
        </w:rPr>
        <w:t>pache</w:t>
      </w:r>
      <w:r w:rsidRPr="001136F2" w:rsidR="001136F2">
        <w:rPr>
          <w:rFonts w:cs="Calibri"/>
          <w:b/>
        </w:rPr>
        <w:t xml:space="preserve"> </w:t>
      </w:r>
      <w:r w:rsidRPr="001136F2">
        <w:rPr>
          <w:rFonts w:cs="Calibri"/>
          <w:b/>
        </w:rPr>
        <w:t>tomcat</w:t>
      </w:r>
      <w:r>
        <w:rPr>
          <w:rFonts w:cs="Calibri"/>
        </w:rPr>
        <w:t xml:space="preserve"> Application Servers</w:t>
      </w:r>
    </w:p>
    <w:p w:rsidR="00E96971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 xml:space="preserve">Experienced using the Containers management using </w:t>
      </w:r>
      <w:r>
        <w:rPr>
          <w:rFonts w:cs="Calibri"/>
          <w:b/>
        </w:rPr>
        <w:t xml:space="preserve">Docker </w:t>
      </w:r>
      <w:r>
        <w:rPr>
          <w:rFonts w:cs="Calibri"/>
        </w:rPr>
        <w:t xml:space="preserve">and Container Orchestration system </w:t>
      </w:r>
      <w:r>
        <w:rPr>
          <w:rFonts w:cs="Calibri"/>
          <w:b/>
        </w:rPr>
        <w:t>Kubernetes</w:t>
      </w:r>
      <w:r w:rsidR="001136F2">
        <w:rPr>
          <w:rFonts w:cs="Calibri"/>
          <w:b/>
        </w:rPr>
        <w:t>.</w:t>
      </w:r>
    </w:p>
    <w:p w:rsidR="00E96971" w:rsidP="002A4386">
      <w:pPr>
        <w:pStyle w:val="ListParagraph"/>
        <w:numPr>
          <w:ilvl w:val="0"/>
          <w:numId w:val="2"/>
        </w:numPr>
        <w:jc w:val="both"/>
        <w:rPr>
          <w:rFonts w:cs="Calibri"/>
        </w:rPr>
      </w:pPr>
      <w:r w:rsidRPr="0056667F">
        <w:rPr>
          <w:rFonts w:cs="Calibri"/>
        </w:rPr>
        <w:t>Experience Creating and Managing Pods, Deployment, Services, DaemonSet, Job, Cron Job Using</w:t>
      </w:r>
      <w:r>
        <w:rPr>
          <w:rFonts w:cs="Calibri"/>
        </w:rPr>
        <w:t xml:space="preserve"> </w:t>
      </w:r>
      <w:r w:rsidRPr="001136F2">
        <w:rPr>
          <w:rFonts w:cs="Calibri"/>
          <w:b/>
        </w:rPr>
        <w:t>Kubernetes</w:t>
      </w:r>
      <w:r>
        <w:rPr>
          <w:rFonts w:cs="Calibri"/>
        </w:rPr>
        <w:t xml:space="preserve"> Manifest files</w:t>
      </w:r>
      <w:r w:rsidR="001136F2">
        <w:rPr>
          <w:rFonts w:cs="Calibri"/>
        </w:rPr>
        <w:t>.</w:t>
      </w:r>
    </w:p>
    <w:p w:rsidR="00E96971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 xml:space="preserve">Experience on launching the deployments and services using </w:t>
      </w:r>
      <w:r w:rsidRPr="001136F2">
        <w:rPr>
          <w:rFonts w:cs="Calibri"/>
          <w:b/>
        </w:rPr>
        <w:t xml:space="preserve">kubernetes </w:t>
      </w:r>
      <w:r>
        <w:rPr>
          <w:rFonts w:cs="Calibri"/>
        </w:rPr>
        <w:t xml:space="preserve">with the help of </w:t>
      </w:r>
      <w:r w:rsidRPr="001136F2">
        <w:rPr>
          <w:rFonts w:cs="Calibri"/>
          <w:b/>
        </w:rPr>
        <w:t>Docker</w:t>
      </w:r>
      <w:r>
        <w:rPr>
          <w:rFonts w:cs="Calibri"/>
        </w:rPr>
        <w:t xml:space="preserve"> images </w:t>
      </w:r>
    </w:p>
    <w:p w:rsidR="00E96971" w:rsidRPr="00D52ACD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  <w:lang w:val="en-US"/>
        </w:rPr>
        <w:t>Working</w:t>
      </w:r>
      <w:r w:rsidR="009544D3">
        <w:rPr>
          <w:rFonts w:cs="Calibri"/>
          <w:lang w:val="en-US"/>
        </w:rPr>
        <w:t xml:space="preserve"> experience with </w:t>
      </w:r>
      <w:r w:rsidRPr="001136F2" w:rsidR="009544D3">
        <w:rPr>
          <w:rFonts w:cs="Calibri"/>
          <w:b/>
          <w:lang w:val="en-US"/>
        </w:rPr>
        <w:t>AWS</w:t>
      </w:r>
      <w:r>
        <w:rPr>
          <w:rFonts w:cs="Calibri"/>
          <w:lang w:val="en-US"/>
        </w:rPr>
        <w:t xml:space="preserve"> services such as</w:t>
      </w:r>
      <w:r w:rsidR="009544D3"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>VPC</w:t>
      </w:r>
      <w:r w:rsidR="0056667F">
        <w:rPr>
          <w:rFonts w:cs="Calibri"/>
          <w:lang w:val="en-US"/>
        </w:rPr>
        <w:t>, EC2, ELB,</w:t>
      </w:r>
      <w:r w:rsidR="009544D3">
        <w:rPr>
          <w:rFonts w:cs="Calibri"/>
          <w:lang w:val="en-US"/>
        </w:rPr>
        <w:t xml:space="preserve"> </w:t>
      </w:r>
      <w:r w:rsidR="0056667F">
        <w:rPr>
          <w:rFonts w:cs="Calibri"/>
          <w:lang w:val="en-US"/>
        </w:rPr>
        <w:t>Autoscaling,</w:t>
      </w:r>
      <w:r w:rsidR="009544D3">
        <w:rPr>
          <w:rFonts w:cs="Calibri"/>
          <w:lang w:val="en-US"/>
        </w:rPr>
        <w:t xml:space="preserve"> </w:t>
      </w:r>
      <w:r w:rsidR="0056667F">
        <w:rPr>
          <w:rFonts w:cs="Calibri"/>
          <w:lang w:val="en-US"/>
        </w:rPr>
        <w:t>EBS</w:t>
      </w:r>
      <w:r w:rsidR="009544D3">
        <w:rPr>
          <w:rFonts w:cs="Calibri"/>
          <w:lang w:val="en-US"/>
        </w:rPr>
        <w:t xml:space="preserve"> </w:t>
      </w:r>
      <w:r w:rsidR="0056667F">
        <w:rPr>
          <w:rFonts w:cs="Calibri"/>
          <w:lang w:val="en-US"/>
        </w:rPr>
        <w:t>,</w:t>
      </w:r>
      <w:r w:rsidR="00D52930">
        <w:rPr>
          <w:rFonts w:cs="Calibri"/>
          <w:lang w:val="en-US"/>
        </w:rPr>
        <w:t xml:space="preserve"> </w:t>
      </w:r>
      <w:r w:rsidR="0056667F">
        <w:rPr>
          <w:rFonts w:cs="Calibri"/>
          <w:lang w:val="en-US"/>
        </w:rPr>
        <w:t>S3,</w:t>
      </w:r>
      <w:r w:rsidR="009544D3">
        <w:rPr>
          <w:rFonts w:cs="Calibri"/>
          <w:lang w:val="en-US"/>
        </w:rPr>
        <w:t xml:space="preserve"> </w:t>
      </w:r>
      <w:r w:rsidR="00D52930">
        <w:rPr>
          <w:rFonts w:cs="Calibri"/>
          <w:lang w:val="en-US"/>
        </w:rPr>
        <w:t xml:space="preserve"> </w:t>
      </w:r>
      <w:r w:rsidR="0056667F">
        <w:rPr>
          <w:rFonts w:cs="Calibri"/>
          <w:lang w:val="en-US"/>
        </w:rPr>
        <w:t>IAM,</w:t>
      </w:r>
      <w:r w:rsidR="009544D3">
        <w:rPr>
          <w:rFonts w:cs="Calibri"/>
          <w:lang w:val="en-US"/>
        </w:rPr>
        <w:t xml:space="preserve"> </w:t>
      </w:r>
      <w:r w:rsidR="0056667F">
        <w:rPr>
          <w:rFonts w:cs="Calibri"/>
          <w:lang w:val="en-US"/>
        </w:rPr>
        <w:t>Route53,</w:t>
      </w:r>
      <w:r w:rsidR="009544D3">
        <w:rPr>
          <w:rFonts w:cs="Calibri"/>
          <w:lang w:val="en-US"/>
        </w:rPr>
        <w:t xml:space="preserve"> C</w:t>
      </w:r>
      <w:r w:rsidR="0056667F">
        <w:rPr>
          <w:rFonts w:cs="Calibri"/>
          <w:lang w:val="en-US"/>
        </w:rPr>
        <w:t>loudwatch</w:t>
      </w:r>
      <w:r>
        <w:rPr>
          <w:rFonts w:cs="Calibri"/>
          <w:lang w:val="en-US"/>
        </w:rPr>
        <w:t xml:space="preserve">. </w:t>
      </w:r>
    </w:p>
    <w:p w:rsidR="00D52ACD" w:rsidP="00D52ACD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 xml:space="preserve">Experience in Automated build scripts using </w:t>
      </w:r>
      <w:r w:rsidRPr="00D52ACD">
        <w:rPr>
          <w:rFonts w:cs="Calibri"/>
          <w:b/>
        </w:rPr>
        <w:t>Maven</w:t>
      </w:r>
      <w:r w:rsidRPr="00D52ACD">
        <w:rPr>
          <w:rFonts w:cs="Calibri"/>
          <w:b/>
          <w:lang w:val="en-US"/>
        </w:rPr>
        <w:t>.</w:t>
      </w:r>
    </w:p>
    <w:p w:rsidR="00D52ACD" w:rsidP="006C43C6">
      <w:pPr>
        <w:rPr>
          <w:rFonts w:cs="Calibri"/>
        </w:rPr>
      </w:pPr>
      <w:r>
        <w:rPr>
          <w:rFonts w:cs="Calibri"/>
        </w:rPr>
        <w:t xml:space="preserve">       </w:t>
      </w:r>
      <w:r w:rsidR="00F34612">
        <w:rPr>
          <w:rFonts w:ascii="Symbol" w:hAnsi="Symbol"/>
        </w:rPr>
        <w:sym w:font="Symbol" w:char="F0B7"/>
      </w:r>
      <w:r w:rsidR="00F34612">
        <w:t xml:space="preserve">    </w:t>
      </w:r>
      <w:r w:rsidR="00A43C77">
        <w:t xml:space="preserve"> Experienced in creating IAM policies, Roles and user management for delegated access within </w:t>
      </w:r>
      <w:r w:rsidRPr="001136F2" w:rsidR="00A43C77">
        <w:rPr>
          <w:b/>
        </w:rPr>
        <w:t>AWS</w:t>
      </w:r>
      <w:r w:rsidR="00A43C77">
        <w:t>.</w:t>
      </w:r>
    </w:p>
    <w:p w:rsidR="006C43C6" w:rsidRPr="00D52ACD" w:rsidP="006C43C6">
      <w:pPr>
        <w:rPr>
          <w:rFonts w:cs="Calibri"/>
        </w:rPr>
      </w:pPr>
      <w:r>
        <w:rPr>
          <w:rFonts w:cs="Calibri"/>
        </w:rPr>
        <w:t xml:space="preserve">      </w:t>
      </w:r>
      <w:r w:rsidR="00F34612">
        <w:t xml:space="preserve"> </w:t>
      </w:r>
      <w:r>
        <w:t xml:space="preserve"> </w:t>
      </w:r>
      <w:r>
        <w:rPr>
          <w:rFonts w:ascii="Symbol" w:hAnsi="Symbol"/>
        </w:rPr>
        <w:sym w:font="Symbol" w:char="F0B7"/>
      </w:r>
      <w:r w:rsidR="00F34612">
        <w:t xml:space="preserve">  </w:t>
      </w:r>
      <w:r>
        <w:t xml:space="preserve">   </w:t>
      </w:r>
      <w:r w:rsidR="00A43C77">
        <w:t>E</w:t>
      </w:r>
      <w:r w:rsidR="009544D3">
        <w:t>xperienced in creating various Dashboards, Metrics, Alarms and N</w:t>
      </w:r>
      <w:r w:rsidR="00A43C77">
        <w:t>oti</w:t>
      </w:r>
      <w:r>
        <w:t xml:space="preserve">fications for servers using </w:t>
      </w:r>
      <w:r w:rsidRPr="00D52ACD">
        <w:rPr>
          <w:b/>
        </w:rPr>
        <w:t xml:space="preserve">AWS </w:t>
      </w:r>
      <w:r w:rsidRPr="00D52ACD" w:rsidR="0013480F">
        <w:rPr>
          <w:b/>
        </w:rPr>
        <w:t xml:space="preserve">     </w:t>
      </w:r>
      <w:r>
        <w:rPr>
          <w:b/>
        </w:rPr>
        <w:t>C</w:t>
      </w:r>
      <w:r w:rsidRPr="00D52ACD">
        <w:rPr>
          <w:b/>
        </w:rPr>
        <w:t>loud watch.</w:t>
      </w:r>
    </w:p>
    <w:p w:rsidR="00F34612" w:rsidRPr="006C43C6" w:rsidP="006C43C6">
      <w:pPr>
        <w:rPr>
          <w:rFonts w:cs="Calibri"/>
        </w:rPr>
      </w:pPr>
      <w:r>
        <w:rPr>
          <w:rFonts w:cs="Calibri"/>
        </w:rPr>
        <w:t xml:space="preserve">      </w:t>
      </w:r>
      <w:r w:rsidR="006C43C6">
        <w:rPr>
          <w:rFonts w:cs="Calibri"/>
        </w:rPr>
        <w:t xml:space="preserve">  </w:t>
      </w:r>
      <w:r w:rsidR="006C43C6">
        <w:rPr>
          <w:rFonts w:ascii="Symbol" w:hAnsi="Symbol" w:cs="Calibri"/>
        </w:rPr>
        <w:sym w:font="Symbol" w:char="F0B7"/>
      </w:r>
      <w:r>
        <w:t xml:space="preserve">     </w:t>
      </w:r>
      <w:r w:rsidR="009544D3">
        <w:t>Working experience in taking S</w:t>
      </w:r>
      <w:r w:rsidR="00A43C77">
        <w:t>napshots of the EBS Volumes.</w:t>
      </w:r>
      <w:r>
        <w:t xml:space="preserve"> </w:t>
      </w:r>
    </w:p>
    <w:p w:rsidR="00E96971" w:rsidRPr="0013480F" w:rsidP="0013480F">
      <w:pPr>
        <w:rPr>
          <w:rFonts w:cs="Calibri"/>
        </w:rPr>
      </w:pPr>
      <w:r>
        <w:t xml:space="preserve">        </w:t>
      </w:r>
      <w:r>
        <w:rPr>
          <w:rFonts w:ascii="Symbol" w:hAnsi="Symbol"/>
        </w:rPr>
        <w:sym w:font="Symbol" w:char="F0B7"/>
      </w:r>
      <w:r>
        <w:t xml:space="preserve">    </w:t>
      </w:r>
      <w:r w:rsidR="009544D3">
        <w:t>Creating S</w:t>
      </w:r>
      <w:r w:rsidR="00A43C77">
        <w:t xml:space="preserve">3 Bucket and adding  lifecycle policy for the buckets, Enabling Versioning for protecting </w:t>
      </w:r>
      <w:r>
        <w:t xml:space="preserve"> </w:t>
      </w:r>
      <w:r w:rsidR="009544D3">
        <w:t xml:space="preserve"> buckets</w:t>
      </w:r>
      <w:r w:rsidR="00A43C77">
        <w:t xml:space="preserve"> from automatic termination</w:t>
      </w:r>
      <w:r w:rsidRPr="0013480F" w:rsidR="00A43C77">
        <w:rPr>
          <w:lang w:val="en-US"/>
        </w:rPr>
        <w:t>.</w:t>
      </w:r>
    </w:p>
    <w:p w:rsidR="00E96971" w:rsidP="0013480F">
      <w:pPr>
        <w:rPr>
          <w:lang w:val="en-US"/>
        </w:rPr>
      </w:pPr>
      <w:r>
        <w:t xml:space="preserve">        </w:t>
      </w:r>
      <w:r>
        <w:rPr>
          <w:rFonts w:ascii="Symbol" w:hAnsi="Symbol"/>
        </w:rPr>
        <w:sym w:font="Symbol" w:char="F0B7"/>
      </w:r>
      <w:r>
        <w:t xml:space="preserve">    </w:t>
      </w:r>
      <w:r w:rsidR="00A43C77">
        <w:t xml:space="preserve">Hands on experience in configuration of SNS topics for alerts received from </w:t>
      </w:r>
      <w:r w:rsidRPr="00D52ACD" w:rsidR="00D52ACD">
        <w:rPr>
          <w:b/>
        </w:rPr>
        <w:t xml:space="preserve">AWS </w:t>
      </w:r>
      <w:r w:rsidRPr="00D52ACD" w:rsidR="00A43C77">
        <w:rPr>
          <w:b/>
        </w:rPr>
        <w:t>Cloud Watch</w:t>
      </w:r>
      <w:r w:rsidRPr="0013480F" w:rsidR="00A43C77">
        <w:rPr>
          <w:lang w:val="en-US"/>
        </w:rPr>
        <w:t>.</w:t>
      </w:r>
    </w:p>
    <w:p w:rsidR="00E5056E" w:rsidRPr="00EF0A18" w:rsidP="00E5056E">
      <w:pPr>
        <w:rPr>
          <w:b/>
          <w:color w:val="000000" w:themeColor="text1"/>
          <w:sz w:val="23"/>
          <w:u w:val="single"/>
        </w:rPr>
      </w:pPr>
      <w:r>
        <w:rPr>
          <w:lang w:val="en-US"/>
        </w:rPr>
        <w:t xml:space="preserve"> </w:t>
      </w:r>
      <w:r w:rsidRPr="00EF0A18">
        <w:rPr>
          <w:b/>
          <w:color w:val="000000" w:themeColor="text1"/>
          <w:sz w:val="23"/>
          <w:u w:val="single"/>
        </w:rPr>
        <w:t>PROFESSIONAL EXPERIENCE:</w:t>
      </w:r>
    </w:p>
    <w:p w:rsidR="00E5056E" w:rsidRPr="00E5056E" w:rsidP="0013480F">
      <w:pPr>
        <w:pStyle w:val="ListParagraph"/>
        <w:numPr>
          <w:ilvl w:val="0"/>
          <w:numId w:val="5"/>
        </w:numPr>
        <w:spacing w:after="29"/>
        <w:ind w:right="-15"/>
        <w:rPr>
          <w:rFonts w:eastAsia="MS Mincho" w:cs="Calibri"/>
        </w:rPr>
      </w:pPr>
      <w:r w:rsidRPr="001A5107">
        <w:rPr>
          <w:rFonts w:eastAsia="MS Mincho" w:cs="Calibri"/>
        </w:rPr>
        <w:t>Working</w:t>
      </w:r>
      <w:r>
        <w:rPr>
          <w:rFonts w:eastAsia="MS Mincho" w:cs="Calibri"/>
        </w:rPr>
        <w:t xml:space="preserve"> </w:t>
      </w:r>
      <w:r w:rsidRPr="001A5107">
        <w:rPr>
          <w:rFonts w:eastAsia="MS Mincho" w:cs="Calibri"/>
        </w:rPr>
        <w:t xml:space="preserve"> as </w:t>
      </w:r>
      <w:r>
        <w:rPr>
          <w:rFonts w:eastAsia="MS Mincho" w:cs="Calibri"/>
        </w:rPr>
        <w:t xml:space="preserve"> </w:t>
      </w:r>
      <w:r w:rsidRPr="001A5107">
        <w:rPr>
          <w:rFonts w:eastAsia="MS Mincho" w:cs="Calibri"/>
        </w:rPr>
        <w:t>a</w:t>
      </w:r>
      <w:r>
        <w:rPr>
          <w:rFonts w:eastAsia="MS Mincho" w:cs="Calibri"/>
        </w:rPr>
        <w:t xml:space="preserve"> </w:t>
      </w:r>
      <w:r w:rsidRPr="001A5107">
        <w:rPr>
          <w:rFonts w:eastAsia="MS Mincho" w:cs="Calibri"/>
        </w:rPr>
        <w:t xml:space="preserve"> </w:t>
      </w:r>
      <w:r w:rsidRPr="00E83596">
        <w:rPr>
          <w:b/>
          <w:color w:val="000000" w:themeColor="text1"/>
        </w:rPr>
        <w:t>DevOps Engineer</w:t>
      </w:r>
      <w:r>
        <w:rPr>
          <w:b/>
          <w:color w:val="000000" w:themeColor="text1"/>
        </w:rPr>
        <w:t xml:space="preserve"> </w:t>
      </w:r>
      <w:r w:rsidRPr="001A5107">
        <w:rPr>
          <w:color w:val="000000" w:themeColor="text1"/>
        </w:rPr>
        <w:t xml:space="preserve"> </w:t>
      </w:r>
      <w:r w:rsidRPr="001A5107">
        <w:rPr>
          <w:rFonts w:cs="Calibri"/>
          <w:bCs/>
        </w:rPr>
        <w:t>in</w:t>
      </w:r>
      <w:r>
        <w:rPr>
          <w:rFonts w:cs="Calibri"/>
          <w:bCs/>
        </w:rPr>
        <w:t xml:space="preserve">  </w:t>
      </w:r>
      <w:r w:rsidR="003834B4">
        <w:rPr>
          <w:rFonts w:cs="Calibri"/>
          <w:b/>
          <w:bCs/>
        </w:rPr>
        <w:t>STRATYCON</w:t>
      </w:r>
      <w:r w:rsidRPr="00E5056E">
        <w:rPr>
          <w:rFonts w:cs="Calibri"/>
          <w:b/>
          <w:bCs/>
        </w:rPr>
        <w:t xml:space="preserve"> TECHNOLOGIES PRIVATE LIMITED</w:t>
      </w:r>
      <w:r w:rsidRPr="001A5107">
        <w:rPr>
          <w:rFonts w:cs="Calibri"/>
          <w:b/>
          <w:bCs/>
        </w:rPr>
        <w:t xml:space="preserve">, </w:t>
      </w:r>
      <w:r w:rsidR="003834B4">
        <w:rPr>
          <w:rFonts w:cs="Calibri"/>
          <w:b/>
          <w:bCs/>
        </w:rPr>
        <w:t xml:space="preserve"> BANGALORE</w:t>
      </w:r>
      <w:r>
        <w:rPr>
          <w:rFonts w:cs="Calibri"/>
          <w:b/>
          <w:bCs/>
        </w:rPr>
        <w:t xml:space="preserve">,  </w:t>
      </w:r>
      <w:r>
        <w:rPr>
          <w:rFonts w:cs="Calibri"/>
          <w:bCs/>
        </w:rPr>
        <w:t xml:space="preserve"> </w:t>
      </w:r>
    </w:p>
    <w:p w:rsidR="00E5056E" w:rsidRPr="00E5056E" w:rsidP="00E5056E">
      <w:pPr>
        <w:pStyle w:val="ListParagraph"/>
        <w:spacing w:after="29"/>
        <w:ind w:right="-15"/>
        <w:rPr>
          <w:rFonts w:eastAsia="MS Mincho" w:cs="Calibri"/>
        </w:rPr>
      </w:pPr>
      <w:r w:rsidRPr="003834B4">
        <w:rPr>
          <w:rFonts w:cs="Calibri"/>
          <w:b/>
        </w:rPr>
        <w:t>KARNATAKA – 560102</w:t>
      </w:r>
      <w:r>
        <w:rPr>
          <w:rFonts w:cs="Calibri"/>
        </w:rPr>
        <w:t xml:space="preserve">  From  </w:t>
      </w:r>
      <w:r>
        <w:rPr>
          <w:rFonts w:cs="Calibri"/>
        </w:rPr>
        <w:t>Nov-2018</w:t>
      </w:r>
      <w:r w:rsidRPr="001A5107">
        <w:rPr>
          <w:rFonts w:cs="Calibri"/>
        </w:rPr>
        <w:t xml:space="preserve"> </w:t>
      </w:r>
      <w:r>
        <w:rPr>
          <w:rFonts w:cs="Calibri"/>
        </w:rPr>
        <w:t xml:space="preserve"> </w:t>
      </w:r>
      <w:r w:rsidRPr="001A5107">
        <w:rPr>
          <w:rFonts w:cs="Calibri"/>
        </w:rPr>
        <w:t>to</w:t>
      </w:r>
      <w:r>
        <w:rPr>
          <w:rFonts w:cs="Calibri"/>
        </w:rPr>
        <w:t xml:space="preserve"> </w:t>
      </w:r>
      <w:r w:rsidRPr="001A5107">
        <w:rPr>
          <w:rFonts w:cs="Calibri"/>
        </w:rPr>
        <w:t xml:space="preserve"> till date.</w:t>
      </w:r>
    </w:p>
    <w:p w:rsidR="00E96971" w:rsidRPr="006C43C6">
      <w:pPr>
        <w:rPr>
          <w:rFonts w:cs="Calibri"/>
          <w:b/>
          <w:bCs/>
          <w:u w:val="thick"/>
        </w:rPr>
      </w:pPr>
      <w:r w:rsidRPr="006C43C6">
        <w:rPr>
          <w:rFonts w:cs="Calibri"/>
          <w:b/>
          <w:bCs/>
          <w:u w:val="thick"/>
        </w:rPr>
        <w:t>EDUCATION:</w:t>
      </w:r>
    </w:p>
    <w:p w:rsidR="00E96971">
      <w:pPr>
        <w:pStyle w:val="ListParagraph"/>
        <w:numPr>
          <w:ilvl w:val="0"/>
          <w:numId w:val="3"/>
        </w:numPr>
        <w:rPr>
          <w:rFonts w:cs="Calibri"/>
        </w:rPr>
      </w:pPr>
      <w:r>
        <w:rPr>
          <w:rFonts w:cs="Calibri"/>
          <w:lang w:val="en-US"/>
        </w:rPr>
        <w:t>B</w:t>
      </w:r>
      <w:r w:rsidR="006C43C6">
        <w:rPr>
          <w:rFonts w:cs="Calibri"/>
        </w:rPr>
        <w:t xml:space="preserve">.TECH  in Civil Engineering from </w:t>
      </w:r>
      <w:r>
        <w:rPr>
          <w:rFonts w:cs="Calibri"/>
          <w:lang w:val="en-US"/>
        </w:rPr>
        <w:t>Aditya engineering college</w:t>
      </w:r>
      <w:r>
        <w:rPr>
          <w:rFonts w:cs="Calibri"/>
        </w:rPr>
        <w:t xml:space="preserve">, </w:t>
      </w:r>
      <w:r>
        <w:rPr>
          <w:rFonts w:cs="Calibri"/>
          <w:lang w:val="en-US"/>
        </w:rPr>
        <w:t>Kakinada</w:t>
      </w:r>
      <w:r>
        <w:rPr>
          <w:rFonts w:cs="Calibri"/>
        </w:rPr>
        <w:t>.</w:t>
      </w:r>
    </w:p>
    <w:p w:rsidR="00E96971" w:rsidRPr="006C43C6">
      <w:pPr>
        <w:jc w:val="both"/>
        <w:rPr>
          <w:rFonts w:cs="Calibri"/>
          <w:b/>
          <w:bCs/>
          <w:u w:val="thick"/>
        </w:rPr>
      </w:pPr>
      <w:r w:rsidRPr="006C43C6">
        <w:rPr>
          <w:rFonts w:cs="Calibri"/>
          <w:b/>
          <w:bCs/>
          <w:u w:val="thick"/>
        </w:rPr>
        <w:t>TECHNICAL SKILLS:</w:t>
      </w:r>
    </w:p>
    <w:p w:rsidR="002A4386" w:rsidP="002A4386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jc w:val="both"/>
        <w:rPr>
          <w:rFonts w:cs="Calibri"/>
        </w:rPr>
      </w:pPr>
      <w:r>
        <w:rPr>
          <w:rFonts w:cs="Calibri"/>
        </w:rPr>
        <w:t xml:space="preserve">Version Control system                              :    </w:t>
      </w:r>
      <w:r w:rsidRPr="00C4202B">
        <w:rPr>
          <w:rFonts w:cs="Calibri"/>
          <w:b/>
        </w:rPr>
        <w:t>GIT &amp; GITHUB</w:t>
      </w:r>
    </w:p>
    <w:p w:rsidR="00C4202B" w:rsidP="002A4386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jc w:val="both"/>
        <w:rPr>
          <w:rFonts w:cs="Calibri"/>
        </w:rPr>
      </w:pPr>
      <w:r w:rsidRPr="00C4202B">
        <w:rPr>
          <w:rFonts w:cs="Calibri"/>
        </w:rPr>
        <w:t xml:space="preserve">Continuous Integration Tools                  </w:t>
      </w:r>
      <w:r w:rsidR="009544D3">
        <w:rPr>
          <w:rFonts w:cs="Calibri"/>
        </w:rPr>
        <w:t xml:space="preserve"> </w:t>
      </w:r>
      <w:r w:rsidRPr="00C4202B">
        <w:rPr>
          <w:rFonts w:cs="Calibri"/>
        </w:rPr>
        <w:t xml:space="preserve">:  </w:t>
      </w:r>
      <w:r w:rsidR="00E5056E">
        <w:rPr>
          <w:rFonts w:cs="Calibri"/>
        </w:rPr>
        <w:t xml:space="preserve"> </w:t>
      </w:r>
      <w:r w:rsidRPr="00C4202B">
        <w:rPr>
          <w:rFonts w:cs="Calibri"/>
        </w:rPr>
        <w:t xml:space="preserve">  </w:t>
      </w:r>
      <w:r w:rsidRPr="00C4202B">
        <w:rPr>
          <w:rFonts w:cs="Calibri"/>
          <w:b/>
        </w:rPr>
        <w:t>Jenkins</w:t>
      </w:r>
      <w:r>
        <w:rPr>
          <w:rFonts w:cs="Calibri"/>
        </w:rPr>
        <w:t xml:space="preserve"> </w:t>
      </w:r>
    </w:p>
    <w:p w:rsidR="00C4202B" w:rsidP="002A4386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jc w:val="both"/>
        <w:rPr>
          <w:rFonts w:cs="Calibri"/>
        </w:rPr>
      </w:pPr>
      <w:r w:rsidRPr="00C4202B">
        <w:rPr>
          <w:rFonts w:cs="Calibri"/>
        </w:rPr>
        <w:t xml:space="preserve">Build Tools                  </w:t>
      </w:r>
      <w:r w:rsidR="009544D3">
        <w:rPr>
          <w:rFonts w:cs="Calibri"/>
        </w:rPr>
        <w:t xml:space="preserve">                               </w:t>
      </w:r>
      <w:r w:rsidR="00D52930">
        <w:rPr>
          <w:rFonts w:cs="Calibri"/>
        </w:rPr>
        <w:t xml:space="preserve">    : </w:t>
      </w:r>
      <w:r w:rsidRPr="00C4202B">
        <w:rPr>
          <w:rFonts w:cs="Calibri"/>
        </w:rPr>
        <w:t xml:space="preserve">  </w:t>
      </w:r>
      <w:r w:rsidR="00E5056E">
        <w:rPr>
          <w:rFonts w:cs="Calibri"/>
        </w:rPr>
        <w:t xml:space="preserve"> </w:t>
      </w:r>
      <w:r w:rsidRPr="00C4202B">
        <w:rPr>
          <w:rFonts w:cs="Calibri"/>
        </w:rPr>
        <w:t xml:space="preserve"> </w:t>
      </w:r>
      <w:r w:rsidRPr="00C4202B">
        <w:rPr>
          <w:rFonts w:cs="Calibri"/>
          <w:b/>
        </w:rPr>
        <w:t>Maven</w:t>
      </w:r>
      <w:r>
        <w:rPr>
          <w:rFonts w:cs="Calibri"/>
        </w:rPr>
        <w:t xml:space="preserve">                                </w:t>
      </w:r>
    </w:p>
    <w:p w:rsidR="00E96971" w:rsidP="002A4386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jc w:val="both"/>
        <w:rPr>
          <w:rFonts w:cs="Calibri"/>
        </w:rPr>
      </w:pPr>
      <w:r>
        <w:rPr>
          <w:rFonts w:cs="Calibri"/>
        </w:rPr>
        <w:t>Configura</w:t>
      </w:r>
      <w:r w:rsidR="00C04270">
        <w:rPr>
          <w:rFonts w:cs="Calibri"/>
        </w:rPr>
        <w:t xml:space="preserve">tion Management Tools         </w:t>
      </w:r>
      <w:r w:rsidR="00D52930">
        <w:rPr>
          <w:rFonts w:cs="Calibri"/>
        </w:rPr>
        <w:t xml:space="preserve"> </w:t>
      </w:r>
      <w:r w:rsidR="00C04270">
        <w:rPr>
          <w:rFonts w:cs="Calibri"/>
        </w:rPr>
        <w:t xml:space="preserve"> :</w:t>
      </w:r>
      <w:r w:rsidR="009544D3">
        <w:rPr>
          <w:rFonts w:cs="Calibri"/>
        </w:rPr>
        <w:t xml:space="preserve"> </w:t>
      </w:r>
      <w:r w:rsidR="00C04270">
        <w:rPr>
          <w:rFonts w:cs="Calibri"/>
        </w:rPr>
        <w:t xml:space="preserve">    </w:t>
      </w:r>
      <w:r>
        <w:rPr>
          <w:rFonts w:cs="Calibri"/>
          <w:b/>
          <w:bCs/>
        </w:rPr>
        <w:t>Ansible</w:t>
      </w:r>
    </w:p>
    <w:p w:rsidR="00E96971" w:rsidP="002A4386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jc w:val="both"/>
        <w:rPr>
          <w:rFonts w:cs="Calibri"/>
        </w:rPr>
      </w:pPr>
      <w:r>
        <w:rPr>
          <w:rFonts w:cs="Calibri"/>
        </w:rPr>
        <w:t xml:space="preserve">Virtualization                                             </w:t>
      </w:r>
      <w:r w:rsidR="00D52930">
        <w:rPr>
          <w:rFonts w:cs="Calibri"/>
        </w:rPr>
        <w:t xml:space="preserve">  </w:t>
      </w:r>
      <w:r>
        <w:rPr>
          <w:rFonts w:cs="Calibri"/>
        </w:rPr>
        <w:t xml:space="preserve">  : </w:t>
      </w:r>
      <w:r w:rsidR="00C04270">
        <w:rPr>
          <w:rFonts w:cs="Calibri"/>
        </w:rPr>
        <w:t xml:space="preserve">    </w:t>
      </w:r>
      <w:r>
        <w:rPr>
          <w:rFonts w:cs="Calibri"/>
          <w:b/>
          <w:bCs/>
        </w:rPr>
        <w:t>Docke</w:t>
      </w:r>
      <w:r>
        <w:rPr>
          <w:rFonts w:cs="Calibri"/>
        </w:rPr>
        <w:t>r</w:t>
      </w:r>
    </w:p>
    <w:p w:rsidR="00E96971" w:rsidP="002A4386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jc w:val="both"/>
        <w:rPr>
          <w:rFonts w:cs="Calibri"/>
        </w:rPr>
      </w:pPr>
      <w:r>
        <w:rPr>
          <w:rFonts w:cs="Calibri"/>
        </w:rPr>
        <w:t>Container Orchestra</w:t>
      </w:r>
      <w:r w:rsidR="00C04270">
        <w:rPr>
          <w:rFonts w:cs="Calibri"/>
        </w:rPr>
        <w:t xml:space="preserve">tion                          </w:t>
      </w:r>
      <w:r w:rsidR="009544D3">
        <w:rPr>
          <w:rFonts w:cs="Calibri"/>
        </w:rPr>
        <w:t xml:space="preserve">  </w:t>
      </w:r>
      <w:r w:rsidR="00C04270">
        <w:rPr>
          <w:rFonts w:cs="Calibri"/>
        </w:rPr>
        <w:t xml:space="preserve"> </w:t>
      </w:r>
      <w:r>
        <w:rPr>
          <w:rFonts w:cs="Calibri"/>
        </w:rPr>
        <w:t xml:space="preserve">: </w:t>
      </w:r>
      <w:r w:rsidR="00C04270">
        <w:rPr>
          <w:rFonts w:cs="Calibri"/>
        </w:rPr>
        <w:t xml:space="preserve">    </w:t>
      </w:r>
      <w:r w:rsidRPr="00C4202B" w:rsidR="00C4202B">
        <w:rPr>
          <w:rFonts w:cs="Calibri"/>
          <w:b/>
        </w:rPr>
        <w:t xml:space="preserve">Basic knowledge on </w:t>
      </w:r>
      <w:r w:rsidRPr="00C4202B">
        <w:rPr>
          <w:rFonts w:cs="Calibri"/>
          <w:b/>
          <w:bCs/>
        </w:rPr>
        <w:t>Kubernetes</w:t>
      </w:r>
      <w:r w:rsidRPr="00C4202B" w:rsidR="00C4202B">
        <w:rPr>
          <w:rFonts w:cs="Calibri"/>
          <w:b/>
          <w:bCs/>
        </w:rPr>
        <w:t xml:space="preserve"> (K8’s)</w:t>
      </w:r>
    </w:p>
    <w:p w:rsidR="00E96971" w:rsidP="002A4386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jc w:val="both"/>
        <w:rPr>
          <w:rFonts w:cs="Calibri"/>
        </w:rPr>
      </w:pPr>
      <w:r>
        <w:rPr>
          <w:rFonts w:cs="Calibri"/>
        </w:rPr>
        <w:t xml:space="preserve">Web/Application Server                     </w:t>
      </w:r>
      <w:r w:rsidR="00C04270">
        <w:rPr>
          <w:rFonts w:cs="Calibri"/>
        </w:rPr>
        <w:t xml:space="preserve">      </w:t>
      </w:r>
      <w:r w:rsidR="00D52930">
        <w:rPr>
          <w:rFonts w:cs="Calibri"/>
        </w:rPr>
        <w:t xml:space="preserve"> </w:t>
      </w:r>
      <w:r w:rsidR="00C04270">
        <w:rPr>
          <w:rFonts w:cs="Calibri"/>
        </w:rPr>
        <w:t xml:space="preserve"> </w:t>
      </w:r>
      <w:r w:rsidR="009544D3">
        <w:rPr>
          <w:rFonts w:cs="Calibri"/>
        </w:rPr>
        <w:t xml:space="preserve"> </w:t>
      </w:r>
      <w:r>
        <w:rPr>
          <w:rFonts w:cs="Calibri"/>
        </w:rPr>
        <w:t>:</w:t>
      </w:r>
      <w:r w:rsidR="00C04270">
        <w:rPr>
          <w:rFonts w:cs="Calibri"/>
        </w:rPr>
        <w:t xml:space="preserve"> </w:t>
      </w:r>
      <w:r>
        <w:rPr>
          <w:rFonts w:cs="Calibri"/>
        </w:rPr>
        <w:t xml:space="preserve"> </w:t>
      </w:r>
      <w:r w:rsidR="00C04270">
        <w:rPr>
          <w:rFonts w:cs="Calibri"/>
        </w:rPr>
        <w:t xml:space="preserve">   </w:t>
      </w:r>
      <w:r w:rsidR="00C04270">
        <w:rPr>
          <w:rFonts w:cs="Calibri"/>
          <w:b/>
          <w:bCs/>
        </w:rPr>
        <w:t>Apache,</w:t>
      </w:r>
      <w:r w:rsidRPr="00521DA1" w:rsidR="00C04270">
        <w:rPr>
          <w:rFonts w:cs="Calibri"/>
          <w:b/>
          <w:bCs/>
        </w:rPr>
        <w:t xml:space="preserve"> </w:t>
      </w:r>
      <w:r w:rsidRPr="00521DA1">
        <w:rPr>
          <w:rFonts w:cs="Calibri"/>
          <w:b/>
          <w:bCs/>
        </w:rPr>
        <w:t>Tomca</w:t>
      </w:r>
      <w:r w:rsidRPr="00521DA1">
        <w:rPr>
          <w:rFonts w:cs="Calibri"/>
          <w:b/>
        </w:rPr>
        <w:t>t</w:t>
      </w:r>
    </w:p>
    <w:p w:rsidR="00E96971" w:rsidRPr="00C4202B" w:rsidP="002A4386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jc w:val="both"/>
        <w:rPr>
          <w:rFonts w:cs="Calibri"/>
          <w:b/>
        </w:rPr>
      </w:pPr>
      <w:r>
        <w:rPr>
          <w:rFonts w:cs="Calibri"/>
        </w:rPr>
        <w:t>Log Analysis/</w:t>
      </w:r>
      <w:r w:rsidRPr="00C4202B" w:rsidR="00A43C77">
        <w:rPr>
          <w:rFonts w:cs="Calibri"/>
        </w:rPr>
        <w:t xml:space="preserve">Monitoring Tools         </w:t>
      </w:r>
      <w:r>
        <w:rPr>
          <w:rFonts w:cs="Calibri"/>
        </w:rPr>
        <w:t xml:space="preserve">       </w:t>
      </w:r>
      <w:r w:rsidRPr="00C4202B" w:rsidR="00C04270">
        <w:rPr>
          <w:rFonts w:cs="Calibri"/>
        </w:rPr>
        <w:t xml:space="preserve"> </w:t>
      </w:r>
      <w:r w:rsidR="00E5056E">
        <w:rPr>
          <w:rFonts w:cs="Calibri"/>
        </w:rPr>
        <w:t xml:space="preserve"> </w:t>
      </w:r>
      <w:r w:rsidRPr="00C4202B" w:rsidR="00A43C77">
        <w:rPr>
          <w:rFonts w:cs="Calibri"/>
        </w:rPr>
        <w:t>:</w:t>
      </w:r>
      <w:r w:rsidRPr="00C4202B" w:rsidR="00C04270">
        <w:rPr>
          <w:rFonts w:cs="Calibri"/>
        </w:rPr>
        <w:t xml:space="preserve">   </w:t>
      </w:r>
      <w:r w:rsidRPr="00C4202B" w:rsidR="00A43C77">
        <w:rPr>
          <w:rFonts w:cs="Calibri"/>
        </w:rPr>
        <w:t xml:space="preserve"> </w:t>
      </w:r>
      <w:r w:rsidRPr="00C4202B" w:rsidR="00C04270">
        <w:rPr>
          <w:rFonts w:cs="Calibri"/>
        </w:rPr>
        <w:t xml:space="preserve"> </w:t>
      </w:r>
      <w:r w:rsidR="00070741">
        <w:rPr>
          <w:rFonts w:cs="Calibri"/>
          <w:b/>
        </w:rPr>
        <w:t>Gra</w:t>
      </w:r>
      <w:r w:rsidRPr="00C4202B">
        <w:rPr>
          <w:rFonts w:cs="Calibri"/>
          <w:b/>
        </w:rPr>
        <w:t xml:space="preserve">fana, AWS </w:t>
      </w:r>
      <w:r w:rsidRPr="00C4202B" w:rsidR="00A43C77">
        <w:rPr>
          <w:rFonts w:cs="Calibri"/>
          <w:b/>
          <w:bCs/>
        </w:rPr>
        <w:t>Cloud watch</w:t>
      </w:r>
    </w:p>
    <w:p w:rsidR="00C4202B" w:rsidP="002A4386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jc w:val="both"/>
        <w:rPr>
          <w:rFonts w:cs="Calibri"/>
          <w:bCs/>
        </w:rPr>
      </w:pPr>
      <w:r>
        <w:rPr>
          <w:rFonts w:cs="Calibri"/>
          <w:bCs/>
        </w:rPr>
        <w:t xml:space="preserve">Ticketing Tools            </w:t>
      </w:r>
      <w:r w:rsidR="009544D3">
        <w:rPr>
          <w:rFonts w:cs="Calibri"/>
          <w:bCs/>
        </w:rPr>
        <w:t xml:space="preserve">                               </w:t>
      </w:r>
      <w:r w:rsidR="00D52930">
        <w:rPr>
          <w:rFonts w:cs="Calibri"/>
          <w:bCs/>
        </w:rPr>
        <w:t xml:space="preserve">   </w:t>
      </w:r>
      <w:r>
        <w:rPr>
          <w:rFonts w:cs="Calibri"/>
          <w:bCs/>
        </w:rPr>
        <w:t xml:space="preserve">:    </w:t>
      </w:r>
      <w:r w:rsidR="00E5056E">
        <w:rPr>
          <w:rFonts w:cs="Calibri"/>
          <w:bCs/>
        </w:rPr>
        <w:t xml:space="preserve"> </w:t>
      </w:r>
      <w:r>
        <w:rPr>
          <w:rFonts w:cs="Calibri"/>
          <w:bCs/>
        </w:rPr>
        <w:t xml:space="preserve"> </w:t>
      </w:r>
      <w:r w:rsidRPr="00C4202B">
        <w:rPr>
          <w:rFonts w:cs="Calibri"/>
          <w:b/>
          <w:bCs/>
        </w:rPr>
        <w:t>JIRA</w:t>
      </w:r>
    </w:p>
    <w:p w:rsidR="00C4202B" w:rsidP="002A4386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jc w:val="both"/>
        <w:rPr>
          <w:rFonts w:cs="Calibri"/>
          <w:bCs/>
        </w:rPr>
      </w:pPr>
      <w:r>
        <w:rPr>
          <w:rFonts w:cs="Calibri"/>
          <w:bCs/>
        </w:rPr>
        <w:t xml:space="preserve">Scripting Languages                                 </w:t>
      </w:r>
      <w:r w:rsidR="00D52930">
        <w:rPr>
          <w:rFonts w:cs="Calibri"/>
          <w:bCs/>
        </w:rPr>
        <w:t xml:space="preserve"> </w:t>
      </w:r>
      <w:r>
        <w:rPr>
          <w:rFonts w:cs="Calibri"/>
          <w:bCs/>
        </w:rPr>
        <w:t xml:space="preserve">   :     </w:t>
      </w:r>
      <w:r w:rsidRPr="00C4202B">
        <w:rPr>
          <w:rFonts w:cs="Calibri"/>
          <w:b/>
          <w:bCs/>
        </w:rPr>
        <w:t>Shell Scripting</w:t>
      </w:r>
    </w:p>
    <w:p w:rsidR="00C4202B" w:rsidP="002A4386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jc w:val="both"/>
        <w:rPr>
          <w:b/>
          <w:color w:val="000000" w:themeColor="text1"/>
        </w:rPr>
      </w:pPr>
      <w:r>
        <w:rPr>
          <w:rFonts w:cs="Calibri"/>
          <w:bCs/>
        </w:rPr>
        <w:t xml:space="preserve">AWS CLOUD PLATFORM                          </w:t>
      </w:r>
      <w:r w:rsidR="009544D3">
        <w:rPr>
          <w:rFonts w:cs="Calibri"/>
          <w:bCs/>
        </w:rPr>
        <w:t xml:space="preserve"> </w:t>
      </w:r>
      <w:r>
        <w:rPr>
          <w:rFonts w:cs="Calibri"/>
          <w:bCs/>
        </w:rPr>
        <w:t xml:space="preserve">  :     </w:t>
      </w:r>
      <w:r w:rsidRPr="00C4202B">
        <w:rPr>
          <w:b/>
          <w:color w:val="000000" w:themeColor="text1"/>
        </w:rPr>
        <w:t>EC2, Route53, S3</w:t>
      </w:r>
      <w:r w:rsidR="002A4386">
        <w:rPr>
          <w:b/>
          <w:color w:val="000000" w:themeColor="text1"/>
        </w:rPr>
        <w:t xml:space="preserve">, RDS, VPC, ELB, IAM, RDS, SNS,                       </w:t>
      </w:r>
    </w:p>
    <w:p w:rsidR="00C4202B" w:rsidP="002A4386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jc w:val="both"/>
        <w:rPr>
          <w:b/>
          <w:color w:val="000000" w:themeColor="text1"/>
        </w:rPr>
      </w:pPr>
      <w:r w:rsidRPr="00E5056E">
        <w:rPr>
          <w:rFonts w:cs="Calibri"/>
          <w:b/>
          <w:bCs/>
        </w:rPr>
        <w:t xml:space="preserve">                                                                          </w:t>
      </w:r>
      <w:r w:rsidRPr="00E5056E" w:rsidR="009544D3">
        <w:rPr>
          <w:rFonts w:cs="Calibri"/>
          <w:b/>
          <w:bCs/>
        </w:rPr>
        <w:t xml:space="preserve"> </w:t>
      </w:r>
      <w:r w:rsidRPr="00E5056E" w:rsidR="00D52930">
        <w:rPr>
          <w:rFonts w:cs="Calibri"/>
          <w:b/>
          <w:bCs/>
        </w:rPr>
        <w:t xml:space="preserve">  </w:t>
      </w:r>
      <w:r w:rsidR="00E5056E">
        <w:rPr>
          <w:rFonts w:cs="Calibri"/>
          <w:b/>
          <w:bCs/>
        </w:rPr>
        <w:t xml:space="preserve"> </w:t>
      </w:r>
      <w:r w:rsidRPr="00E5056E" w:rsidR="00D52930">
        <w:rPr>
          <w:rFonts w:cs="Calibri"/>
          <w:b/>
          <w:bCs/>
        </w:rPr>
        <w:t xml:space="preserve"> </w:t>
      </w:r>
      <w:r w:rsidRPr="00E5056E" w:rsidR="00E5056E">
        <w:rPr>
          <w:rFonts w:cs="Calibri"/>
          <w:b/>
          <w:bCs/>
        </w:rPr>
        <w:t>Load Balancing</w:t>
      </w:r>
      <w:r w:rsidR="00E5056E">
        <w:rPr>
          <w:rFonts w:cs="Calibri"/>
          <w:bCs/>
        </w:rPr>
        <w:t xml:space="preserve">, </w:t>
      </w:r>
      <w:r w:rsidRPr="00C4202B">
        <w:rPr>
          <w:b/>
          <w:color w:val="000000" w:themeColor="text1"/>
        </w:rPr>
        <w:t>Auto scaling.</w:t>
      </w:r>
    </w:p>
    <w:p w:rsidR="002A4386" w:rsidP="002A4386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jc w:val="both"/>
        <w:rPr>
          <w:rFonts w:cs="Calibri"/>
        </w:rPr>
      </w:pPr>
      <w:r>
        <w:rPr>
          <w:rFonts w:cs="Calibri"/>
        </w:rPr>
        <w:t xml:space="preserve">Operating System                                     </w:t>
      </w:r>
      <w:r w:rsidR="00D52930">
        <w:rPr>
          <w:rFonts w:cs="Calibri"/>
        </w:rPr>
        <w:t xml:space="preserve">  </w:t>
      </w:r>
      <w:r>
        <w:rPr>
          <w:rFonts w:cs="Calibri"/>
        </w:rPr>
        <w:t xml:space="preserve">  :     </w:t>
      </w:r>
      <w:r>
        <w:rPr>
          <w:rFonts w:cs="Calibri"/>
          <w:b/>
          <w:bCs/>
        </w:rPr>
        <w:t>Linux, Ubuntu</w:t>
      </w:r>
      <w:r>
        <w:rPr>
          <w:rFonts w:cs="Calibri"/>
          <w:b/>
          <w:bCs/>
          <w:lang w:val="en-US"/>
        </w:rPr>
        <w:t>, Windows</w:t>
      </w:r>
    </w:p>
    <w:p w:rsidR="00C4202B" w:rsidRPr="00C4202B" w:rsidP="002A4386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jc w:val="both"/>
        <w:rPr>
          <w:rFonts w:cs="Calibri"/>
        </w:rPr>
      </w:pPr>
      <w:r w:rsidRPr="00491A74">
        <w:rPr>
          <w:color w:val="000000" w:themeColor="text1"/>
        </w:rPr>
        <w:t>Provisioning Tools</w:t>
      </w:r>
      <w:r>
        <w:rPr>
          <w:color w:val="000000" w:themeColor="text1"/>
        </w:rPr>
        <w:t xml:space="preserve">                                      </w:t>
      </w:r>
      <w:r w:rsidR="00D52930">
        <w:rPr>
          <w:color w:val="000000" w:themeColor="text1"/>
        </w:rPr>
        <w:t xml:space="preserve"> </w:t>
      </w:r>
      <w:r w:rsidR="00E5056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:     </w:t>
      </w:r>
      <w:r w:rsidRPr="00C4202B">
        <w:rPr>
          <w:b/>
          <w:color w:val="000000" w:themeColor="text1"/>
        </w:rPr>
        <w:t>Terraform</w:t>
      </w:r>
    </w:p>
    <w:p w:rsidR="00E96971" w:rsidRPr="006C43C6">
      <w:pPr>
        <w:rPr>
          <w:rFonts w:cs="Calibri"/>
          <w:b/>
          <w:bCs/>
          <w:sz w:val="28"/>
          <w:szCs w:val="28"/>
          <w:u w:val="thick"/>
        </w:rPr>
      </w:pPr>
      <w:r w:rsidRPr="006C43C6">
        <w:rPr>
          <w:rFonts w:cs="Calibri"/>
          <w:b/>
          <w:bCs/>
          <w:sz w:val="28"/>
          <w:szCs w:val="28"/>
          <w:u w:val="thick"/>
          <w:lang w:val="en-US"/>
        </w:rPr>
        <w:t>PROJECT</w:t>
      </w:r>
      <w:r w:rsidRPr="006C43C6" w:rsidR="006C43C6">
        <w:rPr>
          <w:rFonts w:cs="Calibri"/>
          <w:b/>
          <w:bCs/>
          <w:sz w:val="28"/>
          <w:szCs w:val="28"/>
          <w:u w:val="thick"/>
          <w:lang w:val="en-US"/>
        </w:rPr>
        <w:t>S</w:t>
      </w:r>
      <w:r w:rsidRPr="006C43C6">
        <w:rPr>
          <w:rFonts w:cs="Calibri"/>
          <w:b/>
          <w:bCs/>
          <w:sz w:val="28"/>
          <w:szCs w:val="28"/>
          <w:u w:val="thick"/>
        </w:rPr>
        <w:t>:</w:t>
      </w:r>
    </w:p>
    <w:p w:rsidR="00E96971" w:rsidRPr="006C43C6">
      <w:pPr>
        <w:rPr>
          <w:rFonts w:cs="Calibri"/>
          <w:b/>
          <w:bCs/>
          <w:sz w:val="24"/>
          <w:szCs w:val="24"/>
          <w:u w:val="single"/>
        </w:rPr>
      </w:pPr>
      <w:r w:rsidRPr="006C43C6">
        <w:rPr>
          <w:rFonts w:cs="Calibri"/>
          <w:b/>
          <w:bCs/>
          <w:sz w:val="24"/>
          <w:szCs w:val="24"/>
          <w:u w:val="single"/>
        </w:rPr>
        <w:t xml:space="preserve">Project </w:t>
      </w:r>
      <w:r w:rsidRPr="006C43C6" w:rsidR="006C43C6">
        <w:rPr>
          <w:rFonts w:cs="Calibri"/>
          <w:b/>
          <w:bCs/>
          <w:sz w:val="24"/>
          <w:szCs w:val="24"/>
          <w:u w:val="single"/>
          <w:lang w:val="en-US"/>
        </w:rPr>
        <w:t xml:space="preserve">1 </w:t>
      </w:r>
      <w:r w:rsidRPr="006C43C6">
        <w:rPr>
          <w:rFonts w:cs="Calibri"/>
          <w:b/>
          <w:bCs/>
          <w:sz w:val="24"/>
          <w:szCs w:val="24"/>
          <w:u w:val="single"/>
        </w:rPr>
        <w:t>:</w:t>
      </w:r>
    </w:p>
    <w:p w:rsidR="00E96971">
      <w:pPr>
        <w:rPr>
          <w:rFonts w:cs="Calibri"/>
        </w:rPr>
      </w:pPr>
      <w:r w:rsidRPr="0013480F">
        <w:rPr>
          <w:rFonts w:cs="Calibri"/>
          <w:u w:val="single"/>
        </w:rPr>
        <w:t>Project</w:t>
      </w:r>
      <w:r w:rsidRPr="0013480F">
        <w:rPr>
          <w:rFonts w:cs="Calibri"/>
          <w:u w:val="single"/>
          <w:lang w:val="en-US"/>
        </w:rPr>
        <w:t xml:space="preserve"> N</w:t>
      </w:r>
      <w:r w:rsidRPr="0013480F">
        <w:rPr>
          <w:rFonts w:cs="Calibri"/>
          <w:u w:val="single"/>
        </w:rPr>
        <w:t>ame</w:t>
      </w:r>
      <w:r w:rsidR="0013480F">
        <w:rPr>
          <w:rFonts w:cs="Calibri"/>
          <w:u w:val="single"/>
        </w:rPr>
        <w:t xml:space="preserve"> </w:t>
      </w:r>
      <w:r>
        <w:rPr>
          <w:rFonts w:cs="Calibri"/>
        </w:rPr>
        <w:t xml:space="preserve">: </w:t>
      </w:r>
      <w:r>
        <w:rPr>
          <w:rFonts w:cs="Calibri"/>
          <w:b/>
          <w:bCs/>
        </w:rPr>
        <w:t xml:space="preserve">EBATES ONLINE SHOPPING PORTAL </w:t>
      </w:r>
      <w:r>
        <w:rPr>
          <w:rFonts w:cs="Calibri"/>
        </w:rPr>
        <w:t>(</w:t>
      </w:r>
      <w:r w:rsidR="002A4386">
        <w:rPr>
          <w:rFonts w:cs="Calibri"/>
          <w:lang w:val="en-US"/>
        </w:rPr>
        <w:t>NOV</w:t>
      </w:r>
      <w:r w:rsidR="0013480F">
        <w:rPr>
          <w:rFonts w:cs="Calibri"/>
          <w:lang w:val="en-US"/>
        </w:rPr>
        <w:t xml:space="preserve"> 2018 </w:t>
      </w:r>
      <w:r w:rsidR="00460854">
        <w:rPr>
          <w:rFonts w:cs="Calibri"/>
          <w:lang w:val="en-US"/>
        </w:rPr>
        <w:t>–</w:t>
      </w:r>
      <w:r w:rsidR="0013480F">
        <w:rPr>
          <w:rFonts w:cs="Calibri"/>
          <w:lang w:val="en-US"/>
        </w:rPr>
        <w:t xml:space="preserve"> </w:t>
      </w:r>
      <w:r w:rsidR="002A4386">
        <w:rPr>
          <w:rFonts w:cs="Calibri"/>
          <w:lang w:val="en-US"/>
        </w:rPr>
        <w:t>JAN</w:t>
      </w:r>
      <w:r w:rsidR="00460854">
        <w:rPr>
          <w:rFonts w:cs="Calibri"/>
          <w:lang w:val="en-US"/>
        </w:rPr>
        <w:t xml:space="preserve"> 2020</w:t>
      </w:r>
      <w:r w:rsidR="0013480F">
        <w:rPr>
          <w:rFonts w:cs="Calibri"/>
          <w:lang w:val="en-US"/>
        </w:rPr>
        <w:t xml:space="preserve"> </w:t>
      </w:r>
      <w:r>
        <w:rPr>
          <w:rFonts w:cs="Calibri"/>
        </w:rPr>
        <w:t>)</w:t>
      </w:r>
    </w:p>
    <w:p w:rsidR="00E96971" w:rsidRPr="00D52ACD">
      <w:pPr>
        <w:rPr>
          <w:rFonts w:cs="Calibri"/>
          <w:b/>
        </w:rPr>
      </w:pPr>
      <w:r w:rsidRPr="006C43C6">
        <w:rPr>
          <w:rFonts w:cs="Calibri"/>
          <w:u w:val="single"/>
        </w:rPr>
        <w:t>Role</w:t>
      </w:r>
      <w:r>
        <w:rPr>
          <w:rFonts w:cs="Calibri"/>
          <w:b/>
          <w:bCs/>
        </w:rPr>
        <w:t xml:space="preserve"> : </w:t>
      </w:r>
      <w:r w:rsidR="00D52ACD">
        <w:rPr>
          <w:rFonts w:cs="Calibri"/>
          <w:bCs/>
        </w:rPr>
        <w:t xml:space="preserve">Product life cycle management as a </w:t>
      </w:r>
      <w:r w:rsidRPr="00D52ACD">
        <w:rPr>
          <w:rFonts w:cs="Calibri"/>
          <w:b/>
        </w:rPr>
        <w:t>Devops Engineer</w:t>
      </w:r>
    </w:p>
    <w:p w:rsidR="00E96971" w:rsidRPr="00070741">
      <w:pPr>
        <w:rPr>
          <w:rFonts w:cs="Calibri"/>
          <w:b/>
        </w:rPr>
      </w:pPr>
      <w:r>
        <w:rPr>
          <w:rFonts w:cs="Calibri"/>
          <w:u w:val="single"/>
        </w:rPr>
        <w:t>Environment</w:t>
      </w:r>
      <w:r>
        <w:rPr>
          <w:rFonts w:cs="Calibri"/>
        </w:rPr>
        <w:t xml:space="preserve"> : </w:t>
      </w:r>
      <w:r w:rsidRPr="001477DF" w:rsidR="001477DF">
        <w:rPr>
          <w:rFonts w:cs="Calibri"/>
          <w:b/>
        </w:rPr>
        <w:t>AWS,</w:t>
      </w:r>
      <w:r w:rsidR="001477DF">
        <w:rPr>
          <w:rFonts w:cs="Calibri"/>
        </w:rPr>
        <w:t xml:space="preserve"> </w:t>
      </w:r>
      <w:r w:rsidRPr="00070741">
        <w:rPr>
          <w:rFonts w:cs="Calibri"/>
          <w:b/>
        </w:rPr>
        <w:t>Jenkins, Git, Maven, Shell Scripting,</w:t>
      </w:r>
      <w:r w:rsidR="001477DF">
        <w:rPr>
          <w:rFonts w:cs="Calibri"/>
          <w:b/>
        </w:rPr>
        <w:t xml:space="preserve"> Linux</w:t>
      </w:r>
      <w:r w:rsidR="008168AC">
        <w:rPr>
          <w:rFonts w:cs="Calibri"/>
          <w:b/>
        </w:rPr>
        <w:t>, Terraform, Ansible, Tomcat/Apache</w:t>
      </w:r>
      <w:r w:rsidR="001477DF">
        <w:rPr>
          <w:rFonts w:cs="Calibri"/>
          <w:b/>
        </w:rPr>
        <w:t>, Docker, Kubernetes.</w:t>
      </w:r>
    </w:p>
    <w:p w:rsidR="001477DF">
      <w:pPr>
        <w:rPr>
          <w:rFonts w:cs="Calibri"/>
          <w:b/>
          <w:sz w:val="24"/>
          <w:szCs w:val="24"/>
          <w:u w:val="thick"/>
        </w:rPr>
      </w:pPr>
    </w:p>
    <w:p w:rsidR="00E96971" w:rsidRPr="006C43C6">
      <w:pPr>
        <w:rPr>
          <w:rFonts w:cs="Calibri"/>
          <w:b/>
          <w:sz w:val="24"/>
          <w:szCs w:val="24"/>
          <w:u w:val="thick"/>
        </w:rPr>
      </w:pPr>
      <w:r w:rsidRPr="006C43C6">
        <w:rPr>
          <w:rFonts w:cs="Calibri"/>
          <w:b/>
          <w:sz w:val="24"/>
          <w:szCs w:val="24"/>
          <w:u w:val="thick"/>
        </w:rPr>
        <w:t>Roles And Responsibilities</w:t>
      </w:r>
      <w:r w:rsidRPr="006C43C6">
        <w:rPr>
          <w:rFonts w:cs="Calibri"/>
          <w:b/>
          <w:sz w:val="24"/>
          <w:szCs w:val="24"/>
          <w:u w:val="thick"/>
          <w:lang w:val="en-US"/>
        </w:rPr>
        <w:t>:</w:t>
      </w:r>
    </w:p>
    <w:p w:rsidR="00E96971">
      <w:pPr>
        <w:pStyle w:val="ListParagraph"/>
        <w:numPr>
          <w:ilvl w:val="0"/>
          <w:numId w:val="3"/>
        </w:numPr>
        <w:rPr>
          <w:rFonts w:cs="Calibri"/>
          <w:b/>
          <w:bCs/>
        </w:rPr>
      </w:pPr>
      <w:r>
        <w:rPr>
          <w:rFonts w:cs="Calibri"/>
        </w:rPr>
        <w:t>Responsible for releasing multiple live apps in UAT and production environments on a weekly basis as per release schedule.</w:t>
      </w:r>
    </w:p>
    <w:p w:rsidR="00E96971">
      <w:pPr>
        <w:pStyle w:val="ListParagraph"/>
        <w:numPr>
          <w:ilvl w:val="0"/>
          <w:numId w:val="3"/>
        </w:numPr>
        <w:rPr>
          <w:rFonts w:cs="Calibri"/>
          <w:b/>
          <w:bCs/>
        </w:rPr>
      </w:pPr>
      <w:r>
        <w:rPr>
          <w:rFonts w:cs="Calibri"/>
        </w:rPr>
        <w:t>Experience with architecting application on AWS using different resources like VPC,</w:t>
      </w:r>
      <w:r w:rsidR="009544D3">
        <w:rPr>
          <w:rFonts w:cs="Calibri"/>
        </w:rPr>
        <w:t xml:space="preserve"> </w:t>
      </w:r>
      <w:r>
        <w:rPr>
          <w:rFonts w:cs="Calibri"/>
        </w:rPr>
        <w:t>EC2, ECS, SQS, SNS, Cloud watch, S3.</w:t>
      </w:r>
    </w:p>
    <w:p w:rsidR="00E96971">
      <w:pPr>
        <w:pStyle w:val="ListParagraph"/>
        <w:numPr>
          <w:ilvl w:val="0"/>
          <w:numId w:val="3"/>
        </w:numPr>
        <w:rPr>
          <w:rFonts w:cs="Calibri"/>
          <w:b/>
          <w:bCs/>
        </w:rPr>
      </w:pPr>
      <w:r>
        <w:rPr>
          <w:rFonts w:cs="Calibri"/>
        </w:rPr>
        <w:t>Checking bugs on the build/deploy platforms and worked closely with developers to understand their build requirements.</w:t>
      </w:r>
    </w:p>
    <w:p w:rsidR="00E96971">
      <w:pPr>
        <w:pStyle w:val="ListParagraph"/>
        <w:numPr>
          <w:ilvl w:val="0"/>
          <w:numId w:val="3"/>
        </w:numPr>
        <w:rPr>
          <w:rFonts w:cs="Calibri"/>
          <w:b/>
          <w:bCs/>
        </w:rPr>
      </w:pPr>
      <w:r>
        <w:rPr>
          <w:rFonts w:cs="Calibri"/>
        </w:rPr>
        <w:t xml:space="preserve">Used </w:t>
      </w:r>
      <w:r w:rsidRPr="00070741">
        <w:rPr>
          <w:rFonts w:cs="Calibri"/>
          <w:b/>
        </w:rPr>
        <w:t xml:space="preserve">Ansible </w:t>
      </w:r>
      <w:r>
        <w:rPr>
          <w:rFonts w:cs="Calibri"/>
        </w:rPr>
        <w:t>tool for A</w:t>
      </w:r>
      <w:r w:rsidR="00A43C77">
        <w:rPr>
          <w:rFonts w:cs="Calibri"/>
        </w:rPr>
        <w:t>utomation.</w:t>
      </w:r>
    </w:p>
    <w:p w:rsidR="00E96971">
      <w:pPr>
        <w:pStyle w:val="ListParagraph"/>
        <w:numPr>
          <w:ilvl w:val="0"/>
          <w:numId w:val="3"/>
        </w:numPr>
        <w:rPr>
          <w:rFonts w:cs="Calibri"/>
          <w:b/>
          <w:bCs/>
        </w:rPr>
      </w:pPr>
      <w:r>
        <w:rPr>
          <w:rFonts w:cs="Calibri"/>
        </w:rPr>
        <w:t xml:space="preserve">Managed </w:t>
      </w:r>
      <w:r w:rsidRPr="00070741">
        <w:rPr>
          <w:rFonts w:cs="Calibri"/>
          <w:b/>
        </w:rPr>
        <w:t>GIT</w:t>
      </w:r>
      <w:r w:rsidR="00A43C77">
        <w:rPr>
          <w:rFonts w:cs="Calibri"/>
        </w:rPr>
        <w:t xml:space="preserve"> as source control systems.</w:t>
      </w:r>
    </w:p>
    <w:p w:rsidR="00E96971">
      <w:pPr>
        <w:pStyle w:val="ListParagraph"/>
        <w:numPr>
          <w:ilvl w:val="0"/>
          <w:numId w:val="3"/>
        </w:numPr>
        <w:rPr>
          <w:rFonts w:cs="Calibri"/>
          <w:b/>
          <w:bCs/>
        </w:rPr>
      </w:pPr>
      <w:r>
        <w:rPr>
          <w:rFonts w:cs="Calibri"/>
        </w:rPr>
        <w:t>Involved in merging branches, updating deployed modules during release process.</w:t>
      </w:r>
    </w:p>
    <w:p w:rsidR="00E96971">
      <w:pPr>
        <w:pStyle w:val="ListParagraph"/>
        <w:numPr>
          <w:ilvl w:val="0"/>
          <w:numId w:val="3"/>
        </w:numPr>
        <w:rPr>
          <w:rFonts w:cs="Calibri"/>
          <w:b/>
          <w:bCs/>
        </w:rPr>
      </w:pPr>
      <w:r>
        <w:rPr>
          <w:rFonts w:cs="Calibri"/>
        </w:rPr>
        <w:t xml:space="preserve">Build continuous integration environment </w:t>
      </w:r>
      <w:r w:rsidRPr="00070741">
        <w:rPr>
          <w:rFonts w:cs="Calibri"/>
          <w:b/>
        </w:rPr>
        <w:t>(Jenkins).</w:t>
      </w:r>
    </w:p>
    <w:p w:rsidR="00E96971">
      <w:pPr>
        <w:pStyle w:val="ListParagraph"/>
        <w:numPr>
          <w:ilvl w:val="0"/>
          <w:numId w:val="3"/>
        </w:numPr>
        <w:rPr>
          <w:rFonts w:cs="Calibri"/>
          <w:b/>
          <w:bCs/>
        </w:rPr>
      </w:pPr>
      <w:r>
        <w:rPr>
          <w:rFonts w:cs="Calibri"/>
        </w:rPr>
        <w:t>Manually deployed war, jar files to various environments as part of release process.</w:t>
      </w:r>
    </w:p>
    <w:p w:rsidR="00E96971">
      <w:pPr>
        <w:pStyle w:val="ListParagraph"/>
        <w:numPr>
          <w:ilvl w:val="0"/>
          <w:numId w:val="3"/>
        </w:numPr>
        <w:rPr>
          <w:rFonts w:cs="Calibri"/>
          <w:b/>
          <w:bCs/>
        </w:rPr>
      </w:pPr>
      <w:r>
        <w:rPr>
          <w:rFonts w:cs="Calibri"/>
        </w:rPr>
        <w:t xml:space="preserve">Involved in setting up </w:t>
      </w:r>
      <w:r w:rsidRPr="00070741">
        <w:rPr>
          <w:rFonts w:cs="Calibri"/>
          <w:b/>
        </w:rPr>
        <w:t>Docker</w:t>
      </w:r>
      <w:r>
        <w:rPr>
          <w:rFonts w:cs="Calibri"/>
        </w:rPr>
        <w:t xml:space="preserve"> Host, </w:t>
      </w:r>
      <w:r w:rsidRPr="00070741">
        <w:rPr>
          <w:rFonts w:cs="Calibri"/>
          <w:b/>
        </w:rPr>
        <w:t>Docker</w:t>
      </w:r>
      <w:r>
        <w:rPr>
          <w:rFonts w:cs="Calibri"/>
        </w:rPr>
        <w:t xml:space="preserve"> Registry, Rhel/Centos Atomic Host, </w:t>
      </w:r>
      <w:r w:rsidRPr="00070741">
        <w:rPr>
          <w:rFonts w:cs="Calibri"/>
          <w:b/>
        </w:rPr>
        <w:t>Docker</w:t>
      </w:r>
      <w:r>
        <w:rPr>
          <w:rFonts w:cs="Calibri"/>
        </w:rPr>
        <w:t xml:space="preserve"> images (Centos, RHEL and Ubuntu instances).</w:t>
      </w:r>
    </w:p>
    <w:p w:rsidR="00E96971">
      <w:pPr>
        <w:pStyle w:val="ListParagraph"/>
        <w:numPr>
          <w:ilvl w:val="0"/>
          <w:numId w:val="3"/>
        </w:numPr>
        <w:rPr>
          <w:rFonts w:cs="Calibri"/>
          <w:b/>
          <w:bCs/>
        </w:rPr>
      </w:pPr>
      <w:r>
        <w:rPr>
          <w:rFonts w:cs="Calibri"/>
        </w:rPr>
        <w:t xml:space="preserve">Build Additional </w:t>
      </w:r>
      <w:r w:rsidRPr="00070741">
        <w:rPr>
          <w:rFonts w:cs="Calibri"/>
          <w:b/>
        </w:rPr>
        <w:t>Docker</w:t>
      </w:r>
      <w:r>
        <w:rPr>
          <w:rFonts w:cs="Calibri"/>
        </w:rPr>
        <w:t xml:space="preserve"> slave nodes for Jenkins using custom build </w:t>
      </w:r>
      <w:r w:rsidRPr="00070741">
        <w:rPr>
          <w:rFonts w:cs="Calibri"/>
          <w:b/>
        </w:rPr>
        <w:t>Docker</w:t>
      </w:r>
      <w:r>
        <w:rPr>
          <w:rFonts w:cs="Calibri"/>
        </w:rPr>
        <w:t xml:space="preserve"> images and instance.</w:t>
      </w:r>
    </w:p>
    <w:p w:rsidR="00E96971">
      <w:pPr>
        <w:pStyle w:val="ListParagraph"/>
        <w:numPr>
          <w:ilvl w:val="0"/>
          <w:numId w:val="3"/>
        </w:numPr>
        <w:rPr>
          <w:rFonts w:cs="Calibri"/>
          <w:b/>
          <w:bCs/>
        </w:rPr>
      </w:pPr>
      <w:r>
        <w:rPr>
          <w:rFonts w:cs="Calibri"/>
        </w:rPr>
        <w:t>Participated in all product release and patches.</w:t>
      </w:r>
    </w:p>
    <w:p w:rsidR="00E96971">
      <w:pPr>
        <w:pStyle w:val="ListParagraph"/>
        <w:numPr>
          <w:ilvl w:val="0"/>
          <w:numId w:val="3"/>
        </w:numPr>
        <w:rPr>
          <w:rFonts w:cs="Calibri"/>
          <w:b/>
          <w:bCs/>
        </w:rPr>
      </w:pPr>
      <w:r>
        <w:rPr>
          <w:rFonts w:cs="Calibri"/>
        </w:rPr>
        <w:t>Defined the build and automated testing infrastructure. Educated both development and QA teams with the tools and process.</w:t>
      </w:r>
    </w:p>
    <w:p w:rsidR="00E96971">
      <w:pPr>
        <w:pStyle w:val="ListParagraph"/>
        <w:numPr>
          <w:ilvl w:val="0"/>
          <w:numId w:val="3"/>
        </w:numPr>
        <w:rPr>
          <w:rFonts w:cs="Calibri"/>
          <w:b/>
          <w:bCs/>
        </w:rPr>
      </w:pPr>
      <w:r>
        <w:rPr>
          <w:rFonts w:cs="Calibri"/>
        </w:rPr>
        <w:t xml:space="preserve">Clear understanding of deployment concepts of </w:t>
      </w:r>
      <w:r w:rsidRPr="00070741">
        <w:rPr>
          <w:rFonts w:cs="Calibri"/>
          <w:b/>
        </w:rPr>
        <w:t>Tomcat/Apache</w:t>
      </w:r>
      <w:r>
        <w:rPr>
          <w:rFonts w:cs="Calibri"/>
        </w:rPr>
        <w:t xml:space="preserve"> application sometimes helped in smoke testing after performing releases in absence of developers used agile and scrum methodologies.</w:t>
      </w:r>
    </w:p>
    <w:p w:rsidR="00E96971">
      <w:pPr>
        <w:pStyle w:val="ListParagraph"/>
        <w:numPr>
          <w:ilvl w:val="0"/>
          <w:numId w:val="3"/>
        </w:numPr>
        <w:rPr>
          <w:rFonts w:cs="Calibri"/>
          <w:b/>
          <w:bCs/>
        </w:rPr>
      </w:pPr>
      <w:r>
        <w:rPr>
          <w:rFonts w:cs="Calibri"/>
        </w:rPr>
        <w:t>Performed hotfixes when required and also in odd hours.</w:t>
      </w:r>
    </w:p>
    <w:p w:rsidR="00E96971" w:rsidRPr="006C43C6">
      <w:pPr>
        <w:rPr>
          <w:rFonts w:cs="Calibri"/>
          <w:b/>
          <w:bCs/>
          <w:sz w:val="24"/>
          <w:szCs w:val="24"/>
          <w:u w:val="single"/>
        </w:rPr>
      </w:pPr>
      <w:r w:rsidRPr="006C43C6">
        <w:rPr>
          <w:rFonts w:cs="Calibri"/>
          <w:b/>
          <w:bCs/>
          <w:sz w:val="24"/>
          <w:szCs w:val="24"/>
          <w:u w:val="single"/>
        </w:rPr>
        <w:t xml:space="preserve">Project 2 </w:t>
      </w:r>
      <w:r w:rsidRPr="006C43C6" w:rsidR="00A43C77">
        <w:rPr>
          <w:rFonts w:cs="Calibri"/>
          <w:b/>
          <w:bCs/>
          <w:sz w:val="24"/>
          <w:szCs w:val="24"/>
          <w:u w:val="single"/>
        </w:rPr>
        <w:t>:</w:t>
      </w:r>
    </w:p>
    <w:p w:rsidR="00E96971">
      <w:pPr>
        <w:rPr>
          <w:rFonts w:cs="Calibri"/>
          <w:lang w:val="en-US"/>
        </w:rPr>
      </w:pPr>
      <w:r>
        <w:rPr>
          <w:rFonts w:cs="Calibri"/>
          <w:u w:val="single"/>
        </w:rPr>
        <w:t>Projec</w:t>
      </w:r>
      <w:r>
        <w:rPr>
          <w:rFonts w:cs="Calibri"/>
          <w:u w:val="single"/>
          <w:lang w:val="en-US"/>
        </w:rPr>
        <w:t>t N</w:t>
      </w:r>
      <w:r>
        <w:rPr>
          <w:rFonts w:cs="Calibri"/>
          <w:u w:val="single"/>
        </w:rPr>
        <w:t>ame</w:t>
      </w:r>
      <w:r w:rsidR="0013480F">
        <w:rPr>
          <w:rFonts w:cs="Calibri"/>
          <w:u w:val="single"/>
        </w:rPr>
        <w:t xml:space="preserve"> </w:t>
      </w:r>
      <w:r>
        <w:rPr>
          <w:rFonts w:cs="Calibri"/>
        </w:rPr>
        <w:t xml:space="preserve">: </w:t>
      </w:r>
      <w:r>
        <w:rPr>
          <w:rFonts w:cs="Calibri"/>
          <w:b/>
          <w:bCs/>
        </w:rPr>
        <w:t>Ke</w:t>
      </w:r>
      <w:r>
        <w:rPr>
          <w:rFonts w:cs="Calibri"/>
          <w:b/>
          <w:bCs/>
          <w:lang w:val="en-US"/>
        </w:rPr>
        <w:t>y performance Indicators</w:t>
      </w:r>
      <w:r w:rsidR="009544D3">
        <w:rPr>
          <w:rFonts w:cs="Calibri"/>
          <w:b/>
          <w:bCs/>
          <w:lang w:val="en-US"/>
        </w:rPr>
        <w:t xml:space="preserve"> </w:t>
      </w:r>
      <w:r w:rsidR="00460854">
        <w:rPr>
          <w:rFonts w:cs="Calibri"/>
          <w:lang w:val="en-US"/>
        </w:rPr>
        <w:t>( Feb 2020 – Till date</w:t>
      </w:r>
      <w:r w:rsidR="00D52930">
        <w:rPr>
          <w:rFonts w:cs="Calibri"/>
          <w:lang w:val="en-US"/>
        </w:rPr>
        <w:t>.</w:t>
      </w:r>
      <w:r w:rsidR="00460854"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>)</w:t>
      </w:r>
    </w:p>
    <w:p w:rsidR="00E96971" w:rsidRPr="00070741">
      <w:pPr>
        <w:rPr>
          <w:rFonts w:cs="Calibri"/>
          <w:b/>
        </w:rPr>
      </w:pPr>
      <w:r>
        <w:rPr>
          <w:rFonts w:cs="Calibri"/>
          <w:u w:val="single"/>
        </w:rPr>
        <w:t>Role</w:t>
      </w:r>
      <w:r w:rsidR="00070741">
        <w:rPr>
          <w:rFonts w:cs="Calibri"/>
        </w:rPr>
        <w:t xml:space="preserve"> : Build &amp; Release Responsibilities as a </w:t>
      </w:r>
      <w:r w:rsidRPr="00070741" w:rsidR="00070741">
        <w:rPr>
          <w:rFonts w:cs="Calibri"/>
          <w:b/>
        </w:rPr>
        <w:t>Devops engineer.</w:t>
      </w:r>
    </w:p>
    <w:p w:rsidR="00E96971" w:rsidRPr="001477DF">
      <w:pPr>
        <w:rPr>
          <w:rFonts w:cs="Calibri"/>
          <w:b/>
        </w:rPr>
      </w:pPr>
      <w:r>
        <w:rPr>
          <w:rFonts w:cs="Calibri"/>
          <w:u w:val="single"/>
        </w:rPr>
        <w:t>Environment</w:t>
      </w:r>
      <w:r>
        <w:rPr>
          <w:rFonts w:cs="Calibri"/>
        </w:rPr>
        <w:t xml:space="preserve"> : </w:t>
      </w:r>
      <w:r w:rsidRPr="001477DF" w:rsidR="001477DF">
        <w:rPr>
          <w:rFonts w:cs="Calibri"/>
          <w:b/>
        </w:rPr>
        <w:t>AWS,</w:t>
      </w:r>
      <w:r w:rsidR="001477DF">
        <w:rPr>
          <w:rFonts w:cs="Calibri"/>
        </w:rPr>
        <w:t xml:space="preserve"> </w:t>
      </w:r>
      <w:r w:rsidRPr="00070741">
        <w:rPr>
          <w:rFonts w:cs="Calibri"/>
          <w:b/>
        </w:rPr>
        <w:t>Git, Maven, Jenkins,</w:t>
      </w:r>
      <w:r w:rsidRPr="00070741" w:rsidR="00460854">
        <w:rPr>
          <w:rFonts w:cs="Calibri"/>
          <w:b/>
        </w:rPr>
        <w:t xml:space="preserve"> </w:t>
      </w:r>
      <w:r w:rsidRPr="00070741" w:rsidR="00460854">
        <w:rPr>
          <w:rFonts w:cs="Calibri"/>
          <w:b/>
          <w:lang w:val="en-US"/>
        </w:rPr>
        <w:t>L</w:t>
      </w:r>
      <w:r w:rsidR="001477DF">
        <w:rPr>
          <w:rFonts w:cs="Calibri"/>
          <w:b/>
          <w:lang w:val="en-US"/>
        </w:rPr>
        <w:t>inux</w:t>
      </w:r>
      <w:r w:rsidRPr="00070741">
        <w:rPr>
          <w:rFonts w:cs="Calibri"/>
          <w:b/>
          <w:lang w:val="en-US"/>
        </w:rPr>
        <w:t>,</w:t>
      </w:r>
      <w:r w:rsidRPr="00070741" w:rsidR="00460854">
        <w:rPr>
          <w:rFonts w:cs="Calibri"/>
          <w:b/>
          <w:lang w:val="en-US"/>
        </w:rPr>
        <w:t xml:space="preserve"> Shell S</w:t>
      </w:r>
      <w:r w:rsidRPr="00070741">
        <w:rPr>
          <w:rFonts w:cs="Calibri"/>
          <w:b/>
          <w:lang w:val="en-US"/>
        </w:rPr>
        <w:t>cripting,</w:t>
      </w:r>
      <w:r w:rsidRPr="00070741" w:rsidR="00460854">
        <w:rPr>
          <w:rFonts w:cs="Calibri"/>
          <w:b/>
          <w:lang w:val="en-US"/>
        </w:rPr>
        <w:t xml:space="preserve"> A</w:t>
      </w:r>
      <w:r w:rsidRPr="00070741">
        <w:rPr>
          <w:rFonts w:cs="Calibri"/>
          <w:b/>
          <w:lang w:val="en-US"/>
        </w:rPr>
        <w:t>nsible,</w:t>
      </w:r>
      <w:r w:rsidRPr="00070741" w:rsidR="00460854">
        <w:rPr>
          <w:rFonts w:cs="Calibri"/>
          <w:b/>
          <w:lang w:val="en-US"/>
        </w:rPr>
        <w:t xml:space="preserve"> </w:t>
      </w:r>
      <w:r w:rsidR="001477DF">
        <w:rPr>
          <w:rFonts w:cs="Calibri"/>
          <w:b/>
          <w:lang w:val="en-US"/>
        </w:rPr>
        <w:t>Docker</w:t>
      </w:r>
      <w:r w:rsidR="001477DF">
        <w:rPr>
          <w:rFonts w:cs="Calibri"/>
        </w:rPr>
        <w:t xml:space="preserve">, </w:t>
      </w:r>
      <w:r w:rsidR="001477DF">
        <w:rPr>
          <w:rFonts w:cs="Calibri"/>
          <w:b/>
        </w:rPr>
        <w:t xml:space="preserve">Kubernetes, </w:t>
      </w:r>
      <w:r w:rsidRPr="001477DF" w:rsidR="001477DF">
        <w:rPr>
          <w:rFonts w:cs="Calibri"/>
          <w:b/>
        </w:rPr>
        <w:t>Terraform</w:t>
      </w:r>
      <w:r w:rsidR="001477DF">
        <w:rPr>
          <w:rFonts w:cs="Calibri"/>
          <w:b/>
        </w:rPr>
        <w:t>.</w:t>
      </w:r>
    </w:p>
    <w:p w:rsidR="00E96971" w:rsidRPr="0013480F">
      <w:pPr>
        <w:rPr>
          <w:rFonts w:cs="Calibri"/>
          <w:b/>
          <w:sz w:val="28"/>
          <w:szCs w:val="28"/>
          <w:u w:val="thick"/>
          <w:lang w:val="en-US"/>
        </w:rPr>
      </w:pPr>
      <w:r w:rsidRPr="0013480F">
        <w:rPr>
          <w:rFonts w:cs="Calibri"/>
          <w:b/>
          <w:sz w:val="28"/>
          <w:szCs w:val="28"/>
          <w:u w:val="thick"/>
        </w:rPr>
        <w:t>Roles &amp; Responsibilit</w:t>
      </w:r>
      <w:r w:rsidRPr="0013480F">
        <w:rPr>
          <w:rFonts w:cs="Calibri"/>
          <w:b/>
          <w:sz w:val="28"/>
          <w:szCs w:val="28"/>
          <w:u w:val="thick"/>
          <w:lang w:val="en-US"/>
        </w:rPr>
        <w:t>ies</w:t>
      </w:r>
      <w:r w:rsidR="00460854">
        <w:rPr>
          <w:rFonts w:cs="Calibri"/>
          <w:b/>
          <w:sz w:val="28"/>
          <w:szCs w:val="28"/>
          <w:u w:val="thick"/>
          <w:lang w:val="en-US"/>
        </w:rPr>
        <w:t xml:space="preserve"> </w:t>
      </w:r>
    </w:p>
    <w:p w:rsidR="00E96971">
      <w:pPr>
        <w:pStyle w:val="ListParagraph"/>
        <w:numPr>
          <w:ilvl w:val="0"/>
          <w:numId w:val="4"/>
        </w:numPr>
        <w:rPr>
          <w:rFonts w:cs="Calibri"/>
        </w:rPr>
      </w:pPr>
      <w:r>
        <w:rPr>
          <w:rFonts w:cs="Calibri"/>
        </w:rPr>
        <w:t xml:space="preserve">Automated build scripts using </w:t>
      </w:r>
      <w:r w:rsidRPr="00070741">
        <w:rPr>
          <w:rFonts w:cs="Calibri"/>
          <w:b/>
        </w:rPr>
        <w:t>Maven</w:t>
      </w:r>
      <w:r>
        <w:rPr>
          <w:rFonts w:cs="Calibri"/>
          <w:lang w:val="en-US"/>
        </w:rPr>
        <w:t>.</w:t>
      </w:r>
    </w:p>
    <w:p w:rsidR="00E96971">
      <w:pPr>
        <w:pStyle w:val="ListParagraph"/>
        <w:numPr>
          <w:ilvl w:val="0"/>
          <w:numId w:val="4"/>
        </w:numPr>
        <w:rPr>
          <w:rFonts w:cs="Calibri"/>
        </w:rPr>
      </w:pPr>
      <w:r>
        <w:rPr>
          <w:rFonts w:cs="Calibri"/>
        </w:rPr>
        <w:t xml:space="preserve">Configured </w:t>
      </w:r>
      <w:r w:rsidRPr="00070741">
        <w:rPr>
          <w:rFonts w:cs="Calibri"/>
          <w:b/>
        </w:rPr>
        <w:t>Jenkins</w:t>
      </w:r>
      <w:r>
        <w:rPr>
          <w:rFonts w:cs="Calibri"/>
        </w:rPr>
        <w:t xml:space="preserve"> CI tool for project and setup Nightly Builds</w:t>
      </w:r>
    </w:p>
    <w:p w:rsidR="00E96971">
      <w:pPr>
        <w:pStyle w:val="ListParagraph"/>
        <w:numPr>
          <w:ilvl w:val="0"/>
          <w:numId w:val="4"/>
        </w:numPr>
        <w:rPr>
          <w:rFonts w:cs="Calibri"/>
        </w:rPr>
      </w:pPr>
      <w:r>
        <w:rPr>
          <w:rFonts w:cs="Calibri"/>
        </w:rPr>
        <w:t>Automated the code deployment process in each environment (development, QA, Staging, Production).</w:t>
      </w:r>
    </w:p>
    <w:p w:rsidR="00E96971" w:rsidRPr="00070741">
      <w:pPr>
        <w:pStyle w:val="ListParagraph"/>
        <w:numPr>
          <w:ilvl w:val="0"/>
          <w:numId w:val="4"/>
        </w:numPr>
        <w:rPr>
          <w:rFonts w:cs="Calibri"/>
          <w:b/>
        </w:rPr>
      </w:pPr>
      <w:r>
        <w:rPr>
          <w:rFonts w:cs="Calibri"/>
        </w:rPr>
        <w:t xml:space="preserve">Configured a continuous integration process and interface with the operations team to ensure project artifacts are deployed automatically to various environments using </w:t>
      </w:r>
      <w:r w:rsidRPr="00070741">
        <w:rPr>
          <w:rFonts w:cs="Calibri"/>
          <w:b/>
        </w:rPr>
        <w:t>Jenkins.</w:t>
      </w:r>
    </w:p>
    <w:p w:rsidR="00E96971">
      <w:pPr>
        <w:pStyle w:val="ListParagraph"/>
        <w:numPr>
          <w:ilvl w:val="0"/>
          <w:numId w:val="4"/>
        </w:numPr>
        <w:rPr>
          <w:rFonts w:cs="Calibri"/>
        </w:rPr>
      </w:pPr>
      <w:r>
        <w:rPr>
          <w:rFonts w:cs="Calibri"/>
        </w:rPr>
        <w:t xml:space="preserve">Installation, Configuration and Administration of Jenkins over UNIX and LINUX build machines in distributed mode over </w:t>
      </w:r>
      <w:r w:rsidRPr="00070741">
        <w:rPr>
          <w:rFonts w:cs="Calibri"/>
          <w:b/>
        </w:rPr>
        <w:t>Apache Tomcat</w:t>
      </w:r>
      <w:r>
        <w:rPr>
          <w:rFonts w:cs="Calibri"/>
        </w:rPr>
        <w:t xml:space="preserve"> and configured jobs along with various plug-in for Continuous Integration, Release Builds for AGILE and Production Branches.</w:t>
      </w:r>
    </w:p>
    <w:p w:rsidR="00E96971">
      <w:pPr>
        <w:pStyle w:val="ListParagraph"/>
        <w:numPr>
          <w:ilvl w:val="0"/>
          <w:numId w:val="4"/>
        </w:numPr>
        <w:rPr>
          <w:rFonts w:cs="Calibri"/>
        </w:rPr>
      </w:pPr>
      <w:r>
        <w:rPr>
          <w:rFonts w:cs="Calibri"/>
        </w:rPr>
        <w:t xml:space="preserve">Accomplished in tool automation using </w:t>
      </w:r>
      <w:r w:rsidRPr="00070741">
        <w:rPr>
          <w:rFonts w:cs="Calibri"/>
          <w:b/>
        </w:rPr>
        <w:t>Shell scripting.</w:t>
      </w:r>
    </w:p>
    <w:p w:rsidR="00E96971">
      <w:pPr>
        <w:pStyle w:val="ListParagraph"/>
        <w:numPr>
          <w:ilvl w:val="0"/>
          <w:numId w:val="4"/>
        </w:numPr>
        <w:rPr>
          <w:rFonts w:cs="Calibri"/>
        </w:rPr>
      </w:pPr>
      <w:r>
        <w:rPr>
          <w:rFonts w:cs="Calibri"/>
        </w:rPr>
        <w:t>Participated in Bug review meeting and release the builds to pre-production and production servers.</w:t>
      </w:r>
    </w:p>
    <w:p w:rsidR="00E96971" w:rsidRPr="00070741">
      <w:pPr>
        <w:pStyle w:val="ListParagraph"/>
        <w:numPr>
          <w:ilvl w:val="0"/>
          <w:numId w:val="4"/>
        </w:numPr>
        <w:rPr>
          <w:rFonts w:cs="Calibri"/>
          <w:b/>
        </w:rPr>
      </w:pPr>
      <w:r>
        <w:rPr>
          <w:rFonts w:cs="Calibri"/>
        </w:rPr>
        <w:t xml:space="preserve">Involved in deployment of the application using </w:t>
      </w:r>
      <w:r w:rsidRPr="00070741">
        <w:rPr>
          <w:rFonts w:cs="Calibri"/>
          <w:b/>
        </w:rPr>
        <w:t>Tomcat</w:t>
      </w:r>
      <w:r w:rsidRPr="00070741">
        <w:rPr>
          <w:rFonts w:cs="Calibri"/>
          <w:b/>
          <w:lang w:val="en-US"/>
        </w:rPr>
        <w:t>.</w:t>
      </w:r>
    </w:p>
    <w:p w:rsidR="00E96971">
      <w:pPr>
        <w:pStyle w:val="ListParagraph"/>
        <w:numPr>
          <w:ilvl w:val="0"/>
          <w:numId w:val="4"/>
        </w:numPr>
        <w:rPr>
          <w:rFonts w:cs="Calibri"/>
        </w:rPr>
      </w:pPr>
      <w:r>
        <w:rPr>
          <w:rFonts w:cs="Calibri"/>
        </w:rPr>
        <w:t xml:space="preserve">Responsible for the deployment on </w:t>
      </w:r>
      <w:r w:rsidRPr="00070741">
        <w:rPr>
          <w:rFonts w:cs="Calibri"/>
          <w:b/>
        </w:rPr>
        <w:t>Linux</w:t>
      </w:r>
      <w:r>
        <w:rPr>
          <w:rFonts w:cs="Calibri"/>
        </w:rPr>
        <w:t xml:space="preserve"> for Dev/ QA, staging, productions environment</w:t>
      </w:r>
      <w:r>
        <w:rPr>
          <w:rFonts w:cs="Calibri"/>
          <w:lang w:val="en-US"/>
        </w:rPr>
        <w:t>.</w:t>
      </w:r>
    </w:p>
    <w:p w:rsidR="00E96971">
      <w:pPr>
        <w:pStyle w:val="ListParagraph"/>
        <w:numPr>
          <w:ilvl w:val="0"/>
          <w:numId w:val="4"/>
        </w:numPr>
        <w:rPr>
          <w:rFonts w:cs="Calibri"/>
        </w:rPr>
      </w:pPr>
      <w:r>
        <w:rPr>
          <w:rFonts w:cs="Calibri"/>
        </w:rPr>
        <w:t>Preparing the build statistics and produce to the management team</w:t>
      </w:r>
      <w:r>
        <w:rPr>
          <w:rFonts w:cs="Calibri"/>
          <w:lang w:val="en-US"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 w:rsidSect="00E96971">
      <w:pgSz w:w="11906" w:h="16838"/>
      <w:pgMar w:top="1440" w:right="991" w:bottom="1276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Open Sans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pStyle w:val="Heading1"/>
      <w:lvlText w:val=""/>
      <w:lvlJc w:val="left"/>
      <w:pPr>
        <w:ind w:left="53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00593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708EF"/>
    <w:multiLevelType w:val="hybridMultilevel"/>
    <w:tmpl w:val="CF1CEF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compat/>
  <w:rsids>
    <w:rsidRoot w:val="00AE286F"/>
    <w:rsid w:val="00070741"/>
    <w:rsid w:val="000F56FD"/>
    <w:rsid w:val="001136F2"/>
    <w:rsid w:val="0013480F"/>
    <w:rsid w:val="001477DF"/>
    <w:rsid w:val="001A5107"/>
    <w:rsid w:val="002347E6"/>
    <w:rsid w:val="00280EC2"/>
    <w:rsid w:val="002A4386"/>
    <w:rsid w:val="003834B4"/>
    <w:rsid w:val="00460854"/>
    <w:rsid w:val="00491A74"/>
    <w:rsid w:val="00521DA1"/>
    <w:rsid w:val="0056667F"/>
    <w:rsid w:val="005863B0"/>
    <w:rsid w:val="005F1F6E"/>
    <w:rsid w:val="006C43C6"/>
    <w:rsid w:val="00750E30"/>
    <w:rsid w:val="00766595"/>
    <w:rsid w:val="008168AC"/>
    <w:rsid w:val="0085252F"/>
    <w:rsid w:val="009544D3"/>
    <w:rsid w:val="00A43C77"/>
    <w:rsid w:val="00AE286F"/>
    <w:rsid w:val="00BC3818"/>
    <w:rsid w:val="00BE28FB"/>
    <w:rsid w:val="00C04270"/>
    <w:rsid w:val="00C4202B"/>
    <w:rsid w:val="00D52930"/>
    <w:rsid w:val="00D52ACD"/>
    <w:rsid w:val="00DB4FC4"/>
    <w:rsid w:val="00E5056E"/>
    <w:rsid w:val="00E83596"/>
    <w:rsid w:val="00E96971"/>
    <w:rsid w:val="00EF0A18"/>
    <w:rsid w:val="00F204B3"/>
    <w:rsid w:val="00F32E18"/>
    <w:rsid w:val="00F34612"/>
    <w:rsid w:val="16B53EAD"/>
    <w:rsid w:val="19A85CAE"/>
    <w:rsid w:val="20C82DB5"/>
    <w:rsid w:val="2F6F0BCC"/>
    <w:rsid w:val="30471065"/>
    <w:rsid w:val="6A55521B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Gautam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6971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BodyText"/>
    <w:rsid w:val="00E96971"/>
    <w:pPr>
      <w:widowControl w:val="0"/>
      <w:numPr>
        <w:numId w:val="1"/>
      </w:numPr>
      <w:spacing w:before="600" w:after="0" w:line="240" w:lineRule="auto"/>
      <w:ind w:left="0" w:right="300" w:firstLine="0"/>
      <w:outlineLvl w:val="0"/>
    </w:pPr>
    <w:rPr>
      <w:rFonts w:ascii="Open Sans" w:eastAsia="Open Sans" w:hAnsi="Open Sans" w:cs="Open Sans"/>
      <w:b/>
      <w:color w:val="2079C7"/>
      <w:sz w:val="18"/>
      <w:szCs w:val="1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96971"/>
    <w:pPr>
      <w:spacing w:after="120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rsid w:val="00E96971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96971"/>
    <w:pPr>
      <w:ind w:left="720"/>
      <w:contextualSpacing/>
    </w:pPr>
  </w:style>
  <w:style w:type="character" w:customStyle="1" w:styleId="ListParagraphChar">
    <w:name w:val="List Paragraph Char"/>
    <w:link w:val="ListParagraph"/>
    <w:qFormat/>
    <w:rsid w:val="00E96971"/>
  </w:style>
  <w:style w:type="paragraph" w:customStyle="1" w:styleId="Default">
    <w:name w:val="Default"/>
    <w:uiPriority w:val="99"/>
    <w:rsid w:val="00E96971"/>
    <w:pPr>
      <w:widowControl w:val="0"/>
      <w:autoSpaceDE w:val="0"/>
      <w:autoSpaceDN w:val="0"/>
      <w:adjustRightInd w:val="0"/>
    </w:pPr>
    <w:rPr>
      <w:rFonts w:ascii="Cambria" w:eastAsia="Cambria" w:hAnsi="Cambria"/>
      <w:color w:val="000000"/>
      <w:sz w:val="24"/>
    </w:rPr>
  </w:style>
  <w:style w:type="paragraph" w:styleId="NoSpacing">
    <w:name w:val="No Spacing"/>
    <w:link w:val="NoSpacingChar"/>
    <w:uiPriority w:val="1"/>
    <w:qFormat/>
    <w:rsid w:val="00C04270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04270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C0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4270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yperlink" Target="mailto:Jaiveervuyyuri1122@gmail.com" TargetMode="External" /><Relationship Id="rId7" Type="http://schemas.openxmlformats.org/officeDocument/2006/relationships/image" Target="http://footmark.infoedge.com/apply/cvtracking?amp;dtyp=docx_n&amp;amp;userId=912bf96465f6525eaadfa6554dd718d3e37628e79e0fbd055c4f31944917d4da&amp;amp;jobId=191021501398&amp;amp;uid=2180616941910215013981640239262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ACCEDC-55CD-41FB-A742-328D0D23B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pavancherry5599@outlook.com</dc:creator>
  <cp:lastModifiedBy>pavancherry5599@outlook.com</cp:lastModifiedBy>
  <cp:revision>3</cp:revision>
  <dcterms:created xsi:type="dcterms:W3CDTF">2021-12-01T17:41:00Z</dcterms:created>
  <dcterms:modified xsi:type="dcterms:W3CDTF">2021-12-07T06:40:00Z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0241B486897043E0AF402A8A22766AFA</vt:lpwstr>
  </property>
  <property fmtid="{D5CDD505-2E9C-101B-9397-08002B2CF9AE}" pid="3" name="KSOProductBuildVer">
    <vt:lpwstr>1033-11.2.0.10258</vt:lpwstr>
  </property>
</Properties>
</file>