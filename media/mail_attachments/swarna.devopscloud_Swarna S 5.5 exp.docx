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51484" w:rsidP="004E1278" w14:paraId="01F0C2ED" w14:textId="77777777">
      <w:pPr>
        <w:jc w:val="center"/>
        <w:rPr>
          <w:rFonts w:eastAsia="Times New Roman" w:asciiTheme="minorHAnsi" w:hAnsiTheme="minorHAnsi" w:cstheme="minorHAnsi"/>
          <w:b/>
          <w:color w:val="auto"/>
          <w:lang w:val="de-DE" w:eastAsia="he-IL" w:bidi="he-IL"/>
        </w:rPr>
      </w:pPr>
    </w:p>
    <w:p w:rsidR="00451484" w:rsidP="004E1278" w14:paraId="0C72B34D" w14:textId="77777777">
      <w:pPr>
        <w:jc w:val="center"/>
        <w:rPr>
          <w:rFonts w:eastAsia="Times New Roman" w:asciiTheme="minorHAnsi" w:hAnsiTheme="minorHAnsi" w:cstheme="minorHAnsi"/>
          <w:b/>
          <w:color w:val="auto"/>
          <w:lang w:val="de-DE" w:eastAsia="he-IL" w:bidi="he-IL"/>
        </w:rPr>
      </w:pPr>
    </w:p>
    <w:p w:rsidR="008677D1" w:rsidRPr="00E211DD" w:rsidP="004E1278" w14:paraId="2755431B" w14:textId="77777777">
      <w:pPr>
        <w:jc w:val="center"/>
        <w:rPr>
          <w:rFonts w:eastAsia="Times New Roman" w:asciiTheme="minorHAnsi" w:hAnsiTheme="minorHAnsi" w:cstheme="minorHAnsi"/>
          <w:b/>
          <w:color w:val="auto"/>
          <w:lang w:val="de-DE" w:eastAsia="he-IL" w:bidi="he-IL"/>
        </w:rPr>
      </w:pPr>
      <w:r>
        <w:rPr>
          <w:rFonts w:eastAsia="Times New Roman" w:asciiTheme="minorHAnsi" w:hAnsiTheme="minorHAnsi" w:cstheme="minorHAnsi"/>
          <w:b/>
          <w:color w:val="auto"/>
          <w:lang w:val="de-DE" w:eastAsia="he-IL" w:bidi="he-IL"/>
        </w:rPr>
        <w:t>SUNKARA SWARNA</w:t>
      </w:r>
    </w:p>
    <w:p w:rsidR="008677D1" w:rsidRPr="00E211DD" w:rsidP="004E1278" w14:paraId="0CFC1AC6" w14:textId="77777777">
      <w:pPr>
        <w:jc w:val="center"/>
        <w:rPr>
          <w:rFonts w:asciiTheme="minorHAnsi" w:hAnsiTheme="minorHAnsi" w:cstheme="minorHAnsi"/>
          <w:b/>
        </w:rPr>
      </w:pPr>
      <w:r w:rsidRPr="00E211DD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146050" cy="107315"/>
            <wp:effectExtent l="1905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1070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1DD" w:rsidR="00B16EFD">
        <w:rPr>
          <w:rFonts w:asciiTheme="minorHAnsi" w:hAnsiTheme="minorHAnsi" w:cstheme="minorHAnsi"/>
          <w:b/>
          <w:lang w:val="de-DE"/>
        </w:rPr>
        <w:t xml:space="preserve"> </w:t>
      </w:r>
      <w:r w:rsidR="00B16EFD">
        <w:rPr>
          <w:rFonts w:asciiTheme="minorHAnsi" w:hAnsiTheme="minorHAnsi" w:cstheme="minorHAnsi"/>
          <w:b/>
          <w:lang w:val="de-DE"/>
        </w:rPr>
        <w:t>swarna.devopscloud</w:t>
      </w:r>
      <w:r w:rsidRPr="00E211DD" w:rsidR="00D85EAD">
        <w:rPr>
          <w:rFonts w:asciiTheme="minorHAnsi" w:hAnsiTheme="minorHAnsi" w:cstheme="minorHAnsi"/>
          <w:b/>
          <w:lang w:val="de-DE"/>
        </w:rPr>
        <w:t>@gmail.com</w:t>
      </w:r>
    </w:p>
    <w:p w:rsidR="00BA7C2F" w:rsidP="000B6BB6" w14:paraId="3E9BDC75" w14:textId="77777777">
      <w:pPr>
        <w:jc w:val="center"/>
        <w:rPr>
          <w:rFonts w:asciiTheme="minorHAnsi" w:hAnsiTheme="minorHAnsi" w:cstheme="minorHAnsi"/>
          <w:b/>
          <w:iCs/>
          <w:noProof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73" type="#_x0000_t75" style="width:4pt;height:11pt" o:bullet="t">
            <v:imagedata r:id="rId5" o:title=""/>
            <o:lock v:ext="edit" aspectratio="f"/>
          </v:shape>
        </w:pict>
      </w:r>
      <w:r w:rsidRPr="00E211DD" w:rsidR="00D85EAD">
        <w:rPr>
          <w:rFonts w:asciiTheme="minorHAnsi" w:hAnsiTheme="minorHAnsi" w:cstheme="minorHAnsi"/>
          <w:b/>
          <w:iCs/>
          <w:noProof/>
        </w:rPr>
        <w:t xml:space="preserve">+91 </w:t>
      </w:r>
      <w:r w:rsidR="00B16EFD">
        <w:rPr>
          <w:rFonts w:asciiTheme="minorHAnsi" w:hAnsiTheme="minorHAnsi" w:cstheme="minorHAnsi"/>
          <w:b/>
          <w:iCs/>
          <w:noProof/>
        </w:rPr>
        <w:t>9182274059</w:t>
      </w:r>
    </w:p>
    <w:p w:rsidR="002934F3" w:rsidP="000B6BB6" w14:paraId="7C655160" w14:textId="77777777">
      <w:pPr>
        <w:jc w:val="center"/>
        <w:rPr>
          <w:rFonts w:asciiTheme="minorHAnsi" w:hAnsiTheme="minorHAnsi" w:cstheme="minorHAnsi"/>
          <w:color w:val="auto"/>
          <w:sz w:val="20"/>
          <w:szCs w:val="20"/>
        </w:rPr>
      </w:pPr>
    </w:p>
    <w:p w:rsidR="00567E33" w:rsidRPr="008A64AE" w:rsidP="006B2A92" w14:paraId="55EFC25D" w14:textId="51C2604F">
      <w:pPr>
        <w:pBdr>
          <w:top w:val="threeDEmboss" w:sz="18" w:space="1" w:color="auto"/>
        </w:pBdr>
        <w:tabs>
          <w:tab w:val="left" w:pos="4260"/>
        </w:tabs>
        <w:jc w:val="center"/>
        <w:rPr>
          <w:rFonts w:asciiTheme="minorHAnsi" w:hAnsiTheme="minorHAnsi" w:cstheme="minorHAnsi"/>
          <w:bCs/>
          <w:noProof/>
          <w:color w:val="auto"/>
          <w:sz w:val="22"/>
          <w:szCs w:val="22"/>
        </w:rPr>
      </w:pPr>
      <w:r w:rsidRPr="008A64AE"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>Having</w:t>
      </w:r>
      <w:r w:rsidR="003F6D17"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 xml:space="preserve"> </w:t>
      </w:r>
      <w:r w:rsidRPr="008A64AE" w:rsidR="002934F3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5</w:t>
      </w:r>
      <w:r w:rsidRPr="008A64AE" w:rsidR="00806F71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.</w:t>
      </w:r>
      <w:r w:rsidR="00B16EFD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5</w:t>
      </w:r>
      <w:r w:rsidRPr="008A64AE" w:rsidR="00E211DD"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 xml:space="preserve">+ years of experience in IT of which last </w:t>
      </w:r>
      <w:r w:rsidRPr="008A64AE" w:rsidR="00E211DD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4.</w:t>
      </w:r>
      <w:r w:rsidRPr="008A64AE" w:rsidR="008F3A92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4</w:t>
      </w:r>
      <w:r w:rsidRPr="008A64AE" w:rsidR="00E211DD">
        <w:rPr>
          <w:rFonts w:eastAsia="Arial Unicode MS" w:asciiTheme="minorHAnsi" w:hAnsiTheme="minorHAnsi" w:cstheme="minorHAnsi"/>
          <w:b/>
          <w:i/>
          <w:color w:val="auto"/>
          <w:sz w:val="22"/>
          <w:szCs w:val="22"/>
          <w:lang w:val="en-GB"/>
        </w:rPr>
        <w:t>+</w:t>
      </w:r>
      <w:r w:rsidRPr="008A64AE">
        <w:rPr>
          <w:rFonts w:eastAsia="Arial Unicode MS" w:asciiTheme="minorHAnsi" w:hAnsiTheme="minorHAnsi" w:cstheme="minorHAnsi"/>
          <w:bCs/>
          <w:i/>
          <w:color w:val="auto"/>
          <w:sz w:val="22"/>
          <w:szCs w:val="22"/>
          <w:lang w:val="en-GB"/>
        </w:rPr>
        <w:t xml:space="preserve"> years of experience as a Build &amp; Release / DevOps engineer.</w:t>
      </w:r>
    </w:p>
    <w:p w:rsidR="00577326" w:rsidRPr="008A64AE" w:rsidP="00F10D5F" w14:paraId="6A00589A" w14:textId="77777777">
      <w:pPr>
        <w:pBdr>
          <w:bottom w:val="threeDEmboss" w:sz="18" w:space="1" w:color="auto"/>
        </w:pBdr>
        <w:tabs>
          <w:tab w:val="left" w:pos="4320"/>
        </w:tabs>
        <w:jc w:val="center"/>
        <w:rPr>
          <w:rFonts w:ascii="Calibri" w:hAnsi="Calibri" w:cs="Calibri"/>
          <w:bCs/>
        </w:rPr>
      </w:pPr>
      <w:r w:rsidRPr="008A64AE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 xml:space="preserve">Experience include Process Automation, </w:t>
      </w:r>
      <w:r w:rsidRPr="008A64AE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>Build</w:t>
      </w:r>
      <w:r w:rsidRPr="008A64AE" w:rsidR="00376D6D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>&amp;</w:t>
      </w:r>
      <w:r w:rsidRPr="008A64AE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>Deployment</w:t>
      </w:r>
      <w:r w:rsidRPr="008A64AE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 xml:space="preserve"> Automation, Release Management, AWS Administration including end-to-end </w:t>
      </w:r>
      <w:r w:rsidRPr="008A64AE" w:rsidR="00376D6D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>infra</w:t>
      </w:r>
      <w:r w:rsidRPr="008A64AE">
        <w:rPr>
          <w:rFonts w:eastAsia="Arial Unicode MS" w:asciiTheme="minorHAnsi" w:hAnsiTheme="minorHAnsi" w:cstheme="minorHAnsi"/>
          <w:bCs/>
          <w:i/>
          <w:color w:val="auto"/>
          <w:sz w:val="20"/>
          <w:szCs w:val="20"/>
          <w:lang w:val="en-GB"/>
        </w:rPr>
        <w:t xml:space="preserve"> configuration, building binaries &amp; deployments in entire life cycle of enterprise application</w:t>
      </w:r>
      <w:r w:rsidRPr="008A64AE">
        <w:rPr>
          <w:rFonts w:ascii="Times New Roman" w:eastAsia="Arial Unicode MS" w:hAnsi="Times New Roman" w:cs="Times New Roman"/>
          <w:bCs/>
          <w:i/>
          <w:color w:val="auto"/>
          <w:sz w:val="20"/>
          <w:szCs w:val="20"/>
          <w:lang w:val="en-GB"/>
        </w:rPr>
        <w:t>.</w:t>
      </w:r>
    </w:p>
    <w:p w:rsidR="0020307E" w:rsidP="0019697D" w14:paraId="2A53FE96" w14:textId="77777777">
      <w:pPr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F10D5F" w:rsidP="0019697D" w14:paraId="735A96E2" w14:textId="77777777">
      <w:pPr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D85EAD" w:rsidRPr="00376D6D" w:rsidP="00D85EAD" w14:paraId="755B467F" w14:textId="77777777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Diverse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experience including System administration, Cloud Computing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, CI/CD &amp; DevOps implementation.</w:t>
      </w:r>
    </w:p>
    <w:p w:rsidR="00376D6D" w:rsidP="00D85EAD" w14:paraId="49AC73A4" w14:textId="77777777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A good team player who is attentive to detail and able to work in a </w:t>
      </w:r>
      <w:r w:rsidRPr="00376D6D" w:rsidR="002C7DDF">
        <w:rPr>
          <w:rFonts w:asciiTheme="minorHAnsi" w:hAnsiTheme="minorHAnsi" w:cstheme="minorHAnsi"/>
          <w:color w:val="auto"/>
          <w:sz w:val="20"/>
          <w:szCs w:val="20"/>
        </w:rPr>
        <w:t>fast-paced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environment. </w:t>
      </w:r>
    </w:p>
    <w:p w:rsidR="00376D6D" w:rsidRPr="00376D6D" w:rsidP="00376D6D" w14:paraId="77DD3E01" w14:textId="77777777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Proficient in multitasking to achieve individual and team goals and prioritizing tasks to meet customer</w:t>
      </w:r>
      <w:r>
        <w:rPr>
          <w:rFonts w:asciiTheme="minorHAnsi" w:hAnsiTheme="minorHAnsi" w:cstheme="minorHAnsi"/>
          <w:color w:val="auto"/>
          <w:sz w:val="20"/>
          <w:szCs w:val="20"/>
        </w:rPr>
        <w:t>’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s needs.</w:t>
      </w:r>
    </w:p>
    <w:p w:rsidR="00D85EAD" w:rsidRPr="00376D6D" w:rsidP="00376D6D" w14:paraId="7DA0ADFC" w14:textId="77777777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Good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oral and written communication skills.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Enjoys learning new technologies, programs and processes</w:t>
      </w:r>
    </w:p>
    <w:p w:rsidR="00D85EAD" w:rsidRPr="00376D6D" w:rsidP="00D85EAD" w14:paraId="183FA60B" w14:textId="77777777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As part of my assignments, I have been involved in scripting/automation, Cloud Computing projects in AWS, Linux, monitoring, troubleshooting, build, deployment and process. </w:t>
      </w:r>
    </w:p>
    <w:p w:rsidR="00115A54" w:rsidP="00115A54" w14:paraId="5CD1B375" w14:textId="77777777">
      <w:pPr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376D6D" w:rsidRPr="00376D6D" w:rsidP="00115A54" w14:paraId="73DE89EF" w14:textId="77777777">
      <w:pPr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115A54" w:rsidRPr="00376D6D" w:rsidP="005B15BF" w14:paraId="3B5E8E62" w14:textId="77777777">
      <w:pPr>
        <w:shd w:val="clear" w:color="auto" w:fill="C0C0C0"/>
        <w:tabs>
          <w:tab w:val="num" w:pos="0"/>
          <w:tab w:val="left" w:pos="192"/>
          <w:tab w:val="center" w:pos="5400"/>
        </w:tabs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4F81BD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smallCaps/>
          <w:color w:val="4F81BD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Work Profile</w:t>
      </w:r>
    </w:p>
    <w:tbl>
      <w:tblPr>
        <w:tblW w:w="4995" w:type="pct"/>
        <w:tblLook w:val="01E0"/>
      </w:tblPr>
      <w:tblGrid>
        <w:gridCol w:w="3066"/>
        <w:gridCol w:w="7939"/>
      </w:tblGrid>
      <w:tr w14:paraId="37BE2C8C" w14:textId="77777777" w:rsidTr="00F267F7">
        <w:tblPrEx>
          <w:tblW w:w="4995" w:type="pct"/>
          <w:tblLook w:val="01E0"/>
        </w:tblPrEx>
        <w:trPr>
          <w:trHeight w:val="5"/>
        </w:trPr>
        <w:tc>
          <w:tcPr>
            <w:tcW w:w="1393" w:type="pct"/>
          </w:tcPr>
          <w:p w:rsidR="00115A54" w:rsidRPr="00376D6D" w:rsidP="008B2B0F" w14:paraId="3589297B" w14:textId="77777777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:rsidR="00115A54" w:rsidRPr="00376D6D" w:rsidP="008B2B0F" w14:paraId="6A093264" w14:textId="77777777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>Current Designation</w:t>
            </w:r>
          </w:p>
        </w:tc>
        <w:tc>
          <w:tcPr>
            <w:tcW w:w="3607" w:type="pct"/>
          </w:tcPr>
          <w:p w:rsidR="00115A54" w:rsidRPr="00376D6D" w:rsidP="008B2B0F" w14:paraId="7DDF16F1" w14:textId="7777777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</w:p>
          <w:p w:rsidR="00115A54" w:rsidRPr="00376D6D" w:rsidP="00636257" w14:paraId="72801BFA" w14:textId="7777777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Pr="00376D6D" w:rsidR="00636257">
              <w:rPr>
                <w:rFonts w:asciiTheme="minorHAnsi" w:hAnsiTheme="minorHAnsi" w:cstheme="minorHAnsi"/>
              </w:rPr>
              <w:t>Software E</w:t>
            </w:r>
            <w:r w:rsidRPr="00376D6D" w:rsidR="004D7C09">
              <w:rPr>
                <w:rFonts w:asciiTheme="minorHAnsi" w:hAnsiTheme="minorHAnsi" w:cstheme="minorHAnsi"/>
              </w:rPr>
              <w:t>ngineer</w:t>
            </w:r>
          </w:p>
        </w:tc>
      </w:tr>
      <w:tr w14:paraId="1F772EAB" w14:textId="77777777" w:rsidTr="00F267F7">
        <w:tblPrEx>
          <w:tblW w:w="4995" w:type="pct"/>
          <w:tblLook w:val="01E0"/>
        </w:tblPrEx>
        <w:trPr>
          <w:trHeight w:val="4"/>
        </w:trPr>
        <w:tc>
          <w:tcPr>
            <w:tcW w:w="1393" w:type="pct"/>
          </w:tcPr>
          <w:p w:rsidR="00115A54" w:rsidRPr="00376D6D" w:rsidP="008B2B0F" w14:paraId="15BFD1E6" w14:textId="77777777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Area of Work   </w:t>
            </w:r>
          </w:p>
        </w:tc>
        <w:tc>
          <w:tcPr>
            <w:tcW w:w="3607" w:type="pct"/>
          </w:tcPr>
          <w:p w:rsidR="00115A54" w:rsidRPr="00376D6D" w:rsidP="008B2B0F" w14:paraId="7AE432A0" w14:textId="7777777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Pr="00376D6D" w:rsidR="0020307E">
              <w:rPr>
                <w:rFonts w:asciiTheme="minorHAnsi" w:hAnsiTheme="minorHAnsi" w:cstheme="minorHAnsi"/>
              </w:rPr>
              <w:t>Devops</w:t>
            </w:r>
            <w:r w:rsidRPr="00376D6D" w:rsidR="0020307E">
              <w:rPr>
                <w:rFonts w:asciiTheme="minorHAnsi" w:hAnsiTheme="minorHAnsi" w:cstheme="minorHAnsi"/>
              </w:rPr>
              <w:t>/Aws</w:t>
            </w:r>
            <w:r w:rsidRPr="00376D6D" w:rsidR="0055656D">
              <w:rPr>
                <w:rFonts w:asciiTheme="minorHAnsi" w:hAnsiTheme="minorHAnsi" w:cstheme="minorHAnsi"/>
              </w:rPr>
              <w:t xml:space="preserve"> Cloud </w:t>
            </w:r>
            <w:r w:rsidRPr="00376D6D" w:rsidR="00636257">
              <w:rPr>
                <w:rFonts w:asciiTheme="minorHAnsi" w:hAnsiTheme="minorHAnsi" w:cstheme="minorHAnsi"/>
              </w:rPr>
              <w:t>Engineer</w:t>
            </w:r>
          </w:p>
        </w:tc>
      </w:tr>
      <w:tr w14:paraId="6AB72C66" w14:textId="77777777" w:rsidTr="00F267F7">
        <w:tblPrEx>
          <w:tblW w:w="4995" w:type="pct"/>
          <w:tblLook w:val="01E0"/>
        </w:tblPrEx>
        <w:trPr>
          <w:trHeight w:val="552"/>
        </w:trPr>
        <w:tc>
          <w:tcPr>
            <w:tcW w:w="1393" w:type="pct"/>
          </w:tcPr>
          <w:p w:rsidR="00115A54" w:rsidRPr="00376D6D" w:rsidP="008B2B0F" w14:paraId="3A462A6B" w14:textId="77777777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List </w:t>
            </w:r>
            <w:r w:rsidRPr="00376D6D" w:rsidR="002C7DDF">
              <w:rPr>
                <w:rFonts w:asciiTheme="minorHAnsi" w:hAnsiTheme="minorHAnsi" w:cstheme="minorHAnsi"/>
              </w:rPr>
              <w:t>of Major</w:t>
            </w:r>
            <w:r w:rsidRPr="00376D6D">
              <w:rPr>
                <w:rFonts w:asciiTheme="minorHAnsi" w:hAnsiTheme="minorHAnsi" w:cstheme="minorHAnsi"/>
              </w:rPr>
              <w:t xml:space="preserve"> Technologies</w:t>
            </w:r>
          </w:p>
        </w:tc>
        <w:tc>
          <w:tcPr>
            <w:tcW w:w="3607" w:type="pct"/>
          </w:tcPr>
          <w:p w:rsidR="008E3901" w:rsidRPr="00376D6D" w:rsidP="00E9613E" w14:paraId="30D60B9C" w14:textId="7777777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 w:rsidRPr="00376D6D">
              <w:rPr>
                <w:rFonts w:asciiTheme="minorHAnsi" w:hAnsiTheme="minorHAnsi" w:cstheme="minorHAnsi"/>
              </w:rPr>
              <w:t xml:space="preserve">: </w:t>
            </w:r>
            <w:r w:rsidRPr="00376D6D" w:rsidR="00567E33">
              <w:rPr>
                <w:rFonts w:asciiTheme="minorHAnsi" w:hAnsiTheme="minorHAnsi" w:cstheme="minorHAnsi"/>
              </w:rPr>
              <w:t xml:space="preserve">Linux, AWS, Git, Jenkins, Ansible, Terraform, Docker, Kubernetes, Prometheus &amp; Grafana. </w:t>
            </w:r>
          </w:p>
          <w:p w:rsidR="00E9613E" w:rsidRPr="00376D6D" w:rsidP="00E9613E" w14:paraId="1E88371E" w14:textId="77777777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F741A5" w:rsidRPr="00376D6D" w:rsidP="00D41D8D" w14:paraId="102F2F3B" w14:textId="77777777">
      <w:pPr>
        <w:rPr>
          <w:rFonts w:asciiTheme="minorHAnsi" w:hAnsiTheme="minorHAnsi" w:cstheme="minorHAnsi"/>
          <w:color w:val="auto"/>
          <w:sz w:val="20"/>
          <w:szCs w:val="20"/>
        </w:rPr>
        <w:sectPr w:rsidSect="00652BEA">
          <w:headerReference w:type="default" r:id="rId6"/>
          <w:footerReference w:type="even" r:id="rId7"/>
          <w:footerReference w:type="default" r:id="rId8"/>
          <w:type w:val="continuous"/>
          <w:pgSz w:w="12240" w:h="15840"/>
          <w:pgMar w:top="720" w:right="720" w:bottom="720" w:left="720" w:header="720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115A54" w:rsidRPr="00376D6D" w:rsidP="00CA0164" w14:paraId="7D33ACAB" w14:textId="77777777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IT Forte</w:t>
      </w:r>
    </w:p>
    <w:p w:rsidR="008E3901" w:rsidP="00893733" w14:paraId="42740BD7" w14:textId="77777777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7D7A24" w:rsidRPr="00376D6D" w:rsidP="00893733" w14:paraId="78F70A59" w14:textId="77777777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W w:w="10457" w:type="dxa"/>
        <w:tblInd w:w="28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/>
      </w:tblPr>
      <w:tblGrid>
        <w:gridCol w:w="3081"/>
        <w:gridCol w:w="7376"/>
      </w:tblGrid>
      <w:tr w14:paraId="657DCE39" w14:textId="77777777" w:rsidTr="00D85EAD">
        <w:tblPrEx>
          <w:tblW w:w="10457" w:type="dxa"/>
          <w:tblInd w:w="288" w:type="dxa"/>
          <w:tbl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  <w:insideH w:val="single" w:sz="4" w:space="0" w:color="548DD4"/>
            <w:insideV w:val="single" w:sz="4" w:space="0" w:color="548DD4"/>
          </w:tblBorders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376D6D" w:rsidP="00782FC8" w14:paraId="3854F0F8" w14:textId="77777777">
            <w:pPr>
              <w:ind w:left="-90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</w:t>
            </w: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perating Systems</w:t>
            </w:r>
          </w:p>
        </w:tc>
        <w:tc>
          <w:tcPr>
            <w:tcW w:w="7376" w:type="dxa"/>
          </w:tcPr>
          <w:p w:rsidR="002629A5" w:rsidRPr="00376D6D" w:rsidP="00893733" w14:paraId="2DAD1EA8" w14:textId="77777777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Red Hat Linux</w:t>
            </w:r>
            <w:r w:rsidRPr="00376D6D" w:rsidR="00567E3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CentOS</w:t>
            </w:r>
          </w:p>
        </w:tc>
      </w:tr>
      <w:tr w14:paraId="1D91F107" w14:textId="77777777" w:rsidTr="00D85EAD">
        <w:tblPrEx>
          <w:tblW w:w="10457" w:type="dxa"/>
          <w:tblInd w:w="288" w:type="dxa"/>
          <w:tblLook w:val="04A0"/>
        </w:tblPrEx>
        <w:trPr>
          <w:trHeight w:val="260"/>
        </w:trPr>
        <w:tc>
          <w:tcPr>
            <w:tcW w:w="3081" w:type="dxa"/>
            <w:shd w:val="clear" w:color="auto" w:fill="BFBFBF"/>
          </w:tcPr>
          <w:p w:rsidR="002629A5" w:rsidRPr="00376D6D" w:rsidP="00D41D8D" w14:paraId="265D4D94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Version Control</w:t>
            </w:r>
          </w:p>
        </w:tc>
        <w:tc>
          <w:tcPr>
            <w:tcW w:w="7376" w:type="dxa"/>
          </w:tcPr>
          <w:p w:rsidR="002629A5" w:rsidRPr="00376D6D" w:rsidP="00893733" w14:paraId="6475FDAE" w14:textId="77777777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Git, GitHub, Bitbucket.</w:t>
            </w:r>
          </w:p>
        </w:tc>
      </w:tr>
      <w:tr w14:paraId="05485ADB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376D6D" w:rsidP="00D41D8D" w14:paraId="02D853D7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Cloud Technologies</w:t>
            </w:r>
          </w:p>
        </w:tc>
        <w:tc>
          <w:tcPr>
            <w:tcW w:w="7376" w:type="dxa"/>
          </w:tcPr>
          <w:p w:rsidR="002629A5" w:rsidRPr="00376D6D" w:rsidP="008F4DCF" w14:paraId="40151EB8" w14:textId="77777777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AWS</w:t>
            </w:r>
            <w:r w:rsidR="004569B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,</w:t>
            </w:r>
            <w:r w:rsidR="004569B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Azure</w:t>
            </w:r>
          </w:p>
        </w:tc>
      </w:tr>
      <w:tr w14:paraId="715BB38D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376D6D" w:rsidP="0020307E" w14:paraId="43D23E27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CI/CD</w:t>
            </w:r>
          </w:p>
        </w:tc>
        <w:tc>
          <w:tcPr>
            <w:tcW w:w="7376" w:type="dxa"/>
          </w:tcPr>
          <w:p w:rsidR="002629A5" w:rsidRPr="00376D6D" w:rsidP="00626111" w14:paraId="73A739A7" w14:textId="77777777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Maven, </w:t>
            </w:r>
            <w:r w:rsidRPr="00376D6D" w:rsidR="00843270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Jenkins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Sonar,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Jfrog</w:t>
            </w:r>
          </w:p>
        </w:tc>
      </w:tr>
      <w:tr w14:paraId="16773852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tcBorders>
              <w:bottom w:val="single" w:sz="4" w:space="0" w:color="548DD4"/>
            </w:tcBorders>
            <w:shd w:val="clear" w:color="auto" w:fill="BFBFBF"/>
          </w:tcPr>
          <w:p w:rsidR="002629A5" w:rsidRPr="00376D6D" w:rsidP="0020307E" w14:paraId="66041A09" w14:textId="77777777">
            <w:pPr>
              <w:rPr>
                <w:rFonts w:asciiTheme="minorHAnsi" w:hAnsiTheme="minorHAnsi" w:cstheme="minorHAnsi"/>
                <w:b/>
                <w:color w:val="1F497D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Configuration management T</w:t>
            </w:r>
            <w:r w:rsidRPr="00376D6D" w:rsidR="00D85EA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ools</w:t>
            </w:r>
          </w:p>
        </w:tc>
        <w:tc>
          <w:tcPr>
            <w:tcW w:w="7376" w:type="dxa"/>
          </w:tcPr>
          <w:p w:rsidR="002629A5" w:rsidRPr="00376D6D" w:rsidP="00893733" w14:paraId="4667C82D" w14:textId="77777777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Ansible, Terraform </w:t>
            </w:r>
          </w:p>
        </w:tc>
      </w:tr>
      <w:tr w14:paraId="3DEA173F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567E33" w:rsidRPr="00376D6D" w:rsidP="00D41D8D" w14:paraId="76B870AF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Monitoring/Logging</w:t>
            </w:r>
          </w:p>
        </w:tc>
        <w:tc>
          <w:tcPr>
            <w:tcW w:w="7376" w:type="dxa"/>
          </w:tcPr>
          <w:p w:rsidR="00567E33" w:rsidRPr="00376D6D" w:rsidP="00893733" w14:paraId="1CC7F40B" w14:textId="77777777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Prometheus, Grafana, ELK stack</w:t>
            </w:r>
          </w:p>
        </w:tc>
      </w:tr>
      <w:tr w14:paraId="5F0C7CB7" w14:textId="77777777" w:rsidTr="00D85EAD">
        <w:tblPrEx>
          <w:tblW w:w="10457" w:type="dxa"/>
          <w:tblInd w:w="288" w:type="dxa"/>
          <w:tblLook w:val="04A0"/>
        </w:tblPrEx>
        <w:trPr>
          <w:trHeight w:val="278"/>
        </w:trPr>
        <w:tc>
          <w:tcPr>
            <w:tcW w:w="3081" w:type="dxa"/>
            <w:shd w:val="clear" w:color="auto" w:fill="BFBFBF"/>
          </w:tcPr>
          <w:p w:rsidR="00567E33" w:rsidRPr="00376D6D" w:rsidP="00D41D8D" w14:paraId="588AB024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Container technologies</w:t>
            </w:r>
          </w:p>
        </w:tc>
        <w:tc>
          <w:tcPr>
            <w:tcW w:w="7376" w:type="dxa"/>
          </w:tcPr>
          <w:p w:rsidR="00567E33" w:rsidRPr="00376D6D" w:rsidP="00893733" w14:paraId="5B943044" w14:textId="77777777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376D6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Docker, Kubernetes</w:t>
            </w:r>
          </w:p>
        </w:tc>
      </w:tr>
    </w:tbl>
    <w:p w:rsidR="00EB176D" w:rsidRPr="00376D6D" w:rsidP="000B6BB6" w14:paraId="7D19546A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8733EC" w:rsidP="000B6BB6" w14:paraId="4FC861D7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7D7A24" w:rsidRPr="00376D6D" w:rsidP="000B6BB6" w14:paraId="555E4E58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73534F" w:rsidRPr="00376D6D" w:rsidP="00376D6D" w14:paraId="1DF06C9F" w14:textId="77777777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Professional Experience</w:t>
      </w:r>
    </w:p>
    <w:p w:rsidR="0073534F" w:rsidRPr="00376D6D" w:rsidP="000B6BB6" w14:paraId="2B83E3C2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6F3EE1" w:rsidRPr="00376D6D" w:rsidP="006F3EE1" w14:paraId="7DC554B3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105B25" w:rsidRPr="00376D6D" w:rsidP="000B6BB6" w14:paraId="164F6552" w14:textId="49DD287D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Accenture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>,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 Bang</w:t>
      </w:r>
      <w:r w:rsidR="00FC0D6F">
        <w:rPr>
          <w:rFonts w:asciiTheme="minorHAnsi" w:hAnsiTheme="minorHAnsi" w:cstheme="minorHAnsi"/>
          <w:b/>
          <w:color w:val="auto"/>
          <w:sz w:val="20"/>
          <w:szCs w:val="20"/>
        </w:rPr>
        <w:t>a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>lore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D85EAD">
        <w:rPr>
          <w:rFonts w:asciiTheme="minorHAnsi" w:hAnsiTheme="minorHAnsi" w:cstheme="minorHAnsi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E23B60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45148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="00FC0D6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     </w:t>
      </w:r>
      <w:r w:rsidR="00FC0D6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</w:t>
      </w:r>
      <w:r w:rsidR="0045148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(</w:t>
      </w:r>
      <w:r w:rsidR="00FC0D6F">
        <w:rPr>
          <w:rFonts w:asciiTheme="minorHAnsi" w:hAnsiTheme="minorHAnsi" w:cstheme="minorHAnsi"/>
          <w:b/>
          <w:color w:val="auto"/>
          <w:sz w:val="20"/>
          <w:szCs w:val="20"/>
        </w:rPr>
        <w:t>O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>ctober</w:t>
      </w:r>
      <w:r w:rsidRPr="00376D6D" w:rsidR="00D85EA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201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>7</w:t>
      </w:r>
      <w:r w:rsidRPr="00376D6D" w:rsidR="00D85EA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to</w:t>
      </w:r>
      <w:r w:rsidR="000B3BCB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Till Date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>)</w:t>
      </w:r>
    </w:p>
    <w:p w:rsidR="00105B25" w:rsidRPr="00376D6D" w:rsidP="0020307E" w14:paraId="7EEEABDD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DevOps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Engineer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</w:p>
    <w:p w:rsidR="00105B25" w:rsidRPr="00376D6D" w:rsidP="000B6BB6" w14:paraId="25443C84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D85EAD" w:rsidRPr="00376D6D" w:rsidP="000B6BB6" w14:paraId="45D257EA" w14:textId="13B89F10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Capgemini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 xml:space="preserve">, </w:t>
      </w:r>
      <w:r w:rsidR="00FC0D6F">
        <w:rPr>
          <w:rFonts w:asciiTheme="minorHAnsi" w:hAnsiTheme="minorHAnsi" w:cstheme="minorHAnsi"/>
          <w:b/>
          <w:color w:val="auto"/>
          <w:sz w:val="20"/>
          <w:szCs w:val="20"/>
        </w:rPr>
        <w:t>Bangalore</w:t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34B02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105B25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3C17AF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B16EF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Pr="00376D6D" w:rsidR="005E2FF3">
        <w:rPr>
          <w:rFonts w:asciiTheme="minorHAnsi" w:hAnsiTheme="minorHAnsi" w:cstheme="minorHAnsi"/>
          <w:b/>
          <w:color w:val="auto"/>
          <w:sz w:val="20"/>
          <w:szCs w:val="20"/>
        </w:rPr>
        <w:t>(</w:t>
      </w:r>
      <w:r w:rsidR="00FC0D6F">
        <w:rPr>
          <w:rFonts w:asciiTheme="minorHAnsi" w:hAnsiTheme="minorHAnsi" w:cstheme="minorHAnsi"/>
          <w:b/>
          <w:color w:val="auto"/>
          <w:sz w:val="20"/>
          <w:szCs w:val="20"/>
        </w:rPr>
        <w:t>S</w:t>
      </w:r>
      <w:r w:rsidR="00B16EFD">
        <w:rPr>
          <w:rFonts w:asciiTheme="minorHAnsi" w:hAnsiTheme="minorHAnsi" w:cstheme="minorHAnsi"/>
          <w:b/>
          <w:color w:val="auto"/>
          <w:sz w:val="20"/>
          <w:szCs w:val="20"/>
        </w:rPr>
        <w:t>eptember</w:t>
      </w:r>
      <w:r w:rsidRPr="00376D6D" w:rsidR="004770A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201</w:t>
      </w:r>
      <w:r w:rsidR="00B16EFD">
        <w:rPr>
          <w:rFonts w:asciiTheme="minorHAnsi" w:hAnsiTheme="minorHAnsi" w:cstheme="minorHAnsi"/>
          <w:b/>
          <w:color w:val="auto"/>
          <w:sz w:val="20"/>
          <w:szCs w:val="20"/>
        </w:rPr>
        <w:t>6</w:t>
      </w:r>
      <w:r w:rsidRPr="00376D6D" w:rsidR="004770A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to </w:t>
      </w:r>
      <w:r w:rsidR="008B3EB0">
        <w:rPr>
          <w:rFonts w:asciiTheme="minorHAnsi" w:hAnsiTheme="minorHAnsi" w:cstheme="minorHAnsi"/>
          <w:b/>
          <w:color w:val="auto"/>
          <w:sz w:val="20"/>
          <w:szCs w:val="20"/>
        </w:rPr>
        <w:t>October</w:t>
      </w: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 xml:space="preserve"> 201</w:t>
      </w:r>
      <w:r w:rsidR="00B16EFD">
        <w:rPr>
          <w:rFonts w:asciiTheme="minorHAnsi" w:hAnsiTheme="minorHAnsi" w:cstheme="minorHAnsi"/>
          <w:b/>
          <w:color w:val="auto"/>
          <w:sz w:val="20"/>
          <w:szCs w:val="20"/>
        </w:rPr>
        <w:t>7</w:t>
      </w:r>
      <w:r w:rsidRPr="00376D6D" w:rsidR="005E2FF3">
        <w:rPr>
          <w:rFonts w:asciiTheme="minorHAnsi" w:hAnsiTheme="minorHAnsi" w:cstheme="minorHAnsi"/>
          <w:b/>
          <w:color w:val="auto"/>
          <w:sz w:val="20"/>
          <w:szCs w:val="20"/>
        </w:rPr>
        <w:t>)</w:t>
      </w:r>
    </w:p>
    <w:p w:rsidR="00E23B60" w:rsidRPr="00376D6D" w:rsidP="000B6BB6" w14:paraId="31837C2F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b/>
          <w:color w:val="auto"/>
          <w:sz w:val="20"/>
          <w:szCs w:val="20"/>
        </w:rPr>
        <w:t>System Administrator</w:t>
      </w:r>
    </w:p>
    <w:p w:rsidR="00D85EAD" w:rsidRPr="00376D6D" w:rsidP="000B6BB6" w14:paraId="1C3FD830" w14:textId="77777777">
      <w:pPr>
        <w:rPr>
          <w:rFonts w:asciiTheme="minorHAnsi" w:hAnsiTheme="minorHAnsi" w:cstheme="minorHAnsi"/>
        </w:rPr>
      </w:pPr>
    </w:p>
    <w:p w:rsidR="00D85EAD" w:rsidP="000B6BB6" w14:paraId="58557D5B" w14:textId="77777777">
      <w:pPr>
        <w:rPr>
          <w:rFonts w:asciiTheme="minorHAnsi" w:hAnsiTheme="minorHAnsi" w:cstheme="minorHAnsi"/>
        </w:rPr>
      </w:pPr>
    </w:p>
    <w:p w:rsidR="00F10D5F" w:rsidP="000B6BB6" w14:paraId="62B6F6AE" w14:textId="77777777">
      <w:pPr>
        <w:rPr>
          <w:rFonts w:asciiTheme="minorHAnsi" w:hAnsiTheme="minorHAnsi" w:cstheme="minorHAnsi"/>
        </w:rPr>
      </w:pPr>
    </w:p>
    <w:p w:rsidR="00451484" w:rsidRPr="00376D6D" w:rsidP="000B6BB6" w14:paraId="20225D43" w14:textId="77777777">
      <w:pPr>
        <w:rPr>
          <w:rFonts w:asciiTheme="minorHAnsi" w:hAnsiTheme="minorHAnsi" w:cstheme="minorHAnsi"/>
        </w:rPr>
      </w:pPr>
    </w:p>
    <w:p w:rsidR="0020307E" w:rsidRPr="00376D6D" w:rsidP="000B6BB6" w14:paraId="616083F7" w14:textId="77777777">
      <w:pPr>
        <w:rPr>
          <w:rFonts w:asciiTheme="minorHAnsi" w:hAnsiTheme="minorHAnsi" w:cstheme="minorHAnsi"/>
        </w:rPr>
      </w:pPr>
    </w:p>
    <w:p w:rsidR="008B5737" w:rsidP="000B6BB6" w14:paraId="4EB39683" w14:textId="0E2E3482">
      <w:pPr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:rsidR="006E0847" w:rsidRPr="00376D6D" w:rsidP="000B6BB6" w14:paraId="1DA1122E" w14:textId="77777777">
      <w:pPr>
        <w:rPr>
          <w:rFonts w:asciiTheme="minorHAnsi" w:hAnsiTheme="minorHAnsi" w:cstheme="minorHAnsi"/>
          <w:bCs/>
          <w:color w:val="auto"/>
          <w:sz w:val="20"/>
          <w:szCs w:val="20"/>
        </w:rPr>
      </w:pPr>
    </w:p>
    <w:p w:rsidR="005E2FF3" w:rsidRPr="00376D6D" w:rsidP="00376D6D" w14:paraId="5AA1FC20" w14:textId="04E326F9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Roles and Responsibilities at </w:t>
      </w:r>
      <w:r w:rsidR="006E0847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Accenture</w:t>
      </w:r>
    </w:p>
    <w:p w:rsidR="00D85EAD" w:rsidRPr="00376D6D" w:rsidP="0020307E" w14:paraId="13523DFB" w14:textId="77777777">
      <w:pPr>
        <w:shd w:val="clear" w:color="auto" w:fill="FFFFFF"/>
        <w:spacing w:before="150" w:after="75"/>
        <w:contextualSpacing/>
        <w:rPr>
          <w:rFonts w:asciiTheme="minorHAnsi" w:hAnsiTheme="minorHAnsi" w:cstheme="minorHAnsi"/>
          <w:color w:val="333333"/>
        </w:rPr>
      </w:pPr>
    </w:p>
    <w:p w:rsidR="0020307E" w:rsidRPr="00376D6D" w:rsidP="0020307E" w14:paraId="55207E4E" w14:textId="77777777">
      <w:pPr>
        <w:shd w:val="clear" w:color="auto" w:fill="FFFFFF"/>
        <w:spacing w:after="75"/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AWS Cloud operations</w:t>
      </w:r>
    </w:p>
    <w:p w:rsidR="000B51C9" w:rsidRPr="00376D6D" w:rsidP="0020307E" w14:paraId="5A9A520C" w14:textId="77777777">
      <w:pPr>
        <w:shd w:val="clear" w:color="auto" w:fill="FFFFFF"/>
        <w:spacing w:after="75"/>
        <w:rPr>
          <w:rFonts w:asciiTheme="minorHAnsi" w:hAnsiTheme="minorHAnsi" w:cstheme="minorHAnsi"/>
          <w:b/>
          <w:color w:val="auto"/>
        </w:rPr>
      </w:pPr>
    </w:p>
    <w:p w:rsidR="003678E4" w:rsidRPr="00376D6D" w:rsidP="003678E4" w14:paraId="6D4A7CC9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Project Implementation on Amazon Web Services Cloud computing </w:t>
      </w:r>
    </w:p>
    <w:p w:rsidR="00D85EAD" w:rsidRPr="00376D6D" w:rsidP="003678E4" w14:paraId="5DA21079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Analyzing and validating the present customer environments and </w:t>
      </w:r>
      <w:r w:rsidRPr="00376D6D" w:rsidR="0061444C">
        <w:rPr>
          <w:rFonts w:asciiTheme="minorHAnsi" w:hAnsiTheme="minorHAnsi" w:cstheme="minorHAnsi"/>
          <w:color w:val="auto"/>
          <w:sz w:val="20"/>
          <w:szCs w:val="20"/>
        </w:rPr>
        <w:t>providing suggestion improving 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performance, reducing the security risks and </w:t>
      </w:r>
      <w:r w:rsidRPr="00376D6D" w:rsidR="002C7DDF">
        <w:rPr>
          <w:rFonts w:asciiTheme="minorHAnsi" w:hAnsiTheme="minorHAnsi" w:cstheme="minorHAnsi"/>
          <w:color w:val="auto"/>
          <w:sz w:val="20"/>
          <w:szCs w:val="20"/>
        </w:rPr>
        <w:t>cost-efficient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solutions </w:t>
      </w:r>
    </w:p>
    <w:p w:rsidR="00D85EAD" w:rsidRPr="00376D6D" w:rsidP="003678E4" w14:paraId="2D5EC9B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Design and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Implement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the architecture with HA (High Availability) and DR (Disaster Recovery) solution for new customer application or migrating the customer application from physical data center to cloud </w:t>
      </w:r>
    </w:p>
    <w:p w:rsidR="00D85EAD" w:rsidRPr="00376D6D" w:rsidP="003678E4" w14:paraId="286CA667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Linux servers like FTP, Telnet, SSH, NFS, </w:t>
      </w:r>
      <w:r w:rsidRPr="00376D6D" w:rsidR="002C7DDF">
        <w:rPr>
          <w:rFonts w:asciiTheme="minorHAnsi" w:hAnsiTheme="minorHAnsi" w:cstheme="minorHAnsi"/>
          <w:color w:val="auto"/>
          <w:sz w:val="20"/>
          <w:szCs w:val="20"/>
        </w:rPr>
        <w:t>send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mail,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apache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and Package Management using RPM and Yum </w:t>
      </w:r>
    </w:p>
    <w:p w:rsidR="00D85EAD" w:rsidRPr="00376D6D" w:rsidP="003678E4" w14:paraId="6B38971B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Automated daily tasks using shell scripting </w:t>
      </w:r>
    </w:p>
    <w:p w:rsidR="00D85EAD" w:rsidRPr="00376D6D" w:rsidP="003678E4" w14:paraId="7509D0E7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Written shell scripts to export/import database backups from RDS &amp; keep the same in S3 (AWS Storage) </w:t>
      </w:r>
    </w:p>
    <w:p w:rsidR="00D85EAD" w:rsidRPr="00376D6D" w:rsidP="003678E4" w14:paraId="14A035EA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and implemented monitoring tools like Zenoss and Cloud360 to determine outages, downtime and track system performance of client servers. </w:t>
      </w:r>
    </w:p>
    <w:p w:rsidR="00D85EAD" w:rsidRPr="00376D6D" w:rsidP="003678E4" w14:paraId="61411F8F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Maintaining the monitoring profiles for AWS Services - EC2 Parameters (CPU, Memory, Disk, Response time, etc.) </w:t>
      </w:r>
    </w:p>
    <w:p w:rsidR="00D85EAD" w:rsidRPr="00376D6D" w:rsidP="003678E4" w14:paraId="1A648AB7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Implemented Patch Management for the client servers using WSUS Server and Symantec Endpoint Antivirus </w:t>
      </w:r>
    </w:p>
    <w:p w:rsidR="00D85EAD" w:rsidRPr="00376D6D" w:rsidP="003678E4" w14:paraId="1E2A5930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Proficient in tools like Putty, WinSCP, S3browser, Bucket explorer, Fast Glacier, S3CMD </w:t>
      </w:r>
    </w:p>
    <w:p w:rsidR="00D85EAD" w:rsidRPr="00376D6D" w:rsidP="003678E4" w14:paraId="59AC3D95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Onboard all instances to Cloud360 to be able to manage and monitor applications </w:t>
      </w:r>
    </w:p>
    <w:p w:rsidR="00D85EAD" w:rsidRPr="00376D6D" w:rsidP="003678E4" w14:paraId="3FC37158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Cisco Router for a remote to site VPN </w:t>
      </w:r>
    </w:p>
    <w:p w:rsidR="00D85EAD" w:rsidRPr="00376D6D" w:rsidP="003678E4" w14:paraId="47E00C3E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Worked on Cloud Computing (AWS). Following are the features implemented and worked </w:t>
      </w:r>
    </w:p>
    <w:p w:rsidR="00D85EAD" w:rsidRPr="00376D6D" w:rsidP="003678E4" w14:paraId="7942871A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Amazon EC2, EBS, S3, Glacier, RDS, ELB, VPC, Route 53, Config, Clo</w:t>
      </w:r>
      <w:r w:rsidRPr="00376D6D" w:rsidR="0061444C">
        <w:rPr>
          <w:rFonts w:asciiTheme="minorHAnsi" w:hAnsiTheme="minorHAnsi" w:cstheme="minorHAnsi"/>
          <w:color w:val="auto"/>
          <w:sz w:val="20"/>
          <w:szCs w:val="20"/>
        </w:rPr>
        <w:t>ud trail, Lambda, Code Deploy, 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Elastic Cache, SNS, SQS, SES, Cloud Formation, Cloud Front, Cloud watch, IAM, Import, Directory Service</w:t>
      </w:r>
    </w:p>
    <w:p w:rsidR="00D85EAD" w:rsidRPr="00376D6D" w:rsidP="003678E4" w14:paraId="0845F5D2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Closely working with Development Team Implementation of Web application such as Apache and IIS in Amazon Web Services. </w:t>
      </w:r>
    </w:p>
    <w:p w:rsidR="00D85EAD" w:rsidRPr="00376D6D" w:rsidP="003678E4" w14:paraId="7EF4390D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Configured alerts for Splunk Enterprise monitoring tool. </w:t>
      </w:r>
    </w:p>
    <w:p w:rsidR="00D85EAD" w:rsidRPr="00376D6D" w:rsidP="003678E4" w14:paraId="7A3D97AA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Prepare knowledgebase documents and keep them in share point folders </w:t>
      </w:r>
    </w:p>
    <w:p w:rsidR="00D85EAD" w:rsidRPr="00376D6D" w:rsidP="003678E4" w14:paraId="27F03CFC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Involved in complete User administration (setup and maintaining account) </w:t>
      </w:r>
    </w:p>
    <w:p w:rsidR="00D85EAD" w:rsidRPr="00376D6D" w:rsidP="003678E4" w14:paraId="46605C80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Monitored servers for CPU Utilization, Memory Utilization, and Di</w:t>
      </w:r>
      <w:r w:rsidRPr="00376D6D" w:rsidR="0061444C">
        <w:rPr>
          <w:rFonts w:asciiTheme="minorHAnsi" w:hAnsiTheme="minorHAnsi" w:cstheme="minorHAnsi"/>
          <w:color w:val="auto"/>
          <w:sz w:val="20"/>
          <w:szCs w:val="20"/>
        </w:rPr>
        <w:t>sk Utilization for performance 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and written customized script to utilization details </w:t>
      </w:r>
    </w:p>
    <w:p w:rsidR="00D85EAD" w:rsidRPr="00376D6D" w:rsidP="003678E4" w14:paraId="79C962E1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Experience in Cloud360 monitoring tool </w:t>
      </w:r>
    </w:p>
    <w:p w:rsidR="00D85EAD" w:rsidRPr="00376D6D" w:rsidP="003678E4" w14:paraId="3DE33D69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Interaction with 3rd party vendors, Client Teams and senior onsite Systems Engineers as necessary to optimally perform job responsibilities </w:t>
      </w:r>
    </w:p>
    <w:p w:rsidR="00D85EAD" w:rsidRPr="00376D6D" w:rsidP="003678E4" w14:paraId="51B7BFBB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Create and maintain detailed up to date technical documentation (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e.g.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standards, process, run books, change requests) </w:t>
      </w:r>
    </w:p>
    <w:p w:rsidR="00D85EAD" w:rsidRPr="00376D6D" w:rsidP="003678E4" w14:paraId="114359EE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Attend status review meetings and prepare send the status reports to stake holders </w:t>
      </w:r>
    </w:p>
    <w:p w:rsidR="00D85EAD" w:rsidRPr="00376D6D" w:rsidP="003678E4" w14:paraId="5FDDAFA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Regular proactive capacity planning and tending reviews of all systems </w:t>
      </w:r>
    </w:p>
    <w:p w:rsidR="00D85EAD" w:rsidRPr="00376D6D" w:rsidP="0020307E" w14:paraId="56A7F88C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Gave KT to the team and mentored the new team members.</w:t>
      </w:r>
    </w:p>
    <w:p w:rsidR="0020307E" w:rsidRPr="00376D6D" w:rsidP="0020307E" w14:paraId="04F70820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D85EAD" w:rsidRPr="00376D6D" w:rsidP="0020307E" w14:paraId="13FF715E" w14:textId="77777777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Ansible</w:t>
      </w:r>
    </w:p>
    <w:p w:rsidR="00D85EAD" w:rsidRPr="00376D6D" w:rsidP="0020307E" w14:paraId="49ACF066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6B2A92" w:rsidRPr="00376D6D" w:rsidP="006B2A92" w14:paraId="0A8F5D50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Automated configuration management and deployments using Ansible playbooks and YAML.</w:t>
      </w:r>
    </w:p>
    <w:p w:rsidR="006B2A92" w:rsidRPr="00376D6D" w:rsidP="006B2A92" w14:paraId="38FB7AE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Created Ansible Playbooks provision Apache Web servers, Tomcat servers, Nginx, Apache Spark and other applications.</w:t>
      </w:r>
    </w:p>
    <w:p w:rsidR="006B2A92" w:rsidRPr="00376D6D" w:rsidP="006B2A92" w14:paraId="22A6327B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Writing scripts to automate deployment of playbooks on nodes.</w:t>
      </w:r>
    </w:p>
    <w:p w:rsidR="0020307E" w:rsidRPr="00376D6D" w:rsidP="006B2A92" w14:paraId="5CEB4E42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Wrote Ansible: playbooks, tasks, roles, templates.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br/>
      </w:r>
    </w:p>
    <w:p w:rsidR="003678E4" w:rsidRPr="00376D6D" w:rsidP="0020307E" w14:paraId="4A260EF2" w14:textId="77777777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GIT &amp; Jenkins</w:t>
      </w:r>
    </w:p>
    <w:p w:rsidR="003678E4" w:rsidRPr="00376D6D" w:rsidP="0020307E" w14:paraId="31183301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3678E4" w:rsidRPr="00376D6D" w:rsidP="003678E4" w14:paraId="08698615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Expertise in using build tools like MAVEN and ANT for the building of deployable artifacts such as war &amp; ear from source code.</w:t>
      </w:r>
    </w:p>
    <w:p w:rsidR="003678E4" w:rsidRPr="00376D6D" w:rsidP="003678E4" w14:paraId="53498980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Experienced in working on DevOps/Agile operations process and tools area (Code review, unit test automation, Build &amp; Release automation, Environment, Service, Incident and Change Management).</w:t>
      </w:r>
    </w:p>
    <w:p w:rsidR="003678E4" w:rsidRPr="00376D6D" w:rsidP="003678E4" w14:paraId="472CE458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SVN Server /client planning, installations and up gradation on Unix machine</w:t>
      </w:r>
    </w:p>
    <w:p w:rsidR="003678E4" w:rsidRPr="00376D6D" w:rsidP="003678E4" w14:paraId="2040CC94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and Managing Repository and Branches.</w:t>
      </w:r>
    </w:p>
    <w:p w:rsidR="003678E4" w:rsidRPr="00B16EFD" w:rsidP="000B51C9" w14:paraId="70F4FD9D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B16EFD">
        <w:rPr>
          <w:rFonts w:asciiTheme="minorHAnsi" w:hAnsiTheme="minorHAnsi" w:cstheme="minorHAnsi"/>
          <w:color w:val="auto"/>
          <w:sz w:val="20"/>
          <w:szCs w:val="20"/>
        </w:rPr>
        <w:t>SVN Server /Repository Backups &amp; Restoration proces</w:t>
      </w:r>
      <w:r w:rsidRPr="00B16EFD" w:rsidR="00B16EFD">
        <w:rPr>
          <w:rFonts w:asciiTheme="minorHAnsi" w:hAnsiTheme="minorHAnsi" w:cstheme="minorHAnsi"/>
          <w:color w:val="auto"/>
          <w:sz w:val="20"/>
          <w:szCs w:val="20"/>
        </w:rPr>
        <w:t>s.</w:t>
      </w:r>
    </w:p>
    <w:p w:rsidR="008B5737" w:rsidRPr="00376D6D" w:rsidP="000B51C9" w14:paraId="01B2648E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WAR files Build and Deployment. Restart server once the deployment is completed.</w:t>
      </w:r>
    </w:p>
    <w:p w:rsidR="008B5737" w:rsidRPr="00376D6D" w:rsidP="000B51C9" w14:paraId="33C83A15" w14:textId="777777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Developing shell scripting for deployments in to servers.</w:t>
      </w:r>
    </w:p>
    <w:p w:rsidR="003678E4" w:rsidRPr="00376D6D" w:rsidP="008B5737" w14:paraId="23690EB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Verifying the log files if the deployment fails.</w:t>
      </w:r>
    </w:p>
    <w:p w:rsidR="003678E4" w:rsidRPr="00376D6D" w:rsidP="008B5737" w14:paraId="1065B60F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Reporting and updating status of deployment to required stakeholder.</w:t>
      </w:r>
    </w:p>
    <w:p w:rsidR="003678E4" w:rsidRPr="00376D6D" w:rsidP="003678E4" w14:paraId="29060670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Implementing continuous integration (CI) using Jenkins</w:t>
      </w:r>
    </w:p>
    <w:p w:rsidR="003678E4" w:rsidRPr="00376D6D" w:rsidP="003678E4" w14:paraId="6731B7E0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Jobs in Jenkins. Running the jobs as per build calendar.</w:t>
      </w:r>
    </w:p>
    <w:p w:rsidR="003678E4" w:rsidRPr="00376D6D" w:rsidP="003678E4" w14:paraId="7967E74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Sending automatic emails through Jenkins if the job fails by installing extended plugins.</w:t>
      </w:r>
    </w:p>
    <w:p w:rsidR="003678E4" w:rsidRPr="00376D6D" w:rsidP="003678E4" w14:paraId="221FDBD8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If any Plug-in are required configuring the Plug-ins to Jenkins.</w:t>
      </w:r>
    </w:p>
    <w:p w:rsidR="003678E4" w:rsidRPr="00376D6D" w:rsidP="003678E4" w14:paraId="3B41B387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Scheduling the nightly builds in Jenkins.</w:t>
      </w:r>
    </w:p>
    <w:p w:rsidR="003678E4" w:rsidRPr="00376D6D" w:rsidP="003678E4" w14:paraId="6291158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Administration of Continuous Integration tool like Jenkins.</w:t>
      </w:r>
    </w:p>
    <w:p w:rsidR="003678E4" w:rsidRPr="00376D6D" w:rsidP="003678E4" w14:paraId="72F329C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Create and configure plans for every application in Jenkins.</w:t>
      </w:r>
    </w:p>
    <w:p w:rsidR="003678E4" w:rsidRPr="00376D6D" w:rsidP="003678E4" w14:paraId="7596229C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Automation of build and deployment process by configuring jobs in Jenkins for each application.</w:t>
      </w:r>
    </w:p>
    <w:p w:rsidR="003678E4" w:rsidRPr="00376D6D" w:rsidP="003678E4" w14:paraId="1BBAB5C8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Maintaining the release tracker.</w:t>
      </w:r>
    </w:p>
    <w:p w:rsidR="003678E4" w:rsidRPr="00376D6D" w:rsidP="003678E4" w14:paraId="64DC7DEA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Creating the release notes for given release and follow-up with the team to create Release bundle. </w:t>
      </w:r>
    </w:p>
    <w:p w:rsidR="0020307E" w:rsidRPr="00376D6D" w:rsidP="0020307E" w14:paraId="79D7660D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20307E" w:rsidRPr="00376D6D" w:rsidP="0020307E" w14:paraId="5772FE14" w14:textId="77777777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20307E" w:rsidRPr="00376D6D" w:rsidP="00376D6D" w14:paraId="718A1AC2" w14:textId="7BC20135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376D6D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Roles and Responsibilities at </w:t>
      </w:r>
      <w:r w:rsidR="008E2D5A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Capgemini</w:t>
      </w:r>
    </w:p>
    <w:p w:rsidR="003678E4" w:rsidRPr="00376D6D" w:rsidP="0020307E" w14:paraId="5A3167FB" w14:textId="77777777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E77501" w:rsidRPr="00376D6D" w:rsidP="0020307E" w14:paraId="346EEA6A" w14:textId="77777777">
      <w:pPr>
        <w:rPr>
          <w:rFonts w:asciiTheme="minorHAnsi" w:hAnsiTheme="minorHAnsi" w:cstheme="minorHAnsi"/>
          <w:b/>
          <w:color w:val="auto"/>
        </w:rPr>
      </w:pPr>
      <w:r w:rsidRPr="00376D6D">
        <w:rPr>
          <w:rFonts w:asciiTheme="minorHAnsi" w:hAnsiTheme="minorHAnsi" w:cstheme="minorHAnsi"/>
          <w:b/>
          <w:color w:val="auto"/>
        </w:rPr>
        <w:t>Linux</w:t>
      </w:r>
    </w:p>
    <w:p w:rsidR="00E77501" w:rsidRPr="00376D6D" w:rsidP="0020307E" w14:paraId="1E23C35F" w14:textId="77777777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3678E4" w:rsidRPr="00376D6D" w:rsidP="003678E4" w14:paraId="5D0AC556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Configuration of MYSQL server and MySQL master slave replication.</w:t>
      </w:r>
    </w:p>
    <w:p w:rsidR="003678E4" w:rsidRPr="00376D6D" w:rsidP="003678E4" w14:paraId="01416C6E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Configuration and Manage of Apache Web Server.</w:t>
      </w:r>
    </w:p>
    <w:p w:rsidR="003678E4" w:rsidRPr="00376D6D" w:rsidP="003678E4" w14:paraId="45E978EC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SSH for securing the server.</w:t>
      </w:r>
    </w:p>
    <w:p w:rsidR="003678E4" w:rsidRPr="00376D6D" w:rsidP="003678E4" w14:paraId="28D0E215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Generate SSL certificates for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apache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web server.</w:t>
      </w:r>
    </w:p>
    <w:p w:rsidR="003678E4" w:rsidRPr="00376D6D" w:rsidP="003678E4" w14:paraId="707E1798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Working experience on ITIL process (Incident, Change, and Problem Management).</w:t>
      </w:r>
    </w:p>
    <w:p w:rsidR="003678E4" w:rsidRPr="00376D6D" w:rsidP="003678E4" w14:paraId="305C0580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templates from VM’s and deploy VM’s from templates and allocate resources.</w:t>
      </w:r>
    </w:p>
    <w:p w:rsidR="003678E4" w:rsidRPr="00376D6D" w:rsidP="003678E4" w14:paraId="554BCCE6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Performing Snapshots, Cloning, cold migrations and hot migrations.</w:t>
      </w:r>
    </w:p>
    <w:p w:rsidR="003678E4" w:rsidRPr="00376D6D" w:rsidP="003678E4" w14:paraId="580085BF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Creating Clusters for High Availability (HA) and Distributive Resource Scheduling (DRS).</w:t>
      </w:r>
    </w:p>
    <w:p w:rsidR="003678E4" w:rsidRPr="00376D6D" w:rsidP="003678E4" w14:paraId="2717C356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Migrating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Vm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hard disk (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SVmotion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) Data store to another data store to maintain threshold limit on data stores.</w:t>
      </w:r>
    </w:p>
    <w:p w:rsidR="003678E4" w:rsidRPr="00376D6D" w:rsidP="003678E4" w14:paraId="55AD70A4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Configuring Virtual switches and network connections.</w:t>
      </w:r>
    </w:p>
    <w:p w:rsidR="003678E4" w:rsidRPr="00376D6D" w:rsidP="003678E4" w14:paraId="79C71878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Working on services like Template creation, Resource Pools, Snap shots, monitoring the VM performance, Network configuration, HA and DRS.</w:t>
      </w:r>
    </w:p>
    <w:p w:rsidR="003678E4" w:rsidRPr="00376D6D" w:rsidP="003678E4" w14:paraId="6602AC14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Virtual Center installation, configuration and installation of its components.</w:t>
      </w:r>
    </w:p>
    <w:p w:rsidR="003678E4" w:rsidRPr="00376D6D" w:rsidP="003678E4" w14:paraId="0F90581B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Installing, configuring and managing ESXI servers, virtual infrastructure and virtual center.</w:t>
      </w:r>
    </w:p>
    <w:p w:rsidR="003678E4" w:rsidRPr="00376D6D" w:rsidP="003678E4" w14:paraId="2F90B94F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Troubleshooting virtual machine issues.</w:t>
      </w:r>
    </w:p>
    <w:p w:rsidR="003678E4" w:rsidRPr="00376D6D" w:rsidP="003678E4" w14:paraId="5E21D9B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Monitoring and Managing Nagios Monitoring tool.</w:t>
      </w:r>
    </w:p>
    <w:p w:rsidR="003678E4" w:rsidRPr="00376D6D" w:rsidP="003678E4" w14:paraId="53A9853D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Installing and configuring of Linux on servers using Kick start.</w:t>
      </w:r>
    </w:p>
    <w:p w:rsidR="003678E4" w:rsidRPr="00376D6D" w:rsidP="003678E4" w14:paraId="29694D81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Up grading the Linux OS using Kick start.</w:t>
      </w:r>
    </w:p>
    <w:p w:rsidR="003678E4" w:rsidRPr="00376D6D" w:rsidP="003678E4" w14:paraId="47CF0742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Troubleshooting Booting problems and Boot loaders problems.</w:t>
      </w:r>
    </w:p>
    <w:p w:rsidR="003678E4" w:rsidRPr="00376D6D" w:rsidP="003678E4" w14:paraId="6C564E0F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Package management with RPMs &amp; YUM management in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Redhat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Linux.</w:t>
      </w:r>
    </w:p>
    <w:p w:rsidR="003678E4" w:rsidRPr="00376D6D" w:rsidP="003678E4" w14:paraId="45FD828B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Upgrading the Kernel, change the kernel parameters, kernel configuration.</w:t>
      </w:r>
    </w:p>
    <w:p w:rsidR="003678E4" w:rsidRPr="00376D6D" w:rsidP="003678E4" w14:paraId="2985FA52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Configuring FTP server to maintain the shared folder within the organization.</w:t>
      </w:r>
    </w:p>
    <w:p w:rsidR="003678E4" w:rsidRPr="00376D6D" w:rsidP="003678E4" w14:paraId="13E0DDE1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System monitoring, maintaining server logs, job scheduling.</w:t>
      </w:r>
    </w:p>
    <w:p w:rsidR="003678E4" w:rsidRPr="00376D6D" w:rsidP="003678E4" w14:paraId="34ACBC28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SSH for securing the server.</w:t>
      </w:r>
    </w:p>
    <w:p w:rsidR="003678E4" w:rsidRPr="00376D6D" w:rsidP="003678E4" w14:paraId="61BB25F1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Maintaining Linux Quota System.</w:t>
      </w:r>
    </w:p>
    <w:p w:rsidR="003678E4" w:rsidRPr="00376D6D" w:rsidP="003678E4" w14:paraId="63AB7F77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Users and Group Administration and giving special permission using SUID/SGID and Sticky bit.</w:t>
      </w:r>
    </w:p>
    <w:p w:rsidR="003678E4" w:rsidRPr="00376D6D" w:rsidP="003678E4" w14:paraId="4545EE2B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Providing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sudo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access to the user.   </w:t>
      </w:r>
    </w:p>
    <w:p w:rsidR="003678E4" w:rsidRPr="00376D6D" w:rsidP="003678E4" w14:paraId="26CEBDB7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Manage user accounts, groups, hosts, file systems.</w:t>
      </w:r>
    </w:p>
    <w:p w:rsidR="003678E4" w:rsidRPr="00376D6D" w:rsidP="003678E4" w14:paraId="6450E401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Monitoring Server processes using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ps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, top, 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>Vmstat</w:t>
      </w: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 and reviewing logs for failures.</w:t>
      </w:r>
    </w:p>
    <w:p w:rsidR="003678E4" w:rsidRPr="00376D6D" w:rsidP="003678E4" w14:paraId="0E47E1FE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 xml:space="preserve">Administrative commands, configuration files and log files. </w:t>
      </w:r>
    </w:p>
    <w:p w:rsidR="003678E4" w:rsidRPr="00376D6D" w:rsidP="003678E4" w14:paraId="76B588C3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Managing Apache Web Server.</w:t>
      </w:r>
    </w:p>
    <w:p w:rsidR="003678E4" w:rsidRPr="00376D6D" w:rsidP="003678E4" w14:paraId="2D4CA996" w14:textId="77777777">
      <w:pPr>
        <w:numPr>
          <w:ilvl w:val="0"/>
          <w:numId w:val="5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376D6D">
        <w:rPr>
          <w:rFonts w:asciiTheme="minorHAnsi" w:hAnsiTheme="minorHAnsi" w:cstheme="minorHAnsi"/>
          <w:color w:val="auto"/>
          <w:sz w:val="20"/>
          <w:szCs w:val="20"/>
        </w:rPr>
        <w:t>Experience on DNS Server.</w:t>
      </w:r>
    </w:p>
    <w:p w:rsidR="000B3BCB" w:rsidP="000B3BCB" w14:paraId="7112A5FF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451484" w:rsidRPr="00376D6D" w:rsidP="000B3BCB" w14:paraId="737724EA" w14:textId="77777777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0B3BCB" w:rsidRPr="00376D6D" w:rsidP="000B3BCB" w14:paraId="3CD019D2" w14:textId="77777777">
      <w:pPr>
        <w:shd w:val="clear" w:color="auto" w:fill="C0C0C0"/>
        <w:tabs>
          <w:tab w:val="num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 w:rsidRPr="000B3BCB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Academic Credentials </w:t>
      </w:r>
    </w:p>
    <w:p w:rsidR="00A408E4" w:rsidP="00A408E4" w14:paraId="167B6E06" w14:textId="77777777">
      <w:pPr>
        <w:pStyle w:val="ListParagraph"/>
        <w:rPr>
          <w:rFonts w:asciiTheme="minorHAnsi" w:hAnsiTheme="minorHAnsi" w:cstheme="minorHAnsi"/>
          <w:color w:val="auto"/>
          <w:sz w:val="20"/>
          <w:szCs w:val="20"/>
        </w:rPr>
      </w:pPr>
    </w:p>
    <w:p w:rsidR="00345485" w:rsidP="00345485" w14:paraId="1838A2C4" w14:textId="13075360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rFonts w:ascii="Cambria" w:hAnsi="Cambria"/>
        </w:rPr>
      </w:pPr>
      <w:r>
        <w:rPr>
          <w:rFonts w:ascii="Cambria" w:hAnsi="Cambria"/>
        </w:rPr>
        <w:t>B</w:t>
      </w:r>
      <w:r w:rsidR="006E0847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com </w:t>
      </w:r>
      <w:r w:rsidR="006E0847">
        <w:rPr>
          <w:rFonts w:ascii="Cambria" w:hAnsi="Cambria"/>
        </w:rPr>
        <w:t>f</w:t>
      </w:r>
      <w:r>
        <w:rPr>
          <w:rFonts w:ascii="Cambria" w:hAnsi="Cambria"/>
        </w:rPr>
        <w:t>rom Osmania</w:t>
      </w:r>
      <w:r>
        <w:rPr>
          <w:rFonts w:ascii="Cambria" w:hAnsi="Cambria"/>
        </w:rPr>
        <w:t xml:space="preserve"> University</w:t>
      </w:r>
      <w:r>
        <w:rPr>
          <w:rFonts w:ascii="Cambria" w:hAnsi="Cambria"/>
        </w:rPr>
        <w:t>,</w:t>
      </w:r>
      <w:r w:rsidR="00014621">
        <w:rPr>
          <w:rFonts w:ascii="Cambria" w:hAnsi="Cambria"/>
        </w:rPr>
        <w:t xml:space="preserve"> </w:t>
      </w:r>
      <w:r>
        <w:rPr>
          <w:rFonts w:ascii="Cambria" w:hAnsi="Cambria"/>
        </w:rPr>
        <w:t>Hyderabad</w:t>
      </w:r>
      <w:r w:rsidR="006E0847">
        <w:rPr>
          <w:rFonts w:ascii="Cambria" w:hAnsi="Cambria"/>
        </w:rPr>
        <w:t>-2016.</w:t>
      </w:r>
    </w:p>
    <w:p w:rsidR="00A408E4" w:rsidRPr="00A408E4" w:rsidP="00345485" w14:paraId="4FC8F0B9" w14:textId="77777777">
      <w:pPr>
        <w:pStyle w:val="ListParagrap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pict>
          <v:shape id="_x0000_s1074" type="#_x0000_t75" style="width:1pt;height:1pt;margin-top:0;margin-left:0;position:absolute;z-index:251658240">
            <v:imagedata r:id="rId9"/>
          </v:shape>
        </w:pict>
      </w:r>
    </w:p>
    <w:sectPr w:rsidSect="00652BEA">
      <w:type w:val="continuous"/>
      <w:pgSz w:w="12240" w:h="15840"/>
      <w:pgMar w:top="720" w:right="720" w:bottom="720" w:left="720" w:header="720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0F70" w:rsidP="00FE7DCB" w14:paraId="7FFC3E53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90F70" w:rsidP="00FE7DCB" w14:paraId="0AEFE91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90F70" w:rsidRPr="00241F1A" w:rsidP="0001288D" w14:paraId="6B59B26A" w14:textId="77777777">
    <w:pPr>
      <w:jc w:val="right"/>
      <w:rPr>
        <w:sz w:val="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469EA" w:rsidRPr="00A25B79" w:rsidP="004E1278" w14:paraId="7A69B6BB" w14:textId="77777777">
    <w:pPr>
      <w:pStyle w:val="Header"/>
      <w:jc w:val="center"/>
      <w:rPr>
        <w:b/>
        <w:color w:val="000000" w:themeColor="text1"/>
        <w:sz w:val="28"/>
        <w:szCs w:val="28"/>
      </w:rPr>
    </w:pPr>
    <w:r w:rsidRPr="00A25B79">
      <w:rPr>
        <w:b/>
        <w:color w:val="000000" w:themeColor="text1"/>
        <w:sz w:val="28"/>
        <w:szCs w:val="28"/>
      </w:rPr>
      <w:t>DEVOPS/AWS</w:t>
    </w:r>
    <w:r w:rsidRPr="00A25B79" w:rsidR="0055656D">
      <w:rPr>
        <w:b/>
        <w:color w:val="000000" w:themeColor="text1"/>
        <w:sz w:val="28"/>
        <w:szCs w:val="28"/>
      </w:rPr>
      <w:t xml:space="preserve"> CLOUD</w:t>
    </w:r>
    <w:r w:rsidRPr="00A25B79" w:rsidR="00DD71A9">
      <w:rPr>
        <w:b/>
        <w:color w:val="000000" w:themeColor="text1"/>
        <w:sz w:val="28"/>
        <w:szCs w:val="28"/>
      </w:rPr>
      <w:t xml:space="preserve">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pt;height:8.5pt" o:bullet="t">
        <v:imagedata r:id="rId1" o:title="bullet1"/>
      </v:shape>
    </w:pict>
  </w:numPicBullet>
  <w:numPicBullet w:numPicBulletId="1">
    <w:pict>
      <v:shape id="_x0000_i1026" type="#_x0000_t75" style="width:11.5pt;height:11.5pt" o:bullet="t">
        <v:imagedata r:id="rId2" o:title="bullet1"/>
      </v:shape>
    </w:pict>
  </w:numPicBullet>
  <w:numPicBullet w:numPicBulletId="2">
    <w:pict>
      <v:shape id="_x0000_i1027" type="#_x0000_t75" style="width:11.5pt;height:11.5pt" o:bullet="t">
        <v:imagedata r:id="rId3" o:title="bullet2"/>
      </v:shape>
    </w:pict>
  </w:numPicBullet>
  <w:numPicBullet w:numPicBulletId="3">
    <w:pict>
      <v:shape id="_x0000_i1028" type="#_x0000_t75" style="width:11.5pt;height:11.5pt" o:bullet="t">
        <v:imagedata r:id="rId4" o:title="bullet3"/>
      </v:shape>
    </w:pict>
  </w:numPicBullet>
  <w:numPicBullet w:numPicBulletId="4">
    <w:pict>
      <v:shape id="_x0000_i1029" type="#_x0000_t75" style="width:5pt;height:10pt" o:bullet="t">
        <v:imagedata r:id="rId5" o:title="bullet1"/>
      </v:shape>
    </w:pict>
  </w:numPicBullet>
  <w:numPicBullet w:numPicBulletId="5">
    <w:pict>
      <v:shape id="_x0000_i1030" type="#_x0000_t75" style="width:5pt;height:10pt" o:bullet="t">
        <v:imagedata r:id="rId6" o:title="bullet2"/>
      </v:shape>
    </w:pict>
  </w:numPicBullet>
  <w:numPicBullet w:numPicBulletId="6">
    <w:pict>
      <v:shape id="_x0000_i1031" type="#_x0000_t75" style="width:5pt;height:10pt" o:bullet="t">
        <v:imagedata r:id="rId7" o:title="bullet3"/>
      </v:shape>
    </w:pict>
  </w:numPicBullet>
  <w:numPicBullet w:numPicBulletId="7">
    <w:pict>
      <v:shape id="_x0000_i1032" type="#_x0000_t75" style="width:11.5pt;height:11.5pt" o:bullet="t">
        <v:imagedata r:id="rId8" o:title="bullet1"/>
      </v:shape>
    </w:pict>
  </w:numPicBullet>
  <w:numPicBullet w:numPicBulletId="8">
    <w:pict>
      <v:shape id="_x0000_i1033" type="#_x0000_t75" style="width:8.5pt;height:8.5pt" o:bullet="t">
        <v:imagedata r:id="rId9" o:title="bullet2"/>
      </v:shape>
    </w:pict>
  </w:numPicBullet>
  <w:numPicBullet w:numPicBulletId="9">
    <w:pict>
      <v:shape id="_x0000_i1034" type="#_x0000_t75" style="width:8.5pt;height:8.5pt" o:bullet="t">
        <v:imagedata r:id="rId10" o:title="bullet3"/>
      </v:shape>
    </w:pict>
  </w:numPicBullet>
  <w:numPicBullet w:numPicBulletId="10">
    <w:pict>
      <v:shape id="_x0000_i1035" type="#_x0000_t75" style="width:11.5pt;height:11.5pt" o:bullet="t">
        <v:imagedata r:id="rId11" o:title="bullet1"/>
      </v:shape>
    </w:pict>
  </w:numPicBullet>
  <w:numPicBullet w:numPicBulletId="11">
    <w:pict>
      <v:shape id="_x0000_i1036" type="#_x0000_t75" style="width:11.5pt;height:11.5pt" o:bullet="t">
        <v:imagedata r:id="rId12" o:title="bullet2"/>
      </v:shape>
    </w:pict>
  </w:numPicBullet>
  <w:numPicBullet w:numPicBulletId="12">
    <w:pict>
      <v:shape id="_x0000_i1037" type="#_x0000_t75" style="width:11.5pt;height:11.5pt" o:bullet="t">
        <v:imagedata r:id="rId13" o:title="bullet3"/>
      </v:shape>
    </w:pict>
  </w:numPicBullet>
  <w:numPicBullet w:numPicBulletId="13">
    <w:pict>
      <v:shape id="_x0000_i1038" type="#_x0000_t75" style="width:4pt;height:8.5pt" o:bullet="t">
        <v:imagedata r:id="rId14" o:title="bullet1"/>
      </v:shape>
    </w:pict>
  </w:numPicBullet>
  <w:numPicBullet w:numPicBulletId="14">
    <w:pict>
      <v:shape id="_x0000_i1039" type="#_x0000_t75" style="width:4pt;height:8.5pt" o:bullet="t">
        <v:imagedata r:id="rId15" o:title="bullet2"/>
      </v:shape>
    </w:pict>
  </w:numPicBullet>
  <w:numPicBullet w:numPicBulletId="15">
    <w:pict>
      <v:shape id="_x0000_i1040" type="#_x0000_t75" style="width:4pt;height:8.5pt" o:bullet="t">
        <v:imagedata r:id="rId16" o:title="bullet3"/>
      </v:shape>
    </w:pict>
  </w:numPicBullet>
  <w:numPicBullet w:numPicBulletId="16">
    <w:pict>
      <v:shape id="_x0000_i1041" type="#_x0000_t75" style="width:10pt;height:10pt" o:bullet="t">
        <v:imagedata r:id="rId17" o:title="bullet1"/>
      </v:shape>
    </w:pict>
  </w:numPicBullet>
  <w:numPicBullet w:numPicBulletId="17">
    <w:pict>
      <v:shape id="_x0000_i1042" type="#_x0000_t75" style="width:10pt;height:10pt" o:bullet="t">
        <v:imagedata r:id="rId18" o:title="bullet2"/>
      </v:shape>
    </w:pict>
  </w:numPicBullet>
  <w:numPicBullet w:numPicBulletId="18">
    <w:pict>
      <v:shape id="_x0000_i1043" type="#_x0000_t75" style="width:10pt;height:10pt" o:bullet="t">
        <v:imagedata r:id="rId19" o:title="bullet3"/>
      </v:shape>
    </w:pict>
  </w:numPicBullet>
  <w:numPicBullet w:numPicBulletId="19">
    <w:pict>
      <v:shape id="_x0000_i1044" type="#_x0000_t75" style="width:11.5pt;height:11.5pt" o:bullet="t">
        <v:imagedata r:id="rId20" o:title="bullet1"/>
      </v:shape>
    </w:pict>
  </w:numPicBullet>
  <w:numPicBullet w:numPicBulletId="20">
    <w:pict>
      <v:shape id="_x0000_i1045" type="#_x0000_t75" style="width:8.5pt;height:8.5pt" o:bullet="t">
        <v:imagedata r:id="rId21" o:title="bullet2"/>
      </v:shape>
    </w:pict>
  </w:numPicBullet>
  <w:numPicBullet w:numPicBulletId="21">
    <w:pict>
      <v:shape id="_x0000_i1046" type="#_x0000_t75" style="width:8.5pt;height:8.5pt" o:bullet="t">
        <v:imagedata r:id="rId22" o:title="bullet3"/>
      </v:shape>
    </w:pict>
  </w:numPicBullet>
  <w:numPicBullet w:numPicBulletId="22">
    <w:pict>
      <v:shape id="_x0000_i1047" type="#_x0000_t75" style="width:11.5pt;height:11.5pt" o:bullet="t">
        <v:imagedata r:id="rId23" o:title="bullet1"/>
      </v:shape>
    </w:pict>
  </w:numPicBullet>
  <w:numPicBullet w:numPicBulletId="23">
    <w:pict>
      <v:shape id="_x0000_i1048" type="#_x0000_t75" style="width:8.5pt;height:8.5pt" o:bullet="t">
        <v:imagedata r:id="rId24" o:title="bullet2"/>
      </v:shape>
    </w:pict>
  </w:numPicBullet>
  <w:numPicBullet w:numPicBulletId="24">
    <w:pict>
      <v:shape id="_x0000_i1049" type="#_x0000_t75" style="width:8.5pt;height:8.5pt" o:bullet="t">
        <v:imagedata r:id="rId25" o:title="bullet3"/>
      </v:shape>
    </w:pict>
  </w:numPicBullet>
  <w:numPicBullet w:numPicBulletId="25">
    <w:pict>
      <v:shape id="_x0000_i1050" type="#_x0000_t75" style="width:11.5pt;height:11.5pt" o:bullet="t">
        <v:imagedata r:id="rId26" o:title="bullet1"/>
      </v:shape>
    </w:pict>
  </w:numPicBullet>
  <w:numPicBullet w:numPicBulletId="26">
    <w:pict>
      <v:shape id="_x0000_i1051" type="#_x0000_t75" style="width:8.5pt;height:8.5pt" o:bullet="t">
        <v:imagedata r:id="rId27" o:title="bullet2"/>
      </v:shape>
    </w:pict>
  </w:numPicBullet>
  <w:numPicBullet w:numPicBulletId="27">
    <w:pict>
      <v:shape id="_x0000_i1052" type="#_x0000_t75" style="width:8.5pt;height:8.5pt" o:bullet="t">
        <v:imagedata r:id="rId28" o:title="bullet3"/>
      </v:shape>
    </w:pict>
  </w:numPicBullet>
  <w:numPicBullet w:numPicBulletId="28">
    <w:pict>
      <v:shape id="_x0000_i1053" type="#_x0000_t75" style="width:7pt;height:8pt" o:bullet="t">
        <v:imagedata r:id="rId29" o:title="bullet1"/>
      </v:shape>
    </w:pict>
  </w:numPicBullet>
  <w:numPicBullet w:numPicBulletId="29">
    <w:pict>
      <v:shape id="_x0000_i1054" type="#_x0000_t75" style="width:7pt;height:8pt" o:bullet="t">
        <v:imagedata r:id="rId30" o:title="bullet2"/>
      </v:shape>
    </w:pict>
  </w:numPicBullet>
  <w:numPicBullet w:numPicBulletId="30">
    <w:pict>
      <v:shape id="_x0000_i1055" type="#_x0000_t75" style="width:7pt;height:8pt" o:bullet="t">
        <v:imagedata r:id="rId31" o:title="bullet3"/>
      </v:shape>
    </w:pict>
  </w:numPicBullet>
  <w:numPicBullet w:numPicBulletId="31">
    <w:pict>
      <v:shape id="_x0000_i1056" type="#_x0000_t75" style="width:11.5pt;height:11.5pt" o:bullet="t">
        <v:imagedata r:id="rId32" o:title="bullet1"/>
      </v:shape>
    </w:pict>
  </w:numPicBullet>
  <w:numPicBullet w:numPicBulletId="32">
    <w:pict>
      <v:shape id="_x0000_i1057" type="#_x0000_t75" style="width:8.5pt;height:8.5pt" o:bullet="t">
        <v:imagedata r:id="rId33" o:title="bullet2"/>
      </v:shape>
    </w:pict>
  </w:numPicBullet>
  <w:numPicBullet w:numPicBulletId="33">
    <w:pict>
      <v:shape id="_x0000_i1058" type="#_x0000_t75" style="width:8.5pt;height:8.5pt" o:bullet="t">
        <v:imagedata r:id="rId34" o:title="bullet3"/>
      </v:shape>
    </w:pict>
  </w:numPicBullet>
  <w:numPicBullet w:numPicBulletId="34">
    <w:pict>
      <v:shape id="_x0000_i1059" type="#_x0000_t75" style="width:11.5pt;height:11.5pt" o:bullet="t">
        <v:imagedata r:id="rId35" o:title="bullet1"/>
      </v:shape>
    </w:pict>
  </w:numPicBullet>
  <w:numPicBullet w:numPicBulletId="35">
    <w:pict>
      <v:shape id="_x0000_i1060" type="#_x0000_t75" style="width:8.5pt;height:8.5pt" o:bullet="t">
        <v:imagedata r:id="rId36" o:title="bullet2"/>
      </v:shape>
    </w:pict>
  </w:numPicBullet>
  <w:numPicBullet w:numPicBulletId="36">
    <w:pict>
      <v:shape id="_x0000_i1061" type="#_x0000_t75" style="width:8.5pt;height:8.5pt" o:bullet="t">
        <v:imagedata r:id="rId37" o:title="bullet3"/>
      </v:shape>
    </w:pict>
  </w:numPicBullet>
  <w:numPicBullet w:numPicBulletId="37">
    <w:pict>
      <v:shape id="_x0000_i1062" type="#_x0000_t75" style="width:11.5pt;height:11.5pt" o:bullet="t">
        <v:imagedata r:id="rId38" o:title="bullet1"/>
      </v:shape>
    </w:pict>
  </w:numPicBullet>
  <w:numPicBullet w:numPicBulletId="38">
    <w:pict>
      <v:shape id="_x0000_i1063" type="#_x0000_t75" style="width:8.5pt;height:8.5pt" o:bullet="t">
        <v:imagedata r:id="rId39" o:title="bullet2"/>
      </v:shape>
    </w:pict>
  </w:numPicBullet>
  <w:numPicBullet w:numPicBulletId="39">
    <w:pict>
      <v:shape id="_x0000_i1064" type="#_x0000_t75" style="width:8.5pt;height:8.5pt" o:bullet="t">
        <v:imagedata r:id="rId40" o:title="bullet3"/>
      </v:shape>
    </w:pict>
  </w:numPicBullet>
  <w:numPicBullet w:numPicBulletId="40">
    <w:pict>
      <v:shape id="_x0000_i1065" type="#_x0000_t75" style="width:11.5pt;height:11.5pt" o:bullet="t">
        <v:imagedata r:id="rId41" o:title="bullet1"/>
      </v:shape>
    </w:pict>
  </w:numPicBullet>
  <w:numPicBullet w:numPicBulletId="41">
    <w:pict>
      <v:shape id="_x0000_i1066" type="#_x0000_t75" style="width:8.5pt;height:8.5pt" o:bullet="t">
        <v:imagedata r:id="rId42" o:title="bullet2"/>
      </v:shape>
    </w:pict>
  </w:numPicBullet>
  <w:numPicBullet w:numPicBulletId="42">
    <w:pict>
      <v:shape id="_x0000_i1067" type="#_x0000_t75" style="width:8.5pt;height:8.5pt" o:bullet="t">
        <v:imagedata r:id="rId43" o:title="bullet3"/>
      </v:shape>
    </w:pict>
  </w:numPicBullet>
  <w:numPicBullet w:numPicBulletId="43">
    <w:pict>
      <v:shape id="_x0000_i1068" type="#_x0000_t75" style="width:11.5pt;height:10pt" o:bullet="t">
        <v:imagedata r:id="rId44" o:title="BD21300_"/>
      </v:shape>
    </w:pict>
  </w:numPicBullet>
  <w:numPicBullet w:numPicBulletId="44">
    <w:pict>
      <v:shape id="_x0000_i1069" type="#_x0000_t75" style="width:8.5pt;height:8.5pt" o:bullet="t">
        <v:imagedata r:id="rId45" o:title="BD14580_"/>
      </v:shape>
    </w:pict>
  </w:numPicBullet>
  <w:numPicBullet w:numPicBulletId="45">
    <w:pict>
      <v:shape id="_x0000_i1070" type="#_x0000_t75" style="width:11.5pt;height:11.5pt" o:bullet="t">
        <v:imagedata r:id="rId46" o:title="BD10263_"/>
      </v:shape>
    </w:pict>
  </w:numPicBullet>
  <w:numPicBullet w:numPicBulletId="46">
    <w:pict>
      <v:shape id="_x0000_i1071" type="#_x0000_t75" style="width:11.5pt;height:5pt" o:bullet="t">
        <v:imagedata r:id="rId47" o:title="BD21314_"/>
      </v:shape>
    </w:pict>
  </w:numPicBullet>
  <w:numPicBullet w:numPicBulletId="47">
    <w:pict>
      <v:shape id="_x0000_i1072" type="#_x0000_t75" style="width:3in;height:3in" o:bullet="t">
        <v:imagedata r:id="rId48" o:title=""/>
      </v:shape>
    </w:pict>
  </w:numPicBullet>
  <w:abstractNum w:abstractNumId="0">
    <w:nsid w:val="FFFFFFFE"/>
    <w:multiLevelType w:val="singleLevel"/>
    <w:tmpl w:val="FFFFFFFF"/>
    <w:lvl w:ilvl="0">
      <w:start w:val="0"/>
      <w:numFmt w:val="decimal"/>
      <w:pStyle w:val="AchievementChar"/>
      <w:lvlText w:val="*"/>
      <w:lvlJc w:val="left"/>
    </w:lvl>
  </w:abstractNum>
  <w:abstractNum w:abstractNumId="1">
    <w:nsid w:val="00000001"/>
    <w:multiLevelType w:val="singleLevel"/>
    <w:tmpl w:val="00000001"/>
    <w:name w:val="WW8Num1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4"/>
    <w:multiLevelType w:val="singleLevel"/>
    <w:tmpl w:val="00000004"/>
    <w:name w:val="WW8Num1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83F7978"/>
    <w:multiLevelType w:val="hybridMultilevel"/>
    <w:tmpl w:val="6486EACE"/>
    <w:lvl w:ilvl="0">
      <w:start w:val="2005"/>
      <w:numFmt w:val="bullet"/>
      <w:lvlText w:val=""/>
      <w:lvlJc w:val="left"/>
      <w:pPr>
        <w:ind w:left="720" w:hanging="360"/>
      </w:pPr>
      <w:rPr>
        <w:rFonts w:ascii="Wingdings 2" w:eastAsia="SimSun" w:hAnsi="Wingdings 2" w:cs="Wingdings 2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E381D"/>
    <w:multiLevelType w:val="multilevel"/>
    <w:tmpl w:val="A9E2DDF4"/>
    <w:lvl w:ilvl="0">
      <w:start w:val="2005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eastAsia="SimSun" w:hAnsi="Wingdings 2" w:cs="Wingdings 2" w:hint="default"/>
        <w:color w:val="FF0000"/>
        <w:sz w:val="20"/>
        <w:szCs w:val="20"/>
      </w:rPr>
    </w:lvl>
    <w:lvl w:ilvl="1">
      <w:start w:val="1"/>
      <w:numFmt w:val="bullet"/>
      <w:lvlText w:val=""/>
      <w:lvlPicBulletId w:val="3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3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>
    <w:nsid w:val="31082F48"/>
    <w:multiLevelType w:val="hybridMultilevel"/>
    <w:tmpl w:val="051EA1FA"/>
    <w:lvl w:ilvl="0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ED4685"/>
    <w:multiLevelType w:val="hybridMultilevel"/>
    <w:tmpl w:val="7C508138"/>
    <w:lvl w:ilvl="0">
      <w:start w:val="2005"/>
      <w:numFmt w:val="bullet"/>
      <w:lvlText w:val=""/>
      <w:lvlJc w:val="left"/>
      <w:pPr>
        <w:ind w:left="786" w:hanging="360"/>
      </w:pPr>
      <w:rPr>
        <w:rFonts w:ascii="Wingdings 2" w:eastAsia="SimSun" w:hAnsi="Wingdings 2" w:cs="Wingdings 2" w:hint="default"/>
        <w:color w:val="FF0000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4AE62CB6"/>
    <w:multiLevelType w:val="hybridMultilevel"/>
    <w:tmpl w:val="19845FCA"/>
    <w:lvl w:ilvl="0">
      <w:start w:val="2005"/>
      <w:numFmt w:val="bullet"/>
      <w:lvlText w:val=""/>
      <w:lvlJc w:val="left"/>
      <w:pPr>
        <w:ind w:left="720" w:hanging="360"/>
      </w:pPr>
      <w:rPr>
        <w:rFonts w:ascii="Wingdings 2" w:eastAsia="SimSun" w:hAnsi="Wingdings 2" w:cs="Wingdings 2" w:hint="default"/>
        <w:color w:val="FF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730C0"/>
    <w:multiLevelType w:val="hybridMultilevel"/>
    <w:tmpl w:val="C9A67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F55CCB"/>
    <w:multiLevelType w:val="multilevel"/>
    <w:tmpl w:val="656411B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6E12F2"/>
    <w:multiLevelType w:val="hybridMultilevel"/>
    <w:tmpl w:val="7068C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35308D"/>
    <w:multiLevelType w:val="hybridMultilevel"/>
    <w:tmpl w:val="EF5C3F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Char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360"/>
  <w:defaultTableStyle w:val="TableTheme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CB"/>
    <w:rsid w:val="00001CD2"/>
    <w:rsid w:val="000037F0"/>
    <w:rsid w:val="0000423D"/>
    <w:rsid w:val="000044B4"/>
    <w:rsid w:val="00004C52"/>
    <w:rsid w:val="00004DCE"/>
    <w:rsid w:val="00005815"/>
    <w:rsid w:val="0000687A"/>
    <w:rsid w:val="000109E9"/>
    <w:rsid w:val="00011C3D"/>
    <w:rsid w:val="0001288D"/>
    <w:rsid w:val="00014621"/>
    <w:rsid w:val="00014979"/>
    <w:rsid w:val="000158F4"/>
    <w:rsid w:val="00015D2A"/>
    <w:rsid w:val="00016589"/>
    <w:rsid w:val="00016703"/>
    <w:rsid w:val="00016E67"/>
    <w:rsid w:val="0002173B"/>
    <w:rsid w:val="00022B6C"/>
    <w:rsid w:val="00023355"/>
    <w:rsid w:val="000251B3"/>
    <w:rsid w:val="00025790"/>
    <w:rsid w:val="00027541"/>
    <w:rsid w:val="00027548"/>
    <w:rsid w:val="00027ADC"/>
    <w:rsid w:val="00030B87"/>
    <w:rsid w:val="0003202C"/>
    <w:rsid w:val="0003472D"/>
    <w:rsid w:val="00040048"/>
    <w:rsid w:val="00040F37"/>
    <w:rsid w:val="00041A1B"/>
    <w:rsid w:val="00046953"/>
    <w:rsid w:val="000469EA"/>
    <w:rsid w:val="00050204"/>
    <w:rsid w:val="000535E0"/>
    <w:rsid w:val="000538FB"/>
    <w:rsid w:val="00053A1D"/>
    <w:rsid w:val="00054A09"/>
    <w:rsid w:val="000607ED"/>
    <w:rsid w:val="000616D0"/>
    <w:rsid w:val="00061F13"/>
    <w:rsid w:val="00062214"/>
    <w:rsid w:val="00063C16"/>
    <w:rsid w:val="00063C81"/>
    <w:rsid w:val="00065086"/>
    <w:rsid w:val="00065EAA"/>
    <w:rsid w:val="00067992"/>
    <w:rsid w:val="000703DA"/>
    <w:rsid w:val="000721FF"/>
    <w:rsid w:val="00073B71"/>
    <w:rsid w:val="00074B40"/>
    <w:rsid w:val="00075DA0"/>
    <w:rsid w:val="00076E21"/>
    <w:rsid w:val="000776AF"/>
    <w:rsid w:val="00081849"/>
    <w:rsid w:val="000820C3"/>
    <w:rsid w:val="000823FD"/>
    <w:rsid w:val="00082877"/>
    <w:rsid w:val="00082D15"/>
    <w:rsid w:val="00084EC4"/>
    <w:rsid w:val="00085167"/>
    <w:rsid w:val="00085C35"/>
    <w:rsid w:val="000878BE"/>
    <w:rsid w:val="0009019F"/>
    <w:rsid w:val="00090512"/>
    <w:rsid w:val="00091974"/>
    <w:rsid w:val="00091C78"/>
    <w:rsid w:val="0009207D"/>
    <w:rsid w:val="00092936"/>
    <w:rsid w:val="000935E9"/>
    <w:rsid w:val="00093DC9"/>
    <w:rsid w:val="000A0847"/>
    <w:rsid w:val="000A1A48"/>
    <w:rsid w:val="000A24BC"/>
    <w:rsid w:val="000A25C8"/>
    <w:rsid w:val="000A34F1"/>
    <w:rsid w:val="000A3861"/>
    <w:rsid w:val="000A46BF"/>
    <w:rsid w:val="000A51A9"/>
    <w:rsid w:val="000A59DF"/>
    <w:rsid w:val="000A7E3D"/>
    <w:rsid w:val="000A7EB4"/>
    <w:rsid w:val="000B0750"/>
    <w:rsid w:val="000B1E62"/>
    <w:rsid w:val="000B2C0C"/>
    <w:rsid w:val="000B334D"/>
    <w:rsid w:val="000B3A57"/>
    <w:rsid w:val="000B3AE8"/>
    <w:rsid w:val="000B3BCB"/>
    <w:rsid w:val="000B3F26"/>
    <w:rsid w:val="000B40FE"/>
    <w:rsid w:val="000B41EF"/>
    <w:rsid w:val="000B41F6"/>
    <w:rsid w:val="000B42CB"/>
    <w:rsid w:val="000B497D"/>
    <w:rsid w:val="000B51C9"/>
    <w:rsid w:val="000B5ABF"/>
    <w:rsid w:val="000B6BB6"/>
    <w:rsid w:val="000C121D"/>
    <w:rsid w:val="000C217E"/>
    <w:rsid w:val="000C23C4"/>
    <w:rsid w:val="000C5658"/>
    <w:rsid w:val="000C776E"/>
    <w:rsid w:val="000D0A41"/>
    <w:rsid w:val="000D22BC"/>
    <w:rsid w:val="000D36B9"/>
    <w:rsid w:val="000D386C"/>
    <w:rsid w:val="000D3E2F"/>
    <w:rsid w:val="000D5584"/>
    <w:rsid w:val="000D67DE"/>
    <w:rsid w:val="000D758E"/>
    <w:rsid w:val="000D7C13"/>
    <w:rsid w:val="000E0342"/>
    <w:rsid w:val="000E0384"/>
    <w:rsid w:val="000E369D"/>
    <w:rsid w:val="000E469F"/>
    <w:rsid w:val="000E57FF"/>
    <w:rsid w:val="000F0C0B"/>
    <w:rsid w:val="000F16EB"/>
    <w:rsid w:val="000F6D3D"/>
    <w:rsid w:val="001003B1"/>
    <w:rsid w:val="001013FA"/>
    <w:rsid w:val="001032AB"/>
    <w:rsid w:val="00103B14"/>
    <w:rsid w:val="00104A5E"/>
    <w:rsid w:val="00104A72"/>
    <w:rsid w:val="00104A9F"/>
    <w:rsid w:val="001054C2"/>
    <w:rsid w:val="00105B25"/>
    <w:rsid w:val="00105F4C"/>
    <w:rsid w:val="001068FD"/>
    <w:rsid w:val="00106B04"/>
    <w:rsid w:val="0011159B"/>
    <w:rsid w:val="00112924"/>
    <w:rsid w:val="00112EAA"/>
    <w:rsid w:val="001137E8"/>
    <w:rsid w:val="001141FE"/>
    <w:rsid w:val="00114388"/>
    <w:rsid w:val="00114467"/>
    <w:rsid w:val="00115284"/>
    <w:rsid w:val="001153AA"/>
    <w:rsid w:val="00115A54"/>
    <w:rsid w:val="00115D29"/>
    <w:rsid w:val="0011683D"/>
    <w:rsid w:val="0011763F"/>
    <w:rsid w:val="00120CBF"/>
    <w:rsid w:val="00121C65"/>
    <w:rsid w:val="00122B34"/>
    <w:rsid w:val="00122E9B"/>
    <w:rsid w:val="0012403C"/>
    <w:rsid w:val="001245FD"/>
    <w:rsid w:val="00125052"/>
    <w:rsid w:val="00130988"/>
    <w:rsid w:val="00130A09"/>
    <w:rsid w:val="00130CCA"/>
    <w:rsid w:val="00131197"/>
    <w:rsid w:val="00131A3F"/>
    <w:rsid w:val="00131DBB"/>
    <w:rsid w:val="00131DE8"/>
    <w:rsid w:val="0013336B"/>
    <w:rsid w:val="001375A9"/>
    <w:rsid w:val="001375FC"/>
    <w:rsid w:val="001400A4"/>
    <w:rsid w:val="0014183B"/>
    <w:rsid w:val="00144AF2"/>
    <w:rsid w:val="00151D0F"/>
    <w:rsid w:val="00152BBA"/>
    <w:rsid w:val="00154593"/>
    <w:rsid w:val="00155630"/>
    <w:rsid w:val="00155A18"/>
    <w:rsid w:val="00155E16"/>
    <w:rsid w:val="00155F1E"/>
    <w:rsid w:val="001605CD"/>
    <w:rsid w:val="0016166B"/>
    <w:rsid w:val="00163A66"/>
    <w:rsid w:val="001645F3"/>
    <w:rsid w:val="00172550"/>
    <w:rsid w:val="00172598"/>
    <w:rsid w:val="001730C1"/>
    <w:rsid w:val="00173E45"/>
    <w:rsid w:val="00177A13"/>
    <w:rsid w:val="00183A3D"/>
    <w:rsid w:val="00185680"/>
    <w:rsid w:val="00186F38"/>
    <w:rsid w:val="001915B7"/>
    <w:rsid w:val="001917A6"/>
    <w:rsid w:val="00192B36"/>
    <w:rsid w:val="00194215"/>
    <w:rsid w:val="001947F1"/>
    <w:rsid w:val="0019493F"/>
    <w:rsid w:val="00194FAE"/>
    <w:rsid w:val="00196263"/>
    <w:rsid w:val="0019697D"/>
    <w:rsid w:val="00197941"/>
    <w:rsid w:val="00197E0B"/>
    <w:rsid w:val="001A0C27"/>
    <w:rsid w:val="001A1532"/>
    <w:rsid w:val="001A170D"/>
    <w:rsid w:val="001A3084"/>
    <w:rsid w:val="001A7052"/>
    <w:rsid w:val="001A7940"/>
    <w:rsid w:val="001B05D4"/>
    <w:rsid w:val="001B2487"/>
    <w:rsid w:val="001B3B5F"/>
    <w:rsid w:val="001B3FC5"/>
    <w:rsid w:val="001C0688"/>
    <w:rsid w:val="001C242B"/>
    <w:rsid w:val="001C2440"/>
    <w:rsid w:val="001C29B2"/>
    <w:rsid w:val="001C39A2"/>
    <w:rsid w:val="001C53A9"/>
    <w:rsid w:val="001C5CB9"/>
    <w:rsid w:val="001C5CFA"/>
    <w:rsid w:val="001D14F7"/>
    <w:rsid w:val="001D21E7"/>
    <w:rsid w:val="001D3C7D"/>
    <w:rsid w:val="001D474A"/>
    <w:rsid w:val="001D6491"/>
    <w:rsid w:val="001D7CD1"/>
    <w:rsid w:val="001E0B49"/>
    <w:rsid w:val="001E1220"/>
    <w:rsid w:val="001E22AD"/>
    <w:rsid w:val="001E2C7B"/>
    <w:rsid w:val="001E2D6B"/>
    <w:rsid w:val="001E6176"/>
    <w:rsid w:val="001E6648"/>
    <w:rsid w:val="001F0888"/>
    <w:rsid w:val="001F1481"/>
    <w:rsid w:val="001F17E8"/>
    <w:rsid w:val="001F47BB"/>
    <w:rsid w:val="001F4ADF"/>
    <w:rsid w:val="001F4AF6"/>
    <w:rsid w:val="001F654B"/>
    <w:rsid w:val="001F6965"/>
    <w:rsid w:val="001F6B5E"/>
    <w:rsid w:val="001F6B6A"/>
    <w:rsid w:val="001F710F"/>
    <w:rsid w:val="00200282"/>
    <w:rsid w:val="00200691"/>
    <w:rsid w:val="00200F96"/>
    <w:rsid w:val="0020180C"/>
    <w:rsid w:val="002021A0"/>
    <w:rsid w:val="0020222D"/>
    <w:rsid w:val="00202495"/>
    <w:rsid w:val="00202F6E"/>
    <w:rsid w:val="0020307E"/>
    <w:rsid w:val="002032C5"/>
    <w:rsid w:val="00205C14"/>
    <w:rsid w:val="002062BF"/>
    <w:rsid w:val="002071D3"/>
    <w:rsid w:val="00207AB2"/>
    <w:rsid w:val="00210480"/>
    <w:rsid w:val="0021099C"/>
    <w:rsid w:val="0021195C"/>
    <w:rsid w:val="002141AF"/>
    <w:rsid w:val="002143F9"/>
    <w:rsid w:val="00215CF2"/>
    <w:rsid w:val="002164EE"/>
    <w:rsid w:val="00216CFA"/>
    <w:rsid w:val="00217901"/>
    <w:rsid w:val="00221827"/>
    <w:rsid w:val="00221A6C"/>
    <w:rsid w:val="002253D9"/>
    <w:rsid w:val="0023099B"/>
    <w:rsid w:val="00230C7C"/>
    <w:rsid w:val="0023459C"/>
    <w:rsid w:val="0024173A"/>
    <w:rsid w:val="00241BCB"/>
    <w:rsid w:val="00241F1A"/>
    <w:rsid w:val="00242483"/>
    <w:rsid w:val="002448EA"/>
    <w:rsid w:val="0024585F"/>
    <w:rsid w:val="002465AE"/>
    <w:rsid w:val="00246A83"/>
    <w:rsid w:val="00247427"/>
    <w:rsid w:val="0024796C"/>
    <w:rsid w:val="002479C9"/>
    <w:rsid w:val="00250633"/>
    <w:rsid w:val="00251148"/>
    <w:rsid w:val="002515D1"/>
    <w:rsid w:val="00252D03"/>
    <w:rsid w:val="00253219"/>
    <w:rsid w:val="002533CC"/>
    <w:rsid w:val="00257168"/>
    <w:rsid w:val="0025793F"/>
    <w:rsid w:val="002600F9"/>
    <w:rsid w:val="002604BF"/>
    <w:rsid w:val="00261B2A"/>
    <w:rsid w:val="00261E89"/>
    <w:rsid w:val="00262026"/>
    <w:rsid w:val="002629A5"/>
    <w:rsid w:val="0026478C"/>
    <w:rsid w:val="00264A43"/>
    <w:rsid w:val="00264A7E"/>
    <w:rsid w:val="00271280"/>
    <w:rsid w:val="00272A7C"/>
    <w:rsid w:val="00272A7E"/>
    <w:rsid w:val="002733F0"/>
    <w:rsid w:val="002759B7"/>
    <w:rsid w:val="00275FF3"/>
    <w:rsid w:val="00276424"/>
    <w:rsid w:val="00276E18"/>
    <w:rsid w:val="00277327"/>
    <w:rsid w:val="0028005B"/>
    <w:rsid w:val="00280F19"/>
    <w:rsid w:val="002816E8"/>
    <w:rsid w:val="00281BDE"/>
    <w:rsid w:val="00281F60"/>
    <w:rsid w:val="00281FB3"/>
    <w:rsid w:val="00284635"/>
    <w:rsid w:val="00284BFF"/>
    <w:rsid w:val="00286575"/>
    <w:rsid w:val="00287757"/>
    <w:rsid w:val="002904BF"/>
    <w:rsid w:val="00290A41"/>
    <w:rsid w:val="002913C8"/>
    <w:rsid w:val="00291BD8"/>
    <w:rsid w:val="00291F37"/>
    <w:rsid w:val="00291FE4"/>
    <w:rsid w:val="002934F3"/>
    <w:rsid w:val="002939C2"/>
    <w:rsid w:val="0029414C"/>
    <w:rsid w:val="0029734C"/>
    <w:rsid w:val="00297866"/>
    <w:rsid w:val="002A0751"/>
    <w:rsid w:val="002A0CB0"/>
    <w:rsid w:val="002A397D"/>
    <w:rsid w:val="002A52C2"/>
    <w:rsid w:val="002A547F"/>
    <w:rsid w:val="002A5C3F"/>
    <w:rsid w:val="002A5CA5"/>
    <w:rsid w:val="002A6FBB"/>
    <w:rsid w:val="002B236E"/>
    <w:rsid w:val="002B26C4"/>
    <w:rsid w:val="002B335C"/>
    <w:rsid w:val="002B47C7"/>
    <w:rsid w:val="002B7733"/>
    <w:rsid w:val="002C0D26"/>
    <w:rsid w:val="002C2EB7"/>
    <w:rsid w:val="002C307C"/>
    <w:rsid w:val="002C67B6"/>
    <w:rsid w:val="002C7DDF"/>
    <w:rsid w:val="002D316B"/>
    <w:rsid w:val="002D3E60"/>
    <w:rsid w:val="002E010F"/>
    <w:rsid w:val="002E06F0"/>
    <w:rsid w:val="002E09F5"/>
    <w:rsid w:val="002E2915"/>
    <w:rsid w:val="002E2EE4"/>
    <w:rsid w:val="002E48F6"/>
    <w:rsid w:val="002E5C38"/>
    <w:rsid w:val="002E6720"/>
    <w:rsid w:val="002F14EC"/>
    <w:rsid w:val="002F1513"/>
    <w:rsid w:val="002F4331"/>
    <w:rsid w:val="002F59F2"/>
    <w:rsid w:val="002F6731"/>
    <w:rsid w:val="002F6EAE"/>
    <w:rsid w:val="002F791B"/>
    <w:rsid w:val="003017CD"/>
    <w:rsid w:val="00301FAD"/>
    <w:rsid w:val="003036BE"/>
    <w:rsid w:val="003068EA"/>
    <w:rsid w:val="003072B0"/>
    <w:rsid w:val="00307A2C"/>
    <w:rsid w:val="003105FA"/>
    <w:rsid w:val="00310F5F"/>
    <w:rsid w:val="00314279"/>
    <w:rsid w:val="0031477E"/>
    <w:rsid w:val="00316000"/>
    <w:rsid w:val="0031662B"/>
    <w:rsid w:val="00316EB5"/>
    <w:rsid w:val="003173AA"/>
    <w:rsid w:val="00317BC1"/>
    <w:rsid w:val="00320377"/>
    <w:rsid w:val="00320C48"/>
    <w:rsid w:val="0032194C"/>
    <w:rsid w:val="00323531"/>
    <w:rsid w:val="00326396"/>
    <w:rsid w:val="00326873"/>
    <w:rsid w:val="00330685"/>
    <w:rsid w:val="00331BA8"/>
    <w:rsid w:val="0033284B"/>
    <w:rsid w:val="0033335B"/>
    <w:rsid w:val="003334DC"/>
    <w:rsid w:val="0033667E"/>
    <w:rsid w:val="0033786C"/>
    <w:rsid w:val="00337AD2"/>
    <w:rsid w:val="00344955"/>
    <w:rsid w:val="00344E0E"/>
    <w:rsid w:val="00345485"/>
    <w:rsid w:val="00347496"/>
    <w:rsid w:val="00347842"/>
    <w:rsid w:val="00347A07"/>
    <w:rsid w:val="0035228E"/>
    <w:rsid w:val="00354D91"/>
    <w:rsid w:val="003550DE"/>
    <w:rsid w:val="003559E2"/>
    <w:rsid w:val="00356DA5"/>
    <w:rsid w:val="00357426"/>
    <w:rsid w:val="00357CE7"/>
    <w:rsid w:val="00357D71"/>
    <w:rsid w:val="00360A39"/>
    <w:rsid w:val="00360F00"/>
    <w:rsid w:val="003614BD"/>
    <w:rsid w:val="00361690"/>
    <w:rsid w:val="00362583"/>
    <w:rsid w:val="003627B3"/>
    <w:rsid w:val="00363300"/>
    <w:rsid w:val="00364CDF"/>
    <w:rsid w:val="00365AAF"/>
    <w:rsid w:val="003670B6"/>
    <w:rsid w:val="00367550"/>
    <w:rsid w:val="0036763A"/>
    <w:rsid w:val="003678E4"/>
    <w:rsid w:val="00367E68"/>
    <w:rsid w:val="00370063"/>
    <w:rsid w:val="00370808"/>
    <w:rsid w:val="0037135F"/>
    <w:rsid w:val="00372791"/>
    <w:rsid w:val="003733D7"/>
    <w:rsid w:val="0037639E"/>
    <w:rsid w:val="00376D6D"/>
    <w:rsid w:val="00380778"/>
    <w:rsid w:val="00380B52"/>
    <w:rsid w:val="003811C6"/>
    <w:rsid w:val="00382095"/>
    <w:rsid w:val="003831CA"/>
    <w:rsid w:val="00384CE7"/>
    <w:rsid w:val="003857BA"/>
    <w:rsid w:val="00387080"/>
    <w:rsid w:val="00390F70"/>
    <w:rsid w:val="00391029"/>
    <w:rsid w:val="003928FD"/>
    <w:rsid w:val="00393087"/>
    <w:rsid w:val="003934AB"/>
    <w:rsid w:val="003936E4"/>
    <w:rsid w:val="0039552D"/>
    <w:rsid w:val="00395DCA"/>
    <w:rsid w:val="00397199"/>
    <w:rsid w:val="003978F6"/>
    <w:rsid w:val="003A127C"/>
    <w:rsid w:val="003A4C48"/>
    <w:rsid w:val="003A7A8F"/>
    <w:rsid w:val="003B024D"/>
    <w:rsid w:val="003B037D"/>
    <w:rsid w:val="003B06AC"/>
    <w:rsid w:val="003B0C7A"/>
    <w:rsid w:val="003B106C"/>
    <w:rsid w:val="003B28A7"/>
    <w:rsid w:val="003B3197"/>
    <w:rsid w:val="003B465F"/>
    <w:rsid w:val="003B4DF1"/>
    <w:rsid w:val="003B5D7B"/>
    <w:rsid w:val="003B646E"/>
    <w:rsid w:val="003B7C39"/>
    <w:rsid w:val="003B7E4E"/>
    <w:rsid w:val="003C126B"/>
    <w:rsid w:val="003C149B"/>
    <w:rsid w:val="003C17AF"/>
    <w:rsid w:val="003C19B5"/>
    <w:rsid w:val="003C35CA"/>
    <w:rsid w:val="003C3A16"/>
    <w:rsid w:val="003C4FB7"/>
    <w:rsid w:val="003C5201"/>
    <w:rsid w:val="003C5957"/>
    <w:rsid w:val="003C5996"/>
    <w:rsid w:val="003D1464"/>
    <w:rsid w:val="003D1CB5"/>
    <w:rsid w:val="003D2DC6"/>
    <w:rsid w:val="003D33F1"/>
    <w:rsid w:val="003D355A"/>
    <w:rsid w:val="003D4E6C"/>
    <w:rsid w:val="003D7279"/>
    <w:rsid w:val="003D7E6F"/>
    <w:rsid w:val="003E0E6C"/>
    <w:rsid w:val="003E1D1F"/>
    <w:rsid w:val="003E28E0"/>
    <w:rsid w:val="003E356A"/>
    <w:rsid w:val="003E61D2"/>
    <w:rsid w:val="003E6258"/>
    <w:rsid w:val="003F0D66"/>
    <w:rsid w:val="003F1222"/>
    <w:rsid w:val="003F271F"/>
    <w:rsid w:val="003F363F"/>
    <w:rsid w:val="003F39CF"/>
    <w:rsid w:val="003F3C67"/>
    <w:rsid w:val="003F4A8B"/>
    <w:rsid w:val="003F65A7"/>
    <w:rsid w:val="003F6D17"/>
    <w:rsid w:val="003F7999"/>
    <w:rsid w:val="003F7B09"/>
    <w:rsid w:val="004006D3"/>
    <w:rsid w:val="00401220"/>
    <w:rsid w:val="00401E40"/>
    <w:rsid w:val="00402629"/>
    <w:rsid w:val="004124D2"/>
    <w:rsid w:val="004133BC"/>
    <w:rsid w:val="00414447"/>
    <w:rsid w:val="00414BD7"/>
    <w:rsid w:val="00415ABF"/>
    <w:rsid w:val="00415F5F"/>
    <w:rsid w:val="004214A6"/>
    <w:rsid w:val="004223B5"/>
    <w:rsid w:val="00422C3A"/>
    <w:rsid w:val="00423868"/>
    <w:rsid w:val="00424B47"/>
    <w:rsid w:val="00425044"/>
    <w:rsid w:val="00426280"/>
    <w:rsid w:val="004275DC"/>
    <w:rsid w:val="00430451"/>
    <w:rsid w:val="00430AD5"/>
    <w:rsid w:val="00430DF2"/>
    <w:rsid w:val="004311C2"/>
    <w:rsid w:val="0043554A"/>
    <w:rsid w:val="004355DC"/>
    <w:rsid w:val="00436803"/>
    <w:rsid w:val="00441EF9"/>
    <w:rsid w:val="00442A84"/>
    <w:rsid w:val="00442E96"/>
    <w:rsid w:val="00442EDF"/>
    <w:rsid w:val="0044434F"/>
    <w:rsid w:val="004455E1"/>
    <w:rsid w:val="0044652E"/>
    <w:rsid w:val="00446C46"/>
    <w:rsid w:val="00450526"/>
    <w:rsid w:val="0045114B"/>
    <w:rsid w:val="00451484"/>
    <w:rsid w:val="00451561"/>
    <w:rsid w:val="0045213E"/>
    <w:rsid w:val="00452FCB"/>
    <w:rsid w:val="00455D6A"/>
    <w:rsid w:val="004569B1"/>
    <w:rsid w:val="00457E1F"/>
    <w:rsid w:val="004611EE"/>
    <w:rsid w:val="00461902"/>
    <w:rsid w:val="004619E4"/>
    <w:rsid w:val="00463128"/>
    <w:rsid w:val="00466A3E"/>
    <w:rsid w:val="00466F30"/>
    <w:rsid w:val="004676E4"/>
    <w:rsid w:val="00467B26"/>
    <w:rsid w:val="00467C76"/>
    <w:rsid w:val="0047249E"/>
    <w:rsid w:val="00472935"/>
    <w:rsid w:val="00472C9D"/>
    <w:rsid w:val="00473980"/>
    <w:rsid w:val="00473A81"/>
    <w:rsid w:val="00473E93"/>
    <w:rsid w:val="00474C17"/>
    <w:rsid w:val="00474CE8"/>
    <w:rsid w:val="00475B69"/>
    <w:rsid w:val="00475D52"/>
    <w:rsid w:val="004770AD"/>
    <w:rsid w:val="004772A8"/>
    <w:rsid w:val="00477E4A"/>
    <w:rsid w:val="004813C3"/>
    <w:rsid w:val="0048301A"/>
    <w:rsid w:val="00485D15"/>
    <w:rsid w:val="00486450"/>
    <w:rsid w:val="00487215"/>
    <w:rsid w:val="00490B6D"/>
    <w:rsid w:val="00491547"/>
    <w:rsid w:val="004922C0"/>
    <w:rsid w:val="0049477F"/>
    <w:rsid w:val="00494ED9"/>
    <w:rsid w:val="004952A7"/>
    <w:rsid w:val="00495851"/>
    <w:rsid w:val="00496993"/>
    <w:rsid w:val="00496AD1"/>
    <w:rsid w:val="00497C39"/>
    <w:rsid w:val="004A05C2"/>
    <w:rsid w:val="004A0ED8"/>
    <w:rsid w:val="004A139A"/>
    <w:rsid w:val="004A2B15"/>
    <w:rsid w:val="004A2FDE"/>
    <w:rsid w:val="004A3B75"/>
    <w:rsid w:val="004A4667"/>
    <w:rsid w:val="004A48CA"/>
    <w:rsid w:val="004A515B"/>
    <w:rsid w:val="004A5A5F"/>
    <w:rsid w:val="004A6FEA"/>
    <w:rsid w:val="004A7B9F"/>
    <w:rsid w:val="004B406B"/>
    <w:rsid w:val="004B5461"/>
    <w:rsid w:val="004B673B"/>
    <w:rsid w:val="004C0300"/>
    <w:rsid w:val="004C1380"/>
    <w:rsid w:val="004C2904"/>
    <w:rsid w:val="004C2949"/>
    <w:rsid w:val="004C46B5"/>
    <w:rsid w:val="004C5F16"/>
    <w:rsid w:val="004C723C"/>
    <w:rsid w:val="004C7D25"/>
    <w:rsid w:val="004D0911"/>
    <w:rsid w:val="004D3425"/>
    <w:rsid w:val="004D34A3"/>
    <w:rsid w:val="004D3AA8"/>
    <w:rsid w:val="004D3E87"/>
    <w:rsid w:val="004D3F5B"/>
    <w:rsid w:val="004D5495"/>
    <w:rsid w:val="004D7C09"/>
    <w:rsid w:val="004E07C7"/>
    <w:rsid w:val="004E0A82"/>
    <w:rsid w:val="004E1278"/>
    <w:rsid w:val="004E12A2"/>
    <w:rsid w:val="004E2CAB"/>
    <w:rsid w:val="004E2CB9"/>
    <w:rsid w:val="004E30A1"/>
    <w:rsid w:val="004E3903"/>
    <w:rsid w:val="004E451C"/>
    <w:rsid w:val="004E49E4"/>
    <w:rsid w:val="004E65EA"/>
    <w:rsid w:val="004E7A49"/>
    <w:rsid w:val="004F2A3F"/>
    <w:rsid w:val="004F2CBA"/>
    <w:rsid w:val="004F38F2"/>
    <w:rsid w:val="004F3969"/>
    <w:rsid w:val="004F48F9"/>
    <w:rsid w:val="004F4955"/>
    <w:rsid w:val="004F4977"/>
    <w:rsid w:val="004F55C5"/>
    <w:rsid w:val="004F55DF"/>
    <w:rsid w:val="004F637D"/>
    <w:rsid w:val="00501D80"/>
    <w:rsid w:val="005026C6"/>
    <w:rsid w:val="0050296B"/>
    <w:rsid w:val="00503F49"/>
    <w:rsid w:val="00504557"/>
    <w:rsid w:val="005070CB"/>
    <w:rsid w:val="005071F6"/>
    <w:rsid w:val="00507723"/>
    <w:rsid w:val="00511103"/>
    <w:rsid w:val="00511A51"/>
    <w:rsid w:val="0051216C"/>
    <w:rsid w:val="00513C17"/>
    <w:rsid w:val="005157D1"/>
    <w:rsid w:val="0051613A"/>
    <w:rsid w:val="00520680"/>
    <w:rsid w:val="00520CF4"/>
    <w:rsid w:val="00520E02"/>
    <w:rsid w:val="00520E46"/>
    <w:rsid w:val="00521262"/>
    <w:rsid w:val="005212A2"/>
    <w:rsid w:val="00521E51"/>
    <w:rsid w:val="005270E2"/>
    <w:rsid w:val="00527380"/>
    <w:rsid w:val="00527FAA"/>
    <w:rsid w:val="00530023"/>
    <w:rsid w:val="00531087"/>
    <w:rsid w:val="0053120D"/>
    <w:rsid w:val="00531C34"/>
    <w:rsid w:val="005332A6"/>
    <w:rsid w:val="00533AB4"/>
    <w:rsid w:val="005344E0"/>
    <w:rsid w:val="005344F8"/>
    <w:rsid w:val="00535D7C"/>
    <w:rsid w:val="00537AD6"/>
    <w:rsid w:val="00541485"/>
    <w:rsid w:val="0054192F"/>
    <w:rsid w:val="00541C10"/>
    <w:rsid w:val="00542691"/>
    <w:rsid w:val="00542B78"/>
    <w:rsid w:val="005436AD"/>
    <w:rsid w:val="00545F35"/>
    <w:rsid w:val="00550B9E"/>
    <w:rsid w:val="005523E8"/>
    <w:rsid w:val="00552C5C"/>
    <w:rsid w:val="00554E20"/>
    <w:rsid w:val="005561AB"/>
    <w:rsid w:val="00556562"/>
    <w:rsid w:val="0055656D"/>
    <w:rsid w:val="00556968"/>
    <w:rsid w:val="00557CFF"/>
    <w:rsid w:val="00560368"/>
    <w:rsid w:val="00560E03"/>
    <w:rsid w:val="00560EC8"/>
    <w:rsid w:val="00561C10"/>
    <w:rsid w:val="00561C78"/>
    <w:rsid w:val="00562692"/>
    <w:rsid w:val="0056329B"/>
    <w:rsid w:val="00565C00"/>
    <w:rsid w:val="005673B5"/>
    <w:rsid w:val="00567E33"/>
    <w:rsid w:val="00570295"/>
    <w:rsid w:val="0057042E"/>
    <w:rsid w:val="00570CAC"/>
    <w:rsid w:val="005726DC"/>
    <w:rsid w:val="00572EAF"/>
    <w:rsid w:val="00573AA3"/>
    <w:rsid w:val="00574FE0"/>
    <w:rsid w:val="0057522B"/>
    <w:rsid w:val="00576C25"/>
    <w:rsid w:val="00577326"/>
    <w:rsid w:val="00582F1F"/>
    <w:rsid w:val="00585967"/>
    <w:rsid w:val="00585CBB"/>
    <w:rsid w:val="00585F89"/>
    <w:rsid w:val="00586625"/>
    <w:rsid w:val="0058684F"/>
    <w:rsid w:val="0059054D"/>
    <w:rsid w:val="00590FDA"/>
    <w:rsid w:val="00591F3E"/>
    <w:rsid w:val="005924DB"/>
    <w:rsid w:val="005A08B8"/>
    <w:rsid w:val="005A15CF"/>
    <w:rsid w:val="005A18EF"/>
    <w:rsid w:val="005A305F"/>
    <w:rsid w:val="005A3247"/>
    <w:rsid w:val="005A4B3A"/>
    <w:rsid w:val="005A7A95"/>
    <w:rsid w:val="005B15BF"/>
    <w:rsid w:val="005B5EBA"/>
    <w:rsid w:val="005B5F4B"/>
    <w:rsid w:val="005B7606"/>
    <w:rsid w:val="005B79D3"/>
    <w:rsid w:val="005B7ECC"/>
    <w:rsid w:val="005C0B7A"/>
    <w:rsid w:val="005C122F"/>
    <w:rsid w:val="005C3C19"/>
    <w:rsid w:val="005C7C8A"/>
    <w:rsid w:val="005C7DD5"/>
    <w:rsid w:val="005D1708"/>
    <w:rsid w:val="005D1F3E"/>
    <w:rsid w:val="005D4E42"/>
    <w:rsid w:val="005D5C39"/>
    <w:rsid w:val="005D5F34"/>
    <w:rsid w:val="005D6184"/>
    <w:rsid w:val="005D6385"/>
    <w:rsid w:val="005D75FF"/>
    <w:rsid w:val="005D76BD"/>
    <w:rsid w:val="005D7F1C"/>
    <w:rsid w:val="005E2A8A"/>
    <w:rsid w:val="005E2FF3"/>
    <w:rsid w:val="005E3FC5"/>
    <w:rsid w:val="005E4E11"/>
    <w:rsid w:val="005E66CD"/>
    <w:rsid w:val="005E77BC"/>
    <w:rsid w:val="005F0D1D"/>
    <w:rsid w:val="005F1AFA"/>
    <w:rsid w:val="005F1BAF"/>
    <w:rsid w:val="005F2309"/>
    <w:rsid w:val="005F2CBC"/>
    <w:rsid w:val="005F360F"/>
    <w:rsid w:val="005F3950"/>
    <w:rsid w:val="005F3E50"/>
    <w:rsid w:val="005F40E7"/>
    <w:rsid w:val="005F435F"/>
    <w:rsid w:val="005F43C1"/>
    <w:rsid w:val="005F4F58"/>
    <w:rsid w:val="005F6448"/>
    <w:rsid w:val="005F6717"/>
    <w:rsid w:val="005F7A12"/>
    <w:rsid w:val="00605BBB"/>
    <w:rsid w:val="00605E04"/>
    <w:rsid w:val="00606A99"/>
    <w:rsid w:val="00607DBF"/>
    <w:rsid w:val="006109CE"/>
    <w:rsid w:val="00613252"/>
    <w:rsid w:val="0061408C"/>
    <w:rsid w:val="006142D4"/>
    <w:rsid w:val="0061444C"/>
    <w:rsid w:val="00614FB0"/>
    <w:rsid w:val="0061637F"/>
    <w:rsid w:val="00616FFB"/>
    <w:rsid w:val="0062044E"/>
    <w:rsid w:val="00620836"/>
    <w:rsid w:val="00621A56"/>
    <w:rsid w:val="006232F4"/>
    <w:rsid w:val="00623E8D"/>
    <w:rsid w:val="00624291"/>
    <w:rsid w:val="00626111"/>
    <w:rsid w:val="006265EF"/>
    <w:rsid w:val="00626E38"/>
    <w:rsid w:val="00627BB7"/>
    <w:rsid w:val="006319E5"/>
    <w:rsid w:val="006321E6"/>
    <w:rsid w:val="00634256"/>
    <w:rsid w:val="00635042"/>
    <w:rsid w:val="00635848"/>
    <w:rsid w:val="00636257"/>
    <w:rsid w:val="00636405"/>
    <w:rsid w:val="00636ADD"/>
    <w:rsid w:val="00640319"/>
    <w:rsid w:val="00641A80"/>
    <w:rsid w:val="00642306"/>
    <w:rsid w:val="006439F0"/>
    <w:rsid w:val="006451D9"/>
    <w:rsid w:val="0064670C"/>
    <w:rsid w:val="006468AD"/>
    <w:rsid w:val="006515DF"/>
    <w:rsid w:val="00652613"/>
    <w:rsid w:val="00652BEA"/>
    <w:rsid w:val="0065315E"/>
    <w:rsid w:val="00653DE9"/>
    <w:rsid w:val="006571B7"/>
    <w:rsid w:val="0065781B"/>
    <w:rsid w:val="0066127A"/>
    <w:rsid w:val="00661814"/>
    <w:rsid w:val="00661C5C"/>
    <w:rsid w:val="00661D35"/>
    <w:rsid w:val="0066222A"/>
    <w:rsid w:val="006626F3"/>
    <w:rsid w:val="00662767"/>
    <w:rsid w:val="00662EBC"/>
    <w:rsid w:val="00664255"/>
    <w:rsid w:val="00665674"/>
    <w:rsid w:val="00666819"/>
    <w:rsid w:val="00670B6F"/>
    <w:rsid w:val="00671002"/>
    <w:rsid w:val="00671B11"/>
    <w:rsid w:val="00672A78"/>
    <w:rsid w:val="00674A1B"/>
    <w:rsid w:val="00674FC9"/>
    <w:rsid w:val="00676076"/>
    <w:rsid w:val="00676BC8"/>
    <w:rsid w:val="00680D71"/>
    <w:rsid w:val="0068398A"/>
    <w:rsid w:val="00683A06"/>
    <w:rsid w:val="0068456E"/>
    <w:rsid w:val="00686911"/>
    <w:rsid w:val="00686CE7"/>
    <w:rsid w:val="006906D4"/>
    <w:rsid w:val="00693275"/>
    <w:rsid w:val="00694375"/>
    <w:rsid w:val="00695093"/>
    <w:rsid w:val="00695608"/>
    <w:rsid w:val="00695E80"/>
    <w:rsid w:val="0069624C"/>
    <w:rsid w:val="006A0436"/>
    <w:rsid w:val="006A0C67"/>
    <w:rsid w:val="006A1AE2"/>
    <w:rsid w:val="006A2475"/>
    <w:rsid w:val="006A24A3"/>
    <w:rsid w:val="006A3126"/>
    <w:rsid w:val="006A3E18"/>
    <w:rsid w:val="006A6ECD"/>
    <w:rsid w:val="006A7414"/>
    <w:rsid w:val="006A78D0"/>
    <w:rsid w:val="006A7BDB"/>
    <w:rsid w:val="006B081D"/>
    <w:rsid w:val="006B2357"/>
    <w:rsid w:val="006B27A3"/>
    <w:rsid w:val="006B2A92"/>
    <w:rsid w:val="006B64E1"/>
    <w:rsid w:val="006B671C"/>
    <w:rsid w:val="006B7095"/>
    <w:rsid w:val="006B7593"/>
    <w:rsid w:val="006C134D"/>
    <w:rsid w:val="006C152E"/>
    <w:rsid w:val="006C2194"/>
    <w:rsid w:val="006C31B4"/>
    <w:rsid w:val="006C5390"/>
    <w:rsid w:val="006C7B9C"/>
    <w:rsid w:val="006D3D57"/>
    <w:rsid w:val="006D4DA9"/>
    <w:rsid w:val="006D5256"/>
    <w:rsid w:val="006D5A81"/>
    <w:rsid w:val="006D5E8B"/>
    <w:rsid w:val="006D6E94"/>
    <w:rsid w:val="006D7F1A"/>
    <w:rsid w:val="006E0847"/>
    <w:rsid w:val="006E1625"/>
    <w:rsid w:val="006E2141"/>
    <w:rsid w:val="006E3A57"/>
    <w:rsid w:val="006E43A1"/>
    <w:rsid w:val="006E4789"/>
    <w:rsid w:val="006E672F"/>
    <w:rsid w:val="006F2746"/>
    <w:rsid w:val="006F2BB1"/>
    <w:rsid w:val="006F2F4D"/>
    <w:rsid w:val="006F34B2"/>
    <w:rsid w:val="006F3A6E"/>
    <w:rsid w:val="006F3DC3"/>
    <w:rsid w:val="006F3EE1"/>
    <w:rsid w:val="006F4510"/>
    <w:rsid w:val="006F4748"/>
    <w:rsid w:val="006F4A8C"/>
    <w:rsid w:val="006F63FB"/>
    <w:rsid w:val="006F6692"/>
    <w:rsid w:val="006F7967"/>
    <w:rsid w:val="006F7B3F"/>
    <w:rsid w:val="006F7BE6"/>
    <w:rsid w:val="00700C82"/>
    <w:rsid w:val="00702501"/>
    <w:rsid w:val="00704457"/>
    <w:rsid w:val="00705153"/>
    <w:rsid w:val="007059F2"/>
    <w:rsid w:val="00705D41"/>
    <w:rsid w:val="0070601B"/>
    <w:rsid w:val="0070603A"/>
    <w:rsid w:val="007064C3"/>
    <w:rsid w:val="00707D10"/>
    <w:rsid w:val="0071086F"/>
    <w:rsid w:val="00712206"/>
    <w:rsid w:val="00712571"/>
    <w:rsid w:val="00712AC7"/>
    <w:rsid w:val="0071303B"/>
    <w:rsid w:val="00716988"/>
    <w:rsid w:val="00721C6A"/>
    <w:rsid w:val="00721F58"/>
    <w:rsid w:val="0072367B"/>
    <w:rsid w:val="007246BC"/>
    <w:rsid w:val="00725B81"/>
    <w:rsid w:val="00727179"/>
    <w:rsid w:val="00730335"/>
    <w:rsid w:val="007321CD"/>
    <w:rsid w:val="007329D4"/>
    <w:rsid w:val="00734459"/>
    <w:rsid w:val="00734561"/>
    <w:rsid w:val="0073534F"/>
    <w:rsid w:val="00735414"/>
    <w:rsid w:val="00735EB5"/>
    <w:rsid w:val="00736281"/>
    <w:rsid w:val="00736416"/>
    <w:rsid w:val="00736BBE"/>
    <w:rsid w:val="007404D2"/>
    <w:rsid w:val="00740B6A"/>
    <w:rsid w:val="00741B75"/>
    <w:rsid w:val="0074235A"/>
    <w:rsid w:val="00742473"/>
    <w:rsid w:val="0074349E"/>
    <w:rsid w:val="00747407"/>
    <w:rsid w:val="0074754B"/>
    <w:rsid w:val="007525AD"/>
    <w:rsid w:val="00752F89"/>
    <w:rsid w:val="007542EA"/>
    <w:rsid w:val="007548D6"/>
    <w:rsid w:val="00756218"/>
    <w:rsid w:val="007562AF"/>
    <w:rsid w:val="0075650E"/>
    <w:rsid w:val="00756D45"/>
    <w:rsid w:val="00756EF2"/>
    <w:rsid w:val="00757AC2"/>
    <w:rsid w:val="00760093"/>
    <w:rsid w:val="007628B4"/>
    <w:rsid w:val="00764A7D"/>
    <w:rsid w:val="00765462"/>
    <w:rsid w:val="0076581D"/>
    <w:rsid w:val="00765C95"/>
    <w:rsid w:val="007711DC"/>
    <w:rsid w:val="00773D37"/>
    <w:rsid w:val="007754F3"/>
    <w:rsid w:val="00775F08"/>
    <w:rsid w:val="00777B3B"/>
    <w:rsid w:val="00780B79"/>
    <w:rsid w:val="0078122F"/>
    <w:rsid w:val="007814CC"/>
    <w:rsid w:val="00781E9D"/>
    <w:rsid w:val="00781FB3"/>
    <w:rsid w:val="00782689"/>
    <w:rsid w:val="00782FC8"/>
    <w:rsid w:val="00783663"/>
    <w:rsid w:val="0078442E"/>
    <w:rsid w:val="007935E4"/>
    <w:rsid w:val="007959EE"/>
    <w:rsid w:val="0079724D"/>
    <w:rsid w:val="00797691"/>
    <w:rsid w:val="007A1C3B"/>
    <w:rsid w:val="007A3D4C"/>
    <w:rsid w:val="007A6A2F"/>
    <w:rsid w:val="007A70B7"/>
    <w:rsid w:val="007A7B22"/>
    <w:rsid w:val="007B084C"/>
    <w:rsid w:val="007B1F91"/>
    <w:rsid w:val="007B20C8"/>
    <w:rsid w:val="007B2797"/>
    <w:rsid w:val="007B284F"/>
    <w:rsid w:val="007B2FEA"/>
    <w:rsid w:val="007B3025"/>
    <w:rsid w:val="007B44B5"/>
    <w:rsid w:val="007B453E"/>
    <w:rsid w:val="007B6EC6"/>
    <w:rsid w:val="007B6EC9"/>
    <w:rsid w:val="007C08ED"/>
    <w:rsid w:val="007C28AB"/>
    <w:rsid w:val="007C2D19"/>
    <w:rsid w:val="007C5BE4"/>
    <w:rsid w:val="007C636C"/>
    <w:rsid w:val="007C6E54"/>
    <w:rsid w:val="007C7F48"/>
    <w:rsid w:val="007D26F3"/>
    <w:rsid w:val="007D2EB9"/>
    <w:rsid w:val="007D30D1"/>
    <w:rsid w:val="007D6D65"/>
    <w:rsid w:val="007D7A24"/>
    <w:rsid w:val="007E22B9"/>
    <w:rsid w:val="007E32A0"/>
    <w:rsid w:val="007E387D"/>
    <w:rsid w:val="007E5870"/>
    <w:rsid w:val="007E6BE6"/>
    <w:rsid w:val="007E6EF1"/>
    <w:rsid w:val="007F0938"/>
    <w:rsid w:val="007F0984"/>
    <w:rsid w:val="007F0BD2"/>
    <w:rsid w:val="007F1093"/>
    <w:rsid w:val="007F15AA"/>
    <w:rsid w:val="007F3568"/>
    <w:rsid w:val="007F363C"/>
    <w:rsid w:val="007F3CD0"/>
    <w:rsid w:val="007F4639"/>
    <w:rsid w:val="007F65C4"/>
    <w:rsid w:val="007F6D5D"/>
    <w:rsid w:val="007F6D8E"/>
    <w:rsid w:val="007F6EAE"/>
    <w:rsid w:val="00800A01"/>
    <w:rsid w:val="00801C21"/>
    <w:rsid w:val="008033FC"/>
    <w:rsid w:val="00804696"/>
    <w:rsid w:val="00806F71"/>
    <w:rsid w:val="00810B23"/>
    <w:rsid w:val="00810E8C"/>
    <w:rsid w:val="00813788"/>
    <w:rsid w:val="00813B9E"/>
    <w:rsid w:val="00813BEB"/>
    <w:rsid w:val="00814367"/>
    <w:rsid w:val="008145E7"/>
    <w:rsid w:val="00814DDD"/>
    <w:rsid w:val="00816D35"/>
    <w:rsid w:val="00817134"/>
    <w:rsid w:val="0082047B"/>
    <w:rsid w:val="008209A1"/>
    <w:rsid w:val="00823F4E"/>
    <w:rsid w:val="00825D19"/>
    <w:rsid w:val="00826283"/>
    <w:rsid w:val="00826602"/>
    <w:rsid w:val="00832260"/>
    <w:rsid w:val="00832DD7"/>
    <w:rsid w:val="00834939"/>
    <w:rsid w:val="00835781"/>
    <w:rsid w:val="00836189"/>
    <w:rsid w:val="00837ADA"/>
    <w:rsid w:val="00840817"/>
    <w:rsid w:val="0084149F"/>
    <w:rsid w:val="00842044"/>
    <w:rsid w:val="00843270"/>
    <w:rsid w:val="00850465"/>
    <w:rsid w:val="00852D36"/>
    <w:rsid w:val="00853A17"/>
    <w:rsid w:val="00854C17"/>
    <w:rsid w:val="00854C87"/>
    <w:rsid w:val="0085594D"/>
    <w:rsid w:val="008561F4"/>
    <w:rsid w:val="00857BB5"/>
    <w:rsid w:val="00861BA9"/>
    <w:rsid w:val="00862AA4"/>
    <w:rsid w:val="00863C8C"/>
    <w:rsid w:val="00863DCF"/>
    <w:rsid w:val="008645C7"/>
    <w:rsid w:val="0086669A"/>
    <w:rsid w:val="008677D1"/>
    <w:rsid w:val="00871C43"/>
    <w:rsid w:val="008733EC"/>
    <w:rsid w:val="008738B9"/>
    <w:rsid w:val="008750EE"/>
    <w:rsid w:val="00875E49"/>
    <w:rsid w:val="00876CC1"/>
    <w:rsid w:val="00876F9E"/>
    <w:rsid w:val="00877B8B"/>
    <w:rsid w:val="008802CB"/>
    <w:rsid w:val="00880509"/>
    <w:rsid w:val="00880B80"/>
    <w:rsid w:val="00880FFD"/>
    <w:rsid w:val="0088116E"/>
    <w:rsid w:val="0088177C"/>
    <w:rsid w:val="00881C0B"/>
    <w:rsid w:val="00885319"/>
    <w:rsid w:val="00885AEB"/>
    <w:rsid w:val="00886564"/>
    <w:rsid w:val="0088740E"/>
    <w:rsid w:val="008879FF"/>
    <w:rsid w:val="00887A75"/>
    <w:rsid w:val="0089073D"/>
    <w:rsid w:val="00891AD7"/>
    <w:rsid w:val="00891B36"/>
    <w:rsid w:val="00892B41"/>
    <w:rsid w:val="00892DA0"/>
    <w:rsid w:val="0089369E"/>
    <w:rsid w:val="00893733"/>
    <w:rsid w:val="00896253"/>
    <w:rsid w:val="008966A1"/>
    <w:rsid w:val="008966C0"/>
    <w:rsid w:val="008969D3"/>
    <w:rsid w:val="00897343"/>
    <w:rsid w:val="008A075F"/>
    <w:rsid w:val="008A1825"/>
    <w:rsid w:val="008A1D87"/>
    <w:rsid w:val="008A2407"/>
    <w:rsid w:val="008A4E3C"/>
    <w:rsid w:val="008A544F"/>
    <w:rsid w:val="008A60DB"/>
    <w:rsid w:val="008A64AE"/>
    <w:rsid w:val="008A685D"/>
    <w:rsid w:val="008A7415"/>
    <w:rsid w:val="008A7658"/>
    <w:rsid w:val="008A7A5B"/>
    <w:rsid w:val="008B0AB2"/>
    <w:rsid w:val="008B2690"/>
    <w:rsid w:val="008B2B0F"/>
    <w:rsid w:val="008B3D53"/>
    <w:rsid w:val="008B3DB4"/>
    <w:rsid w:val="008B3EB0"/>
    <w:rsid w:val="008B3EE2"/>
    <w:rsid w:val="008B46EE"/>
    <w:rsid w:val="008B5561"/>
    <w:rsid w:val="008B5737"/>
    <w:rsid w:val="008C0C19"/>
    <w:rsid w:val="008C15AC"/>
    <w:rsid w:val="008C16E6"/>
    <w:rsid w:val="008C1A7C"/>
    <w:rsid w:val="008C3DD1"/>
    <w:rsid w:val="008C64F9"/>
    <w:rsid w:val="008C6E6D"/>
    <w:rsid w:val="008C75FC"/>
    <w:rsid w:val="008D0476"/>
    <w:rsid w:val="008D1EF4"/>
    <w:rsid w:val="008D26B5"/>
    <w:rsid w:val="008D33B8"/>
    <w:rsid w:val="008D3C92"/>
    <w:rsid w:val="008D4167"/>
    <w:rsid w:val="008D5B5D"/>
    <w:rsid w:val="008D7385"/>
    <w:rsid w:val="008E0121"/>
    <w:rsid w:val="008E0EB9"/>
    <w:rsid w:val="008E2D5A"/>
    <w:rsid w:val="008E3901"/>
    <w:rsid w:val="008E43CE"/>
    <w:rsid w:val="008E529E"/>
    <w:rsid w:val="008E6FCD"/>
    <w:rsid w:val="008E7272"/>
    <w:rsid w:val="008F046A"/>
    <w:rsid w:val="008F05FB"/>
    <w:rsid w:val="008F19BB"/>
    <w:rsid w:val="008F2087"/>
    <w:rsid w:val="008F27A0"/>
    <w:rsid w:val="008F2D5D"/>
    <w:rsid w:val="008F3A92"/>
    <w:rsid w:val="008F4DCF"/>
    <w:rsid w:val="008F569A"/>
    <w:rsid w:val="009005C7"/>
    <w:rsid w:val="009006FA"/>
    <w:rsid w:val="00904A3D"/>
    <w:rsid w:val="00907538"/>
    <w:rsid w:val="009079BA"/>
    <w:rsid w:val="0091005B"/>
    <w:rsid w:val="0091050E"/>
    <w:rsid w:val="009115AE"/>
    <w:rsid w:val="009126E7"/>
    <w:rsid w:val="00913653"/>
    <w:rsid w:val="009156DA"/>
    <w:rsid w:val="00915BEE"/>
    <w:rsid w:val="00916C85"/>
    <w:rsid w:val="00917B0C"/>
    <w:rsid w:val="00917C8E"/>
    <w:rsid w:val="00917F82"/>
    <w:rsid w:val="00922BDA"/>
    <w:rsid w:val="00923BFF"/>
    <w:rsid w:val="00924683"/>
    <w:rsid w:val="00924E88"/>
    <w:rsid w:val="0092527E"/>
    <w:rsid w:val="00925A90"/>
    <w:rsid w:val="009314C7"/>
    <w:rsid w:val="0093245C"/>
    <w:rsid w:val="009327BF"/>
    <w:rsid w:val="009330BB"/>
    <w:rsid w:val="00934116"/>
    <w:rsid w:val="00934722"/>
    <w:rsid w:val="0093546E"/>
    <w:rsid w:val="009415CE"/>
    <w:rsid w:val="00942F87"/>
    <w:rsid w:val="00943615"/>
    <w:rsid w:val="00943AB1"/>
    <w:rsid w:val="0094457B"/>
    <w:rsid w:val="00947EDC"/>
    <w:rsid w:val="00950217"/>
    <w:rsid w:val="0095178C"/>
    <w:rsid w:val="009530D4"/>
    <w:rsid w:val="00953506"/>
    <w:rsid w:val="00956A99"/>
    <w:rsid w:val="00957FD0"/>
    <w:rsid w:val="0096180A"/>
    <w:rsid w:val="00962CA4"/>
    <w:rsid w:val="00962CFA"/>
    <w:rsid w:val="00963A7D"/>
    <w:rsid w:val="00963D13"/>
    <w:rsid w:val="00965691"/>
    <w:rsid w:val="0096599C"/>
    <w:rsid w:val="00965C9E"/>
    <w:rsid w:val="00966FD4"/>
    <w:rsid w:val="00967079"/>
    <w:rsid w:val="0097085D"/>
    <w:rsid w:val="00971420"/>
    <w:rsid w:val="00971E47"/>
    <w:rsid w:val="00972F83"/>
    <w:rsid w:val="00974B01"/>
    <w:rsid w:val="00977587"/>
    <w:rsid w:val="00981D12"/>
    <w:rsid w:val="00984C4E"/>
    <w:rsid w:val="00985543"/>
    <w:rsid w:val="00985822"/>
    <w:rsid w:val="00985B29"/>
    <w:rsid w:val="009866F7"/>
    <w:rsid w:val="00986708"/>
    <w:rsid w:val="00986A06"/>
    <w:rsid w:val="00987D21"/>
    <w:rsid w:val="00990320"/>
    <w:rsid w:val="00994207"/>
    <w:rsid w:val="0099421A"/>
    <w:rsid w:val="009952F6"/>
    <w:rsid w:val="00995456"/>
    <w:rsid w:val="00997F83"/>
    <w:rsid w:val="009A03F0"/>
    <w:rsid w:val="009A053A"/>
    <w:rsid w:val="009A307B"/>
    <w:rsid w:val="009A393E"/>
    <w:rsid w:val="009A4027"/>
    <w:rsid w:val="009A4035"/>
    <w:rsid w:val="009A5414"/>
    <w:rsid w:val="009A68DF"/>
    <w:rsid w:val="009B1B1C"/>
    <w:rsid w:val="009B5D54"/>
    <w:rsid w:val="009B6093"/>
    <w:rsid w:val="009B7406"/>
    <w:rsid w:val="009B7426"/>
    <w:rsid w:val="009B7B8D"/>
    <w:rsid w:val="009C0308"/>
    <w:rsid w:val="009C10AD"/>
    <w:rsid w:val="009C1DD6"/>
    <w:rsid w:val="009C3F21"/>
    <w:rsid w:val="009C622B"/>
    <w:rsid w:val="009C6E4A"/>
    <w:rsid w:val="009C7AA5"/>
    <w:rsid w:val="009D087B"/>
    <w:rsid w:val="009D35F2"/>
    <w:rsid w:val="009D3FB5"/>
    <w:rsid w:val="009D4298"/>
    <w:rsid w:val="009D4AB0"/>
    <w:rsid w:val="009D4BAF"/>
    <w:rsid w:val="009D748F"/>
    <w:rsid w:val="009E06F3"/>
    <w:rsid w:val="009E1068"/>
    <w:rsid w:val="009E14BE"/>
    <w:rsid w:val="009E199E"/>
    <w:rsid w:val="009E2300"/>
    <w:rsid w:val="009E2850"/>
    <w:rsid w:val="009E2CA4"/>
    <w:rsid w:val="009E36CD"/>
    <w:rsid w:val="009E461C"/>
    <w:rsid w:val="009E5A66"/>
    <w:rsid w:val="009E6281"/>
    <w:rsid w:val="009F0816"/>
    <w:rsid w:val="009F087B"/>
    <w:rsid w:val="009F13E7"/>
    <w:rsid w:val="009F238E"/>
    <w:rsid w:val="009F28B6"/>
    <w:rsid w:val="009F2E5E"/>
    <w:rsid w:val="009F4B2E"/>
    <w:rsid w:val="009F65BC"/>
    <w:rsid w:val="009F7059"/>
    <w:rsid w:val="00A0120A"/>
    <w:rsid w:val="00A0563E"/>
    <w:rsid w:val="00A0671E"/>
    <w:rsid w:val="00A06B10"/>
    <w:rsid w:val="00A07BDD"/>
    <w:rsid w:val="00A10397"/>
    <w:rsid w:val="00A11C8F"/>
    <w:rsid w:val="00A12C62"/>
    <w:rsid w:val="00A135BF"/>
    <w:rsid w:val="00A13A5C"/>
    <w:rsid w:val="00A141E1"/>
    <w:rsid w:val="00A15AB2"/>
    <w:rsid w:val="00A15B22"/>
    <w:rsid w:val="00A17146"/>
    <w:rsid w:val="00A177BE"/>
    <w:rsid w:val="00A20784"/>
    <w:rsid w:val="00A21A70"/>
    <w:rsid w:val="00A21BB9"/>
    <w:rsid w:val="00A21CEE"/>
    <w:rsid w:val="00A2217A"/>
    <w:rsid w:val="00A22677"/>
    <w:rsid w:val="00A23A72"/>
    <w:rsid w:val="00A247AF"/>
    <w:rsid w:val="00A250C8"/>
    <w:rsid w:val="00A25B79"/>
    <w:rsid w:val="00A26697"/>
    <w:rsid w:val="00A26806"/>
    <w:rsid w:val="00A30D7E"/>
    <w:rsid w:val="00A31462"/>
    <w:rsid w:val="00A3262B"/>
    <w:rsid w:val="00A338E7"/>
    <w:rsid w:val="00A35223"/>
    <w:rsid w:val="00A36A94"/>
    <w:rsid w:val="00A36EF2"/>
    <w:rsid w:val="00A378DA"/>
    <w:rsid w:val="00A408E4"/>
    <w:rsid w:val="00A40BE3"/>
    <w:rsid w:val="00A4213B"/>
    <w:rsid w:val="00A42D72"/>
    <w:rsid w:val="00A4309B"/>
    <w:rsid w:val="00A450FD"/>
    <w:rsid w:val="00A46491"/>
    <w:rsid w:val="00A46D57"/>
    <w:rsid w:val="00A478B0"/>
    <w:rsid w:val="00A47E18"/>
    <w:rsid w:val="00A50147"/>
    <w:rsid w:val="00A529B8"/>
    <w:rsid w:val="00A52D43"/>
    <w:rsid w:val="00A5438A"/>
    <w:rsid w:val="00A544CC"/>
    <w:rsid w:val="00A567BD"/>
    <w:rsid w:val="00A57125"/>
    <w:rsid w:val="00A578D9"/>
    <w:rsid w:val="00A61AFD"/>
    <w:rsid w:val="00A621BE"/>
    <w:rsid w:val="00A63CEA"/>
    <w:rsid w:val="00A660F7"/>
    <w:rsid w:val="00A66A13"/>
    <w:rsid w:val="00A6712C"/>
    <w:rsid w:val="00A70147"/>
    <w:rsid w:val="00A70948"/>
    <w:rsid w:val="00A71720"/>
    <w:rsid w:val="00A72573"/>
    <w:rsid w:val="00A74C23"/>
    <w:rsid w:val="00A75B74"/>
    <w:rsid w:val="00A77899"/>
    <w:rsid w:val="00A80CC2"/>
    <w:rsid w:val="00A83015"/>
    <w:rsid w:val="00A834B1"/>
    <w:rsid w:val="00A83647"/>
    <w:rsid w:val="00A84834"/>
    <w:rsid w:val="00A851AF"/>
    <w:rsid w:val="00A8559C"/>
    <w:rsid w:val="00A85996"/>
    <w:rsid w:val="00A85C83"/>
    <w:rsid w:val="00A90323"/>
    <w:rsid w:val="00A90500"/>
    <w:rsid w:val="00A90734"/>
    <w:rsid w:val="00A91B82"/>
    <w:rsid w:val="00A92374"/>
    <w:rsid w:val="00A92763"/>
    <w:rsid w:val="00A95A3A"/>
    <w:rsid w:val="00A97482"/>
    <w:rsid w:val="00AA0817"/>
    <w:rsid w:val="00AA1BC1"/>
    <w:rsid w:val="00AA258A"/>
    <w:rsid w:val="00AA3B89"/>
    <w:rsid w:val="00AA504E"/>
    <w:rsid w:val="00AB09CA"/>
    <w:rsid w:val="00AB14EF"/>
    <w:rsid w:val="00AB1FA2"/>
    <w:rsid w:val="00AB2D8A"/>
    <w:rsid w:val="00AB460B"/>
    <w:rsid w:val="00AB49A7"/>
    <w:rsid w:val="00AB4A56"/>
    <w:rsid w:val="00AB4FBA"/>
    <w:rsid w:val="00AB56DC"/>
    <w:rsid w:val="00AB6410"/>
    <w:rsid w:val="00AB7215"/>
    <w:rsid w:val="00AB7822"/>
    <w:rsid w:val="00AC1305"/>
    <w:rsid w:val="00AC3BC6"/>
    <w:rsid w:val="00AC4338"/>
    <w:rsid w:val="00AC51F3"/>
    <w:rsid w:val="00AC789D"/>
    <w:rsid w:val="00AC7CBD"/>
    <w:rsid w:val="00AC7CCB"/>
    <w:rsid w:val="00AD01DD"/>
    <w:rsid w:val="00AD0AF0"/>
    <w:rsid w:val="00AD0C90"/>
    <w:rsid w:val="00AD3E1B"/>
    <w:rsid w:val="00AD4EEF"/>
    <w:rsid w:val="00AD581D"/>
    <w:rsid w:val="00AD59A8"/>
    <w:rsid w:val="00AD5DA8"/>
    <w:rsid w:val="00AD7373"/>
    <w:rsid w:val="00AD7472"/>
    <w:rsid w:val="00AD7719"/>
    <w:rsid w:val="00AD78BB"/>
    <w:rsid w:val="00AE00D9"/>
    <w:rsid w:val="00AE013F"/>
    <w:rsid w:val="00AE020A"/>
    <w:rsid w:val="00AE108F"/>
    <w:rsid w:val="00AE1238"/>
    <w:rsid w:val="00AE1E9B"/>
    <w:rsid w:val="00AE2483"/>
    <w:rsid w:val="00AE2819"/>
    <w:rsid w:val="00AE3412"/>
    <w:rsid w:val="00AE4E30"/>
    <w:rsid w:val="00AE73AB"/>
    <w:rsid w:val="00AE73CA"/>
    <w:rsid w:val="00AF0895"/>
    <w:rsid w:val="00AF0D07"/>
    <w:rsid w:val="00AF1D20"/>
    <w:rsid w:val="00AF33C9"/>
    <w:rsid w:val="00AF35E5"/>
    <w:rsid w:val="00AF45DA"/>
    <w:rsid w:val="00AF712A"/>
    <w:rsid w:val="00B01349"/>
    <w:rsid w:val="00B01F4F"/>
    <w:rsid w:val="00B02272"/>
    <w:rsid w:val="00B02F1B"/>
    <w:rsid w:val="00B10C9C"/>
    <w:rsid w:val="00B113E3"/>
    <w:rsid w:val="00B1165C"/>
    <w:rsid w:val="00B116D0"/>
    <w:rsid w:val="00B11713"/>
    <w:rsid w:val="00B123FB"/>
    <w:rsid w:val="00B13454"/>
    <w:rsid w:val="00B15F03"/>
    <w:rsid w:val="00B16DA9"/>
    <w:rsid w:val="00B16EFD"/>
    <w:rsid w:val="00B1764C"/>
    <w:rsid w:val="00B1790A"/>
    <w:rsid w:val="00B205C5"/>
    <w:rsid w:val="00B20CBC"/>
    <w:rsid w:val="00B214A6"/>
    <w:rsid w:val="00B21B7A"/>
    <w:rsid w:val="00B21DC9"/>
    <w:rsid w:val="00B234F4"/>
    <w:rsid w:val="00B25C80"/>
    <w:rsid w:val="00B25CA0"/>
    <w:rsid w:val="00B26D20"/>
    <w:rsid w:val="00B27916"/>
    <w:rsid w:val="00B3033F"/>
    <w:rsid w:val="00B33053"/>
    <w:rsid w:val="00B35988"/>
    <w:rsid w:val="00B35F57"/>
    <w:rsid w:val="00B3622D"/>
    <w:rsid w:val="00B362DD"/>
    <w:rsid w:val="00B36B9C"/>
    <w:rsid w:val="00B37218"/>
    <w:rsid w:val="00B3745F"/>
    <w:rsid w:val="00B37472"/>
    <w:rsid w:val="00B374FD"/>
    <w:rsid w:val="00B37755"/>
    <w:rsid w:val="00B37B34"/>
    <w:rsid w:val="00B40440"/>
    <w:rsid w:val="00B41409"/>
    <w:rsid w:val="00B4173B"/>
    <w:rsid w:val="00B421C4"/>
    <w:rsid w:val="00B425B5"/>
    <w:rsid w:val="00B439A9"/>
    <w:rsid w:val="00B444FC"/>
    <w:rsid w:val="00B449A7"/>
    <w:rsid w:val="00B45E00"/>
    <w:rsid w:val="00B50E0A"/>
    <w:rsid w:val="00B50FEA"/>
    <w:rsid w:val="00B51981"/>
    <w:rsid w:val="00B51EA9"/>
    <w:rsid w:val="00B542FD"/>
    <w:rsid w:val="00B548DE"/>
    <w:rsid w:val="00B54BAF"/>
    <w:rsid w:val="00B55C77"/>
    <w:rsid w:val="00B5698E"/>
    <w:rsid w:val="00B572F9"/>
    <w:rsid w:val="00B57622"/>
    <w:rsid w:val="00B60771"/>
    <w:rsid w:val="00B6082E"/>
    <w:rsid w:val="00B60918"/>
    <w:rsid w:val="00B610D9"/>
    <w:rsid w:val="00B64038"/>
    <w:rsid w:val="00B71563"/>
    <w:rsid w:val="00B72068"/>
    <w:rsid w:val="00B72A65"/>
    <w:rsid w:val="00B74D16"/>
    <w:rsid w:val="00B75B51"/>
    <w:rsid w:val="00B765CE"/>
    <w:rsid w:val="00B8053D"/>
    <w:rsid w:val="00B80856"/>
    <w:rsid w:val="00B80F24"/>
    <w:rsid w:val="00B823C7"/>
    <w:rsid w:val="00B83019"/>
    <w:rsid w:val="00B83E7B"/>
    <w:rsid w:val="00B84936"/>
    <w:rsid w:val="00B8574C"/>
    <w:rsid w:val="00B85918"/>
    <w:rsid w:val="00B87D2F"/>
    <w:rsid w:val="00B9131C"/>
    <w:rsid w:val="00B91FEC"/>
    <w:rsid w:val="00B92139"/>
    <w:rsid w:val="00B92FD2"/>
    <w:rsid w:val="00B9372B"/>
    <w:rsid w:val="00B939A9"/>
    <w:rsid w:val="00B96415"/>
    <w:rsid w:val="00B96AE9"/>
    <w:rsid w:val="00B96B2E"/>
    <w:rsid w:val="00B96EEE"/>
    <w:rsid w:val="00B976E7"/>
    <w:rsid w:val="00B97844"/>
    <w:rsid w:val="00BA03A6"/>
    <w:rsid w:val="00BA14DE"/>
    <w:rsid w:val="00BA3090"/>
    <w:rsid w:val="00BA3366"/>
    <w:rsid w:val="00BA3665"/>
    <w:rsid w:val="00BA4130"/>
    <w:rsid w:val="00BA6905"/>
    <w:rsid w:val="00BA7C2F"/>
    <w:rsid w:val="00BB0949"/>
    <w:rsid w:val="00BB1494"/>
    <w:rsid w:val="00BB1E65"/>
    <w:rsid w:val="00BB295C"/>
    <w:rsid w:val="00BB3C40"/>
    <w:rsid w:val="00BB4220"/>
    <w:rsid w:val="00BB4C3B"/>
    <w:rsid w:val="00BB5538"/>
    <w:rsid w:val="00BB5E8D"/>
    <w:rsid w:val="00BB5F67"/>
    <w:rsid w:val="00BB60FF"/>
    <w:rsid w:val="00BB622E"/>
    <w:rsid w:val="00BB7A0F"/>
    <w:rsid w:val="00BC035A"/>
    <w:rsid w:val="00BC145C"/>
    <w:rsid w:val="00BC14F3"/>
    <w:rsid w:val="00BC1C98"/>
    <w:rsid w:val="00BC256E"/>
    <w:rsid w:val="00BC35D9"/>
    <w:rsid w:val="00BC4463"/>
    <w:rsid w:val="00BC5442"/>
    <w:rsid w:val="00BC68FB"/>
    <w:rsid w:val="00BC75D2"/>
    <w:rsid w:val="00BD03AB"/>
    <w:rsid w:val="00BD0B30"/>
    <w:rsid w:val="00BD1EE0"/>
    <w:rsid w:val="00BD262D"/>
    <w:rsid w:val="00BD2F4D"/>
    <w:rsid w:val="00BD3031"/>
    <w:rsid w:val="00BD321F"/>
    <w:rsid w:val="00BD4EF5"/>
    <w:rsid w:val="00BD559D"/>
    <w:rsid w:val="00BE0991"/>
    <w:rsid w:val="00BE149C"/>
    <w:rsid w:val="00BE2527"/>
    <w:rsid w:val="00BE2745"/>
    <w:rsid w:val="00BE2FDF"/>
    <w:rsid w:val="00BE31D8"/>
    <w:rsid w:val="00BE338B"/>
    <w:rsid w:val="00BE3B79"/>
    <w:rsid w:val="00BE49A1"/>
    <w:rsid w:val="00BE4D2E"/>
    <w:rsid w:val="00BE56E7"/>
    <w:rsid w:val="00BE693C"/>
    <w:rsid w:val="00BF0C5C"/>
    <w:rsid w:val="00BF0D82"/>
    <w:rsid w:val="00BF3CFC"/>
    <w:rsid w:val="00BF53CD"/>
    <w:rsid w:val="00BF5EDF"/>
    <w:rsid w:val="00BF6EC5"/>
    <w:rsid w:val="00BF7AE5"/>
    <w:rsid w:val="00C000F0"/>
    <w:rsid w:val="00C01048"/>
    <w:rsid w:val="00C0155D"/>
    <w:rsid w:val="00C01D85"/>
    <w:rsid w:val="00C03AFE"/>
    <w:rsid w:val="00C05999"/>
    <w:rsid w:val="00C05EBE"/>
    <w:rsid w:val="00C05EE2"/>
    <w:rsid w:val="00C06109"/>
    <w:rsid w:val="00C06B61"/>
    <w:rsid w:val="00C111EE"/>
    <w:rsid w:val="00C11E9B"/>
    <w:rsid w:val="00C120CE"/>
    <w:rsid w:val="00C12FE5"/>
    <w:rsid w:val="00C135D9"/>
    <w:rsid w:val="00C13DB8"/>
    <w:rsid w:val="00C152E6"/>
    <w:rsid w:val="00C16522"/>
    <w:rsid w:val="00C17270"/>
    <w:rsid w:val="00C20FC3"/>
    <w:rsid w:val="00C21B70"/>
    <w:rsid w:val="00C2205F"/>
    <w:rsid w:val="00C245C6"/>
    <w:rsid w:val="00C251B9"/>
    <w:rsid w:val="00C271E5"/>
    <w:rsid w:val="00C3435A"/>
    <w:rsid w:val="00C3439D"/>
    <w:rsid w:val="00C343C6"/>
    <w:rsid w:val="00C34B02"/>
    <w:rsid w:val="00C34C8C"/>
    <w:rsid w:val="00C351D8"/>
    <w:rsid w:val="00C361C0"/>
    <w:rsid w:val="00C36486"/>
    <w:rsid w:val="00C36E1F"/>
    <w:rsid w:val="00C40164"/>
    <w:rsid w:val="00C41D82"/>
    <w:rsid w:val="00C44493"/>
    <w:rsid w:val="00C4497F"/>
    <w:rsid w:val="00C46656"/>
    <w:rsid w:val="00C47472"/>
    <w:rsid w:val="00C510A6"/>
    <w:rsid w:val="00C52377"/>
    <w:rsid w:val="00C526CC"/>
    <w:rsid w:val="00C5366D"/>
    <w:rsid w:val="00C53EF6"/>
    <w:rsid w:val="00C569A9"/>
    <w:rsid w:val="00C57CD2"/>
    <w:rsid w:val="00C60BCB"/>
    <w:rsid w:val="00C6171D"/>
    <w:rsid w:val="00C61E1C"/>
    <w:rsid w:val="00C63265"/>
    <w:rsid w:val="00C661D5"/>
    <w:rsid w:val="00C701EB"/>
    <w:rsid w:val="00C7078E"/>
    <w:rsid w:val="00C70A56"/>
    <w:rsid w:val="00C70D34"/>
    <w:rsid w:val="00C71058"/>
    <w:rsid w:val="00C7252A"/>
    <w:rsid w:val="00C72730"/>
    <w:rsid w:val="00C7319A"/>
    <w:rsid w:val="00C749D1"/>
    <w:rsid w:val="00C74A09"/>
    <w:rsid w:val="00C74DF8"/>
    <w:rsid w:val="00C7577D"/>
    <w:rsid w:val="00C75836"/>
    <w:rsid w:val="00C84D9D"/>
    <w:rsid w:val="00C856E9"/>
    <w:rsid w:val="00C87248"/>
    <w:rsid w:val="00C874C3"/>
    <w:rsid w:val="00C901C4"/>
    <w:rsid w:val="00C93D5D"/>
    <w:rsid w:val="00C95CB1"/>
    <w:rsid w:val="00C96AB1"/>
    <w:rsid w:val="00C96B47"/>
    <w:rsid w:val="00CA0164"/>
    <w:rsid w:val="00CA1E30"/>
    <w:rsid w:val="00CA1E61"/>
    <w:rsid w:val="00CA299E"/>
    <w:rsid w:val="00CA3545"/>
    <w:rsid w:val="00CA4516"/>
    <w:rsid w:val="00CA4E8C"/>
    <w:rsid w:val="00CA5958"/>
    <w:rsid w:val="00CA7B74"/>
    <w:rsid w:val="00CB084E"/>
    <w:rsid w:val="00CB0D9D"/>
    <w:rsid w:val="00CB3835"/>
    <w:rsid w:val="00CB74B7"/>
    <w:rsid w:val="00CC0105"/>
    <w:rsid w:val="00CC0138"/>
    <w:rsid w:val="00CC1AA4"/>
    <w:rsid w:val="00CC2289"/>
    <w:rsid w:val="00CC3553"/>
    <w:rsid w:val="00CC3AEF"/>
    <w:rsid w:val="00CC416F"/>
    <w:rsid w:val="00CC41C4"/>
    <w:rsid w:val="00CC47E9"/>
    <w:rsid w:val="00CC488F"/>
    <w:rsid w:val="00CC4EAA"/>
    <w:rsid w:val="00CC515C"/>
    <w:rsid w:val="00CC79EB"/>
    <w:rsid w:val="00CD0C5B"/>
    <w:rsid w:val="00CD3AF3"/>
    <w:rsid w:val="00CD4368"/>
    <w:rsid w:val="00CD4CA8"/>
    <w:rsid w:val="00CD57C1"/>
    <w:rsid w:val="00CD5E21"/>
    <w:rsid w:val="00CD62B8"/>
    <w:rsid w:val="00CD6D62"/>
    <w:rsid w:val="00CD7FA5"/>
    <w:rsid w:val="00CE0616"/>
    <w:rsid w:val="00CE2313"/>
    <w:rsid w:val="00CE2AB9"/>
    <w:rsid w:val="00CE351B"/>
    <w:rsid w:val="00CE7245"/>
    <w:rsid w:val="00CF0A4E"/>
    <w:rsid w:val="00CF15AF"/>
    <w:rsid w:val="00CF283A"/>
    <w:rsid w:val="00CF295A"/>
    <w:rsid w:val="00CF2BE5"/>
    <w:rsid w:val="00CF2DCC"/>
    <w:rsid w:val="00CF2F29"/>
    <w:rsid w:val="00CF3F46"/>
    <w:rsid w:val="00CF431C"/>
    <w:rsid w:val="00CF48FC"/>
    <w:rsid w:val="00CF5193"/>
    <w:rsid w:val="00CF6131"/>
    <w:rsid w:val="00CF6893"/>
    <w:rsid w:val="00CF74B0"/>
    <w:rsid w:val="00D00201"/>
    <w:rsid w:val="00D008F8"/>
    <w:rsid w:val="00D0118E"/>
    <w:rsid w:val="00D01691"/>
    <w:rsid w:val="00D022F8"/>
    <w:rsid w:val="00D02653"/>
    <w:rsid w:val="00D02C78"/>
    <w:rsid w:val="00D02DFE"/>
    <w:rsid w:val="00D04808"/>
    <w:rsid w:val="00D0637A"/>
    <w:rsid w:val="00D1001B"/>
    <w:rsid w:val="00D104D5"/>
    <w:rsid w:val="00D1064B"/>
    <w:rsid w:val="00D10B0D"/>
    <w:rsid w:val="00D10C17"/>
    <w:rsid w:val="00D10E8C"/>
    <w:rsid w:val="00D111FE"/>
    <w:rsid w:val="00D114C2"/>
    <w:rsid w:val="00D13360"/>
    <w:rsid w:val="00D13880"/>
    <w:rsid w:val="00D13A21"/>
    <w:rsid w:val="00D14367"/>
    <w:rsid w:val="00D15CEB"/>
    <w:rsid w:val="00D20A0B"/>
    <w:rsid w:val="00D218C7"/>
    <w:rsid w:val="00D221C6"/>
    <w:rsid w:val="00D22392"/>
    <w:rsid w:val="00D2289B"/>
    <w:rsid w:val="00D236E0"/>
    <w:rsid w:val="00D23759"/>
    <w:rsid w:val="00D24051"/>
    <w:rsid w:val="00D243D3"/>
    <w:rsid w:val="00D24A38"/>
    <w:rsid w:val="00D26154"/>
    <w:rsid w:val="00D27145"/>
    <w:rsid w:val="00D30F9D"/>
    <w:rsid w:val="00D31FB7"/>
    <w:rsid w:val="00D327DB"/>
    <w:rsid w:val="00D33A00"/>
    <w:rsid w:val="00D37135"/>
    <w:rsid w:val="00D37F6D"/>
    <w:rsid w:val="00D40784"/>
    <w:rsid w:val="00D41D8D"/>
    <w:rsid w:val="00D42835"/>
    <w:rsid w:val="00D43C05"/>
    <w:rsid w:val="00D44315"/>
    <w:rsid w:val="00D45A3C"/>
    <w:rsid w:val="00D4636B"/>
    <w:rsid w:val="00D46850"/>
    <w:rsid w:val="00D468B7"/>
    <w:rsid w:val="00D46A30"/>
    <w:rsid w:val="00D51CEF"/>
    <w:rsid w:val="00D52436"/>
    <w:rsid w:val="00D52F67"/>
    <w:rsid w:val="00D575C1"/>
    <w:rsid w:val="00D57B06"/>
    <w:rsid w:val="00D61287"/>
    <w:rsid w:val="00D619E8"/>
    <w:rsid w:val="00D62769"/>
    <w:rsid w:val="00D6447F"/>
    <w:rsid w:val="00D6477B"/>
    <w:rsid w:val="00D64AE0"/>
    <w:rsid w:val="00D67714"/>
    <w:rsid w:val="00D711AB"/>
    <w:rsid w:val="00D711B7"/>
    <w:rsid w:val="00D71A50"/>
    <w:rsid w:val="00D73425"/>
    <w:rsid w:val="00D73B29"/>
    <w:rsid w:val="00D74486"/>
    <w:rsid w:val="00D7600D"/>
    <w:rsid w:val="00D76BF7"/>
    <w:rsid w:val="00D81FBB"/>
    <w:rsid w:val="00D82B4D"/>
    <w:rsid w:val="00D85EAD"/>
    <w:rsid w:val="00D86920"/>
    <w:rsid w:val="00D878B8"/>
    <w:rsid w:val="00D90413"/>
    <w:rsid w:val="00D91C89"/>
    <w:rsid w:val="00D92125"/>
    <w:rsid w:val="00D92C05"/>
    <w:rsid w:val="00D9358E"/>
    <w:rsid w:val="00D94C17"/>
    <w:rsid w:val="00D9618E"/>
    <w:rsid w:val="00D97B63"/>
    <w:rsid w:val="00DA2139"/>
    <w:rsid w:val="00DA3872"/>
    <w:rsid w:val="00DA46F2"/>
    <w:rsid w:val="00DA4DAF"/>
    <w:rsid w:val="00DA53C8"/>
    <w:rsid w:val="00DA68F8"/>
    <w:rsid w:val="00DB0D5D"/>
    <w:rsid w:val="00DB0D63"/>
    <w:rsid w:val="00DB25B6"/>
    <w:rsid w:val="00DB291B"/>
    <w:rsid w:val="00DB2D54"/>
    <w:rsid w:val="00DB378D"/>
    <w:rsid w:val="00DB3CA0"/>
    <w:rsid w:val="00DB4598"/>
    <w:rsid w:val="00DB4624"/>
    <w:rsid w:val="00DB5292"/>
    <w:rsid w:val="00DB5ACC"/>
    <w:rsid w:val="00DB5EB1"/>
    <w:rsid w:val="00DB6164"/>
    <w:rsid w:val="00DC03DC"/>
    <w:rsid w:val="00DC1051"/>
    <w:rsid w:val="00DC29F1"/>
    <w:rsid w:val="00DC40D0"/>
    <w:rsid w:val="00DC4B55"/>
    <w:rsid w:val="00DC511E"/>
    <w:rsid w:val="00DC5A18"/>
    <w:rsid w:val="00DC5F33"/>
    <w:rsid w:val="00DC60DA"/>
    <w:rsid w:val="00DC7DD1"/>
    <w:rsid w:val="00DC7E81"/>
    <w:rsid w:val="00DD1018"/>
    <w:rsid w:val="00DD1BFB"/>
    <w:rsid w:val="00DD1E96"/>
    <w:rsid w:val="00DD50FA"/>
    <w:rsid w:val="00DD6D2F"/>
    <w:rsid w:val="00DD71A9"/>
    <w:rsid w:val="00DD737E"/>
    <w:rsid w:val="00DE2B11"/>
    <w:rsid w:val="00DE4FB0"/>
    <w:rsid w:val="00DE5156"/>
    <w:rsid w:val="00DE539A"/>
    <w:rsid w:val="00DE6039"/>
    <w:rsid w:val="00DE6784"/>
    <w:rsid w:val="00DE706B"/>
    <w:rsid w:val="00DF034F"/>
    <w:rsid w:val="00DF0F4F"/>
    <w:rsid w:val="00DF1AE0"/>
    <w:rsid w:val="00DF3804"/>
    <w:rsid w:val="00DF4265"/>
    <w:rsid w:val="00DF4C25"/>
    <w:rsid w:val="00DF4D54"/>
    <w:rsid w:val="00DF5F89"/>
    <w:rsid w:val="00DF6BE4"/>
    <w:rsid w:val="00DF700C"/>
    <w:rsid w:val="00E00964"/>
    <w:rsid w:val="00E03CF9"/>
    <w:rsid w:val="00E0645B"/>
    <w:rsid w:val="00E06460"/>
    <w:rsid w:val="00E068FD"/>
    <w:rsid w:val="00E06C14"/>
    <w:rsid w:val="00E10053"/>
    <w:rsid w:val="00E112AB"/>
    <w:rsid w:val="00E11882"/>
    <w:rsid w:val="00E12B51"/>
    <w:rsid w:val="00E1323A"/>
    <w:rsid w:val="00E1349C"/>
    <w:rsid w:val="00E13EF6"/>
    <w:rsid w:val="00E142E6"/>
    <w:rsid w:val="00E16A2C"/>
    <w:rsid w:val="00E211DD"/>
    <w:rsid w:val="00E21A84"/>
    <w:rsid w:val="00E21D43"/>
    <w:rsid w:val="00E2289F"/>
    <w:rsid w:val="00E23B60"/>
    <w:rsid w:val="00E24594"/>
    <w:rsid w:val="00E24E62"/>
    <w:rsid w:val="00E26827"/>
    <w:rsid w:val="00E26D60"/>
    <w:rsid w:val="00E27784"/>
    <w:rsid w:val="00E301E1"/>
    <w:rsid w:val="00E30BF0"/>
    <w:rsid w:val="00E31ECD"/>
    <w:rsid w:val="00E3291A"/>
    <w:rsid w:val="00E33692"/>
    <w:rsid w:val="00E3479A"/>
    <w:rsid w:val="00E34EEB"/>
    <w:rsid w:val="00E35BD2"/>
    <w:rsid w:val="00E360B4"/>
    <w:rsid w:val="00E3622A"/>
    <w:rsid w:val="00E36A45"/>
    <w:rsid w:val="00E40CB2"/>
    <w:rsid w:val="00E40DBE"/>
    <w:rsid w:val="00E42364"/>
    <w:rsid w:val="00E4311E"/>
    <w:rsid w:val="00E4544F"/>
    <w:rsid w:val="00E45C85"/>
    <w:rsid w:val="00E47707"/>
    <w:rsid w:val="00E50A54"/>
    <w:rsid w:val="00E5263F"/>
    <w:rsid w:val="00E526FB"/>
    <w:rsid w:val="00E531DB"/>
    <w:rsid w:val="00E532A7"/>
    <w:rsid w:val="00E536D6"/>
    <w:rsid w:val="00E53B6F"/>
    <w:rsid w:val="00E55B1B"/>
    <w:rsid w:val="00E56C39"/>
    <w:rsid w:val="00E61D4E"/>
    <w:rsid w:val="00E625F6"/>
    <w:rsid w:val="00E62E1B"/>
    <w:rsid w:val="00E634AC"/>
    <w:rsid w:val="00E657D9"/>
    <w:rsid w:val="00E663F7"/>
    <w:rsid w:val="00E67459"/>
    <w:rsid w:val="00E704EB"/>
    <w:rsid w:val="00E74810"/>
    <w:rsid w:val="00E75D8E"/>
    <w:rsid w:val="00E7695F"/>
    <w:rsid w:val="00E76C84"/>
    <w:rsid w:val="00E77501"/>
    <w:rsid w:val="00E77539"/>
    <w:rsid w:val="00E77592"/>
    <w:rsid w:val="00E779CC"/>
    <w:rsid w:val="00E802C9"/>
    <w:rsid w:val="00E812D9"/>
    <w:rsid w:val="00E815D9"/>
    <w:rsid w:val="00E81D19"/>
    <w:rsid w:val="00E828C4"/>
    <w:rsid w:val="00E82E30"/>
    <w:rsid w:val="00E83024"/>
    <w:rsid w:val="00E83EA0"/>
    <w:rsid w:val="00E843E7"/>
    <w:rsid w:val="00E8583D"/>
    <w:rsid w:val="00E87030"/>
    <w:rsid w:val="00E909F2"/>
    <w:rsid w:val="00E90E1A"/>
    <w:rsid w:val="00E938DA"/>
    <w:rsid w:val="00E93AA5"/>
    <w:rsid w:val="00E946C3"/>
    <w:rsid w:val="00E95D69"/>
    <w:rsid w:val="00E9613E"/>
    <w:rsid w:val="00EA154D"/>
    <w:rsid w:val="00EA18C1"/>
    <w:rsid w:val="00EA206D"/>
    <w:rsid w:val="00EA3FE6"/>
    <w:rsid w:val="00EA4823"/>
    <w:rsid w:val="00EA60F3"/>
    <w:rsid w:val="00EA6EF9"/>
    <w:rsid w:val="00EA7075"/>
    <w:rsid w:val="00EA772F"/>
    <w:rsid w:val="00EA7A1A"/>
    <w:rsid w:val="00EB00D0"/>
    <w:rsid w:val="00EB176D"/>
    <w:rsid w:val="00EB2B92"/>
    <w:rsid w:val="00EB3321"/>
    <w:rsid w:val="00EB4459"/>
    <w:rsid w:val="00EB6231"/>
    <w:rsid w:val="00EC139E"/>
    <w:rsid w:val="00EC13B2"/>
    <w:rsid w:val="00EC1BA2"/>
    <w:rsid w:val="00EC2FB3"/>
    <w:rsid w:val="00EC4302"/>
    <w:rsid w:val="00EC431C"/>
    <w:rsid w:val="00EC5436"/>
    <w:rsid w:val="00EC6C83"/>
    <w:rsid w:val="00ED1D5F"/>
    <w:rsid w:val="00ED20CA"/>
    <w:rsid w:val="00ED3426"/>
    <w:rsid w:val="00ED3894"/>
    <w:rsid w:val="00ED3CB0"/>
    <w:rsid w:val="00ED4E56"/>
    <w:rsid w:val="00ED50AA"/>
    <w:rsid w:val="00ED5DD6"/>
    <w:rsid w:val="00ED65B2"/>
    <w:rsid w:val="00EE028D"/>
    <w:rsid w:val="00EE02DA"/>
    <w:rsid w:val="00EE1EC7"/>
    <w:rsid w:val="00EE20B8"/>
    <w:rsid w:val="00EE27DF"/>
    <w:rsid w:val="00EE3F98"/>
    <w:rsid w:val="00EE49FA"/>
    <w:rsid w:val="00EE6125"/>
    <w:rsid w:val="00EE61CF"/>
    <w:rsid w:val="00EE6BEF"/>
    <w:rsid w:val="00EE7909"/>
    <w:rsid w:val="00EE7CC7"/>
    <w:rsid w:val="00EF072F"/>
    <w:rsid w:val="00EF2063"/>
    <w:rsid w:val="00EF26F5"/>
    <w:rsid w:val="00EF2727"/>
    <w:rsid w:val="00EF307C"/>
    <w:rsid w:val="00EF61E8"/>
    <w:rsid w:val="00EF73B0"/>
    <w:rsid w:val="00EF7ABF"/>
    <w:rsid w:val="00F006A8"/>
    <w:rsid w:val="00F021C9"/>
    <w:rsid w:val="00F027C6"/>
    <w:rsid w:val="00F04076"/>
    <w:rsid w:val="00F05A17"/>
    <w:rsid w:val="00F05CA0"/>
    <w:rsid w:val="00F06627"/>
    <w:rsid w:val="00F07713"/>
    <w:rsid w:val="00F104A0"/>
    <w:rsid w:val="00F10D5F"/>
    <w:rsid w:val="00F122C3"/>
    <w:rsid w:val="00F13170"/>
    <w:rsid w:val="00F14D5A"/>
    <w:rsid w:val="00F14E62"/>
    <w:rsid w:val="00F150EE"/>
    <w:rsid w:val="00F155C1"/>
    <w:rsid w:val="00F15DD1"/>
    <w:rsid w:val="00F17DC7"/>
    <w:rsid w:val="00F21A9E"/>
    <w:rsid w:val="00F2313E"/>
    <w:rsid w:val="00F2526F"/>
    <w:rsid w:val="00F267CA"/>
    <w:rsid w:val="00F267F7"/>
    <w:rsid w:val="00F27AE2"/>
    <w:rsid w:val="00F27C6F"/>
    <w:rsid w:val="00F303FC"/>
    <w:rsid w:val="00F30849"/>
    <w:rsid w:val="00F30A84"/>
    <w:rsid w:val="00F324A5"/>
    <w:rsid w:val="00F33786"/>
    <w:rsid w:val="00F33E2D"/>
    <w:rsid w:val="00F3507E"/>
    <w:rsid w:val="00F35F1B"/>
    <w:rsid w:val="00F37EB0"/>
    <w:rsid w:val="00F409B0"/>
    <w:rsid w:val="00F42565"/>
    <w:rsid w:val="00F4703B"/>
    <w:rsid w:val="00F5134D"/>
    <w:rsid w:val="00F51C47"/>
    <w:rsid w:val="00F521FB"/>
    <w:rsid w:val="00F52723"/>
    <w:rsid w:val="00F53443"/>
    <w:rsid w:val="00F53962"/>
    <w:rsid w:val="00F5536F"/>
    <w:rsid w:val="00F554CE"/>
    <w:rsid w:val="00F556B4"/>
    <w:rsid w:val="00F55B07"/>
    <w:rsid w:val="00F57DCD"/>
    <w:rsid w:val="00F61F14"/>
    <w:rsid w:val="00F6271A"/>
    <w:rsid w:val="00F62C59"/>
    <w:rsid w:val="00F6446B"/>
    <w:rsid w:val="00F648A5"/>
    <w:rsid w:val="00F65D23"/>
    <w:rsid w:val="00F6606A"/>
    <w:rsid w:val="00F66D71"/>
    <w:rsid w:val="00F7116E"/>
    <w:rsid w:val="00F711F2"/>
    <w:rsid w:val="00F7210F"/>
    <w:rsid w:val="00F741A5"/>
    <w:rsid w:val="00F74F4D"/>
    <w:rsid w:val="00F753A0"/>
    <w:rsid w:val="00F7663B"/>
    <w:rsid w:val="00F82559"/>
    <w:rsid w:val="00F82607"/>
    <w:rsid w:val="00F82732"/>
    <w:rsid w:val="00F82CE9"/>
    <w:rsid w:val="00F84137"/>
    <w:rsid w:val="00F852BD"/>
    <w:rsid w:val="00F8652C"/>
    <w:rsid w:val="00F90A19"/>
    <w:rsid w:val="00F90B89"/>
    <w:rsid w:val="00F91C49"/>
    <w:rsid w:val="00F92799"/>
    <w:rsid w:val="00F92CEB"/>
    <w:rsid w:val="00F93EB9"/>
    <w:rsid w:val="00F952F9"/>
    <w:rsid w:val="00F95374"/>
    <w:rsid w:val="00F95CF3"/>
    <w:rsid w:val="00F966AC"/>
    <w:rsid w:val="00F975AC"/>
    <w:rsid w:val="00FA11F6"/>
    <w:rsid w:val="00FA1E8F"/>
    <w:rsid w:val="00FA1FB2"/>
    <w:rsid w:val="00FA23C3"/>
    <w:rsid w:val="00FA2732"/>
    <w:rsid w:val="00FA3346"/>
    <w:rsid w:val="00FA3951"/>
    <w:rsid w:val="00FA4226"/>
    <w:rsid w:val="00FA4D5F"/>
    <w:rsid w:val="00FA505E"/>
    <w:rsid w:val="00FA5368"/>
    <w:rsid w:val="00FA5E44"/>
    <w:rsid w:val="00FA6230"/>
    <w:rsid w:val="00FA6733"/>
    <w:rsid w:val="00FA689F"/>
    <w:rsid w:val="00FA70F4"/>
    <w:rsid w:val="00FA72FA"/>
    <w:rsid w:val="00FB1A06"/>
    <w:rsid w:val="00FB302C"/>
    <w:rsid w:val="00FB49AE"/>
    <w:rsid w:val="00FB4AE9"/>
    <w:rsid w:val="00FB6605"/>
    <w:rsid w:val="00FB73B4"/>
    <w:rsid w:val="00FC0D6F"/>
    <w:rsid w:val="00FC32E5"/>
    <w:rsid w:val="00FC4D40"/>
    <w:rsid w:val="00FC52D0"/>
    <w:rsid w:val="00FC62CA"/>
    <w:rsid w:val="00FC65B4"/>
    <w:rsid w:val="00FD036A"/>
    <w:rsid w:val="00FD13BE"/>
    <w:rsid w:val="00FD2BC3"/>
    <w:rsid w:val="00FD320B"/>
    <w:rsid w:val="00FD42BA"/>
    <w:rsid w:val="00FD5221"/>
    <w:rsid w:val="00FD565B"/>
    <w:rsid w:val="00FD57DA"/>
    <w:rsid w:val="00FD5997"/>
    <w:rsid w:val="00FD5DDD"/>
    <w:rsid w:val="00FD6F30"/>
    <w:rsid w:val="00FD7286"/>
    <w:rsid w:val="00FD75C4"/>
    <w:rsid w:val="00FD799E"/>
    <w:rsid w:val="00FD7E08"/>
    <w:rsid w:val="00FE0D10"/>
    <w:rsid w:val="00FE10E9"/>
    <w:rsid w:val="00FE2C3E"/>
    <w:rsid w:val="00FE2D51"/>
    <w:rsid w:val="00FE4EE4"/>
    <w:rsid w:val="00FE54BB"/>
    <w:rsid w:val="00FE7179"/>
    <w:rsid w:val="00FE7DCB"/>
    <w:rsid w:val="00FF0407"/>
    <w:rsid w:val="00FF0B0B"/>
    <w:rsid w:val="00FF150A"/>
    <w:rsid w:val="00FF332A"/>
    <w:rsid w:val="00FF5368"/>
    <w:rsid w:val="00FF546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C5AB47D9-02CE-4177-A727-9936ED5E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390"/>
    <w:rPr>
      <w:rFonts w:ascii="Trebuchet MS" w:hAnsi="Trebuchet MS" w:cs="Arial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C539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C5390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6C5390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rsid w:val="006C5390"/>
    <w:pPr>
      <w:keepNext/>
      <w:autoSpaceDE w:val="0"/>
      <w:autoSpaceDN w:val="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6C539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6C5390"/>
    <w:pPr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6C14"/>
    <w:pPr>
      <w:spacing w:before="240" w:after="60"/>
      <w:outlineLvl w:val="6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5390"/>
    <w:rPr>
      <w:color w:val="990000"/>
      <w:u w:val="single"/>
    </w:rPr>
  </w:style>
  <w:style w:type="paragraph" w:styleId="Footer">
    <w:name w:val="footer"/>
    <w:basedOn w:val="Normal"/>
    <w:link w:val="FooterChar"/>
    <w:uiPriority w:val="99"/>
    <w:rsid w:val="00FE7DCB"/>
    <w:pPr>
      <w:tabs>
        <w:tab w:val="center" w:pos="4320"/>
        <w:tab w:val="right" w:pos="8640"/>
      </w:tabs>
    </w:pPr>
    <w:rPr>
      <w:rFonts w:cs="Times New Roman"/>
    </w:rPr>
  </w:style>
  <w:style w:type="character" w:styleId="PageNumber">
    <w:name w:val="page number"/>
    <w:basedOn w:val="DefaultParagraphFont"/>
    <w:rsid w:val="00FE7DCB"/>
  </w:style>
  <w:style w:type="paragraph" w:customStyle="1" w:styleId="AchievementChar">
    <w:name w:val="Achievement Char"/>
    <w:basedOn w:val="BodyText"/>
    <w:link w:val="AchievementCharChar"/>
    <w:rsid w:val="00FE7DCB"/>
    <w:pPr>
      <w:numPr>
        <w:numId w:val="1"/>
      </w:numPr>
      <w:spacing w:after="60" w:line="240" w:lineRule="atLeast"/>
      <w:jc w:val="both"/>
    </w:pPr>
    <w:rPr>
      <w:rFonts w:ascii="Garamond" w:hAnsi="Garamond" w:cs="Times New Roman"/>
      <w:sz w:val="22"/>
      <w:szCs w:val="20"/>
    </w:rPr>
  </w:style>
  <w:style w:type="character" w:customStyle="1" w:styleId="AchievementCharChar">
    <w:name w:val="Achievement Char Char"/>
    <w:link w:val="AchievementChar"/>
    <w:rsid w:val="00FE7DCB"/>
    <w:rPr>
      <w:rFonts w:ascii="Garamond" w:hAnsi="Garamond" w:cs="Arial"/>
      <w:color w:val="000000"/>
      <w:sz w:val="22"/>
      <w:lang w:val="en-US" w:eastAsia="en-US"/>
    </w:rPr>
  </w:style>
  <w:style w:type="paragraph" w:customStyle="1" w:styleId="Char">
    <w:name w:val="Char"/>
    <w:basedOn w:val="Normal"/>
    <w:rsid w:val="00FE7DCB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BodyText2">
    <w:name w:val="Body Text 2"/>
    <w:basedOn w:val="Normal"/>
    <w:rsid w:val="00FE7DCB"/>
    <w:pPr>
      <w:spacing w:after="120" w:line="480" w:lineRule="auto"/>
    </w:pPr>
  </w:style>
  <w:style w:type="paragraph" w:styleId="BodyText">
    <w:name w:val="Body Text"/>
    <w:basedOn w:val="Normal"/>
    <w:rsid w:val="00FE7DCB"/>
    <w:pPr>
      <w:spacing w:after="120"/>
    </w:pPr>
  </w:style>
  <w:style w:type="paragraph" w:customStyle="1" w:styleId="Achievement">
    <w:name w:val="Achievement"/>
    <w:basedOn w:val="BodyText"/>
    <w:rsid w:val="009866F7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har6">
    <w:name w:val="Char6"/>
    <w:basedOn w:val="Normal"/>
    <w:rsid w:val="00380778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C7319A"/>
    <w:pPr>
      <w:widowControl w:val="0"/>
      <w:autoSpaceDE w:val="0"/>
      <w:autoSpaceDN w:val="0"/>
      <w:adjustRightInd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rsid w:val="00084EC4"/>
    <w:pPr>
      <w:spacing w:after="120"/>
      <w:ind w:left="360"/>
    </w:pPr>
  </w:style>
  <w:style w:type="paragraph" w:styleId="BodyTextIndent3">
    <w:name w:val="Body Text Indent 3"/>
    <w:basedOn w:val="Normal"/>
    <w:rsid w:val="00084EC4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rsid w:val="006C5390"/>
    <w:rPr>
      <w:color w:val="006666"/>
      <w:u w:val="single"/>
    </w:rPr>
  </w:style>
  <w:style w:type="paragraph" w:styleId="Header">
    <w:name w:val="header"/>
    <w:basedOn w:val="Normal"/>
    <w:rsid w:val="00241F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275DC"/>
    <w:rPr>
      <w:rFonts w:ascii="Tahoma" w:hAnsi="Tahoma" w:cs="Tahoma"/>
      <w:sz w:val="16"/>
      <w:szCs w:val="16"/>
    </w:rPr>
  </w:style>
  <w:style w:type="character" w:customStyle="1" w:styleId="Typewriter">
    <w:name w:val="Typewriter"/>
    <w:rsid w:val="00DF3804"/>
    <w:rPr>
      <w:rFonts w:ascii="Courier New" w:hAnsi="Courier New"/>
      <w:sz w:val="20"/>
    </w:rPr>
  </w:style>
  <w:style w:type="paragraph" w:styleId="FootnoteText">
    <w:name w:val="footnote text"/>
    <w:basedOn w:val="Normal"/>
    <w:semiHidden/>
    <w:rsid w:val="00104A9F"/>
    <w:rPr>
      <w:sz w:val="20"/>
      <w:szCs w:val="20"/>
    </w:rPr>
  </w:style>
  <w:style w:type="character" w:styleId="FootnoteReference">
    <w:name w:val="footnote reference"/>
    <w:semiHidden/>
    <w:rsid w:val="00104A9F"/>
    <w:rPr>
      <w:vertAlign w:val="superscript"/>
    </w:rPr>
  </w:style>
  <w:style w:type="character" w:styleId="CommentReference">
    <w:name w:val="annotation reference"/>
    <w:rsid w:val="00E431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3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311E"/>
  </w:style>
  <w:style w:type="paragraph" w:styleId="CommentSubject">
    <w:name w:val="annotation subject"/>
    <w:basedOn w:val="CommentText"/>
    <w:next w:val="CommentText"/>
    <w:link w:val="CommentSubjectChar"/>
    <w:rsid w:val="00E4311E"/>
    <w:rPr>
      <w:rFonts w:ascii="Times New Roman" w:hAnsi="Times New Roman" w:cs="Times New Roman"/>
      <w:b/>
      <w:bCs/>
      <w:color w:val="auto"/>
    </w:rPr>
  </w:style>
  <w:style w:type="character" w:customStyle="1" w:styleId="CommentSubjectChar">
    <w:name w:val="Comment Subject Char"/>
    <w:link w:val="CommentSubject"/>
    <w:rsid w:val="00E4311E"/>
    <w:rPr>
      <w:b/>
      <w:bCs/>
    </w:rPr>
  </w:style>
  <w:style w:type="paragraph" w:customStyle="1" w:styleId="CVhead">
    <w:name w:val="CV head"/>
    <w:basedOn w:val="BodyText"/>
    <w:rsid w:val="009C1DD6"/>
    <w:pPr>
      <w:ind w:left="720"/>
    </w:pPr>
    <w:rPr>
      <w:rFonts w:ascii="Georgia" w:hAnsi="Georgia"/>
      <w:b/>
      <w:sz w:val="20"/>
      <w:szCs w:val="20"/>
      <w:lang w:val="en-GB"/>
    </w:rPr>
  </w:style>
  <w:style w:type="table" w:styleId="TableTheme">
    <w:name w:val="Table Theme"/>
    <w:basedOn w:val="TableNormal"/>
    <w:rsid w:val="006C5390"/>
    <w:tblPr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customStyle="1" w:styleId="CharCharCharCharChar">
    <w:name w:val="Char Char Char Char Char"/>
    <w:basedOn w:val="Normal"/>
    <w:rsid w:val="00D62769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Char">
    <w:name w:val="Char Char Char Char"/>
    <w:basedOn w:val="Normal"/>
    <w:rsid w:val="00671002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a">
    <w:name w:val="a"/>
    <w:basedOn w:val="Normal"/>
    <w:rsid w:val="00987D21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Default">
    <w:name w:val="Default"/>
    <w:rsid w:val="0074349E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8D33B8"/>
    <w:rPr>
      <w:rFonts w:ascii="Times New Roman" w:hAnsi="Times New Roman" w:cs="Times New Roman"/>
      <w:color w:val="auto"/>
      <w:lang w:val="en-GB"/>
    </w:rPr>
  </w:style>
  <w:style w:type="paragraph" w:styleId="NoSpacing">
    <w:name w:val="No Spacing"/>
    <w:uiPriority w:val="1"/>
    <w:qFormat/>
    <w:rsid w:val="002062BF"/>
    <w:rPr>
      <w:rFonts w:ascii="Calibri" w:eastAsia="Calibri" w:hAnsi="Calibri"/>
      <w:sz w:val="22"/>
      <w:szCs w:val="22"/>
      <w:lang w:eastAsia="en-US"/>
    </w:rPr>
  </w:style>
  <w:style w:type="character" w:styleId="IntenseEmphasis">
    <w:name w:val="Intense Emphasis"/>
    <w:qFormat/>
    <w:rsid w:val="001A1532"/>
    <w:rPr>
      <w:b/>
      <w:bCs/>
      <w:i/>
      <w:iCs/>
      <w:color w:val="4F81BD"/>
      <w:sz w:val="22"/>
      <w:szCs w:val="22"/>
    </w:rPr>
  </w:style>
  <w:style w:type="character" w:customStyle="1" w:styleId="apple-converted-space">
    <w:name w:val="apple-converted-space"/>
    <w:basedOn w:val="DefaultParagraphFont"/>
    <w:rsid w:val="003C5957"/>
  </w:style>
  <w:style w:type="paragraph" w:customStyle="1" w:styleId="Bullets">
    <w:name w:val="Bullets"/>
    <w:basedOn w:val="Normal"/>
    <w:rsid w:val="00676BC8"/>
    <w:pPr>
      <w:numPr>
        <w:numId w:val="4"/>
      </w:numPr>
      <w:tabs>
        <w:tab w:val="clear" w:pos="720"/>
      </w:tabs>
      <w:spacing w:before="60" w:after="60" w:line="260" w:lineRule="atLeast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Text">
    <w:name w:val="Text"/>
    <w:basedOn w:val="Normal"/>
    <w:link w:val="TextChar"/>
    <w:rsid w:val="00676BC8"/>
    <w:pPr>
      <w:tabs>
        <w:tab w:val="right" w:leader="dot" w:pos="8208"/>
      </w:tabs>
      <w:spacing w:before="60" w:after="60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676BC8"/>
    <w:pPr>
      <w:tabs>
        <w:tab w:val="right" w:leader="dot" w:pos="8208"/>
      </w:tabs>
      <w:spacing w:before="60" w:after="60" w:line="260" w:lineRule="atLeast"/>
    </w:pPr>
    <w:rPr>
      <w:rFonts w:ascii="Arial" w:hAnsi="Arial" w:cs="Times New Roman"/>
      <w:b/>
      <w:color w:val="auto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rsid w:val="00676BC8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676BC8"/>
    <w:rPr>
      <w:rFonts w:ascii="Arial" w:eastAsia="SimSun" w:hAnsi="Arial"/>
      <w:b/>
      <w:kern w:val="20"/>
      <w:lang w:val="en-US" w:eastAsia="zh-CN" w:bidi="ar-SA"/>
    </w:rPr>
  </w:style>
  <w:style w:type="paragraph" w:customStyle="1" w:styleId="Heading10">
    <w:name w:val="Heading 10"/>
    <w:basedOn w:val="Normal"/>
    <w:next w:val="BodyText"/>
    <w:rsid w:val="00E06C14"/>
    <w:pPr>
      <w:keepNext/>
      <w:widowControl w:val="0"/>
      <w:tabs>
        <w:tab w:val="num" w:pos="432"/>
      </w:tabs>
      <w:suppressAutoHyphens/>
      <w:spacing w:before="240" w:after="120"/>
      <w:ind w:left="432" w:hanging="432"/>
    </w:pPr>
    <w:rPr>
      <w:rFonts w:ascii="Arial" w:eastAsia="Andale Sans UI" w:hAnsi="Arial" w:cs="Tahoma"/>
      <w:b/>
      <w:bCs/>
      <w:color w:val="auto"/>
      <w:kern w:val="1"/>
      <w:sz w:val="21"/>
      <w:szCs w:val="21"/>
    </w:rPr>
  </w:style>
  <w:style w:type="character" w:customStyle="1" w:styleId="Heading7Char">
    <w:name w:val="Heading 7 Char"/>
    <w:link w:val="Heading7"/>
    <w:semiHidden/>
    <w:rsid w:val="00E06C14"/>
    <w:rPr>
      <w:rFonts w:ascii="Calibri" w:eastAsia="Times New Roman" w:hAnsi="Calibri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115A54"/>
    <w:rPr>
      <w:b/>
      <w:bCs/>
      <w:i w:val="0"/>
      <w:iCs w:val="0"/>
    </w:rPr>
  </w:style>
  <w:style w:type="paragraph" w:styleId="PlainText">
    <w:name w:val="Plain Text"/>
    <w:basedOn w:val="Normal"/>
    <w:link w:val="PlainTextChar"/>
    <w:rsid w:val="00B96B2E"/>
    <w:rPr>
      <w:rFonts w:ascii="Courier New" w:eastAsia="Times New Roman" w:hAnsi="Courier New" w:cs="Times New Roman"/>
      <w:color w:val="auto"/>
      <w:sz w:val="20"/>
      <w:szCs w:val="20"/>
    </w:rPr>
  </w:style>
  <w:style w:type="character" w:customStyle="1" w:styleId="PlainTextChar">
    <w:name w:val="Plain Text Char"/>
    <w:link w:val="PlainText"/>
    <w:rsid w:val="00B96B2E"/>
    <w:rPr>
      <w:rFonts w:ascii="Courier New" w:eastAsia="Times New Roman" w:hAnsi="Courier New" w:cs="Courier New"/>
      <w:lang w:val="en-US" w:eastAsia="en-US"/>
    </w:rPr>
  </w:style>
  <w:style w:type="character" w:customStyle="1" w:styleId="FooterChar">
    <w:name w:val="Footer Char"/>
    <w:link w:val="Footer"/>
    <w:uiPriority w:val="99"/>
    <w:rsid w:val="0001288D"/>
    <w:rPr>
      <w:rFonts w:ascii="Trebuchet MS" w:hAnsi="Trebuchet MS" w:cs="Arial"/>
      <w:color w:val="000000"/>
      <w:sz w:val="24"/>
      <w:szCs w:val="24"/>
    </w:rPr>
  </w:style>
  <w:style w:type="paragraph" w:customStyle="1" w:styleId="kpmgbody">
    <w:name w:val="kpmgbody"/>
    <w:basedOn w:val="BodyText"/>
    <w:rsid w:val="00D85EAD"/>
    <w:pPr>
      <w:suppressAutoHyphens/>
      <w:spacing w:before="40" w:after="40" w:line="360" w:lineRule="auto"/>
      <w:jc w:val="both"/>
    </w:pPr>
    <w:rPr>
      <w:rFonts w:ascii="Century Gothic" w:eastAsia="Times New Roman" w:hAnsi="Century Gothic"/>
      <w:bCs/>
      <w:color w:val="auto"/>
      <w:sz w:val="22"/>
      <w:szCs w:val="22"/>
      <w:lang w:eastAsia="he-IL" w:bidi="he-IL"/>
    </w:rPr>
  </w:style>
  <w:style w:type="character" w:customStyle="1" w:styleId="ListParagraphChar">
    <w:name w:val="List Paragraph Char"/>
    <w:link w:val="ListParagraph"/>
    <w:rsid w:val="00D85EAD"/>
    <w:rPr>
      <w:rFonts w:ascii="Verdana" w:hAnsi="Verdana" w:cs="Verdana"/>
      <w:color w:val="000000"/>
      <w:sz w:val="24"/>
      <w:szCs w:val="24"/>
      <w:lang w:val="en-US" w:eastAsia="en-US"/>
    </w:rPr>
  </w:style>
  <w:style w:type="paragraph" w:customStyle="1" w:styleId="DefaultText">
    <w:name w:val="Default Text"/>
    <w:basedOn w:val="Normal"/>
    <w:rsid w:val="00577326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color w:val="auto"/>
      <w:sz w:val="22"/>
      <w:szCs w:val="22"/>
      <w:lang w:val="en-IN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image" Target="http://footmark.infoedge.com/apply/cvtracking?amp;dtyp=docx_n&amp;amp;userId=047989950ca87656da54617cca8b50051ebcd92f24260b175c4f31944917d4da&amp;amp;jobId=191021501398&amp;amp;uid=2230442841910215013981645417516&amp;docType=docx" TargetMode="Externa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10" Type="http://schemas.openxmlformats.org/officeDocument/2006/relationships/image" Target="media/image12.png" /><Relationship Id="rId11" Type="http://schemas.openxmlformats.org/officeDocument/2006/relationships/image" Target="media/image13.png" /><Relationship Id="rId12" Type="http://schemas.openxmlformats.org/officeDocument/2006/relationships/image" Target="media/image14.png" /><Relationship Id="rId13" Type="http://schemas.openxmlformats.org/officeDocument/2006/relationships/image" Target="media/image15.png" /><Relationship Id="rId14" Type="http://schemas.openxmlformats.org/officeDocument/2006/relationships/image" Target="media/image16.png" /><Relationship Id="rId15" Type="http://schemas.openxmlformats.org/officeDocument/2006/relationships/image" Target="media/image17.png" /><Relationship Id="rId16" Type="http://schemas.openxmlformats.org/officeDocument/2006/relationships/image" Target="media/image18.png" /><Relationship Id="rId17" Type="http://schemas.openxmlformats.org/officeDocument/2006/relationships/image" Target="media/image19.png" /><Relationship Id="rId18" Type="http://schemas.openxmlformats.org/officeDocument/2006/relationships/image" Target="media/image20.png" /><Relationship Id="rId19" Type="http://schemas.openxmlformats.org/officeDocument/2006/relationships/image" Target="media/image21.png" /><Relationship Id="rId2" Type="http://schemas.openxmlformats.org/officeDocument/2006/relationships/image" Target="media/image4.png" /><Relationship Id="rId20" Type="http://schemas.openxmlformats.org/officeDocument/2006/relationships/image" Target="media/image22.png" /><Relationship Id="rId21" Type="http://schemas.openxmlformats.org/officeDocument/2006/relationships/image" Target="media/image23.png" /><Relationship Id="rId22" Type="http://schemas.openxmlformats.org/officeDocument/2006/relationships/image" Target="media/image24.png" /><Relationship Id="rId23" Type="http://schemas.openxmlformats.org/officeDocument/2006/relationships/image" Target="media/image25.png" /><Relationship Id="rId24" Type="http://schemas.openxmlformats.org/officeDocument/2006/relationships/image" Target="media/image26.png" /><Relationship Id="rId25" Type="http://schemas.openxmlformats.org/officeDocument/2006/relationships/image" Target="media/image27.png" /><Relationship Id="rId26" Type="http://schemas.openxmlformats.org/officeDocument/2006/relationships/image" Target="media/image28.png" /><Relationship Id="rId27" Type="http://schemas.openxmlformats.org/officeDocument/2006/relationships/image" Target="media/image29.png" /><Relationship Id="rId28" Type="http://schemas.openxmlformats.org/officeDocument/2006/relationships/image" Target="media/image30.png" /><Relationship Id="rId29" Type="http://schemas.openxmlformats.org/officeDocument/2006/relationships/image" Target="media/image31.png" /><Relationship Id="rId3" Type="http://schemas.openxmlformats.org/officeDocument/2006/relationships/image" Target="media/image5.png" /><Relationship Id="rId30" Type="http://schemas.openxmlformats.org/officeDocument/2006/relationships/image" Target="media/image32.png" /><Relationship Id="rId31" Type="http://schemas.openxmlformats.org/officeDocument/2006/relationships/image" Target="media/image33.png" /><Relationship Id="rId32" Type="http://schemas.openxmlformats.org/officeDocument/2006/relationships/image" Target="media/image34.png" /><Relationship Id="rId33" Type="http://schemas.openxmlformats.org/officeDocument/2006/relationships/image" Target="media/image35.png" /><Relationship Id="rId34" Type="http://schemas.openxmlformats.org/officeDocument/2006/relationships/image" Target="media/image36.png" /><Relationship Id="rId35" Type="http://schemas.openxmlformats.org/officeDocument/2006/relationships/image" Target="media/image37.png" /><Relationship Id="rId36" Type="http://schemas.openxmlformats.org/officeDocument/2006/relationships/image" Target="media/image38.png" /><Relationship Id="rId37" Type="http://schemas.openxmlformats.org/officeDocument/2006/relationships/image" Target="media/image39.png" /><Relationship Id="rId38" Type="http://schemas.openxmlformats.org/officeDocument/2006/relationships/image" Target="media/image40.png" /><Relationship Id="rId39" Type="http://schemas.openxmlformats.org/officeDocument/2006/relationships/image" Target="media/image41.png" /><Relationship Id="rId4" Type="http://schemas.openxmlformats.org/officeDocument/2006/relationships/image" Target="media/image6.png" /><Relationship Id="rId40" Type="http://schemas.openxmlformats.org/officeDocument/2006/relationships/image" Target="media/image42.png" /><Relationship Id="rId41" Type="http://schemas.openxmlformats.org/officeDocument/2006/relationships/image" Target="media/image43.png" /><Relationship Id="rId42" Type="http://schemas.openxmlformats.org/officeDocument/2006/relationships/image" Target="media/image44.png" /><Relationship Id="rId43" Type="http://schemas.openxmlformats.org/officeDocument/2006/relationships/image" Target="media/image45.png" /><Relationship Id="rId44" Type="http://schemas.openxmlformats.org/officeDocument/2006/relationships/image" Target="media/image46.png" /><Relationship Id="rId45" Type="http://schemas.openxmlformats.org/officeDocument/2006/relationships/image" Target="media/image47.png" /><Relationship Id="rId46" Type="http://schemas.openxmlformats.org/officeDocument/2006/relationships/image" Target="media/image48.png" /><Relationship Id="rId47" Type="http://schemas.openxmlformats.org/officeDocument/2006/relationships/image" Target="media/image49.png" /><Relationship Id="rId48" Type="http://schemas.openxmlformats.org/officeDocument/2006/relationships/image" Target="media/image2.png" /><Relationship Id="rId5" Type="http://schemas.openxmlformats.org/officeDocument/2006/relationships/image" Target="media/image7.png" /><Relationship Id="rId6" Type="http://schemas.openxmlformats.org/officeDocument/2006/relationships/image" Target="media/image8.png" /><Relationship Id="rId7" Type="http://schemas.openxmlformats.org/officeDocument/2006/relationships/image" Target="media/image9.png" /><Relationship Id="rId8" Type="http://schemas.openxmlformats.org/officeDocument/2006/relationships/image" Target="media/image10.png" /><Relationship Id="rId9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DEVOPS/AWS CLOUD ENGINEER</vt:lpstr>
    </vt:vector>
  </TitlesOfParts>
  <Company>Hewlett-Packard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DEVOPS/AWS CLOUD ENGINEER</dc:title>
  <dc:creator>vinod kumar</dc:creator>
  <cp:lastModifiedBy>Anvikadevi V</cp:lastModifiedBy>
  <cp:revision>49</cp:revision>
  <dcterms:created xsi:type="dcterms:W3CDTF">2020-10-13T04:03:00Z</dcterms:created>
  <dcterms:modified xsi:type="dcterms:W3CDTF">2022-02-09T05:07:00Z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  <property fmtid="{D5CDD505-2E9C-101B-9397-08002B2CF9AE}" pid="3" name="sflag">
    <vt:lpwstr>1337592844</vt:lpwstr>
  </property>
  <property fmtid="{D5CDD505-2E9C-101B-9397-08002B2CF9AE}" pid="4" name="_ms_pID_725343">
    <vt:lpwstr>(2)Bhe20L36bt5Yb2T1Xjyu/X0waxvlmaEV68XDHnYjbo2ie8wWZqfzCKjN9qIs4mTCn7keYgBK
T2da9qt8vba0pDcEPdEDf+3PNCNr/3RxiomcbFsxpmW9w2ZQgo6xm1pYiyGymn7VGtXTcMh3
aQRQw08fSuN+wcL9uk+jB8nvP35OjaesY4BcN8uSKy7pZkuNutsTxw65fNQPDdNSwrFtI7Ho
6/TSkXAh4qgJ+Uev4l8F9</vt:lpwstr>
  </property>
  <property fmtid="{D5CDD505-2E9C-101B-9397-08002B2CF9AE}" pid="5" name="_ms_pID_7253431">
    <vt:lpwstr>W4Y2y/v1a87/Te2Tx4JUW9XQI04bbvn+qnakpx8qviZgvfw3Qzh
yczvU7XHmy+nTIqAejihVIN5YNC63daPWI/TP0+RcFu7Lwiw1iEBitQ03bfrSnauqHH876e6
gJc=</vt:lpwstr>
  </property>
</Properties>
</file>