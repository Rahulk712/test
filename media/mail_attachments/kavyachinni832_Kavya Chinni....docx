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E0B59" w:rsidRPr="00B95600" w:rsidP="00E6604E">
      <w:pPr>
        <w:tabs>
          <w:tab w:val="center" w:pos="4513"/>
        </w:tabs>
        <w:spacing w:after="0"/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B95600">
        <w:rPr>
          <w:rFonts w:ascii="Times New Roman" w:hAnsi="Times New Roman" w:cs="Times New Roman"/>
          <w:sz w:val="30"/>
          <w:szCs w:val="30"/>
        </w:rPr>
        <w:tab/>
      </w:r>
      <w:r w:rsidRPr="00B95600">
        <w:rPr>
          <w:rFonts w:ascii="Times New Roman" w:hAnsi="Times New Roman" w:cs="Times New Roman"/>
          <w:b/>
          <w:sz w:val="30"/>
          <w:szCs w:val="30"/>
          <w:u w:val="single"/>
        </w:rPr>
        <w:t>DevOps/AWS Cloud Engineer</w:t>
      </w:r>
      <w:r w:rsidRPr="00B9560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 xml:space="preserve"> </w:t>
      </w:r>
    </w:p>
    <w:p w:rsidR="003212DB" w:rsidP="00E6604E">
      <w:pPr>
        <w:tabs>
          <w:tab w:val="center" w:pos="4513"/>
        </w:tabs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:rsidR="00306148" w:rsidP="00E6604E">
      <w:pPr>
        <w:tabs>
          <w:tab w:val="center" w:pos="4513"/>
        </w:tabs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:rsidR="00306148" w:rsidP="00E6604E">
      <w:pPr>
        <w:tabs>
          <w:tab w:val="center" w:pos="4513"/>
        </w:tabs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:rsidR="00AE0B59" w:rsidRPr="00B95600" w:rsidP="00E6604E">
      <w:pPr>
        <w:tabs>
          <w:tab w:val="center" w:pos="4513"/>
        </w:tabs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Name   :</w:t>
      </w:r>
      <w:r w:rsidR="003212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D828E7">
        <w:rPr>
          <w:rFonts w:ascii="Times New Roman" w:eastAsia="Times New Roman" w:hAnsi="Times New Roman" w:cs="Times New Roman"/>
          <w:b/>
          <w:color w:val="000000" w:themeColor="text1"/>
        </w:rPr>
        <w:t>Kavya Chinni</w:t>
      </w:r>
    </w:p>
    <w:p w:rsidR="00AE0B59" w:rsidRPr="00B95600" w:rsidP="00E6604E">
      <w:pPr>
        <w:tabs>
          <w:tab w:val="center" w:pos="4513"/>
        </w:tabs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Mobile : </w:t>
      </w:r>
      <w:r w:rsidRPr="003212DB">
        <w:rPr>
          <w:rFonts w:ascii="Times New Roman" w:eastAsia="Times New Roman" w:hAnsi="Times New Roman" w:cs="Times New Roman"/>
          <w:b/>
          <w:color w:val="000000" w:themeColor="text1"/>
        </w:rPr>
        <w:t>+91-</w:t>
      </w:r>
      <w:r w:rsidR="00193A52">
        <w:rPr>
          <w:rFonts w:ascii="Times New Roman" w:eastAsia="Times New Roman" w:hAnsi="Times New Roman" w:cs="Times New Roman"/>
          <w:b/>
          <w:color w:val="000000" w:themeColor="text1"/>
        </w:rPr>
        <w:t>9848615488</w:t>
      </w:r>
    </w:p>
    <w:p w:rsidR="00E6604E" w:rsidRPr="00B95600" w:rsidP="00E6604E">
      <w:pPr>
        <w:tabs>
          <w:tab w:val="center" w:pos="4513"/>
        </w:tabs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Email  </w:t>
      </w:r>
      <w:r w:rsidRPr="00B95600" w:rsidR="006564E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95600" w:rsidR="00C65F3C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E61066">
        <w:rPr>
          <w:rFonts w:ascii="Times New Roman" w:eastAsia="Times New Roman" w:hAnsi="Times New Roman" w:cs="Times New Roman"/>
          <w:b/>
          <w:color w:val="000000" w:themeColor="text1"/>
        </w:rPr>
        <w:t>kavyachi</w:t>
      </w:r>
      <w:r w:rsidR="0029336C">
        <w:rPr>
          <w:rFonts w:ascii="Times New Roman" w:eastAsia="Times New Roman" w:hAnsi="Times New Roman" w:cs="Times New Roman"/>
          <w:b/>
          <w:color w:val="000000" w:themeColor="text1"/>
        </w:rPr>
        <w:t>nni832</w:t>
      </w:r>
      <w:r w:rsidR="00763A82">
        <w:rPr>
          <w:rFonts w:cstheme="minorHAnsi"/>
          <w:b/>
          <w:sz w:val="24"/>
          <w:szCs w:val="24"/>
        </w:rPr>
        <w:t>@gmail.com</w:t>
      </w:r>
      <w:r w:rsidRPr="00B95600" w:rsidR="00C65F3C">
        <w:rPr>
          <w:rFonts w:ascii="Times New Roman" w:eastAsia="Times New Roman" w:hAnsi="Times New Roman" w:cs="Times New Roman"/>
          <w:color w:val="000000" w:themeColor="text1"/>
        </w:rPr>
        <w:tab/>
      </w:r>
    </w:p>
    <w:p w:rsidR="006D5412" w:rsidRPr="00B95600" w:rsidP="00330E14">
      <w:pPr>
        <w:shd w:val="clear" w:color="auto" w:fill="808080" w:themeFill="background1" w:themeFillShade="80"/>
        <w:spacing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SUMMARY:</w:t>
      </w:r>
    </w:p>
    <w:p w:rsidR="006D5412" w:rsidRPr="00B95600" w:rsidP="006D5412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C06AB" w:rsidRPr="00B95600" w:rsidP="00B95600">
      <w:pPr>
        <w:pStyle w:val="ListParagraph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  <w:r w:rsidRPr="00B95600">
        <w:rPr>
          <w:rFonts w:ascii="Times New Roman" w:hAnsi="Times New Roman"/>
          <w:color w:val="000000" w:themeColor="text1"/>
          <w:sz w:val="22"/>
          <w:szCs w:val="22"/>
        </w:rPr>
        <w:t xml:space="preserve">Having </w:t>
      </w:r>
      <w:r w:rsidRPr="00D9196E">
        <w:rPr>
          <w:rFonts w:ascii="Times New Roman" w:hAnsi="Times New Roman"/>
          <w:b/>
          <w:color w:val="000000" w:themeColor="text1"/>
          <w:sz w:val="22"/>
          <w:szCs w:val="22"/>
        </w:rPr>
        <w:t>3</w:t>
      </w:r>
      <w:r w:rsidRPr="00D9196E" w:rsidR="0046612E">
        <w:rPr>
          <w:rFonts w:ascii="Times New Roman" w:hAnsi="Times New Roman"/>
          <w:b/>
          <w:bCs/>
          <w:color w:val="000000" w:themeColor="text1"/>
          <w:sz w:val="22"/>
          <w:szCs w:val="22"/>
        </w:rPr>
        <w:t>.2</w:t>
      </w: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</w:t>
      </w:r>
      <w:r w:rsidRPr="00B95600">
        <w:rPr>
          <w:rFonts w:ascii="Times New Roman" w:hAnsi="Times New Roman"/>
          <w:color w:val="000000" w:themeColor="text1"/>
          <w:sz w:val="22"/>
          <w:szCs w:val="22"/>
        </w:rPr>
        <w:t>years</w:t>
      </w:r>
      <w:r w:rsidRPr="00B95600" w:rsidR="00C65F3C">
        <w:rPr>
          <w:rFonts w:ascii="Times New Roman" w:hAnsi="Times New Roman"/>
          <w:color w:val="000000" w:themeColor="text1"/>
          <w:sz w:val="22"/>
          <w:szCs w:val="22"/>
        </w:rPr>
        <w:t xml:space="preserve"> of experience in </w:t>
      </w:r>
      <w:r w:rsidRPr="00B95600" w:rsidR="00C65F3C">
        <w:rPr>
          <w:rFonts w:ascii="Times New Roman" w:hAnsi="Times New Roman"/>
          <w:b/>
          <w:color w:val="000000" w:themeColor="text1"/>
          <w:sz w:val="22"/>
          <w:szCs w:val="22"/>
        </w:rPr>
        <w:t>DevOps</w:t>
      </w:r>
      <w:r w:rsidR="00A8574A">
        <w:rPr>
          <w:rFonts w:ascii="Times New Roman" w:hAnsi="Times New Roman"/>
          <w:b/>
          <w:color w:val="000000" w:themeColor="text1"/>
          <w:sz w:val="22"/>
          <w:szCs w:val="22"/>
        </w:rPr>
        <w:t xml:space="preserve"> &amp; AWS</w:t>
      </w:r>
      <w:r w:rsidRPr="00B95600" w:rsidR="00C65F3C">
        <w:rPr>
          <w:rFonts w:ascii="Times New Roman" w:hAnsi="Times New Roman"/>
          <w:b/>
          <w:color w:val="000000" w:themeColor="text1"/>
          <w:sz w:val="22"/>
          <w:szCs w:val="22"/>
        </w:rPr>
        <w:t xml:space="preserve"> (Software Configuration Management), Build</w:t>
      </w:r>
      <w:r w:rsidRPr="00B95600" w:rsidR="00C65F3C">
        <w:rPr>
          <w:rFonts w:ascii="Times New Roman" w:hAnsi="Times New Roman"/>
          <w:color w:val="000000" w:themeColor="text1"/>
          <w:sz w:val="22"/>
          <w:szCs w:val="22"/>
        </w:rPr>
        <w:t xml:space="preserve"> and </w:t>
      </w:r>
      <w:r w:rsidRPr="00B95600" w:rsidR="00C65F3C">
        <w:rPr>
          <w:rFonts w:ascii="Times New Roman" w:hAnsi="Times New Roman"/>
          <w:b/>
          <w:color w:val="000000" w:themeColor="text1"/>
          <w:sz w:val="22"/>
          <w:szCs w:val="22"/>
        </w:rPr>
        <w:t xml:space="preserve">release engineer </w:t>
      </w:r>
      <w:r w:rsidRPr="00B95600" w:rsidR="00C65F3C">
        <w:rPr>
          <w:rFonts w:ascii="Times New Roman" w:hAnsi="Times New Roman"/>
          <w:color w:val="000000" w:themeColor="text1"/>
          <w:sz w:val="22"/>
          <w:szCs w:val="22"/>
        </w:rPr>
        <w:t xml:space="preserve">and </w:t>
      </w:r>
      <w:r w:rsidRPr="00B95600" w:rsidR="00C65F3C">
        <w:rPr>
          <w:rFonts w:ascii="Times New Roman" w:hAnsi="Times New Roman"/>
          <w:b/>
          <w:color w:val="000000" w:themeColor="text1"/>
          <w:sz w:val="22"/>
          <w:szCs w:val="22"/>
        </w:rPr>
        <w:t>continuous integration engineering</w:t>
      </w:r>
      <w:r w:rsidRPr="00B95600" w:rsidR="00C65F3C">
        <w:rPr>
          <w:rFonts w:ascii="Times New Roman" w:hAnsi="Times New Roman"/>
          <w:color w:val="000000" w:themeColor="text1"/>
          <w:sz w:val="22"/>
          <w:szCs w:val="22"/>
        </w:rPr>
        <w:t xml:space="preserve"> activities</w:t>
      </w:r>
    </w:p>
    <w:p w:rsidR="00A54B68" w:rsidRPr="00B95600" w:rsidP="006D5412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4F7EBE" w:rsidRPr="00B95600" w:rsidP="000C06AB">
      <w:pPr>
        <w:shd w:val="clear" w:color="auto" w:fill="808080" w:themeFill="background1" w:themeFillShade="80"/>
        <w:spacing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Professional Skills:                                                                                                                   </w:t>
      </w:r>
    </w:p>
    <w:p w:rsidR="0019427F" w:rsidRPr="00B95600" w:rsidP="0019427F">
      <w:pPr>
        <w:pStyle w:val="ListParagraph"/>
        <w:spacing w:line="276" w:lineRule="auto"/>
        <w:rPr>
          <w:rFonts w:ascii="Times New Roman" w:hAnsi="Times New Roman"/>
          <w:color w:val="000000" w:themeColor="text1"/>
          <w:sz w:val="22"/>
          <w:szCs w:val="22"/>
        </w:rPr>
      </w:pPr>
    </w:p>
    <w:p w:rsidR="003534F9" w:rsidRPr="003534F9" w:rsidP="003534F9">
      <w:pPr>
        <w:pStyle w:val="ListParagraph"/>
        <w:numPr>
          <w:ilvl w:val="0"/>
          <w:numId w:val="24"/>
        </w:numPr>
        <w:tabs>
          <w:tab w:val="left" w:pos="789"/>
          <w:tab w:val="left" w:pos="790"/>
        </w:tabs>
        <w:autoSpaceDE w:val="0"/>
        <w:autoSpaceDN w:val="0"/>
        <w:spacing w:before="167" w:line="266" w:lineRule="auto"/>
        <w:ind w:right="811"/>
        <w:contextualSpacing w:val="0"/>
        <w:rPr>
          <w:sz w:val="22"/>
          <w:szCs w:val="22"/>
        </w:rPr>
      </w:pPr>
      <w:r w:rsidRPr="003534F9">
        <w:rPr>
          <w:rFonts w:ascii="Times New Roman" w:hAnsi="Times New Roman"/>
          <w:sz w:val="22"/>
          <w:szCs w:val="22"/>
        </w:rPr>
        <w:t>Expert-level</w:t>
      </w:r>
      <w:r w:rsidRPr="003534F9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knowledge of</w:t>
      </w:r>
      <w:r w:rsidRPr="003534F9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3534F9">
        <w:rPr>
          <w:rFonts w:ascii="Times New Roman" w:hAnsi="Times New Roman"/>
          <w:b/>
          <w:sz w:val="22"/>
          <w:szCs w:val="22"/>
        </w:rPr>
        <w:t>Amazon</w:t>
      </w:r>
      <w:r w:rsidRPr="003534F9">
        <w:rPr>
          <w:rFonts w:ascii="Times New Roman" w:hAnsi="Times New Roman"/>
          <w:b/>
          <w:spacing w:val="-1"/>
          <w:sz w:val="22"/>
          <w:szCs w:val="22"/>
        </w:rPr>
        <w:t xml:space="preserve"> </w:t>
      </w:r>
      <w:r w:rsidRPr="003534F9">
        <w:rPr>
          <w:rFonts w:ascii="Times New Roman" w:hAnsi="Times New Roman"/>
          <w:b/>
          <w:sz w:val="22"/>
          <w:szCs w:val="22"/>
        </w:rPr>
        <w:t>EC2,</w:t>
      </w:r>
      <w:r w:rsidRPr="003534F9">
        <w:rPr>
          <w:rFonts w:ascii="Times New Roman" w:hAnsi="Times New Roman"/>
          <w:b/>
          <w:spacing w:val="-1"/>
          <w:sz w:val="22"/>
          <w:szCs w:val="22"/>
        </w:rPr>
        <w:t xml:space="preserve"> </w:t>
      </w:r>
      <w:r w:rsidRPr="003534F9">
        <w:rPr>
          <w:rFonts w:ascii="Times New Roman" w:hAnsi="Times New Roman"/>
          <w:b/>
          <w:sz w:val="22"/>
          <w:szCs w:val="22"/>
        </w:rPr>
        <w:t>S3</w:t>
      </w:r>
      <w:r w:rsidRPr="003534F9">
        <w:rPr>
          <w:rFonts w:ascii="Times New Roman" w:hAnsi="Times New Roman"/>
          <w:sz w:val="22"/>
          <w:szCs w:val="22"/>
        </w:rPr>
        <w:t>,</w:t>
      </w:r>
      <w:r w:rsidRPr="003534F9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Simple</w:t>
      </w:r>
      <w:r w:rsidRPr="003534F9">
        <w:rPr>
          <w:rFonts w:ascii="Times New Roman" w:hAnsi="Times New Roman"/>
          <w:spacing w:val="-1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DB,</w:t>
      </w:r>
      <w:r w:rsidRPr="003534F9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RDS,</w:t>
      </w:r>
      <w:r w:rsidRPr="003534F9">
        <w:rPr>
          <w:rFonts w:ascii="Times New Roman" w:hAnsi="Times New Roman"/>
          <w:spacing w:val="-1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Elastic Load</w:t>
      </w:r>
      <w:r w:rsidRPr="003534F9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Balancing,</w:t>
      </w:r>
      <w:r w:rsidRPr="003534F9">
        <w:rPr>
          <w:rFonts w:ascii="Times New Roman" w:hAnsi="Times New Roman"/>
          <w:spacing w:val="-1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and</w:t>
      </w:r>
      <w:r w:rsidRPr="003534F9">
        <w:rPr>
          <w:rFonts w:ascii="Times New Roman" w:hAnsi="Times New Roman"/>
          <w:spacing w:val="-1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other</w:t>
      </w:r>
      <w:r w:rsidRPr="003534F9">
        <w:rPr>
          <w:rFonts w:ascii="Times New Roman" w:hAnsi="Times New Roman"/>
          <w:spacing w:val="-57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services</w:t>
      </w:r>
      <w:r w:rsidRPr="003534F9">
        <w:rPr>
          <w:rFonts w:ascii="Times New Roman" w:hAnsi="Times New Roman"/>
          <w:spacing w:val="-1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in the</w:t>
      </w:r>
      <w:r w:rsidRPr="003534F9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AWS cloud infrastructure</w:t>
      </w:r>
      <w:r w:rsidRPr="003534F9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such</w:t>
      </w:r>
      <w:r w:rsidRPr="003534F9">
        <w:rPr>
          <w:rFonts w:ascii="Times New Roman" w:hAnsi="Times New Roman"/>
          <w:spacing w:val="3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as</w:t>
      </w:r>
      <w:r w:rsidRPr="003534F9">
        <w:rPr>
          <w:rFonts w:ascii="Times New Roman" w:hAnsi="Times New Roman"/>
          <w:spacing w:val="-5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IAAS,</w:t>
      </w:r>
      <w:r w:rsidRPr="003534F9">
        <w:rPr>
          <w:rFonts w:ascii="Times New Roman" w:hAnsi="Times New Roman"/>
          <w:spacing w:val="-1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PAAS and</w:t>
      </w:r>
      <w:r w:rsidRPr="003534F9">
        <w:rPr>
          <w:rFonts w:ascii="Times New Roman" w:hAnsi="Times New Roman"/>
          <w:spacing w:val="-10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SAAS</w:t>
      </w:r>
      <w:r w:rsidRPr="003534F9">
        <w:rPr>
          <w:rFonts w:ascii="Times New Roman" w:hAnsi="Times New Roman"/>
          <w:sz w:val="22"/>
          <w:szCs w:val="22"/>
        </w:rPr>
        <w:t>.</w:t>
      </w:r>
    </w:p>
    <w:p w:rsidR="003534F9" w:rsidRPr="00096B63" w:rsidP="003534F9">
      <w:pPr>
        <w:pStyle w:val="ListParagraph"/>
        <w:numPr>
          <w:ilvl w:val="0"/>
          <w:numId w:val="24"/>
        </w:numPr>
        <w:tabs>
          <w:tab w:val="left" w:pos="789"/>
          <w:tab w:val="left" w:pos="790"/>
        </w:tabs>
        <w:autoSpaceDE w:val="0"/>
        <w:autoSpaceDN w:val="0"/>
        <w:spacing w:before="167" w:line="266" w:lineRule="auto"/>
        <w:ind w:right="811"/>
        <w:contextualSpacing w:val="0"/>
        <w:rPr>
          <w:sz w:val="22"/>
          <w:szCs w:val="22"/>
        </w:rPr>
      </w:pPr>
      <w:r w:rsidRPr="003534F9">
        <w:rPr>
          <w:rFonts w:ascii="Times New Roman" w:hAnsi="Times New Roman"/>
          <w:sz w:val="22"/>
          <w:szCs w:val="22"/>
        </w:rPr>
        <w:t>Deep</w:t>
      </w:r>
      <w:r w:rsidRPr="003534F9">
        <w:rPr>
          <w:rFonts w:ascii="Times New Roman" w:hAnsi="Times New Roman"/>
          <w:spacing w:val="-4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experience</w:t>
      </w:r>
      <w:r w:rsidRPr="003534F9">
        <w:rPr>
          <w:rFonts w:ascii="Times New Roman" w:hAnsi="Times New Roman"/>
          <w:spacing w:val="-7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with AWS</w:t>
      </w:r>
      <w:r w:rsidRPr="003534F9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components</w:t>
      </w:r>
      <w:r w:rsidRPr="003534F9">
        <w:rPr>
          <w:rFonts w:ascii="Times New Roman" w:hAnsi="Times New Roman"/>
          <w:spacing w:val="-5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such</w:t>
      </w:r>
      <w:r w:rsidRPr="003534F9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as EC2,</w:t>
      </w:r>
      <w:r w:rsidRPr="003534F9">
        <w:rPr>
          <w:rFonts w:ascii="Times New Roman" w:hAnsi="Times New Roman"/>
          <w:spacing w:val="-6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S3,</w:t>
      </w:r>
      <w:r w:rsidRPr="003534F9">
        <w:rPr>
          <w:rFonts w:ascii="Times New Roman" w:hAnsi="Times New Roman"/>
          <w:spacing w:val="-5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Elastic</w:t>
      </w:r>
      <w:r w:rsidRPr="003534F9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IPs,</w:t>
      </w:r>
      <w:r w:rsidRPr="003534F9">
        <w:rPr>
          <w:rFonts w:ascii="Times New Roman" w:hAnsi="Times New Roman"/>
          <w:spacing w:val="-3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EBS,</w:t>
      </w:r>
      <w:r w:rsidRPr="003534F9">
        <w:rPr>
          <w:rFonts w:ascii="Times New Roman" w:hAnsi="Times New Roman"/>
          <w:spacing w:val="-4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Security</w:t>
      </w:r>
      <w:r w:rsidRPr="003534F9">
        <w:rPr>
          <w:rFonts w:ascii="Times New Roman" w:hAnsi="Times New Roman"/>
          <w:spacing w:val="-8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Groups,</w:t>
      </w:r>
      <w:r w:rsidRPr="003534F9">
        <w:rPr>
          <w:rFonts w:ascii="Times New Roman" w:hAnsi="Times New Roman"/>
          <w:spacing w:val="-6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Route</w:t>
      </w:r>
      <w:r w:rsidRPr="003534F9">
        <w:rPr>
          <w:rFonts w:ascii="Times New Roman" w:hAnsi="Times New Roman"/>
          <w:spacing w:val="-6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53,</w:t>
      </w:r>
      <w:r w:rsidRPr="003534F9">
        <w:rPr>
          <w:rFonts w:ascii="Times New Roman" w:hAnsi="Times New Roman"/>
          <w:spacing w:val="-57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VPC,</w:t>
      </w:r>
      <w:r w:rsidRPr="003534F9">
        <w:rPr>
          <w:rFonts w:ascii="Times New Roman" w:hAnsi="Times New Roman"/>
          <w:spacing w:val="-1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 xml:space="preserve"> Elastic</w:t>
      </w:r>
      <w:r w:rsidRPr="003534F9">
        <w:rPr>
          <w:rFonts w:ascii="Times New Roman" w:hAnsi="Times New Roman"/>
          <w:spacing w:val="-1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Beanstalk, RDS,</w:t>
      </w:r>
      <w:r w:rsidRPr="003534F9">
        <w:rPr>
          <w:rFonts w:ascii="Times New Roman" w:hAnsi="Times New Roman"/>
          <w:spacing w:val="-1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Auto-Scaling and Cloud</w:t>
      </w:r>
      <w:r w:rsidRPr="003534F9">
        <w:rPr>
          <w:rFonts w:ascii="Times New Roman" w:hAnsi="Times New Roman"/>
          <w:spacing w:val="-9"/>
          <w:sz w:val="22"/>
          <w:szCs w:val="22"/>
        </w:rPr>
        <w:t xml:space="preserve"> </w:t>
      </w:r>
      <w:r w:rsidRPr="003534F9">
        <w:rPr>
          <w:rFonts w:ascii="Times New Roman" w:hAnsi="Times New Roman"/>
          <w:sz w:val="22"/>
          <w:szCs w:val="22"/>
        </w:rPr>
        <w:t>Formation.</w:t>
      </w:r>
    </w:p>
    <w:p w:rsidR="00096B63" w:rsidRPr="003534F9" w:rsidP="003534F9">
      <w:pPr>
        <w:pStyle w:val="ListParagraph"/>
        <w:numPr>
          <w:ilvl w:val="0"/>
          <w:numId w:val="24"/>
        </w:numPr>
        <w:tabs>
          <w:tab w:val="left" w:pos="789"/>
          <w:tab w:val="left" w:pos="790"/>
        </w:tabs>
        <w:autoSpaceDE w:val="0"/>
        <w:autoSpaceDN w:val="0"/>
        <w:spacing w:before="167" w:line="266" w:lineRule="auto"/>
        <w:ind w:right="811"/>
        <w:contextualSpacing w:val="0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Hands-on Experience on </w:t>
      </w:r>
      <w:r w:rsidRPr="00563661">
        <w:rPr>
          <w:rFonts w:ascii="Times New Roman" w:hAnsi="Times New Roman"/>
          <w:b/>
          <w:sz w:val="22"/>
          <w:szCs w:val="22"/>
        </w:rPr>
        <w:t>Terraform</w:t>
      </w:r>
      <w:r>
        <w:rPr>
          <w:rFonts w:ascii="Times New Roman" w:hAnsi="Times New Roman"/>
          <w:sz w:val="22"/>
          <w:szCs w:val="22"/>
        </w:rPr>
        <w:t xml:space="preserve"> for building, changing &amp; versioning of infrastructure</w:t>
      </w:r>
    </w:p>
    <w:p w:rsidR="0019427F" w:rsidRPr="003534F9" w:rsidP="0019427F">
      <w:pPr>
        <w:pStyle w:val="ListParagraph"/>
        <w:numPr>
          <w:ilvl w:val="0"/>
          <w:numId w:val="24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003534F9">
        <w:rPr>
          <w:rFonts w:ascii="Times New Roman" w:hAnsi="Times New Roman"/>
          <w:color w:val="000000" w:themeColor="text1"/>
          <w:sz w:val="22"/>
          <w:szCs w:val="22"/>
        </w:rPr>
        <w:t xml:space="preserve">Working on DevOps configuration tools like </w:t>
      </w:r>
      <w:r w:rsidRPr="003534F9">
        <w:rPr>
          <w:rFonts w:ascii="Times New Roman" w:hAnsi="Times New Roman"/>
          <w:b/>
          <w:bCs/>
          <w:color w:val="000000" w:themeColor="text1"/>
          <w:sz w:val="22"/>
          <w:szCs w:val="22"/>
        </w:rPr>
        <w:t>Ansible</w:t>
      </w:r>
      <w:r w:rsidR="00E37323">
        <w:rPr>
          <w:rFonts w:ascii="Times New Roman" w:hAnsi="Times New Roman"/>
          <w:color w:val="000000" w:themeColor="text1"/>
          <w:sz w:val="22"/>
          <w:szCs w:val="22"/>
        </w:rPr>
        <w:t xml:space="preserve"> and </w:t>
      </w:r>
      <w:r w:rsidRPr="00E37323" w:rsidR="00E37323">
        <w:rPr>
          <w:rFonts w:ascii="Times New Roman" w:hAnsi="Times New Roman"/>
          <w:b/>
          <w:color w:val="000000" w:themeColor="text1"/>
          <w:sz w:val="22"/>
          <w:szCs w:val="22"/>
        </w:rPr>
        <w:t>Puppet</w:t>
      </w:r>
      <w:r w:rsidRPr="003534F9">
        <w:rPr>
          <w:rFonts w:ascii="Times New Roman" w:hAnsi="Times New Roman"/>
          <w:b/>
          <w:color w:val="000000" w:themeColor="text1"/>
          <w:sz w:val="22"/>
          <w:szCs w:val="22"/>
        </w:rPr>
        <w:t>.</w:t>
      </w:r>
    </w:p>
    <w:p w:rsidR="00AC7326" w:rsidRPr="00B95600" w:rsidP="0019427F">
      <w:pPr>
        <w:pStyle w:val="ListParagraph"/>
        <w:numPr>
          <w:ilvl w:val="0"/>
          <w:numId w:val="24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003534F9">
        <w:rPr>
          <w:rFonts w:ascii="Times New Roman" w:hAnsi="Times New Roman"/>
          <w:color w:val="000000" w:themeColor="text1"/>
          <w:sz w:val="22"/>
          <w:szCs w:val="22"/>
        </w:rPr>
        <w:t xml:space="preserve">Good  knowledge on </w:t>
      </w:r>
      <w:r w:rsidRPr="003534F9">
        <w:rPr>
          <w:rFonts w:ascii="Times New Roman" w:hAnsi="Times New Roman"/>
          <w:b/>
          <w:bCs/>
          <w:color w:val="000000" w:themeColor="text1"/>
          <w:sz w:val="22"/>
          <w:szCs w:val="22"/>
        </w:rPr>
        <w:t>Docker</w:t>
      </w:r>
      <w:r w:rsidRPr="003534F9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3534F9" w:rsidR="007A324D">
        <w:rPr>
          <w:rFonts w:ascii="Times New Roman" w:hAnsi="Times New Roman"/>
          <w:color w:val="000000" w:themeColor="text1"/>
          <w:sz w:val="22"/>
          <w:szCs w:val="22"/>
        </w:rPr>
        <w:t xml:space="preserve"> and </w:t>
      </w:r>
      <w:r w:rsidR="00E37323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3534F9" w:rsidR="007A324D">
        <w:rPr>
          <w:rFonts w:ascii="Times New Roman" w:hAnsi="Times New Roman"/>
          <w:b/>
          <w:color w:val="000000" w:themeColor="text1"/>
          <w:sz w:val="22"/>
          <w:szCs w:val="22"/>
        </w:rPr>
        <w:t>Kubernetes</w:t>
      </w:r>
      <w:r w:rsidR="007A324D">
        <w:rPr>
          <w:rFonts w:ascii="Times New Roman" w:hAnsi="Times New Roman"/>
          <w:b/>
          <w:color w:val="000000" w:themeColor="text1"/>
          <w:sz w:val="22"/>
          <w:szCs w:val="22"/>
        </w:rPr>
        <w:t>.</w:t>
      </w:r>
    </w:p>
    <w:p w:rsidR="007B678E" w:rsidRPr="00B95600" w:rsidP="0019427F">
      <w:pPr>
        <w:pStyle w:val="ListParagraph"/>
        <w:numPr>
          <w:ilvl w:val="0"/>
          <w:numId w:val="24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00B95600">
        <w:rPr>
          <w:rFonts w:ascii="Times New Roman" w:hAnsi="Times New Roman"/>
          <w:color w:val="000000" w:themeColor="text1"/>
          <w:sz w:val="22"/>
          <w:szCs w:val="22"/>
        </w:rPr>
        <w:t>Working on AWS (amazon web service) E</w:t>
      </w: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>C2 Instances</w:t>
      </w:r>
      <w:r w:rsidRPr="00B95600">
        <w:rPr>
          <w:rFonts w:ascii="Times New Roman" w:hAnsi="Times New Roman"/>
          <w:color w:val="000000" w:themeColor="text1"/>
          <w:sz w:val="22"/>
          <w:szCs w:val="22"/>
        </w:rPr>
        <w:t xml:space="preserve">. </w:t>
      </w:r>
    </w:p>
    <w:p w:rsidR="003534F9" w:rsidRPr="003534F9" w:rsidP="003534F9">
      <w:pPr>
        <w:pStyle w:val="ListParagraph"/>
        <w:numPr>
          <w:ilvl w:val="0"/>
          <w:numId w:val="24"/>
        </w:numPr>
        <w:tabs>
          <w:tab w:val="left" w:pos="395"/>
        </w:tabs>
        <w:autoSpaceDE w:val="0"/>
        <w:autoSpaceDN w:val="0"/>
        <w:spacing w:before="61" w:line="276" w:lineRule="auto"/>
        <w:contextualSpacing w:val="0"/>
        <w:rPr>
          <w:rFonts w:ascii="Times New Roman" w:hAnsi="Times New Roman"/>
          <w:color w:val="000000"/>
          <w:sz w:val="22"/>
          <w:szCs w:val="22"/>
          <w:lang w:val="en-IN" w:eastAsia="zh-CN" w:bidi="hi-IN"/>
        </w:rPr>
      </w:pPr>
      <w:r w:rsidRPr="003534F9">
        <w:rPr>
          <w:rFonts w:ascii="Times New Roman" w:hAnsi="Times New Roman"/>
          <w:color w:val="000000"/>
          <w:sz w:val="22"/>
          <w:szCs w:val="22"/>
          <w:lang w:val="en-IN" w:eastAsia="zh-CN" w:bidi="hi-IN"/>
        </w:rPr>
        <w:t xml:space="preserve">Creating/Managing </w:t>
      </w:r>
      <w:r w:rsidRPr="003534F9">
        <w:rPr>
          <w:rFonts w:ascii="Times New Roman" w:hAnsi="Times New Roman"/>
          <w:b/>
          <w:color w:val="000000"/>
          <w:sz w:val="22"/>
          <w:szCs w:val="22"/>
          <w:lang w:val="en-IN" w:eastAsia="zh-CN" w:bidi="hi-IN"/>
        </w:rPr>
        <w:t>AMIs</w:t>
      </w:r>
      <w:r w:rsidRPr="003534F9">
        <w:rPr>
          <w:rFonts w:ascii="Times New Roman" w:hAnsi="Times New Roman"/>
          <w:color w:val="000000"/>
          <w:sz w:val="22"/>
          <w:szCs w:val="22"/>
          <w:lang w:val="en-IN" w:eastAsia="zh-CN" w:bidi="hi-IN"/>
        </w:rPr>
        <w:t xml:space="preserve">, </w:t>
      </w:r>
      <w:r w:rsidRPr="003534F9">
        <w:rPr>
          <w:rFonts w:ascii="Times New Roman" w:hAnsi="Times New Roman"/>
          <w:b/>
          <w:color w:val="000000"/>
          <w:sz w:val="22"/>
          <w:szCs w:val="22"/>
          <w:lang w:val="en-IN" w:eastAsia="zh-CN" w:bidi="hi-IN"/>
        </w:rPr>
        <w:t>Snapshots</w:t>
      </w:r>
      <w:r w:rsidRPr="003534F9">
        <w:rPr>
          <w:rFonts w:ascii="Times New Roman" w:hAnsi="Times New Roman"/>
          <w:color w:val="000000"/>
          <w:sz w:val="22"/>
          <w:szCs w:val="22"/>
          <w:lang w:val="en-IN" w:eastAsia="zh-CN" w:bidi="hi-IN"/>
        </w:rPr>
        <w:t xml:space="preserve"> and Volumes Upgrade Downgrade AWS resources (CPU, Memory, EBS).</w:t>
      </w:r>
    </w:p>
    <w:p w:rsidR="009C17AE" w:rsidRPr="00B95600" w:rsidP="00D25E0F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B95600">
        <w:rPr>
          <w:rFonts w:ascii="Times New Roman" w:hAnsi="Times New Roman"/>
          <w:color w:val="000000" w:themeColor="text1"/>
          <w:sz w:val="22"/>
          <w:szCs w:val="22"/>
        </w:rPr>
        <w:t>Administration/Maintenance experience of source control management systems, such as</w:t>
      </w: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 xml:space="preserve"> Subversion (SVN),</w:t>
      </w:r>
      <w:r w:rsidRPr="00B95600">
        <w:rPr>
          <w:rFonts w:ascii="Times New Roman" w:hAnsi="Times New Roman"/>
          <w:color w:val="000000" w:themeColor="text1"/>
          <w:sz w:val="22"/>
          <w:szCs w:val="22"/>
        </w:rPr>
        <w:t xml:space="preserve"> and </w:t>
      </w: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>Git</w:t>
      </w:r>
      <w:r w:rsidRPr="00B95600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:rsidR="00863358" w:rsidRPr="00B95600" w:rsidP="00D25E0F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Administration/Maintenance experiences of continuous integration build engines, such as </w:t>
      </w:r>
      <w:r w:rsidRPr="00B95600">
        <w:rPr>
          <w:rFonts w:ascii="Times New Roman" w:eastAsia="Times New Roman" w:hAnsi="Times New Roman" w:cs="Times New Roman"/>
          <w:b/>
          <w:color w:val="000000" w:themeColor="text1"/>
        </w:rPr>
        <w:t xml:space="preserve"> Jenkins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 using Maven Build tool.</w:t>
      </w:r>
    </w:p>
    <w:p w:rsidR="004F7EBE" w:rsidRPr="00B95600" w:rsidP="00D25E0F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Experience in Build, Package and Deploy to all the environments.</w:t>
      </w:r>
    </w:p>
    <w:p w:rsidR="00B771E6" w:rsidRPr="00B95600" w:rsidP="00D25E0F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Experience on </w:t>
      </w:r>
      <w:r w:rsidRPr="00B95600">
        <w:rPr>
          <w:rFonts w:ascii="Times New Roman" w:eastAsia="Times New Roman" w:hAnsi="Times New Roman" w:cs="Times New Roman"/>
          <w:b/>
          <w:bCs/>
          <w:color w:val="000000" w:themeColor="text1"/>
        </w:rPr>
        <w:t>Linux</w:t>
      </w:r>
    </w:p>
    <w:p w:rsidR="004C76E3" w:rsidRPr="00B95600" w:rsidP="003F1BC6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Experience in Change Management Tool like Clear quest. </w:t>
      </w:r>
    </w:p>
    <w:p w:rsidR="004F7EBE" w:rsidRPr="00B95600" w:rsidP="00D25E0F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Good Understanding of </w:t>
      </w:r>
      <w:r w:rsidRPr="00B95600">
        <w:rPr>
          <w:rFonts w:ascii="Times New Roman" w:eastAsia="Times New Roman" w:hAnsi="Times New Roman" w:cs="Times New Roman"/>
          <w:b/>
          <w:color w:val="000000" w:themeColor="text1"/>
        </w:rPr>
        <w:t>Software Development Life Cycle (SDLC).</w:t>
      </w:r>
    </w:p>
    <w:p w:rsidR="004F7EBE" w:rsidRPr="00B95600" w:rsidP="00D25E0F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Good hands on to support for multiple environments and as well as communicating with different teams.</w:t>
      </w:r>
    </w:p>
    <w:p w:rsidR="004F7EBE" w:rsidRPr="00B95600" w:rsidP="00D25E0F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Strong in preparing the Release Deployments to </w:t>
      </w:r>
      <w:r w:rsidRPr="00B95600">
        <w:rPr>
          <w:rFonts w:ascii="Times New Roman" w:eastAsia="Times New Roman" w:hAnsi="Times New Roman" w:cs="Times New Roman"/>
          <w:b/>
          <w:color w:val="000000" w:themeColor="text1"/>
        </w:rPr>
        <w:t>Staging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B95600">
        <w:rPr>
          <w:rFonts w:ascii="Times New Roman" w:eastAsia="Times New Roman" w:hAnsi="Times New Roman" w:cs="Times New Roman"/>
          <w:b/>
          <w:color w:val="000000" w:themeColor="text1"/>
        </w:rPr>
        <w:t>QA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B95600">
        <w:rPr>
          <w:rFonts w:ascii="Times New Roman" w:eastAsia="Times New Roman" w:hAnsi="Times New Roman" w:cs="Times New Roman"/>
          <w:b/>
          <w:color w:val="000000" w:themeColor="text1"/>
        </w:rPr>
        <w:t xml:space="preserve">UAT and Prod 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>Environments.</w:t>
      </w:r>
    </w:p>
    <w:p w:rsidR="004F7EBE" w:rsidRPr="00B95600" w:rsidP="00D25E0F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Experience on Build and Deployment process for </w:t>
      </w:r>
      <w:r w:rsidRPr="00B95600">
        <w:rPr>
          <w:rFonts w:ascii="Times New Roman" w:eastAsia="Times New Roman" w:hAnsi="Times New Roman" w:cs="Times New Roman"/>
          <w:b/>
          <w:color w:val="000000" w:themeColor="text1"/>
        </w:rPr>
        <w:t>Apache Tomcat Application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 Server projects.</w:t>
      </w:r>
    </w:p>
    <w:p w:rsidR="0084586F" w:rsidRPr="00B95600" w:rsidP="00D25E0F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Experience in supporting applications on different platforms </w:t>
      </w:r>
      <w:r w:rsidRPr="00B95600">
        <w:rPr>
          <w:rFonts w:ascii="Times New Roman" w:eastAsia="Times New Roman" w:hAnsi="Times New Roman" w:cs="Times New Roman"/>
          <w:b/>
          <w:color w:val="000000" w:themeColor="text1"/>
        </w:rPr>
        <w:t xml:space="preserve">Windows 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and </w:t>
      </w:r>
      <w:r w:rsidRPr="00B95600">
        <w:rPr>
          <w:rFonts w:ascii="Times New Roman" w:eastAsia="Times New Roman" w:hAnsi="Times New Roman" w:cs="Times New Roman"/>
          <w:b/>
          <w:color w:val="000000" w:themeColor="text1"/>
        </w:rPr>
        <w:t>Linux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 environments.</w:t>
      </w:r>
    </w:p>
    <w:p w:rsidR="007A54EB" w:rsidRPr="00B95600" w:rsidP="00D25E0F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Experience in implementing and adapting to </w:t>
      </w:r>
      <w:r w:rsidRPr="00B95600">
        <w:rPr>
          <w:rFonts w:ascii="Times New Roman" w:eastAsia="Times New Roman" w:hAnsi="Times New Roman" w:cs="Times New Roman"/>
          <w:b/>
          <w:bCs/>
          <w:color w:val="000000" w:themeColor="text1"/>
        </w:rPr>
        <w:t>Release/Change Management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 Process.</w:t>
      </w:r>
    </w:p>
    <w:p w:rsidR="00BB4BE3" w:rsidRPr="00B95600" w:rsidP="00D25E0F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Followed best practices, optimize processes, adapt new technologies, quick learner and hardworking individual.</w:t>
      </w:r>
    </w:p>
    <w:p w:rsidR="009C17AE" w:rsidRPr="00B95600" w:rsidP="008A0E25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B95600">
        <w:rPr>
          <w:rFonts w:ascii="Times New Roman" w:hAnsi="Times New Roman"/>
          <w:color w:val="000000" w:themeColor="text1"/>
          <w:sz w:val="22"/>
          <w:szCs w:val="22"/>
        </w:rPr>
        <w:t>Possess good interpersonal, documentation and oral communication skills, positive work attitude.</w:t>
      </w:r>
    </w:p>
    <w:p w:rsidR="004E770A" w:rsidRPr="00B95600" w:rsidP="00D25E0F">
      <w:pPr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Experience in practicing </w:t>
      </w:r>
      <w:r w:rsidRPr="00B95600">
        <w:rPr>
          <w:rFonts w:ascii="Times New Roman" w:eastAsia="Times New Roman" w:hAnsi="Times New Roman" w:cs="Times New Roman"/>
          <w:b/>
          <w:color w:val="000000" w:themeColor="text1"/>
        </w:rPr>
        <w:t>AGILE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 methodologies.</w:t>
      </w:r>
    </w:p>
    <w:p w:rsidR="0086542F" w:rsidRPr="00213E3F" w:rsidP="00213E3F">
      <w:pPr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Experience in writing </w:t>
      </w:r>
      <w:r w:rsidRPr="00B95600">
        <w:rPr>
          <w:rFonts w:ascii="Times New Roman" w:eastAsia="Times New Roman" w:hAnsi="Times New Roman" w:cs="Times New Roman"/>
          <w:b/>
          <w:color w:val="000000" w:themeColor="text1"/>
        </w:rPr>
        <w:t>Ansible playbooks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r w:rsidRPr="00B95600">
        <w:rPr>
          <w:rFonts w:ascii="Times New Roman" w:eastAsia="Times New Roman" w:hAnsi="Times New Roman" w:cs="Times New Roman"/>
          <w:b/>
          <w:color w:val="000000" w:themeColor="text1"/>
        </w:rPr>
        <w:t>Ansible roles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 for different deployments which can be reused by any project by proving right variable information.</w:t>
      </w:r>
    </w:p>
    <w:p w:rsidR="000B44E9" w:rsidRPr="00B95600" w:rsidP="00A54B68">
      <w:pPr>
        <w:shd w:val="clear" w:color="auto" w:fill="C0C0C0"/>
        <w:autoSpaceDE w:val="0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Educational Qualification</w:t>
      </w:r>
    </w:p>
    <w:p w:rsidR="00BD692A" w:rsidRPr="00B95600" w:rsidP="00BD692A">
      <w:pPr>
        <w:numPr>
          <w:ilvl w:val="0"/>
          <w:numId w:val="36"/>
        </w:numPr>
        <w:spacing w:after="0"/>
        <w:ind w:left="720" w:hanging="36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B.SC (Computer Science) </w:t>
      </w:r>
      <w:r w:rsidRPr="003534F9" w:rsidR="00C65F3C">
        <w:rPr>
          <w:rFonts w:ascii="Times New Roman" w:eastAsia="Calibri" w:hAnsi="Times New Roman" w:cs="Times New Roman"/>
        </w:rPr>
        <w:t>from</w:t>
      </w:r>
      <w:r w:rsidRPr="00B95600" w:rsidR="00C65F3C">
        <w:rPr>
          <w:rFonts w:ascii="Times New Roman" w:eastAsia="Calibri" w:hAnsi="Times New Roman" w:cs="Times New Roman"/>
          <w:b/>
        </w:rPr>
        <w:t xml:space="preserve"> </w:t>
      </w:r>
      <w:r w:rsidR="001A1CB9">
        <w:rPr>
          <w:rFonts w:ascii="Times New Roman" w:eastAsia="Calibri" w:hAnsi="Times New Roman" w:cs="Times New Roman"/>
        </w:rPr>
        <w:t xml:space="preserve">Acharya Nagarjuna University </w:t>
      </w:r>
      <w:r w:rsidRPr="003534F9" w:rsidR="003534F9">
        <w:rPr>
          <w:rFonts w:ascii="Times New Roman" w:eastAsia="Calibri" w:hAnsi="Times New Roman" w:cs="Times New Roman"/>
        </w:rPr>
        <w:t>in</w:t>
      </w:r>
      <w:r w:rsidR="0002381C">
        <w:rPr>
          <w:rFonts w:ascii="Times New Roman" w:eastAsia="Calibri" w:hAnsi="Times New Roman" w:cs="Times New Roman"/>
        </w:rPr>
        <w:t xml:space="preserve"> March</w:t>
      </w:r>
      <w:r w:rsidR="00CC1A7D">
        <w:rPr>
          <w:rFonts w:ascii="Times New Roman" w:eastAsia="Calibri" w:hAnsi="Times New Roman" w:cs="Times New Roman"/>
        </w:rPr>
        <w:t xml:space="preserve"> 2017</w:t>
      </w:r>
      <w:r w:rsidR="00684957">
        <w:rPr>
          <w:rFonts w:ascii="Times New Roman" w:eastAsia="Calibri" w:hAnsi="Times New Roman" w:cs="Times New Roman"/>
        </w:rPr>
        <w:t>.</w:t>
      </w:r>
    </w:p>
    <w:p w:rsidR="007B0F9B" w:rsidRPr="00B95600" w:rsidP="007B0F9B">
      <w:pPr>
        <w:spacing w:after="0"/>
        <w:ind w:left="720"/>
        <w:rPr>
          <w:rFonts w:ascii="Times New Roman" w:eastAsia="Calibri" w:hAnsi="Times New Roman" w:cs="Times New Roman"/>
        </w:rPr>
      </w:pPr>
    </w:p>
    <w:p w:rsidR="00BD692A" w:rsidRPr="00B95600" w:rsidP="00BD692A">
      <w:pPr>
        <w:spacing w:after="0"/>
        <w:ind w:left="720"/>
        <w:rPr>
          <w:rFonts w:ascii="Times New Roman" w:eastAsia="Calibri" w:hAnsi="Times New Roman" w:cs="Times New Roman"/>
        </w:rPr>
      </w:pPr>
    </w:p>
    <w:p w:rsidR="00B30219" w:rsidRPr="00B95600" w:rsidP="00A54B68">
      <w:pPr>
        <w:shd w:val="clear" w:color="auto" w:fill="C0C0C0"/>
        <w:autoSpaceDE w:val="0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Technical Skills:</w:t>
      </w:r>
    </w:p>
    <w:p w:rsidR="003E5F3D" w:rsidRPr="00B95600" w:rsidP="00D43729">
      <w:pPr>
        <w:pStyle w:val="ListParagraph"/>
        <w:numPr>
          <w:ilvl w:val="0"/>
          <w:numId w:val="35"/>
        </w:numPr>
        <w:spacing w:line="300" w:lineRule="atLeast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 xml:space="preserve">Configuration management Tool  </w:t>
      </w:r>
      <w:r w:rsidR="003534F9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 xml:space="preserve">  </w:t>
      </w:r>
      <w:r w:rsidR="003534F9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="000300A0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 xml:space="preserve"> :  </w:t>
      </w:r>
      <w:r w:rsidR="003534F9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="001C18FF">
        <w:rPr>
          <w:rFonts w:ascii="Times New Roman" w:hAnsi="Times New Roman"/>
          <w:b/>
          <w:color w:val="000000" w:themeColor="text1"/>
          <w:sz w:val="22"/>
          <w:szCs w:val="22"/>
        </w:rPr>
        <w:t>Ansible and Chef</w:t>
      </w: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</w:p>
    <w:p w:rsidR="00B30219" w:rsidP="00D43729">
      <w:pPr>
        <w:pStyle w:val="ListParagraph"/>
        <w:numPr>
          <w:ilvl w:val="0"/>
          <w:numId w:val="35"/>
        </w:numPr>
        <w:spacing w:line="300" w:lineRule="atLeast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 xml:space="preserve">Version Control Systems  </w:t>
      </w: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ab/>
        <w:t xml:space="preserve">    </w:t>
      </w:r>
      <w:r w:rsidR="003534F9">
        <w:rPr>
          <w:rFonts w:ascii="Times New Roman" w:hAnsi="Times New Roman"/>
          <w:b/>
          <w:color w:val="000000" w:themeColor="text1"/>
          <w:sz w:val="22"/>
          <w:szCs w:val="22"/>
        </w:rPr>
        <w:t xml:space="preserve">             </w:t>
      </w:r>
      <w:r w:rsidR="00C97CB3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="003534F9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 xml:space="preserve">:   </w:t>
      </w:r>
      <w:r w:rsidR="00A97C97">
        <w:rPr>
          <w:rFonts w:ascii="Times New Roman" w:hAnsi="Times New Roman"/>
          <w:b/>
          <w:color w:val="000000" w:themeColor="text1"/>
          <w:sz w:val="22"/>
          <w:szCs w:val="22"/>
        </w:rPr>
        <w:t>Git</w:t>
      </w:r>
    </w:p>
    <w:p w:rsidR="00080B3B" w:rsidRPr="00B95600" w:rsidP="00D43729">
      <w:pPr>
        <w:pStyle w:val="ListParagraph"/>
        <w:numPr>
          <w:ilvl w:val="0"/>
          <w:numId w:val="35"/>
        </w:numPr>
        <w:spacing w:line="300" w:lineRule="atLeast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/>
          <w:b/>
          <w:color w:val="000000" w:themeColor="text1"/>
          <w:sz w:val="22"/>
          <w:szCs w:val="22"/>
        </w:rPr>
        <w:t>Infrastructure Tool                               :   Terraform</w:t>
      </w:r>
    </w:p>
    <w:p w:rsidR="002A0B88" w:rsidRPr="00B95600" w:rsidP="00D43729">
      <w:pPr>
        <w:pStyle w:val="ListParagraph"/>
        <w:numPr>
          <w:ilvl w:val="0"/>
          <w:numId w:val="35"/>
        </w:numPr>
        <w:spacing w:line="300" w:lineRule="atLeast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>Build tools/Script  language</w:t>
      </w: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ab/>
      </w:r>
      <w:r w:rsidR="003534F9">
        <w:rPr>
          <w:rFonts w:ascii="Times New Roman" w:hAnsi="Times New Roman"/>
          <w:b/>
          <w:color w:val="000000" w:themeColor="text1"/>
          <w:sz w:val="22"/>
          <w:szCs w:val="22"/>
        </w:rPr>
        <w:t xml:space="preserve">   </w:t>
      </w:r>
      <w:r w:rsidR="00C97CB3">
        <w:rPr>
          <w:rFonts w:ascii="Times New Roman" w:hAnsi="Times New Roman"/>
          <w:b/>
          <w:color w:val="000000" w:themeColor="text1"/>
          <w:sz w:val="22"/>
          <w:szCs w:val="22"/>
        </w:rPr>
        <w:t xml:space="preserve">  </w:t>
      </w:r>
      <w:r w:rsidR="003534F9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>:   Maven, Shell scripting</w:t>
      </w:r>
    </w:p>
    <w:p w:rsidR="002A0B88" w:rsidRPr="00B95600" w:rsidP="00D43729">
      <w:pPr>
        <w:pStyle w:val="ListParagraph"/>
        <w:numPr>
          <w:ilvl w:val="0"/>
          <w:numId w:val="35"/>
        </w:numPr>
        <w:spacing w:line="300" w:lineRule="atLeast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>CI and CD[Continuous Integration]</w:t>
      </w:r>
      <w:r w:rsidR="003534F9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="000300A0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 xml:space="preserve">:  </w:t>
      </w:r>
      <w:r w:rsidR="003534F9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>Jenkins</w:t>
      </w:r>
    </w:p>
    <w:p w:rsidR="002A0B88" w:rsidRPr="00B95600" w:rsidP="00D43729">
      <w:pPr>
        <w:pStyle w:val="ListParagraph"/>
        <w:numPr>
          <w:ilvl w:val="0"/>
          <w:numId w:val="35"/>
        </w:numPr>
        <w:spacing w:line="300" w:lineRule="atLeast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C97CB3">
        <w:rPr>
          <w:rFonts w:ascii="Times New Roman" w:hAnsi="Times New Roman"/>
          <w:b/>
          <w:color w:val="000000" w:themeColor="text1"/>
          <w:sz w:val="22"/>
          <w:szCs w:val="22"/>
        </w:rPr>
        <w:t>Application Servers</w:t>
      </w:r>
      <w:r w:rsidRPr="00C97CB3">
        <w:rPr>
          <w:rFonts w:ascii="Times New Roman" w:hAnsi="Times New Roman"/>
          <w:b/>
          <w:color w:val="000000" w:themeColor="text1"/>
          <w:szCs w:val="24"/>
        </w:rPr>
        <w:t xml:space="preserve"> </w:t>
      </w: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 xml:space="preserve">        </w:t>
      </w:r>
      <w:r w:rsidR="003534F9">
        <w:rPr>
          <w:rFonts w:ascii="Times New Roman" w:hAnsi="Times New Roman"/>
          <w:b/>
          <w:color w:val="000000" w:themeColor="text1"/>
          <w:sz w:val="22"/>
          <w:szCs w:val="22"/>
        </w:rPr>
        <w:t xml:space="preserve">                   </w:t>
      </w:r>
      <w:r w:rsidR="00C97CB3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="003534F9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Pr="00B95600">
        <w:rPr>
          <w:rFonts w:ascii="Times New Roman" w:hAnsi="Times New Roman"/>
          <w:b/>
          <w:color w:val="000000" w:themeColor="text1"/>
          <w:sz w:val="22"/>
          <w:szCs w:val="22"/>
        </w:rPr>
        <w:t xml:space="preserve"> :  Apache Tomcat, Web sphere.</w:t>
      </w:r>
    </w:p>
    <w:p w:rsidR="00B30219" w:rsidRPr="00B95600" w:rsidP="00115A68">
      <w:pPr>
        <w:pStyle w:val="ListParagraph"/>
        <w:numPr>
          <w:ilvl w:val="0"/>
          <w:numId w:val="35"/>
        </w:numPr>
        <w:spacing w:line="300" w:lineRule="atLeast"/>
        <w:rPr>
          <w:rFonts w:ascii="Times New Roman" w:hAnsi="Times New Roman"/>
          <w:b/>
          <w:color w:val="000000" w:themeColor="text1"/>
        </w:rPr>
      </w:pPr>
      <w:r w:rsidRPr="00B95600">
        <w:rPr>
          <w:rFonts w:ascii="Times New Roman" w:hAnsi="Times New Roman"/>
          <w:b/>
          <w:color w:val="000000" w:themeColor="text1"/>
        </w:rPr>
        <w:t>Operating Systems</w:t>
      </w:r>
      <w:r w:rsidRPr="00B95600">
        <w:rPr>
          <w:rFonts w:ascii="Times New Roman" w:hAnsi="Times New Roman"/>
          <w:b/>
          <w:color w:val="000000" w:themeColor="text1"/>
        </w:rPr>
        <w:tab/>
      </w:r>
      <w:r w:rsidRPr="00B95600">
        <w:rPr>
          <w:rFonts w:ascii="Times New Roman" w:hAnsi="Times New Roman"/>
          <w:b/>
          <w:color w:val="000000" w:themeColor="text1"/>
        </w:rPr>
        <w:tab/>
        <w:t xml:space="preserve"> </w:t>
      </w:r>
      <w:r w:rsidR="003534F9">
        <w:rPr>
          <w:rFonts w:ascii="Times New Roman" w:hAnsi="Times New Roman"/>
          <w:b/>
          <w:color w:val="000000" w:themeColor="text1"/>
        </w:rPr>
        <w:t xml:space="preserve">  </w:t>
      </w:r>
      <w:r w:rsidR="00C97CB3">
        <w:rPr>
          <w:rFonts w:ascii="Times New Roman" w:hAnsi="Times New Roman"/>
          <w:b/>
          <w:color w:val="000000" w:themeColor="text1"/>
        </w:rPr>
        <w:t xml:space="preserve"> </w:t>
      </w:r>
      <w:r w:rsidR="003534F9">
        <w:rPr>
          <w:rFonts w:ascii="Times New Roman" w:hAnsi="Times New Roman"/>
          <w:b/>
          <w:color w:val="000000" w:themeColor="text1"/>
        </w:rPr>
        <w:t xml:space="preserve"> </w:t>
      </w:r>
      <w:r w:rsidRPr="00B95600">
        <w:rPr>
          <w:rFonts w:ascii="Times New Roman" w:hAnsi="Times New Roman"/>
          <w:b/>
          <w:color w:val="000000" w:themeColor="text1"/>
        </w:rPr>
        <w:t>:</w:t>
      </w:r>
      <w:r w:rsidR="003534F9">
        <w:rPr>
          <w:rFonts w:ascii="Times New Roman" w:hAnsi="Times New Roman"/>
          <w:b/>
          <w:color w:val="000000" w:themeColor="text1"/>
        </w:rPr>
        <w:t xml:space="preserve">  </w:t>
      </w:r>
      <w:r w:rsidRPr="00B95600">
        <w:rPr>
          <w:rFonts w:ascii="Times New Roman" w:hAnsi="Times New Roman"/>
          <w:b/>
          <w:color w:val="000000" w:themeColor="text1"/>
        </w:rPr>
        <w:t xml:space="preserve">Windows, Red Hat (Linux)/Centos, Ubuntu                </w:t>
      </w:r>
    </w:p>
    <w:p w:rsidR="00BF550C" w:rsidRPr="00B95600" w:rsidP="00A54B68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          </w:t>
      </w:r>
    </w:p>
    <w:p w:rsidR="00015239" w:rsidRPr="00B95600" w:rsidP="00A54B68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0B44E9" w:rsidRPr="00B95600" w:rsidP="00A54B68">
      <w:pPr>
        <w:shd w:val="clear" w:color="auto" w:fill="C0C0C0"/>
        <w:autoSpaceDE w:val="0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Professional Experience:</w:t>
      </w:r>
    </w:p>
    <w:p w:rsidR="00D141EE" w:rsidRPr="00A97C97" w:rsidP="00D141EE">
      <w:pPr>
        <w:pStyle w:val="ListParagraph"/>
        <w:numPr>
          <w:ilvl w:val="0"/>
          <w:numId w:val="13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00A97C97">
        <w:rPr>
          <w:rFonts w:ascii="Times New Roman" w:hAnsi="Times New Roman"/>
          <w:color w:val="000000"/>
          <w:sz w:val="22"/>
          <w:szCs w:val="22"/>
          <w:lang w:val="en-IN" w:eastAsia="zh-CN" w:bidi="hi-IN"/>
        </w:rPr>
        <w:t>Working as a Senior Software Engineer in</w:t>
      </w:r>
      <w:r w:rsidR="00584A97">
        <w:rPr>
          <w:rFonts w:ascii="Times New Roman" w:hAnsi="Times New Roman"/>
          <w:color w:val="000000"/>
          <w:sz w:val="22"/>
          <w:szCs w:val="22"/>
          <w:lang w:val="en-IN" w:eastAsia="zh-CN" w:bidi="hi-IN"/>
        </w:rPr>
        <w:t xml:space="preserve"> </w:t>
      </w:r>
      <w:r w:rsidRPr="00584A97" w:rsidR="00584A97">
        <w:rPr>
          <w:rFonts w:ascii="Times New Roman" w:hAnsi="Times New Roman"/>
          <w:color w:val="000000"/>
          <w:sz w:val="22"/>
          <w:szCs w:val="22"/>
          <w:lang w:val="en-IN" w:eastAsia="zh-CN" w:bidi="hi-IN"/>
        </w:rPr>
        <w:t>BitL</w:t>
      </w:r>
      <w:r w:rsidR="00E74416">
        <w:rPr>
          <w:rFonts w:ascii="Times New Roman" w:hAnsi="Times New Roman"/>
          <w:color w:val="000000"/>
          <w:sz w:val="22"/>
          <w:szCs w:val="22"/>
          <w:lang w:val="en-IN" w:eastAsia="zh-CN" w:bidi="hi-IN"/>
        </w:rPr>
        <w:t xml:space="preserve">ogic Software Pvt Ltd, </w:t>
      </w:r>
      <w:r w:rsidR="00086FB3">
        <w:rPr>
          <w:rFonts w:ascii="Times New Roman" w:hAnsi="Times New Roman"/>
          <w:color w:val="000000"/>
          <w:sz w:val="22"/>
          <w:szCs w:val="22"/>
          <w:lang w:val="en-IN" w:eastAsia="zh-CN" w:bidi="hi-IN"/>
        </w:rPr>
        <w:t>Bangalore since November</w:t>
      </w:r>
      <w:r w:rsidR="008B2CED">
        <w:rPr>
          <w:rFonts w:ascii="Times New Roman" w:hAnsi="Times New Roman"/>
          <w:color w:val="000000"/>
          <w:sz w:val="22"/>
          <w:szCs w:val="22"/>
          <w:lang w:val="en-IN" w:eastAsia="zh-CN" w:bidi="hi-IN"/>
        </w:rPr>
        <w:t xml:space="preserve"> </w:t>
      </w:r>
      <w:r w:rsidRPr="00A97C97">
        <w:rPr>
          <w:rFonts w:ascii="Times New Roman" w:hAnsi="Times New Roman"/>
          <w:color w:val="000000"/>
          <w:sz w:val="22"/>
          <w:szCs w:val="22"/>
          <w:lang w:val="en-IN" w:eastAsia="zh-CN" w:bidi="hi-IN"/>
        </w:rPr>
        <w:t>2018</w:t>
      </w:r>
      <w:r w:rsidR="00692C51">
        <w:rPr>
          <w:rFonts w:ascii="Times New Roman" w:hAnsi="Times New Roman"/>
          <w:color w:val="000000"/>
          <w:sz w:val="22"/>
          <w:szCs w:val="22"/>
          <w:lang w:val="en-IN" w:eastAsia="zh-CN" w:bidi="hi-IN"/>
        </w:rPr>
        <w:t>.</w:t>
      </w:r>
    </w:p>
    <w:p w:rsidR="00015239" w:rsidRPr="00B95600" w:rsidP="00A54B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443CE6" w:rsidRPr="00B95600" w:rsidP="00443C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b/>
          <w:color w:val="000000" w:themeColor="text1"/>
        </w:rPr>
        <w:t>Project Client</w:t>
      </w:r>
      <w:r w:rsidR="00A97C9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0300A0">
        <w:rPr>
          <w:rFonts w:ascii="Times New Roman" w:eastAsia="Times New Roman" w:hAnsi="Times New Roman" w:cs="Times New Roman"/>
          <w:b/>
          <w:color w:val="000000" w:themeColor="text1"/>
        </w:rPr>
        <w:t xml:space="preserve">  </w:t>
      </w:r>
      <w:r w:rsidRPr="000300A0">
        <w:rPr>
          <w:rFonts w:ascii="Times New Roman" w:eastAsia="Times New Roman" w:hAnsi="Times New Roman" w:cs="Times New Roman"/>
          <w:b/>
          <w:color w:val="000000" w:themeColor="text1"/>
        </w:rPr>
        <w:t>:</w:t>
      </w:r>
      <w:r w:rsidRPr="00B95600">
        <w:rPr>
          <w:rFonts w:ascii="Times New Roman" w:eastAsia="Times New Roman" w:hAnsi="Times New Roman" w:cs="Times New Roman"/>
          <w:b/>
          <w:color w:val="000000" w:themeColor="text1"/>
        </w:rPr>
        <w:t xml:space="preserve">  </w:t>
      </w:r>
      <w:r w:rsidR="00813B0E">
        <w:rPr>
          <w:rFonts w:ascii="Times New Roman" w:eastAsia="Calibri" w:hAnsi="Times New Roman" w:cs="Times New Roman"/>
          <w:sz w:val="24"/>
          <w:shd w:val="clear" w:color="auto" w:fill="FFFFFF"/>
        </w:rPr>
        <w:t>E - Retail</w:t>
      </w:r>
    </w:p>
    <w:p w:rsidR="00813B0E" w:rsidRPr="003D7495" w:rsidP="00813B0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EA4E1E">
        <w:rPr>
          <w:rFonts w:ascii="Times New Roman" w:eastAsia="Calibri" w:hAnsi="Times New Roman" w:cs="Times New Roman"/>
          <w:b/>
          <w:sz w:val="24"/>
          <w:shd w:val="clear" w:color="auto" w:fill="FFFFFF"/>
        </w:rPr>
        <w:t>Duration</w:t>
      </w:r>
      <w:r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     </w:t>
      </w:r>
      <w:r w:rsidR="004D0AF4"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  </w:t>
      </w:r>
      <w:r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  </w:t>
      </w:r>
      <w:r w:rsidRPr="003D7495">
        <w:rPr>
          <w:rFonts w:ascii="Times New Roman" w:eastAsia="Calibri" w:hAnsi="Times New Roman" w:cs="Times New Roman"/>
          <w:b/>
          <w:sz w:val="24"/>
          <w:shd w:val="clear" w:color="auto" w:fill="FFFFFF"/>
        </w:rPr>
        <w:t>:</w:t>
      </w:r>
      <w:r w:rsidR="004D0AF4">
        <w:rPr>
          <w:rFonts w:ascii="Times New Roman" w:eastAsia="Calibri" w:hAnsi="Times New Roman" w:cs="Times New Roman"/>
          <w:b/>
          <w:sz w:val="24"/>
          <w:shd w:val="clear" w:color="auto" w:fill="FFFFFF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hd w:val="clear" w:color="auto" w:fill="FFFFFF"/>
        </w:rPr>
        <w:t xml:space="preserve"> </w:t>
      </w:r>
      <w:r w:rsidR="00201DDD">
        <w:rPr>
          <w:rFonts w:ascii="Times New Roman" w:eastAsia="Calibri" w:hAnsi="Times New Roman" w:cs="Times New Roman"/>
          <w:sz w:val="24"/>
          <w:shd w:val="clear" w:color="auto" w:fill="FFFFFF"/>
        </w:rPr>
        <w:t>Nov</w:t>
      </w:r>
      <w:r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 2018</w:t>
      </w:r>
      <w:r w:rsidRPr="00EA4E1E"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 to </w:t>
      </w:r>
      <w:r w:rsidR="004D0AF4"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July </w:t>
      </w:r>
      <w:r w:rsidR="00D9196E">
        <w:rPr>
          <w:rFonts w:ascii="Times New Roman" w:eastAsia="Calibri" w:hAnsi="Times New Roman" w:cs="Times New Roman"/>
          <w:sz w:val="24"/>
          <w:shd w:val="clear" w:color="auto" w:fill="FFFFFF"/>
        </w:rPr>
        <w:t>2020</w:t>
      </w:r>
    </w:p>
    <w:p w:rsidR="00443CE6" w:rsidRPr="00B95600" w:rsidP="00443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95600">
        <w:rPr>
          <w:rFonts w:ascii="Times New Roman" w:hAnsi="Times New Roman" w:cs="Times New Roman"/>
          <w:b/>
        </w:rPr>
        <w:t>Environment</w:t>
      </w:r>
      <w:r>
        <w:rPr>
          <w:rFonts w:ascii="Times New Roman" w:hAnsi="Times New Roman" w:cs="Times New Roman"/>
          <w:b/>
        </w:rPr>
        <w:t xml:space="preserve"> </w:t>
      </w:r>
      <w:r w:rsidR="000300A0">
        <w:rPr>
          <w:rFonts w:ascii="Times New Roman" w:hAnsi="Times New Roman" w:cs="Times New Roman"/>
          <w:b/>
        </w:rPr>
        <w:t xml:space="preserve">  </w:t>
      </w:r>
      <w:r w:rsidRPr="000300A0">
        <w:rPr>
          <w:rFonts w:ascii="Times New Roman" w:hAnsi="Times New Roman" w:cs="Times New Roman"/>
          <w:b/>
        </w:rPr>
        <w:t xml:space="preserve"> :</w:t>
      </w:r>
      <w:r w:rsidRPr="00B95600" w:rsidR="00C65F3C">
        <w:rPr>
          <w:rFonts w:ascii="Times New Roman" w:hAnsi="Times New Roman" w:cs="Times New Roman"/>
          <w:b/>
        </w:rPr>
        <w:t xml:space="preserve">  </w:t>
      </w:r>
      <w:r w:rsidRPr="00B95600" w:rsidR="00C65F3C">
        <w:rPr>
          <w:rFonts w:ascii="Times New Roman" w:hAnsi="Times New Roman" w:cs="Times New Roman"/>
        </w:rPr>
        <w:t>Puppet, Aws</w:t>
      </w:r>
      <w:r w:rsidR="00A97C97">
        <w:rPr>
          <w:rFonts w:ascii="Times New Roman" w:hAnsi="Times New Roman" w:cs="Times New Roman"/>
        </w:rPr>
        <w:t xml:space="preserve">, </w:t>
      </w:r>
      <w:r w:rsidR="00DF1594">
        <w:rPr>
          <w:rFonts w:ascii="Times New Roman" w:hAnsi="Times New Roman" w:cs="Times New Roman"/>
        </w:rPr>
        <w:t>Git,</w:t>
      </w:r>
      <w:r w:rsidR="00771CF8">
        <w:rPr>
          <w:rFonts w:ascii="Times New Roman" w:hAnsi="Times New Roman" w:cs="Times New Roman"/>
        </w:rPr>
        <w:t xml:space="preserve"> Docker,</w:t>
      </w:r>
      <w:r w:rsidR="00DF1594">
        <w:rPr>
          <w:rFonts w:ascii="Times New Roman" w:hAnsi="Times New Roman" w:cs="Times New Roman"/>
        </w:rPr>
        <w:t xml:space="preserve"> Maven, Ant, Shell Scripting, Jenkins, Tomcat,</w:t>
      </w:r>
      <w:r w:rsidRPr="00B95600" w:rsidR="00C65F3C">
        <w:rPr>
          <w:rFonts w:ascii="Times New Roman" w:hAnsi="Times New Roman" w:cs="Times New Roman"/>
        </w:rPr>
        <w:t xml:space="preserve"> Red Hat. CentOS</w:t>
      </w:r>
    </w:p>
    <w:p w:rsidR="00443CE6" w:rsidRPr="00B95600" w:rsidP="00443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8A4E90" w:rsidP="00E85B3F">
      <w:pPr>
        <w:pStyle w:val="Normal1"/>
        <w:spacing w:after="0" w:line="240" w:lineRule="auto"/>
        <w:rPr>
          <w:rFonts w:ascii="Times New Roman" w:hAnsi="Times New Roman" w:cs="Times New Roman"/>
          <w:b/>
          <w:szCs w:val="22"/>
          <w:u w:val="single"/>
        </w:rPr>
      </w:pPr>
      <w:r w:rsidRPr="00225230">
        <w:rPr>
          <w:rFonts w:ascii="Times New Roman" w:hAnsi="Times New Roman" w:cs="Times New Roman"/>
          <w:b/>
          <w:szCs w:val="22"/>
          <w:u w:val="single"/>
        </w:rPr>
        <w:t>Roles and Responsibilities:</w:t>
      </w:r>
    </w:p>
    <w:p w:rsidR="00A15E6D" w:rsidRPr="00E85B3F" w:rsidP="00E85B3F">
      <w:pPr>
        <w:pStyle w:val="Normal1"/>
        <w:spacing w:after="0" w:line="240" w:lineRule="auto"/>
        <w:rPr>
          <w:rFonts w:ascii="Times New Roman" w:hAnsi="Times New Roman" w:cs="Times New Roman"/>
          <w:b/>
          <w:szCs w:val="22"/>
          <w:u w:val="single"/>
        </w:rPr>
      </w:pPr>
    </w:p>
    <w:p w:rsidR="00A15E6D" w:rsidRPr="00A15E6D" w:rsidP="00A15E6D">
      <w:pPr>
        <w:numPr>
          <w:ilvl w:val="0"/>
          <w:numId w:val="18"/>
        </w:numPr>
        <w:suppressAutoHyphens/>
        <w:spacing w:after="0" w:line="240" w:lineRule="auto"/>
        <w:jc w:val="both"/>
        <w:rPr>
          <w:rFonts w:ascii="Times New Roman" w:hAnsi="Times New Roman" w:cs="Times New Roman"/>
          <w:lang w:eastAsia="ar-SA"/>
        </w:rPr>
      </w:pPr>
      <w:r w:rsidRPr="00A15E6D">
        <w:rPr>
          <w:rFonts w:ascii="Times New Roman" w:eastAsia="Calibri" w:hAnsi="Times New Roman" w:cs="Times New Roman"/>
          <w:color w:val="000000"/>
        </w:rPr>
        <w:t xml:space="preserve">Using </w:t>
      </w:r>
      <w:r w:rsidRPr="00A15E6D">
        <w:rPr>
          <w:rFonts w:ascii="Times New Roman" w:eastAsia="Calibri" w:hAnsi="Times New Roman" w:cs="Times New Roman"/>
          <w:b/>
          <w:color w:val="000000"/>
        </w:rPr>
        <w:t>GIT</w:t>
      </w:r>
      <w:r w:rsidRPr="00A15E6D">
        <w:rPr>
          <w:rFonts w:ascii="Times New Roman" w:eastAsia="Calibri" w:hAnsi="Times New Roman" w:cs="Times New Roman"/>
          <w:color w:val="000000"/>
        </w:rPr>
        <w:t xml:space="preserve"> as source control for creating repositories and managing the Branching strategies for Parallel development and releases. </w:t>
      </w:r>
    </w:p>
    <w:p w:rsidR="005818DD" w:rsidRPr="005818DD" w:rsidP="005818DD">
      <w:pPr>
        <w:numPr>
          <w:ilvl w:val="0"/>
          <w:numId w:val="18"/>
        </w:numPr>
        <w:suppressAutoHyphens/>
        <w:spacing w:after="0" w:line="240" w:lineRule="auto"/>
        <w:jc w:val="both"/>
        <w:rPr>
          <w:rFonts w:ascii="Times New Roman" w:hAnsi="Times New Roman" w:cs="Times New Roman"/>
          <w:lang w:eastAsia="ar-SA"/>
        </w:rPr>
      </w:pPr>
      <w:r w:rsidRPr="005818DD">
        <w:rPr>
          <w:rFonts w:ascii="Times New Roman" w:hAnsi="Times New Roman" w:cs="Times New Roman"/>
          <w:lang w:eastAsia="ar-SA"/>
        </w:rPr>
        <w:t xml:space="preserve">Having Good understanding of </w:t>
      </w:r>
      <w:r w:rsidRPr="005818DD">
        <w:rPr>
          <w:rFonts w:ascii="Times New Roman" w:hAnsi="Times New Roman" w:cs="Times New Roman"/>
          <w:b/>
          <w:lang w:eastAsia="ar-SA"/>
        </w:rPr>
        <w:t>Chef</w:t>
      </w:r>
      <w:r w:rsidRPr="005818DD">
        <w:rPr>
          <w:rFonts w:ascii="Times New Roman" w:hAnsi="Times New Roman" w:cs="Times New Roman"/>
          <w:lang w:eastAsia="ar-SA"/>
        </w:rPr>
        <w:t xml:space="preserve"> Components like </w:t>
      </w:r>
      <w:r w:rsidRPr="005818DD">
        <w:rPr>
          <w:rFonts w:ascii="Times New Roman" w:hAnsi="Times New Roman" w:cs="Times New Roman"/>
          <w:b/>
          <w:lang w:eastAsia="ar-SA"/>
        </w:rPr>
        <w:t>Chef</w:t>
      </w:r>
      <w:r w:rsidRPr="005818DD">
        <w:rPr>
          <w:rFonts w:ascii="Times New Roman" w:hAnsi="Times New Roman" w:cs="Times New Roman"/>
          <w:lang w:eastAsia="ar-SA"/>
        </w:rPr>
        <w:t xml:space="preserve"> Workstation, Server and Client</w:t>
      </w:r>
    </w:p>
    <w:p w:rsidR="005818DD" w:rsidRPr="005818DD" w:rsidP="005818DD">
      <w:pPr>
        <w:numPr>
          <w:ilvl w:val="0"/>
          <w:numId w:val="18"/>
        </w:numPr>
        <w:suppressAutoHyphens/>
        <w:spacing w:after="0" w:line="240" w:lineRule="auto"/>
        <w:jc w:val="both"/>
        <w:rPr>
          <w:rFonts w:ascii="Times New Roman" w:hAnsi="Times New Roman" w:cs="Times New Roman"/>
          <w:lang w:eastAsia="ar-SA"/>
        </w:rPr>
      </w:pPr>
      <w:r w:rsidRPr="005818DD">
        <w:rPr>
          <w:rFonts w:ascii="Times New Roman" w:eastAsia="Calibri" w:hAnsi="Times New Roman" w:cs="Times New Roman"/>
          <w:color w:val="000000"/>
        </w:rPr>
        <w:t xml:space="preserve">Having experience to manage and create Cookbooks and Recipes. </w:t>
      </w:r>
    </w:p>
    <w:p w:rsidR="007D7016" w:rsidRPr="00B95600" w:rsidP="007F073C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Creating custom functions.</w:t>
      </w:r>
    </w:p>
    <w:p w:rsidR="00443CE6" w:rsidRPr="00B95600" w:rsidP="00443CE6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Created and configured multiple instances on Tomcat Server for different teams.</w:t>
      </w:r>
    </w:p>
    <w:p w:rsidR="00443CE6" w:rsidRPr="00B95600" w:rsidP="00443CE6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Configured plug-ins for the integration tool to the version control tool.</w:t>
      </w:r>
    </w:p>
    <w:p w:rsidR="00443CE6" w:rsidRPr="00B95600" w:rsidP="00443CE6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For check in process used Tortoise </w:t>
      </w:r>
      <w:r w:rsidRPr="00225230">
        <w:rPr>
          <w:rFonts w:ascii="Times New Roman" w:eastAsia="Times New Roman" w:hAnsi="Times New Roman" w:cs="Times New Roman"/>
          <w:b/>
          <w:color w:val="000000" w:themeColor="text1"/>
        </w:rPr>
        <w:t>GIT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 as a CM tool.</w:t>
      </w:r>
    </w:p>
    <w:p w:rsidR="00443CE6" w:rsidRPr="00B95600" w:rsidP="007D7016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Utilize </w:t>
      </w:r>
      <w:r w:rsidRPr="00225230">
        <w:rPr>
          <w:rFonts w:ascii="Times New Roman" w:eastAsia="Times New Roman" w:hAnsi="Times New Roman" w:cs="Times New Roman"/>
          <w:b/>
          <w:color w:val="000000" w:themeColor="text1"/>
        </w:rPr>
        <w:t>Jira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 for issue reporting, status, and activity planning.</w:t>
      </w:r>
    </w:p>
    <w:p w:rsidR="00443CE6" w:rsidRPr="00B95600" w:rsidP="00443CE6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Used </w:t>
      </w:r>
      <w:r w:rsidRPr="00225230">
        <w:rPr>
          <w:rFonts w:ascii="Times New Roman" w:eastAsia="Times New Roman" w:hAnsi="Times New Roman" w:cs="Times New Roman"/>
          <w:b/>
          <w:color w:val="000000" w:themeColor="text1"/>
        </w:rPr>
        <w:t>Ansible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r w:rsidRPr="00225230">
        <w:rPr>
          <w:rFonts w:ascii="Times New Roman" w:eastAsia="Times New Roman" w:hAnsi="Times New Roman" w:cs="Times New Roman"/>
          <w:b/>
          <w:color w:val="000000" w:themeColor="text1"/>
        </w:rPr>
        <w:t>Maven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 scripts for all the build scripts.</w:t>
      </w:r>
    </w:p>
    <w:p w:rsidR="00443CE6" w:rsidRPr="00B95600" w:rsidP="00443CE6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Creating automation tool using </w:t>
      </w:r>
      <w:r w:rsidRPr="00225230">
        <w:rPr>
          <w:rFonts w:ascii="Times New Roman" w:eastAsia="Times New Roman" w:hAnsi="Times New Roman" w:cs="Times New Roman"/>
          <w:b/>
          <w:color w:val="000000" w:themeColor="text1"/>
        </w:rPr>
        <w:t>Jenkins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 of SIT and UAT builds.</w:t>
      </w:r>
    </w:p>
    <w:p w:rsidR="00443CE6" w:rsidP="00443CE6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Implemented Continuous integration effort with </w:t>
      </w:r>
      <w:r w:rsidRPr="00225230">
        <w:rPr>
          <w:rFonts w:ascii="Times New Roman" w:eastAsia="Times New Roman" w:hAnsi="Times New Roman" w:cs="Times New Roman"/>
          <w:b/>
          <w:color w:val="000000" w:themeColor="text1"/>
        </w:rPr>
        <w:t>Jenkins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 along with scheduled builds for Releases</w:t>
      </w:r>
    </w:p>
    <w:p w:rsidR="00771CF8" w:rsidRPr="00771CF8" w:rsidP="00771CF8">
      <w:pPr>
        <w:numPr>
          <w:ilvl w:val="0"/>
          <w:numId w:val="18"/>
        </w:numPr>
        <w:suppressAutoHyphens/>
        <w:spacing w:after="0" w:line="240" w:lineRule="auto"/>
        <w:jc w:val="both"/>
        <w:rPr>
          <w:rFonts w:ascii="Times New Roman" w:hAnsi="Times New Roman" w:cs="Times New Roman"/>
          <w:lang w:eastAsia="ar-SA"/>
        </w:rPr>
      </w:pPr>
      <w:r w:rsidRPr="00771CF8">
        <w:rPr>
          <w:rFonts w:ascii="Times New Roman" w:eastAsia="Calibri" w:hAnsi="Times New Roman" w:cs="Times New Roman"/>
          <w:color w:val="000000"/>
        </w:rPr>
        <w:t xml:space="preserve">Worked on creation of custom </w:t>
      </w:r>
      <w:r w:rsidRPr="00771CF8">
        <w:rPr>
          <w:rFonts w:ascii="Times New Roman" w:eastAsia="Calibri" w:hAnsi="Times New Roman" w:cs="Times New Roman"/>
          <w:b/>
          <w:color w:val="000000"/>
        </w:rPr>
        <w:t>Docker</w:t>
      </w:r>
      <w:r w:rsidRPr="00771CF8">
        <w:rPr>
          <w:rFonts w:ascii="Times New Roman" w:eastAsia="Calibri" w:hAnsi="Times New Roman" w:cs="Times New Roman"/>
          <w:color w:val="000000"/>
        </w:rPr>
        <w:t xml:space="preserve"> container images, tagging and pushing the images.</w:t>
      </w:r>
    </w:p>
    <w:p w:rsidR="00771CF8" w:rsidRPr="00771CF8" w:rsidP="00771CF8">
      <w:pPr>
        <w:numPr>
          <w:ilvl w:val="0"/>
          <w:numId w:val="18"/>
        </w:numPr>
        <w:suppressAutoHyphens/>
        <w:spacing w:after="0" w:line="240" w:lineRule="auto"/>
        <w:jc w:val="both"/>
        <w:rPr>
          <w:rFonts w:ascii="Times New Roman" w:hAnsi="Times New Roman" w:cs="Times New Roman"/>
          <w:lang w:eastAsia="ar-SA"/>
        </w:rPr>
      </w:pPr>
      <w:r w:rsidRPr="00771CF8">
        <w:rPr>
          <w:rFonts w:ascii="Times New Roman" w:eastAsia="Calibri" w:hAnsi="Times New Roman" w:cs="Times New Roman"/>
          <w:color w:val="000000"/>
        </w:rPr>
        <w:t xml:space="preserve">Worked on creating the </w:t>
      </w:r>
      <w:r w:rsidRPr="00771CF8">
        <w:rPr>
          <w:rFonts w:ascii="Times New Roman" w:eastAsia="Calibri" w:hAnsi="Times New Roman" w:cs="Times New Roman"/>
          <w:b/>
          <w:color w:val="000000"/>
        </w:rPr>
        <w:t>Docker</w:t>
      </w:r>
      <w:r w:rsidRPr="00771CF8">
        <w:rPr>
          <w:rFonts w:ascii="Times New Roman" w:eastAsia="Calibri" w:hAnsi="Times New Roman" w:cs="Times New Roman"/>
          <w:color w:val="000000"/>
        </w:rPr>
        <w:t xml:space="preserve"> containers and Docker consoles for managing the application.</w:t>
      </w:r>
    </w:p>
    <w:p w:rsidR="00771CF8" w:rsidRPr="00B95600" w:rsidP="00771CF8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71CF8">
        <w:rPr>
          <w:rFonts w:ascii="Times New Roman" w:eastAsia="Calibri" w:hAnsi="Times New Roman" w:cs="Times New Roman"/>
          <w:color w:val="000000"/>
        </w:rPr>
        <w:t xml:space="preserve">Worked on </w:t>
      </w:r>
      <w:r w:rsidRPr="00771CF8">
        <w:rPr>
          <w:rFonts w:ascii="Times New Roman" w:eastAsia="Calibri" w:hAnsi="Times New Roman" w:cs="Times New Roman"/>
          <w:b/>
          <w:color w:val="000000"/>
        </w:rPr>
        <w:t xml:space="preserve">Docker </w:t>
      </w:r>
      <w:r w:rsidRPr="00771CF8">
        <w:rPr>
          <w:rFonts w:ascii="Times New Roman" w:eastAsia="Calibri" w:hAnsi="Times New Roman" w:cs="Times New Roman"/>
          <w:color w:val="000000"/>
        </w:rPr>
        <w:t>container snapshots, attaching to a running container, removing images, Managing Directory structures and managing containers</w:t>
      </w:r>
    </w:p>
    <w:p w:rsidR="00443CE6" w:rsidRPr="00B95600" w:rsidP="00443CE6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Interacted with supporting teams to understand client deployment requests.</w:t>
      </w:r>
    </w:p>
    <w:p w:rsidR="00443CE6" w:rsidRPr="00B95600" w:rsidP="00443CE6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Worked closely with Project Managers to understand a code/configuration release scope and how to confirm a release was successful.</w:t>
      </w:r>
    </w:p>
    <w:p w:rsidR="00015239" w:rsidRPr="00B95600" w:rsidP="00015239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Worked closely with Project Managers to understand a code/configuration release scope and how to confirm a release was successful.</w:t>
      </w:r>
    </w:p>
    <w:p w:rsidR="00015239" w:rsidRPr="00B95600" w:rsidP="00443CE6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Automate build process using the build jobs.</w:t>
      </w:r>
    </w:p>
    <w:p w:rsidR="00015239" w:rsidRPr="00B95600" w:rsidP="00443CE6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Verify deployments logs to check for successful logs.</w:t>
      </w:r>
    </w:p>
    <w:p w:rsidR="00015239" w:rsidRPr="00B95600" w:rsidP="00443CE6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Convert the playbooks in  roles for reusability and scalability.</w:t>
      </w:r>
    </w:p>
    <w:p w:rsidR="00771CF8" w:rsidP="001F25F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E06BC2" w:rsidP="00E06BC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hd w:val="clear" w:color="auto" w:fill="FFFFFF"/>
        </w:rPr>
      </w:pPr>
      <w:r w:rsidRPr="00B95600">
        <w:rPr>
          <w:rFonts w:ascii="Times New Roman" w:eastAsia="Times New Roman" w:hAnsi="Times New Roman" w:cs="Times New Roman"/>
          <w:b/>
          <w:color w:val="000000" w:themeColor="text1"/>
        </w:rPr>
        <w:t>Project Client</w:t>
      </w: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B95600">
        <w:rPr>
          <w:rFonts w:ascii="Times New Roman" w:eastAsia="Times New Roman" w:hAnsi="Times New Roman" w:cs="Times New Roman"/>
          <w:b/>
          <w:color w:val="000000" w:themeColor="text1"/>
        </w:rPr>
        <w:t xml:space="preserve">:  </w:t>
      </w:r>
      <w:r w:rsidRPr="00225230">
        <w:rPr>
          <w:rFonts w:ascii="Times New Roman" w:eastAsia="Calibri" w:hAnsi="Times New Roman" w:cs="Times New Roman"/>
          <w:sz w:val="24"/>
          <w:shd w:val="clear" w:color="auto" w:fill="FFFFFF"/>
        </w:rPr>
        <w:t>Smiths Medical</w:t>
      </w:r>
    </w:p>
    <w:p w:rsidR="00E37323" w:rsidRPr="00E37323" w:rsidP="00E06BC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EA4E1E">
        <w:rPr>
          <w:rFonts w:ascii="Times New Roman" w:eastAsia="Calibri" w:hAnsi="Times New Roman" w:cs="Times New Roman"/>
          <w:b/>
          <w:sz w:val="24"/>
          <w:shd w:val="clear" w:color="auto" w:fill="FFFFFF"/>
        </w:rPr>
        <w:t>Duration</w:t>
      </w:r>
      <w:r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         </w:t>
      </w:r>
      <w:r w:rsidRPr="003D7495">
        <w:rPr>
          <w:rFonts w:ascii="Times New Roman" w:eastAsia="Calibri" w:hAnsi="Times New Roman" w:cs="Times New Roman"/>
          <w:b/>
          <w:sz w:val="24"/>
          <w:shd w:val="clear" w:color="auto" w:fill="FFFFFF"/>
        </w:rPr>
        <w:t>:</w:t>
      </w:r>
      <w:r>
        <w:rPr>
          <w:rFonts w:ascii="Times New Roman" w:eastAsia="Calibri" w:hAnsi="Times New Roman" w:cs="Times New Roman"/>
          <w:b/>
          <w:sz w:val="24"/>
          <w:shd w:val="clear" w:color="auto" w:fill="FFFFFF"/>
        </w:rPr>
        <w:t xml:space="preserve"> </w:t>
      </w:r>
      <w:r>
        <w:rPr>
          <w:rFonts w:ascii="Times New Roman" w:eastAsia="Calibri" w:hAnsi="Times New Roman" w:cs="Times New Roman"/>
          <w:sz w:val="24"/>
          <w:shd w:val="clear" w:color="auto" w:fill="FFFFFF"/>
        </w:rPr>
        <w:t>July 2020 To Till Date</w:t>
      </w:r>
    </w:p>
    <w:p w:rsidR="00E06BC2" w:rsidRPr="00B95600" w:rsidP="00E06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Role                 :  </w:t>
      </w:r>
      <w:r w:rsidRPr="00225230">
        <w:rPr>
          <w:rFonts w:ascii="Times New Roman" w:hAnsi="Times New Roman" w:cs="Times New Roman"/>
        </w:rPr>
        <w:t>DevOps Engineer</w:t>
      </w:r>
    </w:p>
    <w:p w:rsidR="00E06BC2" w:rsidRPr="00B95600" w:rsidP="00E06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95600">
        <w:rPr>
          <w:rFonts w:ascii="Times New Roman" w:hAnsi="Times New Roman" w:cs="Times New Roman"/>
          <w:b/>
        </w:rPr>
        <w:t>Environment</w:t>
      </w:r>
      <w:r>
        <w:rPr>
          <w:rFonts w:ascii="Times New Roman" w:hAnsi="Times New Roman" w:cs="Times New Roman"/>
          <w:b/>
        </w:rPr>
        <w:t xml:space="preserve">  :</w:t>
      </w:r>
      <w:r w:rsidRPr="00B95600">
        <w:rPr>
          <w:rFonts w:ascii="Times New Roman" w:hAnsi="Times New Roman" w:cs="Times New Roman"/>
          <w:b/>
        </w:rPr>
        <w:t xml:space="preserve">  </w:t>
      </w:r>
      <w:r w:rsidRPr="00B95600">
        <w:rPr>
          <w:rFonts w:ascii="Times New Roman" w:hAnsi="Times New Roman" w:cs="Times New Roman"/>
        </w:rPr>
        <w:t>Puppet, Aws</w:t>
      </w:r>
      <w:r>
        <w:rPr>
          <w:rFonts w:ascii="Times New Roman" w:hAnsi="Times New Roman" w:cs="Times New Roman"/>
        </w:rPr>
        <w:t>, Git, Docker, Maven, Ant, Shell Scripting, Jenkins, Tomcat,</w:t>
      </w:r>
      <w:r w:rsidRPr="00B95600">
        <w:rPr>
          <w:rFonts w:ascii="Times New Roman" w:hAnsi="Times New Roman" w:cs="Times New Roman"/>
        </w:rPr>
        <w:t xml:space="preserve"> Red Hat. CentOS</w:t>
      </w:r>
    </w:p>
    <w:p w:rsidR="00E06BC2" w:rsidRPr="00B95600" w:rsidP="00E06B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06BC2" w:rsidRPr="00E85B3F" w:rsidP="00E06BC2">
      <w:pPr>
        <w:pStyle w:val="Normal1"/>
        <w:spacing w:after="0" w:line="240" w:lineRule="auto"/>
        <w:rPr>
          <w:rFonts w:ascii="Times New Roman" w:hAnsi="Times New Roman" w:cs="Times New Roman"/>
          <w:b/>
          <w:szCs w:val="22"/>
          <w:u w:val="single"/>
        </w:rPr>
      </w:pPr>
      <w:r w:rsidRPr="00225230">
        <w:rPr>
          <w:rFonts w:ascii="Times New Roman" w:hAnsi="Times New Roman" w:cs="Times New Roman"/>
          <w:b/>
          <w:szCs w:val="22"/>
          <w:u w:val="single"/>
        </w:rPr>
        <w:t>Roles and Responsibilities:</w:t>
      </w:r>
    </w:p>
    <w:p w:rsidR="00E06BC2" w:rsidRPr="00B95600" w:rsidP="00E06BC2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hAnsi="Times New Roman" w:cs="Times New Roman"/>
          <w:color w:val="000000" w:themeColor="text1"/>
        </w:rPr>
        <w:t xml:space="preserve">Created </w:t>
      </w:r>
      <w:r>
        <w:rPr>
          <w:rFonts w:ascii="Times New Roman" w:hAnsi="Times New Roman" w:cs="Times New Roman"/>
          <w:color w:val="000000" w:themeColor="text1"/>
        </w:rPr>
        <w:t xml:space="preserve">manifests in </w:t>
      </w:r>
      <w:r w:rsidRPr="00225230">
        <w:rPr>
          <w:rFonts w:ascii="Times New Roman" w:hAnsi="Times New Roman" w:cs="Times New Roman"/>
          <w:b/>
          <w:color w:val="000000" w:themeColor="text1"/>
        </w:rPr>
        <w:t>Puppet</w:t>
      </w:r>
      <w:r w:rsidRPr="00B95600">
        <w:rPr>
          <w:rFonts w:ascii="Times New Roman" w:hAnsi="Times New Roman" w:cs="Times New Roman"/>
          <w:color w:val="000000" w:themeColor="text1"/>
        </w:rPr>
        <w:t xml:space="preserve"> using ruby or shell scripting.</w:t>
      </w:r>
    </w:p>
    <w:p w:rsidR="00E06BC2" w:rsidRPr="00B95600" w:rsidP="00E06BC2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Writing modules to deploy services with </w:t>
      </w:r>
      <w:r w:rsidRPr="00225230">
        <w:rPr>
          <w:rFonts w:ascii="Times New Roman" w:eastAsia="Times New Roman" w:hAnsi="Times New Roman" w:cs="Times New Roman"/>
          <w:b/>
          <w:color w:val="000000" w:themeColor="text1"/>
        </w:rPr>
        <w:t>puppet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E06BC2" w:rsidRPr="00B95600" w:rsidP="00E06BC2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Creating users, files, directories with puppet.</w:t>
      </w:r>
    </w:p>
    <w:p w:rsidR="00E06BC2" w:rsidRPr="00B95600" w:rsidP="00E06BC2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Creating puppet facts (factors).</w:t>
      </w:r>
    </w:p>
    <w:p w:rsidR="00E06BC2" w:rsidRPr="00B95600" w:rsidP="00E06BC2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Creating custom functions.</w:t>
      </w:r>
    </w:p>
    <w:p w:rsidR="00E06BC2" w:rsidRPr="00B95600" w:rsidP="00E06BC2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Created and configured multiple instances on Tomcat Server for different teams.</w:t>
      </w:r>
    </w:p>
    <w:p w:rsidR="00E06BC2" w:rsidRPr="00B95600" w:rsidP="00E06BC2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Configured plug-ins for the integration tool to the version control tool.</w:t>
      </w:r>
    </w:p>
    <w:p w:rsidR="00E06BC2" w:rsidRPr="00B95600" w:rsidP="00E06BC2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For check in process used Tortoise </w:t>
      </w:r>
      <w:r w:rsidRPr="00225230">
        <w:rPr>
          <w:rFonts w:ascii="Times New Roman" w:eastAsia="Times New Roman" w:hAnsi="Times New Roman" w:cs="Times New Roman"/>
          <w:b/>
          <w:color w:val="000000" w:themeColor="text1"/>
        </w:rPr>
        <w:t>GIT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 as a CM tool.</w:t>
      </w:r>
    </w:p>
    <w:p w:rsidR="00E06BC2" w:rsidRPr="00B95600" w:rsidP="00E06BC2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Utilize </w:t>
      </w:r>
      <w:r w:rsidRPr="00225230">
        <w:rPr>
          <w:rFonts w:ascii="Times New Roman" w:eastAsia="Times New Roman" w:hAnsi="Times New Roman" w:cs="Times New Roman"/>
          <w:b/>
          <w:color w:val="000000" w:themeColor="text1"/>
        </w:rPr>
        <w:t>Jira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 for issue reporting, status, and activity planning.</w:t>
      </w:r>
    </w:p>
    <w:p w:rsidR="00E06BC2" w:rsidRPr="00B95600" w:rsidP="00E06BC2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Used </w:t>
      </w:r>
      <w:r w:rsidRPr="00225230">
        <w:rPr>
          <w:rFonts w:ascii="Times New Roman" w:eastAsia="Times New Roman" w:hAnsi="Times New Roman" w:cs="Times New Roman"/>
          <w:b/>
          <w:color w:val="000000" w:themeColor="text1"/>
        </w:rPr>
        <w:t>Ansible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r w:rsidRPr="00225230">
        <w:rPr>
          <w:rFonts w:ascii="Times New Roman" w:eastAsia="Times New Roman" w:hAnsi="Times New Roman" w:cs="Times New Roman"/>
          <w:b/>
          <w:color w:val="000000" w:themeColor="text1"/>
        </w:rPr>
        <w:t>Maven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 scripts for all the build scripts.</w:t>
      </w:r>
    </w:p>
    <w:p w:rsidR="00E06BC2" w:rsidRPr="00B95600" w:rsidP="00E06BC2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Creating automation tool using </w:t>
      </w:r>
      <w:r w:rsidRPr="00225230">
        <w:rPr>
          <w:rFonts w:ascii="Times New Roman" w:eastAsia="Times New Roman" w:hAnsi="Times New Roman" w:cs="Times New Roman"/>
          <w:b/>
          <w:color w:val="000000" w:themeColor="text1"/>
        </w:rPr>
        <w:t>Jenkins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 of SIT and UAT builds.</w:t>
      </w:r>
    </w:p>
    <w:p w:rsidR="00E06BC2" w:rsidP="00E06BC2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Implemented Continuous integration effort with </w:t>
      </w:r>
      <w:r w:rsidRPr="00225230">
        <w:rPr>
          <w:rFonts w:ascii="Times New Roman" w:eastAsia="Times New Roman" w:hAnsi="Times New Roman" w:cs="Times New Roman"/>
          <w:b/>
          <w:color w:val="000000" w:themeColor="text1"/>
        </w:rPr>
        <w:t>Jenkins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 xml:space="preserve"> along with scheduled builds for Releases</w:t>
      </w:r>
    </w:p>
    <w:p w:rsidR="00E06BC2" w:rsidRPr="00771CF8" w:rsidP="00E06BC2">
      <w:pPr>
        <w:numPr>
          <w:ilvl w:val="0"/>
          <w:numId w:val="18"/>
        </w:numPr>
        <w:suppressAutoHyphens/>
        <w:spacing w:after="0" w:line="240" w:lineRule="auto"/>
        <w:jc w:val="both"/>
        <w:rPr>
          <w:rFonts w:ascii="Times New Roman" w:hAnsi="Times New Roman" w:cs="Times New Roman"/>
          <w:lang w:eastAsia="ar-SA"/>
        </w:rPr>
      </w:pPr>
      <w:r w:rsidRPr="00771CF8">
        <w:rPr>
          <w:rFonts w:ascii="Times New Roman" w:eastAsia="Calibri" w:hAnsi="Times New Roman" w:cs="Times New Roman"/>
          <w:color w:val="000000"/>
        </w:rPr>
        <w:t xml:space="preserve">Worked on creation of custom </w:t>
      </w:r>
      <w:r w:rsidRPr="00771CF8">
        <w:rPr>
          <w:rFonts w:ascii="Times New Roman" w:eastAsia="Calibri" w:hAnsi="Times New Roman" w:cs="Times New Roman"/>
          <w:b/>
          <w:color w:val="000000"/>
        </w:rPr>
        <w:t>Docker</w:t>
      </w:r>
      <w:r w:rsidRPr="00771CF8">
        <w:rPr>
          <w:rFonts w:ascii="Times New Roman" w:eastAsia="Calibri" w:hAnsi="Times New Roman" w:cs="Times New Roman"/>
          <w:color w:val="000000"/>
        </w:rPr>
        <w:t xml:space="preserve"> container images, tagging and pushing the images.</w:t>
      </w:r>
    </w:p>
    <w:p w:rsidR="00E06BC2" w:rsidRPr="00771CF8" w:rsidP="00E06BC2">
      <w:pPr>
        <w:numPr>
          <w:ilvl w:val="0"/>
          <w:numId w:val="18"/>
        </w:numPr>
        <w:suppressAutoHyphens/>
        <w:spacing w:after="0" w:line="240" w:lineRule="auto"/>
        <w:jc w:val="both"/>
        <w:rPr>
          <w:rFonts w:ascii="Times New Roman" w:hAnsi="Times New Roman" w:cs="Times New Roman"/>
          <w:lang w:eastAsia="ar-SA"/>
        </w:rPr>
      </w:pPr>
      <w:r w:rsidRPr="00771CF8">
        <w:rPr>
          <w:rFonts w:ascii="Times New Roman" w:eastAsia="Calibri" w:hAnsi="Times New Roman" w:cs="Times New Roman"/>
          <w:color w:val="000000"/>
        </w:rPr>
        <w:t xml:space="preserve">Worked on creating the </w:t>
      </w:r>
      <w:r w:rsidRPr="00771CF8">
        <w:rPr>
          <w:rFonts w:ascii="Times New Roman" w:eastAsia="Calibri" w:hAnsi="Times New Roman" w:cs="Times New Roman"/>
          <w:b/>
          <w:color w:val="000000"/>
        </w:rPr>
        <w:t>Docker</w:t>
      </w:r>
      <w:r w:rsidRPr="00771CF8">
        <w:rPr>
          <w:rFonts w:ascii="Times New Roman" w:eastAsia="Calibri" w:hAnsi="Times New Roman" w:cs="Times New Roman"/>
          <w:color w:val="000000"/>
        </w:rPr>
        <w:t xml:space="preserve"> containers and Docker consoles for managing the application.</w:t>
      </w:r>
    </w:p>
    <w:p w:rsidR="00E06BC2" w:rsidRPr="00B95600" w:rsidP="00E06BC2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71CF8">
        <w:rPr>
          <w:rFonts w:ascii="Times New Roman" w:eastAsia="Calibri" w:hAnsi="Times New Roman" w:cs="Times New Roman"/>
          <w:color w:val="000000"/>
        </w:rPr>
        <w:t xml:space="preserve">Worked on </w:t>
      </w:r>
      <w:r w:rsidRPr="00771CF8">
        <w:rPr>
          <w:rFonts w:ascii="Times New Roman" w:eastAsia="Calibri" w:hAnsi="Times New Roman" w:cs="Times New Roman"/>
          <w:b/>
          <w:color w:val="000000"/>
        </w:rPr>
        <w:t xml:space="preserve">Docker </w:t>
      </w:r>
      <w:r w:rsidRPr="00771CF8">
        <w:rPr>
          <w:rFonts w:ascii="Times New Roman" w:eastAsia="Calibri" w:hAnsi="Times New Roman" w:cs="Times New Roman"/>
          <w:color w:val="000000"/>
        </w:rPr>
        <w:t>container snapshots, attaching to a running container, removing images, Managing Directory structures and managing containers</w:t>
      </w:r>
    </w:p>
    <w:p w:rsidR="00E06BC2" w:rsidRPr="00B95600" w:rsidP="00E06BC2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Interacted with supporting teams to understand client deployment requests.</w:t>
      </w:r>
    </w:p>
    <w:p w:rsidR="00E06BC2" w:rsidRPr="00B95600" w:rsidP="00E06BC2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Worked closely with Project Managers to understand a code/configuration release scope and how to confirm a release was successful.</w:t>
      </w:r>
    </w:p>
    <w:p w:rsidR="00E06BC2" w:rsidRPr="00B95600" w:rsidP="00E06BC2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Worked closely with Project Managers to understand a code/configuration release scope and how to confirm a release was successful.</w:t>
      </w:r>
    </w:p>
    <w:p w:rsidR="00E06BC2" w:rsidRPr="00B95600" w:rsidP="00E06BC2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Automate build process using the build jobs.</w:t>
      </w:r>
    </w:p>
    <w:p w:rsidR="00E06BC2" w:rsidRPr="00B95600" w:rsidP="00E06BC2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color w:val="000000" w:themeColor="text1"/>
        </w:rPr>
        <w:t>Verify deployments logs to check for successful logs.</w:t>
      </w:r>
    </w:p>
    <w:p w:rsidR="00E06BC2" w:rsidRPr="00B95600" w:rsidP="00E06BC2">
      <w:pPr>
        <w:numPr>
          <w:ilvl w:val="0"/>
          <w:numId w:val="18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Convert the playbooks in </w:t>
      </w:r>
      <w:r w:rsidRPr="00B95600">
        <w:rPr>
          <w:rFonts w:ascii="Times New Roman" w:eastAsia="Times New Roman" w:hAnsi="Times New Roman" w:cs="Times New Roman"/>
          <w:color w:val="000000" w:themeColor="text1"/>
        </w:rPr>
        <w:t>roles for reusability and scalability.</w:t>
      </w:r>
    </w:p>
    <w:p w:rsidR="00C32A44" w:rsidRPr="00B95600" w:rsidP="001F25F9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D141EE" w:rsidRPr="00B95600" w:rsidP="00D141EE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97B15" w:rsidRPr="00B95600" w:rsidP="006236EF">
      <w:pPr>
        <w:shd w:val="clear" w:color="auto" w:fill="E5E5E5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B95600">
        <w:rPr>
          <w:rFonts w:ascii="Times New Roman" w:eastAsia="Times New Roman" w:hAnsi="Times New Roman" w:cs="Times New Roman"/>
          <w:b/>
          <w:color w:val="000000" w:themeColor="text1"/>
        </w:rPr>
        <w:t>Declaration:</w:t>
      </w:r>
    </w:p>
    <w:p w:rsidR="006236EF" w:rsidRPr="00B95600" w:rsidP="006550E7">
      <w:pPr>
        <w:pStyle w:val="Default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line="320" w:lineRule="atLeast"/>
        <w:rPr>
          <w:color w:val="000000" w:themeColor="text1"/>
          <w:sz w:val="22"/>
          <w:szCs w:val="22"/>
          <w:lang w:eastAsia="en-US"/>
        </w:rPr>
      </w:pPr>
      <w:r w:rsidRPr="00B95600">
        <w:rPr>
          <w:color w:val="000000" w:themeColor="text1"/>
          <w:sz w:val="22"/>
          <w:szCs w:val="22"/>
          <w:lang w:eastAsia="en-US"/>
        </w:rPr>
        <w:t xml:space="preserve">                Hereby, I declare that the above information furnished by me is true to the best of my knowledge and belief.</w:t>
      </w:r>
    </w:p>
    <w:p w:rsidR="004136A9" w:rsidRPr="00B95600" w:rsidP="006550E7">
      <w:pPr>
        <w:pStyle w:val="Default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line="320" w:lineRule="atLeast"/>
        <w:jc w:val="both"/>
        <w:rPr>
          <w:color w:val="000000" w:themeColor="text1"/>
          <w:sz w:val="22"/>
          <w:szCs w:val="22"/>
        </w:rPr>
      </w:pPr>
    </w:p>
    <w:p w:rsidR="00E85B3F" w:rsidP="008C114C">
      <w:pPr>
        <w:pStyle w:val="Default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line="320" w:lineRule="atLeast"/>
        <w:jc w:val="both"/>
        <w:rPr>
          <w:lang w:val="en-IN" w:eastAsia="en-IN"/>
        </w:rPr>
      </w:pPr>
      <w:r w:rsidRPr="00E85B3F">
        <w:rPr>
          <w:color w:val="000000" w:themeColor="text1"/>
          <w:sz w:val="22"/>
          <w:szCs w:val="22"/>
        </w:rPr>
        <w:t>Place :</w:t>
      </w:r>
      <w:r w:rsidR="00306148">
        <w:rPr>
          <w:color w:val="000000" w:themeColor="text1"/>
          <w:sz w:val="22"/>
          <w:szCs w:val="22"/>
        </w:rPr>
        <w:t>Guntur</w:t>
      </w:r>
    </w:p>
    <w:p w:rsidR="00DF3B3A" w:rsidRPr="00E85B3F" w:rsidP="008C114C">
      <w:pPr>
        <w:pStyle w:val="Default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line="320" w:lineRule="atLeast"/>
        <w:jc w:val="both"/>
        <w:rPr>
          <w:lang w:val="en-IN" w:eastAsia="en-IN"/>
        </w:rPr>
      </w:pPr>
      <w:r w:rsidRPr="00E85B3F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b56f67b0f63cc0db44777946faae2eb6134f530e18705c4458440321091b5b58120d160114425158004356014b4450530401195c1333471b1b111048585900544a011503504e1c180c571833471b1b0510495b550a4d584b50535a4f162e024b4340010d120213105b5c0c004d145c455715445a5c5d57421a081105431458090d074b100a12031753444f4a081e0103030116415b540e57481200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96942" name="Picture 2" descr="https://rdxfootmark.naukri.com/v2/track/openCv?trackingInfo=b56f67b0f63cc0db44777946faae2eb6134f530e18705c4458440321091b5b58120d160114425158004356014b4450530401195c1333471b1b111048585900544a011503504e1c180c571833471b1b0510495b550a4d584b50535a4f162e024b4340010d120213105b5c0c004d145c455715445a5c5d57421a081105431458090d074b100a12031753444f4a081e0103030116415b540e57481200034e6&amp;docType=docx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5B3F">
        <w:rPr>
          <w:lang w:val="en-IN" w:eastAsia="en-IN"/>
        </w:rPr>
        <w:t>Date :</w:t>
      </w:r>
      <w:r w:rsidR="00CD3AFF">
        <w:rPr>
          <w:lang w:val="en-IN" w:eastAsia="en-IN"/>
        </w:rPr>
        <w:t>1-02-2022</w:t>
      </w:r>
      <w:r w:rsidR="004F7EB7">
        <w:rPr>
          <w:lang w:val="en-IN" w:eastAsia="en-IN"/>
        </w:rPr>
        <w:tab/>
      </w:r>
      <w:r w:rsidR="004F7EB7">
        <w:rPr>
          <w:lang w:val="en-IN" w:eastAsia="en-IN"/>
        </w:rPr>
        <w:tab/>
      </w:r>
      <w:r w:rsidR="004F7EB7">
        <w:rPr>
          <w:lang w:val="en-IN" w:eastAsia="en-IN"/>
        </w:rPr>
        <w:tab/>
      </w:r>
      <w:r w:rsidR="004F7EB7">
        <w:rPr>
          <w:lang w:val="en-IN" w:eastAsia="en-IN"/>
        </w:rPr>
        <w:tab/>
      </w:r>
      <w:r w:rsidR="004F7EB7">
        <w:rPr>
          <w:lang w:val="en-IN" w:eastAsia="en-IN"/>
        </w:rPr>
        <w:tab/>
      </w:r>
      <w:r w:rsidR="004F7EB7">
        <w:rPr>
          <w:lang w:val="en-IN" w:eastAsia="en-IN"/>
        </w:rPr>
        <w:tab/>
      </w:r>
      <w:r w:rsidR="004F7EB7">
        <w:rPr>
          <w:lang w:val="en-IN" w:eastAsia="en-IN"/>
        </w:rPr>
        <w:tab/>
      </w:r>
      <w:r w:rsidR="004F7EB7">
        <w:rPr>
          <w:lang w:val="en-IN" w:eastAsia="en-IN"/>
        </w:rPr>
        <w:tab/>
        <w:t xml:space="preserve">      </w:t>
      </w:r>
      <w:r w:rsidR="004F7EB7">
        <w:rPr>
          <w:b/>
          <w:lang w:val="en-IN" w:eastAsia="en-IN"/>
        </w:rPr>
        <w:t xml:space="preserve">Kavya </w:t>
      </w:r>
      <w:r w:rsidR="00D828E7">
        <w:rPr>
          <w:b/>
          <w:lang w:val="en-IN" w:eastAsia="en-IN"/>
        </w:rPr>
        <w:t>Chinni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 w:rsidSect="009B5DE2">
      <w:pgSz w:w="11906" w:h="16838"/>
      <w:pgMar w:top="851" w:right="1440" w:bottom="1276" w:left="1440" w:header="708" w:footer="708" w:gutter="0"/>
      <w:pgBorders w:offsetFrom="page">
        <w:top w:val="double" w:sz="4" w:space="24" w:color="808080" w:themeColor="background1" w:themeShade="80"/>
        <w:left w:val="double" w:sz="4" w:space="24" w:color="808080" w:themeColor="background1" w:themeShade="80"/>
        <w:bottom w:val="double" w:sz="4" w:space="24" w:color="808080" w:themeColor="background1" w:themeShade="80"/>
        <w:right w:val="double" w:sz="4" w:space="24" w:color="808080" w:themeColor="background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tarSymbo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val="0D0D0D"/>
        <w:sz w:val="18"/>
        <w:szCs w:val="18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</w:abstractNum>
  <w:abstractNum w:abstractNumId="2">
    <w:nsid w:val="0000000A"/>
    <w:multiLevelType w:val="multilevel"/>
    <w:tmpl w:val="F080F746"/>
    <w:name w:val="WW8Num1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sz w:val="18"/>
        <w:szCs w:val="18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StarSymbol"/>
        <w:b w:val="0"/>
        <w:bCs w:val="0"/>
        <w:sz w:val="18"/>
        <w:szCs w:val="18"/>
      </w:rPr>
    </w:lvl>
  </w:abstractNum>
  <w:abstractNum w:abstractNumId="3">
    <w:nsid w:val="0000000B"/>
    <w:multiLevelType w:val="multilevel"/>
    <w:tmpl w:val="0000000B"/>
    <w:name w:val="WW8Num11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/>
        <w:bCs/>
        <w:sz w:val="18"/>
        <w:szCs w:val="18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b/>
        <w:bCs/>
        <w:sz w:val="18"/>
        <w:szCs w:val="18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b/>
        <w:bCs/>
        <w:sz w:val="18"/>
        <w:szCs w:val="18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/>
        <w:bCs/>
        <w:sz w:val="18"/>
        <w:szCs w:val="18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b/>
        <w:bCs/>
        <w:sz w:val="18"/>
        <w:szCs w:val="18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b/>
        <w:bCs/>
        <w:sz w:val="18"/>
        <w:szCs w:val="18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/>
        <w:bCs/>
        <w:sz w:val="18"/>
        <w:szCs w:val="18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b/>
        <w:bCs/>
        <w:sz w:val="18"/>
        <w:szCs w:val="18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StarSymbol"/>
        <w:b/>
        <w:bCs/>
        <w:sz w:val="18"/>
        <w:szCs w:val="18"/>
      </w:rPr>
    </w:lvl>
  </w:abstractNum>
  <w:abstractNum w:abstractNumId="4">
    <w:nsid w:val="0000000C"/>
    <w:multiLevelType w:val="multilevel"/>
    <w:tmpl w:val="0000000C"/>
    <w:name w:val="WW8Num1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D"/>
    <w:multiLevelType w:val="multilevel"/>
    <w:tmpl w:val="0000000D"/>
    <w:name w:val="WW8Num13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StarSymbol"/>
        <w:sz w:val="18"/>
        <w:szCs w:val="18"/>
      </w:rPr>
    </w:lvl>
  </w:abstractNum>
  <w:abstractNum w:abstractNumId="6">
    <w:nsid w:val="0000000F"/>
    <w:multiLevelType w:val="multilevel"/>
    <w:tmpl w:val="0000000F"/>
    <w:name w:val="WW8Num15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StarSymbol"/>
        <w:sz w:val="18"/>
        <w:szCs w:val="18"/>
      </w:rPr>
    </w:lvl>
  </w:abstractNum>
  <w:abstractNum w:abstractNumId="7">
    <w:nsid w:val="06EC34A6"/>
    <w:multiLevelType w:val="hybridMultilevel"/>
    <w:tmpl w:val="66706D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A631632"/>
    <w:multiLevelType w:val="hybridMultilevel"/>
    <w:tmpl w:val="1F52F39A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963388"/>
    <w:multiLevelType w:val="hybridMultilevel"/>
    <w:tmpl w:val="305231E8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3878D3"/>
    <w:multiLevelType w:val="hybridMultilevel"/>
    <w:tmpl w:val="EE18C38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241012"/>
    <w:multiLevelType w:val="hybridMultilevel"/>
    <w:tmpl w:val="62DE4CD6"/>
    <w:lvl w:ilvl="0">
      <w:start w:val="1"/>
      <w:numFmt w:val="bullet"/>
      <w:lvlText w:val=""/>
      <w:lvlJc w:val="left"/>
      <w:pPr>
        <w:ind w:left="1434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>
    <w:nsid w:val="14262363"/>
    <w:multiLevelType w:val="hybridMultilevel"/>
    <w:tmpl w:val="AEAC74B8"/>
    <w:lvl w:ilvl="0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4FC4D14"/>
    <w:multiLevelType w:val="hybridMultilevel"/>
    <w:tmpl w:val="EAF455E4"/>
    <w:lvl w:ilvl="0">
      <w:start w:val="1"/>
      <w:numFmt w:val="bullet"/>
      <w:lvlText w:val="•"/>
      <w:lvlJc w:val="left"/>
      <w:pPr>
        <w:ind w:left="502" w:hanging="360"/>
      </w:pPr>
      <w:rPr>
        <w:rFonts w:hint="default"/>
        <w:color w:val="auto"/>
      </w:rPr>
    </w:lvl>
    <w:lvl w:ilvl="1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1A13135D"/>
    <w:multiLevelType w:val="hybridMultilevel"/>
    <w:tmpl w:val="DB96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1C0D4C3F"/>
    <w:multiLevelType w:val="hybridMultilevel"/>
    <w:tmpl w:val="6DEC6F9C"/>
    <w:lvl w:ilvl="0">
      <w:start w:val="0"/>
      <w:numFmt w:val="bullet"/>
      <w:lvlText w:val="•"/>
      <w:lvlJc w:val="left"/>
      <w:pPr>
        <w:ind w:left="789" w:hanging="354"/>
      </w:pPr>
      <w:rPr>
        <w:rFonts w:ascii="Arial MT" w:eastAsia="Arial MT" w:hAnsi="Arial MT" w:cs="Arial MT" w:hint="default"/>
        <w:w w:val="97"/>
        <w:position w:val="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2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0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8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2" w:hanging="354"/>
      </w:pPr>
      <w:rPr>
        <w:rFonts w:hint="default"/>
        <w:lang w:val="en-US" w:eastAsia="en-US" w:bidi="ar-SA"/>
      </w:rPr>
    </w:lvl>
  </w:abstractNum>
  <w:abstractNum w:abstractNumId="16">
    <w:nsid w:val="1F4B431D"/>
    <w:multiLevelType w:val="hybridMultilevel"/>
    <w:tmpl w:val="DEDADE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89775F7"/>
    <w:multiLevelType w:val="multilevel"/>
    <w:tmpl w:val="AA8C28C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8">
    <w:nsid w:val="2A095517"/>
    <w:multiLevelType w:val="hybridMultilevel"/>
    <w:tmpl w:val="59DCE3A8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657943"/>
    <w:multiLevelType w:val="hybridMultilevel"/>
    <w:tmpl w:val="116E14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9C03B3"/>
    <w:multiLevelType w:val="hybridMultilevel"/>
    <w:tmpl w:val="2546521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5E1094"/>
    <w:multiLevelType w:val="hybridMultilevel"/>
    <w:tmpl w:val="8604AF56"/>
    <w:lvl w:ilvl="0">
      <w:start w:val="1"/>
      <w:numFmt w:val="bullet"/>
      <w:lvlText w:val=""/>
      <w:lvlJc w:val="left"/>
      <w:pPr>
        <w:ind w:left="1455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2">
    <w:nsid w:val="357F7762"/>
    <w:multiLevelType w:val="hybridMultilevel"/>
    <w:tmpl w:val="83AE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7F03535"/>
    <w:multiLevelType w:val="hybridMultilevel"/>
    <w:tmpl w:val="DED89FBC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302EE4"/>
    <w:multiLevelType w:val="hybridMultilevel"/>
    <w:tmpl w:val="62C6DF1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7744DD"/>
    <w:multiLevelType w:val="hybridMultilevel"/>
    <w:tmpl w:val="45FA0C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3DF52906"/>
    <w:multiLevelType w:val="hybridMultilevel"/>
    <w:tmpl w:val="39EEC4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46032198"/>
    <w:multiLevelType w:val="hybridMultilevel"/>
    <w:tmpl w:val="D6700822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B81CEE"/>
    <w:multiLevelType w:val="hybridMultilevel"/>
    <w:tmpl w:val="F3C6ACE0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D72494"/>
    <w:multiLevelType w:val="hybridMultilevel"/>
    <w:tmpl w:val="06902DF8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1A642E"/>
    <w:multiLevelType w:val="hybridMultilevel"/>
    <w:tmpl w:val="3B9C4A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AD41CA"/>
    <w:multiLevelType w:val="hybridMultilevel"/>
    <w:tmpl w:val="61F6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A9721F5"/>
    <w:multiLevelType w:val="hybridMultilevel"/>
    <w:tmpl w:val="DB20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CBD00E3"/>
    <w:multiLevelType w:val="hybridMultilevel"/>
    <w:tmpl w:val="A1A47D5C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6B75600"/>
    <w:multiLevelType w:val="singleLevel"/>
    <w:tmpl w:val="567C66E2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Times New Roman" w:hint="default"/>
        <w:sz w:val="16"/>
        <w:szCs w:val="16"/>
      </w:rPr>
    </w:lvl>
  </w:abstractNum>
  <w:abstractNum w:abstractNumId="35">
    <w:nsid w:val="677C4DBA"/>
    <w:multiLevelType w:val="multilevel"/>
    <w:tmpl w:val="594E98C0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Times New Roman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Times New Roman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Times New Roman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Times New Roman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Times New Roman"/>
      </w:rPr>
    </w:lvl>
  </w:abstractNum>
  <w:abstractNum w:abstractNumId="36">
    <w:nsid w:val="738A55B3"/>
    <w:multiLevelType w:val="hybridMultilevel"/>
    <w:tmpl w:val="E5E413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859403A"/>
    <w:multiLevelType w:val="hybridMultilevel"/>
    <w:tmpl w:val="4024F74C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C434C6"/>
    <w:multiLevelType w:val="hybridMultilevel"/>
    <w:tmpl w:val="A028A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CB0325"/>
    <w:multiLevelType w:val="hybridMultilevel"/>
    <w:tmpl w:val="D60E6E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38622A"/>
    <w:multiLevelType w:val="hybridMultilevel"/>
    <w:tmpl w:val="86E8E20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D3C4409"/>
    <w:multiLevelType w:val="hybridMultilevel"/>
    <w:tmpl w:val="EAA2F5C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9"/>
  </w:num>
  <w:num w:numId="3">
    <w:abstractNumId w:val="26"/>
  </w:num>
  <w:num w:numId="4">
    <w:abstractNumId w:val="30"/>
  </w:num>
  <w:num w:numId="5">
    <w:abstractNumId w:val="37"/>
  </w:num>
  <w:num w:numId="6">
    <w:abstractNumId w:val="21"/>
  </w:num>
  <w:num w:numId="7">
    <w:abstractNumId w:val="8"/>
  </w:num>
  <w:num w:numId="8">
    <w:abstractNumId w:val="10"/>
  </w:num>
  <w:num w:numId="9">
    <w:abstractNumId w:val="29"/>
  </w:num>
  <w:num w:numId="10">
    <w:abstractNumId w:val="12"/>
  </w:num>
  <w:num w:numId="11">
    <w:abstractNumId w:val="36"/>
  </w:num>
  <w:num w:numId="12">
    <w:abstractNumId w:val="13"/>
  </w:num>
  <w:num w:numId="13">
    <w:abstractNumId w:val="39"/>
  </w:num>
  <w:num w:numId="14">
    <w:abstractNumId w:val="16"/>
  </w:num>
  <w:num w:numId="15">
    <w:abstractNumId w:val="25"/>
  </w:num>
  <w:num w:numId="16">
    <w:abstractNumId w:val="14"/>
  </w:num>
  <w:num w:numId="17">
    <w:abstractNumId w:val="38"/>
  </w:num>
  <w:num w:numId="18">
    <w:abstractNumId w:val="32"/>
  </w:num>
  <w:num w:numId="19">
    <w:abstractNumId w:val="22"/>
  </w:num>
  <w:num w:numId="20">
    <w:abstractNumId w:val="27"/>
  </w:num>
  <w:num w:numId="21">
    <w:abstractNumId w:val="31"/>
  </w:num>
  <w:num w:numId="22">
    <w:abstractNumId w:val="23"/>
  </w:num>
  <w:num w:numId="23">
    <w:abstractNumId w:val="11"/>
  </w:num>
  <w:num w:numId="24">
    <w:abstractNumId w:val="19"/>
  </w:num>
  <w:num w:numId="25">
    <w:abstractNumId w:val="40"/>
  </w:num>
  <w:num w:numId="26">
    <w:abstractNumId w:val="34"/>
  </w:num>
  <w:num w:numId="27">
    <w:abstractNumId w:val="1"/>
  </w:num>
  <w:num w:numId="28">
    <w:abstractNumId w:val="2"/>
  </w:num>
  <w:num w:numId="29">
    <w:abstractNumId w:val="3"/>
  </w:num>
  <w:num w:numId="30">
    <w:abstractNumId w:val="4"/>
  </w:num>
  <w:num w:numId="31">
    <w:abstractNumId w:val="5"/>
  </w:num>
  <w:num w:numId="32">
    <w:abstractNumId w:val="6"/>
  </w:num>
  <w:num w:numId="33">
    <w:abstractNumId w:val="18"/>
  </w:num>
  <w:num w:numId="34">
    <w:abstractNumId w:val="28"/>
  </w:num>
  <w:num w:numId="35">
    <w:abstractNumId w:val="7"/>
  </w:num>
  <w:num w:numId="36">
    <w:abstractNumId w:val="17"/>
  </w:num>
  <w:num w:numId="37">
    <w:abstractNumId w:val="0"/>
  </w:num>
  <w:num w:numId="38">
    <w:abstractNumId w:val="15"/>
  </w:num>
  <w:num w:numId="39">
    <w:abstractNumId w:val="20"/>
  </w:num>
  <w:num w:numId="40">
    <w:abstractNumId w:val="24"/>
  </w:num>
  <w:num w:numId="41">
    <w:abstractNumId w:val="41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3C"/>
    <w:rsid w:val="000111E4"/>
    <w:rsid w:val="00015239"/>
    <w:rsid w:val="0002381C"/>
    <w:rsid w:val="0002641D"/>
    <w:rsid w:val="000300A0"/>
    <w:rsid w:val="00040D68"/>
    <w:rsid w:val="00070120"/>
    <w:rsid w:val="00080B3B"/>
    <w:rsid w:val="00086FB3"/>
    <w:rsid w:val="000929DC"/>
    <w:rsid w:val="00096B63"/>
    <w:rsid w:val="000B44E9"/>
    <w:rsid w:val="000B4A9F"/>
    <w:rsid w:val="000C06AB"/>
    <w:rsid w:val="000F4FF0"/>
    <w:rsid w:val="00114789"/>
    <w:rsid w:val="00115A68"/>
    <w:rsid w:val="00141E6B"/>
    <w:rsid w:val="001639CB"/>
    <w:rsid w:val="0017660D"/>
    <w:rsid w:val="0018484F"/>
    <w:rsid w:val="00193A52"/>
    <w:rsid w:val="0019427F"/>
    <w:rsid w:val="001A1C56"/>
    <w:rsid w:val="001A1CB9"/>
    <w:rsid w:val="001C01CB"/>
    <w:rsid w:val="001C18FF"/>
    <w:rsid w:val="001F25F9"/>
    <w:rsid w:val="00201DDD"/>
    <w:rsid w:val="00204B03"/>
    <w:rsid w:val="00213E3F"/>
    <w:rsid w:val="00225230"/>
    <w:rsid w:val="00244CCB"/>
    <w:rsid w:val="0029336C"/>
    <w:rsid w:val="002A0B88"/>
    <w:rsid w:val="002C2204"/>
    <w:rsid w:val="002D5D04"/>
    <w:rsid w:val="002D6B72"/>
    <w:rsid w:val="00306148"/>
    <w:rsid w:val="003212DB"/>
    <w:rsid w:val="00330E14"/>
    <w:rsid w:val="003534F9"/>
    <w:rsid w:val="00362AC8"/>
    <w:rsid w:val="00376DFE"/>
    <w:rsid w:val="00390682"/>
    <w:rsid w:val="00393CE9"/>
    <w:rsid w:val="00397B15"/>
    <w:rsid w:val="003B32A7"/>
    <w:rsid w:val="003C3395"/>
    <w:rsid w:val="003C3882"/>
    <w:rsid w:val="003D7495"/>
    <w:rsid w:val="003E5F3D"/>
    <w:rsid w:val="003F1BC6"/>
    <w:rsid w:val="00405493"/>
    <w:rsid w:val="004136A9"/>
    <w:rsid w:val="00421F24"/>
    <w:rsid w:val="00431629"/>
    <w:rsid w:val="00443CE6"/>
    <w:rsid w:val="00447D5B"/>
    <w:rsid w:val="0046612E"/>
    <w:rsid w:val="00477B8B"/>
    <w:rsid w:val="00487D5F"/>
    <w:rsid w:val="004A5D91"/>
    <w:rsid w:val="004B072F"/>
    <w:rsid w:val="004C76E3"/>
    <w:rsid w:val="004D0AF4"/>
    <w:rsid w:val="004E770A"/>
    <w:rsid w:val="004F7EB7"/>
    <w:rsid w:val="004F7EBE"/>
    <w:rsid w:val="00500A5C"/>
    <w:rsid w:val="005405B0"/>
    <w:rsid w:val="00563661"/>
    <w:rsid w:val="005818DD"/>
    <w:rsid w:val="00584A97"/>
    <w:rsid w:val="005B38A8"/>
    <w:rsid w:val="005F29E6"/>
    <w:rsid w:val="00604AD1"/>
    <w:rsid w:val="00622457"/>
    <w:rsid w:val="006236EF"/>
    <w:rsid w:val="006550E7"/>
    <w:rsid w:val="006564EF"/>
    <w:rsid w:val="00680DDE"/>
    <w:rsid w:val="00684957"/>
    <w:rsid w:val="00692C51"/>
    <w:rsid w:val="006B418D"/>
    <w:rsid w:val="006D5412"/>
    <w:rsid w:val="00746987"/>
    <w:rsid w:val="00756BA7"/>
    <w:rsid w:val="00763A82"/>
    <w:rsid w:val="00771CF8"/>
    <w:rsid w:val="007A324D"/>
    <w:rsid w:val="007A54EB"/>
    <w:rsid w:val="007B0F9B"/>
    <w:rsid w:val="007B5AEF"/>
    <w:rsid w:val="007B678E"/>
    <w:rsid w:val="007D7016"/>
    <w:rsid w:val="007E254E"/>
    <w:rsid w:val="007F073C"/>
    <w:rsid w:val="007F17FD"/>
    <w:rsid w:val="00813B0E"/>
    <w:rsid w:val="008238F9"/>
    <w:rsid w:val="00832C63"/>
    <w:rsid w:val="0084586F"/>
    <w:rsid w:val="008504A6"/>
    <w:rsid w:val="00856F25"/>
    <w:rsid w:val="00863358"/>
    <w:rsid w:val="0086542F"/>
    <w:rsid w:val="008750FB"/>
    <w:rsid w:val="008773AD"/>
    <w:rsid w:val="00883C25"/>
    <w:rsid w:val="008A0E25"/>
    <w:rsid w:val="008A4E90"/>
    <w:rsid w:val="008B2CED"/>
    <w:rsid w:val="008C114C"/>
    <w:rsid w:val="008D2350"/>
    <w:rsid w:val="00920485"/>
    <w:rsid w:val="009A1527"/>
    <w:rsid w:val="009B5DE2"/>
    <w:rsid w:val="009C17AE"/>
    <w:rsid w:val="009E3434"/>
    <w:rsid w:val="00A15E6D"/>
    <w:rsid w:val="00A20F3D"/>
    <w:rsid w:val="00A53E15"/>
    <w:rsid w:val="00A54B68"/>
    <w:rsid w:val="00A8574A"/>
    <w:rsid w:val="00A97C97"/>
    <w:rsid w:val="00A97E17"/>
    <w:rsid w:val="00AA72B5"/>
    <w:rsid w:val="00AC7326"/>
    <w:rsid w:val="00AE0B59"/>
    <w:rsid w:val="00B27B7A"/>
    <w:rsid w:val="00B30219"/>
    <w:rsid w:val="00B56956"/>
    <w:rsid w:val="00B771E6"/>
    <w:rsid w:val="00B87C1B"/>
    <w:rsid w:val="00B90C7A"/>
    <w:rsid w:val="00B94B73"/>
    <w:rsid w:val="00B95600"/>
    <w:rsid w:val="00BB4BE3"/>
    <w:rsid w:val="00BD692A"/>
    <w:rsid w:val="00BF550C"/>
    <w:rsid w:val="00C065A7"/>
    <w:rsid w:val="00C16D23"/>
    <w:rsid w:val="00C173DD"/>
    <w:rsid w:val="00C26736"/>
    <w:rsid w:val="00C32A44"/>
    <w:rsid w:val="00C65F3C"/>
    <w:rsid w:val="00C917EA"/>
    <w:rsid w:val="00C97CB3"/>
    <w:rsid w:val="00CC1A7D"/>
    <w:rsid w:val="00CD3AFF"/>
    <w:rsid w:val="00CE44FE"/>
    <w:rsid w:val="00D141EE"/>
    <w:rsid w:val="00D25E0F"/>
    <w:rsid w:val="00D43729"/>
    <w:rsid w:val="00D828E7"/>
    <w:rsid w:val="00D9196E"/>
    <w:rsid w:val="00D965E9"/>
    <w:rsid w:val="00DD4A28"/>
    <w:rsid w:val="00DF1594"/>
    <w:rsid w:val="00DF3B3A"/>
    <w:rsid w:val="00DF404F"/>
    <w:rsid w:val="00E06BC2"/>
    <w:rsid w:val="00E37323"/>
    <w:rsid w:val="00E61066"/>
    <w:rsid w:val="00E6604E"/>
    <w:rsid w:val="00E74416"/>
    <w:rsid w:val="00E85B3F"/>
    <w:rsid w:val="00EA4E1E"/>
    <w:rsid w:val="00EF40E7"/>
    <w:rsid w:val="00F17948"/>
    <w:rsid w:val="00F64050"/>
    <w:rsid w:val="00F74823"/>
    <w:rsid w:val="00F938EB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23D4B2D-11D6-1149-9BD6-4D242C78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412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4F7EBE"/>
    <w:pPr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4F7EBE"/>
    <w:rPr>
      <w:rFonts w:ascii="Calibri" w:eastAsia="Calibri" w:hAnsi="Calibri" w:cs="Times New Roman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B30219"/>
    <w:pPr>
      <w:widowControl w:val="0"/>
      <w:spacing w:after="0" w:line="240" w:lineRule="auto"/>
      <w:ind w:left="720"/>
      <w:contextualSpacing/>
    </w:pPr>
    <w:rPr>
      <w:rFonts w:ascii="Arial" w:eastAsia="Times New Roman" w:hAnsi="Arial" w:cs="Times New Roman"/>
      <w:sz w:val="24"/>
      <w:szCs w:val="20"/>
    </w:rPr>
  </w:style>
  <w:style w:type="character" w:customStyle="1" w:styleId="apple-style-span">
    <w:name w:val="apple-style-span"/>
    <w:rsid w:val="005B0EFD"/>
  </w:style>
  <w:style w:type="paragraph" w:customStyle="1" w:styleId="DefaultText1">
    <w:name w:val="Default Text:1"/>
    <w:basedOn w:val="Normal"/>
    <w:rsid w:val="005B0EFD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NoSpacing">
    <w:name w:val="No Spacing"/>
    <w:link w:val="NoSpacingChar"/>
    <w:uiPriority w:val="1"/>
    <w:qFormat/>
    <w:rsid w:val="00400F6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00F65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F65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586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586F"/>
  </w:style>
  <w:style w:type="paragraph" w:styleId="NormalWeb">
    <w:name w:val="Normal (Web)"/>
    <w:basedOn w:val="Normal"/>
    <w:unhideWhenUsed/>
    <w:rsid w:val="007D7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Achievement">
    <w:name w:val="Achievement"/>
    <w:basedOn w:val="BodyText"/>
    <w:rsid w:val="004B68FD"/>
    <w:pPr>
      <w:numPr>
        <w:numId w:val="26"/>
      </w:numPr>
      <w:spacing w:after="60" w:line="220" w:lineRule="atLeast"/>
      <w:jc w:val="both"/>
    </w:pPr>
    <w:rPr>
      <w:rFonts w:ascii="Arial" w:eastAsia="Times New Roman" w:hAnsi="Arial" w:cs="Arial"/>
      <w:spacing w:val="-5"/>
      <w:sz w:val="20"/>
      <w:szCs w:val="20"/>
    </w:rPr>
  </w:style>
  <w:style w:type="character" w:customStyle="1" w:styleId="company-maintitle">
    <w:name w:val="company-maintitle"/>
    <w:basedOn w:val="DefaultParagraphFont"/>
    <w:rsid w:val="001748AB"/>
  </w:style>
  <w:style w:type="character" w:customStyle="1" w:styleId="ListParagraphChar">
    <w:name w:val="List Paragraph Char"/>
    <w:link w:val="ListParagraph"/>
    <w:uiPriority w:val="34"/>
    <w:locked/>
    <w:rsid w:val="00B95600"/>
    <w:rPr>
      <w:rFonts w:ascii="Arial" w:eastAsia="Times New Roman" w:hAnsi="Arial" w:cs="Times New Roman"/>
      <w:sz w:val="24"/>
      <w:szCs w:val="20"/>
    </w:rPr>
  </w:style>
  <w:style w:type="paragraph" w:customStyle="1" w:styleId="Normal1">
    <w:name w:val="Normal1"/>
    <w:rsid w:val="00225230"/>
    <w:rPr>
      <w:rFonts w:ascii="Calibri" w:eastAsia="Calibri" w:hAnsi="Calibri" w:cs="Calibri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b56f67b0f63cc0db44777946faae2eb6134f530e18705c4458440321091b5b58120d160114425158004356014b4450530401195c1333471b1b111048585900544a011503504e1c180c571833471b1b0510495b550a4d584b50535a4f162e024b4340010d120213105b5c0c004d145c455715445a5c5d57421a081105431458090d074b100a12031753444f4a081e0103030116415b540e57481200034e6&amp;docType=docx" TargetMode="External" /><Relationship Id="rId6" Type="http://schemas.openxmlformats.org/officeDocument/2006/relationships/image" Target="http://footmark.infoedge.com/apply/cvtracking?amp;dtyp=docx_n&amp;amp;userId=75cb2209374c76645a58232e1a2176d4707bba28666f7ba211e56d4c06f64435&amp;amp;jobId=191021501398&amp;amp;uid=2213982421910215013981644485330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AF5D0-C4CB-4B12-A9AD-D84A03DB837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prakash bukki</cp:lastModifiedBy>
  <cp:revision>2</cp:revision>
  <dcterms:created xsi:type="dcterms:W3CDTF">2022-02-04T08:01:00Z</dcterms:created>
  <dcterms:modified xsi:type="dcterms:W3CDTF">2022-02-04T08:01:00Z</dcterms:modified>
</cp:coreProperties>
</file>