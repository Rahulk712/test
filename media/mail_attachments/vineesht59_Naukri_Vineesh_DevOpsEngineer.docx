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92F90" w14:paraId="37F0C4DC" w14:textId="77777777">
      <w:pPr>
        <w:spacing w:before="77"/>
        <w:ind w:left="140"/>
        <w:rPr>
          <w:b/>
          <w:sz w:val="28"/>
        </w:rPr>
      </w:pPr>
      <w:r>
        <w:rPr>
          <w:b/>
          <w:sz w:val="28"/>
        </w:rPr>
        <w:t xml:space="preserve"> </w:t>
      </w:r>
      <w:r w:rsidR="00E616A2">
        <w:rPr>
          <w:b/>
          <w:sz w:val="28"/>
        </w:rPr>
        <w:t xml:space="preserve"> </w:t>
      </w:r>
      <w:r w:rsidR="00841244">
        <w:rPr>
          <w:b/>
          <w:sz w:val="28"/>
        </w:rPr>
        <w:t xml:space="preserve"> </w:t>
      </w:r>
      <w:r w:rsidR="00FB4B12">
        <w:rPr>
          <w:b/>
          <w:sz w:val="28"/>
        </w:rPr>
        <w:t xml:space="preserve"> </w:t>
      </w:r>
    </w:p>
    <w:p w:rsidR="00363234" w:rsidRPr="00363234" w14:paraId="2ABD07B6" w14:textId="77777777">
      <w:pPr>
        <w:pStyle w:val="BodyText"/>
        <w:spacing w:before="3"/>
        <w:ind w:left="140" w:right="20" w:firstLine="0"/>
        <w:rPr>
          <w:b/>
          <w:sz w:val="28"/>
          <w:szCs w:val="28"/>
        </w:rPr>
      </w:pPr>
      <w:r w:rsidRPr="00363234">
        <w:rPr>
          <w:b/>
          <w:sz w:val="28"/>
          <w:szCs w:val="28"/>
        </w:rPr>
        <w:t>Vineesh Tharol</w:t>
      </w:r>
    </w:p>
    <w:p w:rsidR="00D92F90" w14:paraId="30DD9827" w14:textId="77777777">
      <w:pPr>
        <w:pStyle w:val="BodyText"/>
        <w:spacing w:before="3"/>
        <w:ind w:left="140" w:right="20" w:firstLine="0"/>
      </w:pPr>
      <w:r>
        <w:t xml:space="preserve">AWS DevOps Engineer </w:t>
      </w:r>
    </w:p>
    <w:p w:rsidR="00D92F90" w14:paraId="4022CB23" w14:textId="77777777">
      <w:pPr>
        <w:pStyle w:val="BodyText"/>
        <w:spacing w:before="2"/>
        <w:ind w:left="0" w:firstLine="0"/>
        <w:rPr>
          <w:sz w:val="34"/>
        </w:rPr>
      </w:pPr>
    </w:p>
    <w:p w:rsidR="00D92F90" w14:paraId="11D7D5AF" w14:textId="77777777">
      <w:pPr>
        <w:pStyle w:val="BodyText"/>
        <w:ind w:left="0" w:right="240" w:firstLine="0"/>
        <w:jc w:val="right"/>
      </w:pPr>
      <w:r>
        <w:t>Phone: 9704924613</w:t>
      </w:r>
    </w:p>
    <w:p w:rsidR="00D92F90" w:rsidP="00363234" w14:paraId="202D577E" w14:textId="77777777">
      <w:pPr>
        <w:pStyle w:val="BodyText"/>
        <w:spacing w:before="25"/>
        <w:ind w:left="0" w:right="240" w:firstLine="0"/>
        <w:jc w:val="right"/>
        <w:sectPr>
          <w:type w:val="continuous"/>
          <w:pgSz w:w="12240" w:h="15840"/>
          <w:pgMar w:top="640" w:right="1300" w:bottom="280" w:left="1300" w:header="720" w:footer="720" w:gutter="0"/>
          <w:cols w:num="2" w:space="720" w:equalWidth="0">
            <w:col w:w="2184" w:space="4284"/>
            <w:col w:w="3172"/>
          </w:cols>
        </w:sectPr>
      </w:pPr>
      <w:r>
        <w:t>Email:</w:t>
      </w:r>
      <w:r>
        <w:rPr>
          <w:spacing w:val="-17"/>
        </w:rPr>
        <w:t xml:space="preserve"> </w:t>
      </w:r>
      <w:r>
        <w:rPr>
          <w:color w:val="0563C1"/>
          <w:u w:val="single" w:color="0563C1"/>
        </w:rPr>
        <w:t>vineesht59@gmail.com</w:t>
      </w:r>
    </w:p>
    <w:p w:rsidR="00D92F90" w14:paraId="06824A1A" w14:textId="77777777">
      <w:pPr>
        <w:pStyle w:val="BodyText"/>
        <w:spacing w:before="9"/>
        <w:ind w:left="0" w:firstLine="0"/>
        <w:rPr>
          <w:sz w:val="10"/>
        </w:rPr>
      </w:pPr>
    </w:p>
    <w:p w:rsidR="00D92F90" w14:paraId="4F618C4E" w14:textId="77777777">
      <w:pPr>
        <w:pStyle w:val="BodyText"/>
        <w:spacing w:line="20" w:lineRule="exact"/>
        <w:ind w:left="132" w:right="-29" w:firstLine="0"/>
        <w:rPr>
          <w:sz w:val="2"/>
        </w:rPr>
      </w:pPr>
      <w:r>
        <w:rPr>
          <w:noProof/>
          <w:sz w:val="2"/>
          <w:lang w:val="en-IN" w:eastAsia="en-IN" w:bidi="ar-SA"/>
        </w:rPr>
        <w:drawing>
          <wp:inline distT="0" distB="0" distL="0" distR="0">
            <wp:extent cx="6027539" cy="102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539" cy="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90" w14:paraId="6C506366" w14:textId="77777777">
      <w:pPr>
        <w:pStyle w:val="BodyText"/>
        <w:spacing w:before="9"/>
        <w:ind w:left="0" w:firstLine="0"/>
        <w:rPr>
          <w:sz w:val="21"/>
        </w:rPr>
      </w:pPr>
    </w:p>
    <w:p w:rsidR="00F16837" w:rsidP="00664B05" w14:paraId="759A85DD" w14:textId="213D38D4">
      <w:pPr>
        <w:pStyle w:val="BodyText"/>
        <w:spacing w:before="101" w:line="259" w:lineRule="auto"/>
        <w:ind w:left="140" w:right="334" w:firstLine="0"/>
      </w:pPr>
      <w:r>
        <w:t>AWS DevOps Engineer with experience in supporting Infrastructure (AWS, Linux), DevO</w:t>
      </w:r>
      <w:r w:rsidR="00D27950">
        <w:t>ps (Build &amp; Release Management)</w:t>
      </w:r>
      <w:r>
        <w:t>.</w:t>
      </w:r>
    </w:p>
    <w:p w:rsidR="00664B05" w:rsidP="00664B05" w14:paraId="44B9DC2E" w14:textId="2940AF46">
      <w:pPr>
        <w:pStyle w:val="BodyText"/>
        <w:spacing w:before="101" w:line="259" w:lineRule="auto"/>
        <w:ind w:left="140" w:right="334" w:firstLine="0"/>
      </w:pPr>
    </w:p>
    <w:p w:rsidR="00D92F90" w14:paraId="68C9B153" w14:textId="77777777">
      <w:pPr>
        <w:pStyle w:val="Heading1"/>
        <w:tabs>
          <w:tab w:val="left" w:pos="9528"/>
        </w:tabs>
        <w:spacing w:before="157"/>
      </w:pPr>
      <w:r>
        <w:rPr>
          <w:rFonts w:ascii="Times New Roman"/>
          <w:b w:val="0"/>
          <w:spacing w:val="-27"/>
          <w:shd w:val="clear" w:color="auto" w:fill="D0CECE"/>
        </w:rPr>
        <w:t xml:space="preserve"> </w:t>
      </w:r>
      <w:r>
        <w:rPr>
          <w:shd w:val="clear" w:color="auto" w:fill="D0CECE"/>
        </w:rPr>
        <w:t>PROFESSIONAL</w:t>
      </w:r>
      <w:r>
        <w:rPr>
          <w:spacing w:val="-10"/>
          <w:shd w:val="clear" w:color="auto" w:fill="D0CECE"/>
        </w:rPr>
        <w:t xml:space="preserve"> </w:t>
      </w:r>
      <w:r>
        <w:rPr>
          <w:shd w:val="clear" w:color="auto" w:fill="D0CECE"/>
        </w:rPr>
        <w:t>SUMMARY</w:t>
      </w:r>
      <w:r>
        <w:rPr>
          <w:shd w:val="clear" w:color="auto" w:fill="D0CECE"/>
        </w:rPr>
        <w:tab/>
      </w:r>
    </w:p>
    <w:p w:rsidR="00373B86" w:rsidP="00373B86" w14:paraId="1CA4AADA" w14:textId="77777777">
      <w:pPr>
        <w:pStyle w:val="ListParagraph"/>
        <w:tabs>
          <w:tab w:val="left" w:pos="499"/>
          <w:tab w:val="left" w:pos="500"/>
        </w:tabs>
        <w:spacing w:before="4"/>
        <w:ind w:firstLine="0"/>
      </w:pPr>
    </w:p>
    <w:p w:rsidR="00D92F90" w14:paraId="40B3A472" w14:textId="78E3D91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" w:line="256" w:lineRule="auto"/>
        <w:ind w:right="970"/>
      </w:pP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 management tool GitHub</w:t>
      </w:r>
      <w:r w:rsidR="0016796C">
        <w:t>.</w:t>
      </w:r>
    </w:p>
    <w:p w:rsidR="00433DAE" w:rsidP="00433DAE" w14:paraId="6B02409B" w14:textId="7777777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noProof/>
          <w:color w:val="000000"/>
          <w:szCs w:val="24"/>
          <w:shd w:val="clear" w:color="auto" w:fill="FFFFFF"/>
          <w:lang w:bidi="ar-SA"/>
        </w:rPr>
      </w:pPr>
      <w:r>
        <w:rPr>
          <w:noProof/>
          <w:color w:val="000000"/>
          <w:szCs w:val="24"/>
          <w:shd w:val="clear" w:color="auto" w:fill="FFFFFF"/>
        </w:rPr>
        <w:t xml:space="preserve">Hands on experience on create Branching and Tagging concepts in Version Control tool like </w:t>
      </w:r>
      <w:r>
        <w:rPr>
          <w:b/>
          <w:noProof/>
          <w:color w:val="000000"/>
          <w:szCs w:val="24"/>
          <w:shd w:val="clear" w:color="auto" w:fill="FFFFFF"/>
        </w:rPr>
        <w:t>GIT.</w:t>
      </w:r>
    </w:p>
    <w:p w:rsidR="0090649F" w:rsidP="0090649F" w14:paraId="32561D44" w14:textId="77777777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and configure </w:t>
      </w:r>
      <w:r>
        <w:rPr>
          <w:rFonts w:asciiTheme="minorHAnsi" w:hAnsiTheme="minorHAnsi" w:cstheme="minorHAnsi"/>
          <w:bCs/>
        </w:rPr>
        <w:t>Jenkins</w:t>
      </w:r>
      <w:r>
        <w:rPr>
          <w:rFonts w:asciiTheme="minorHAnsi" w:hAnsiTheme="minorHAnsi" w:cstheme="minorHAnsi"/>
        </w:rPr>
        <w:t xml:space="preserve"> CI tool for release and enhancing/maintaining to suit requirements.</w:t>
      </w:r>
    </w:p>
    <w:p w:rsidR="00D92F90" w14:paraId="46B87697" w14:textId="25E34FB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</w:pPr>
      <w:r>
        <w:t>Knowledge o</w:t>
      </w:r>
      <w:r w:rsidR="006A3EE8">
        <w:t>n</w:t>
      </w:r>
      <w:r>
        <w:t xml:space="preserve"> Software Development Life Cycle Methodologies Waterfall, and</w:t>
      </w:r>
      <w:r>
        <w:rPr>
          <w:spacing w:val="-19"/>
        </w:rPr>
        <w:t xml:space="preserve"> </w:t>
      </w:r>
      <w:r w:rsidRPr="00DA2B50">
        <w:rPr>
          <w:bCs/>
        </w:rPr>
        <w:t>Agile</w:t>
      </w:r>
      <w:r>
        <w:t>.</w:t>
      </w:r>
    </w:p>
    <w:p w:rsidR="00D92F90" w14:paraId="2DAA5C25" w14:textId="0D16FB9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"/>
      </w:pPr>
      <w:r>
        <w:t>Strong work ethic with good Interpersonal and Organizational</w:t>
      </w:r>
      <w:r>
        <w:rPr>
          <w:spacing w:val="-12"/>
        </w:rPr>
        <w:t xml:space="preserve"> </w:t>
      </w:r>
      <w:r>
        <w:t>skills.</w:t>
      </w:r>
    </w:p>
    <w:p w:rsidR="00F16837" w:rsidP="00F16837" w14:paraId="292E2EF8" w14:textId="073B1DB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"/>
      </w:pPr>
      <w:r>
        <w:t>Ability to work under minimal supervision and</w:t>
      </w:r>
      <w:r>
        <w:rPr>
          <w:spacing w:val="-9"/>
        </w:rPr>
        <w:t xml:space="preserve"> </w:t>
      </w:r>
      <w:r>
        <w:t>guidance</w:t>
      </w:r>
      <w:r w:rsidR="00ED61C0">
        <w:t>.</w:t>
      </w:r>
    </w:p>
    <w:p w:rsidR="00B85D90" w:rsidP="00F16837" w14:paraId="01F0EC20" w14:textId="49FBCB3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"/>
      </w:pPr>
      <w:r>
        <w:t>Having knowledge in configuring and deploying Kubernetes clusters.</w:t>
      </w:r>
    </w:p>
    <w:p w:rsidR="00B85D90" w:rsidP="00B85D90" w14:paraId="49670E81" w14:textId="40DF794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"/>
      </w:pPr>
      <w:r>
        <w:t>Having knowledge into integration of Jenkins with Prometheus and Grafana.</w:t>
      </w:r>
    </w:p>
    <w:p w:rsidR="00C232DB" w:rsidP="00D610C6" w14:paraId="37DE6257" w14:textId="77777777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on </w:t>
      </w:r>
      <w:r>
        <w:rPr>
          <w:rFonts w:asciiTheme="minorHAnsi" w:hAnsiTheme="minorHAnsi" w:cstheme="minorHAnsi"/>
          <w:b/>
        </w:rPr>
        <w:t>Docker</w:t>
      </w:r>
      <w:r>
        <w:rPr>
          <w:rFonts w:asciiTheme="minorHAnsi" w:hAnsiTheme="minorHAnsi" w:cstheme="minorHAnsi"/>
        </w:rPr>
        <w:t xml:space="preserve"> containers, images, files, commit and compose. </w:t>
      </w:r>
    </w:p>
    <w:p w:rsidR="00D610C6" w:rsidRPr="00C232DB" w:rsidP="00C232DB" w14:paraId="514FF32E" w14:textId="1269F04C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noProof/>
          <w:color w:val="000000"/>
          <w:szCs w:val="24"/>
          <w:shd w:val="clear" w:color="auto" w:fill="FFFFFF"/>
          <w:lang w:bidi="ar-SA"/>
        </w:rPr>
      </w:pPr>
      <w:r>
        <w:rPr>
          <w:noProof/>
          <w:color w:val="000000"/>
          <w:szCs w:val="24"/>
          <w:shd w:val="clear" w:color="auto" w:fill="FFFFFF"/>
        </w:rPr>
        <w:t xml:space="preserve">Having good knowledge on Dockers Including Docker Installation, </w:t>
      </w:r>
      <w:r>
        <w:rPr>
          <w:b/>
          <w:noProof/>
          <w:color w:val="000000"/>
          <w:szCs w:val="24"/>
          <w:shd w:val="clear" w:color="auto" w:fill="FFFFFF"/>
        </w:rPr>
        <w:t>Creating Images</w:t>
      </w:r>
      <w:r>
        <w:rPr>
          <w:noProof/>
          <w:color w:val="000000"/>
          <w:szCs w:val="24"/>
          <w:shd w:val="clear" w:color="auto" w:fill="FFFFFF"/>
        </w:rPr>
        <w:t xml:space="preserve"> and </w:t>
      </w:r>
      <w:r>
        <w:rPr>
          <w:b/>
          <w:noProof/>
          <w:color w:val="000000"/>
          <w:szCs w:val="24"/>
          <w:shd w:val="clear" w:color="auto" w:fill="FFFFFF"/>
        </w:rPr>
        <w:t>Containers</w:t>
      </w:r>
      <w:r>
        <w:rPr>
          <w:noProof/>
          <w:color w:val="000000"/>
          <w:szCs w:val="24"/>
          <w:shd w:val="clear" w:color="auto" w:fill="FFFFFF"/>
        </w:rPr>
        <w:t>.</w:t>
      </w:r>
      <w:r w:rsidRPr="00C232DB">
        <w:rPr>
          <w:rFonts w:asciiTheme="minorHAnsi" w:hAnsiTheme="minorHAnsi" w:cstheme="minorHAnsi"/>
        </w:rPr>
        <w:t xml:space="preserve">        </w:t>
      </w:r>
    </w:p>
    <w:p w:rsidR="00F16837" w:rsidRPr="003B180F" w:rsidP="00FE57C0" w14:paraId="48F906E7" w14:textId="5F5782D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"/>
      </w:pPr>
      <w:r w:rsidRPr="003D3C18">
        <w:rPr>
          <w:rFonts w:cstheme="minorHAnsi"/>
        </w:rPr>
        <w:t xml:space="preserve">Having knowledge in Amazon Web Service (AWS) using different resources like </w:t>
      </w:r>
      <w:r w:rsidRPr="003D3C18">
        <w:rPr>
          <w:rFonts w:cstheme="minorHAnsi"/>
          <w:bCs/>
        </w:rPr>
        <w:t>EC2</w:t>
      </w:r>
      <w:r w:rsidRPr="003D3C18">
        <w:rPr>
          <w:rFonts w:cstheme="minorHAnsi"/>
        </w:rPr>
        <w:t xml:space="preserve">, </w:t>
      </w:r>
      <w:r w:rsidRPr="003D3C18">
        <w:rPr>
          <w:rFonts w:cstheme="minorHAnsi"/>
          <w:bCs/>
        </w:rPr>
        <w:t>S3, VPC,</w:t>
      </w:r>
      <w:r>
        <w:rPr>
          <w:rFonts w:cstheme="minorHAnsi"/>
          <w:bCs/>
        </w:rPr>
        <w:t xml:space="preserve"> IAM, Lambda.</w:t>
      </w:r>
    </w:p>
    <w:p w:rsidR="003B180F" w:rsidP="00FE57C0" w14:paraId="3B43541D" w14:textId="57A9E3B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"/>
      </w:pPr>
      <w:r>
        <w:rPr>
          <w:noProof/>
          <w:color w:val="000000"/>
          <w:shd w:val="clear" w:color="auto" w:fill="FFFFFF"/>
        </w:rPr>
        <w:t>Excellent analytical and problem-solving skills</w:t>
      </w:r>
    </w:p>
    <w:p w:rsidR="00F16837" w:rsidP="00F16837" w14:paraId="1E0B6BA8" w14:textId="77777777">
      <w:pPr>
        <w:tabs>
          <w:tab w:val="left" w:pos="499"/>
          <w:tab w:val="left" w:pos="500"/>
        </w:tabs>
        <w:spacing w:before="17"/>
      </w:pPr>
    </w:p>
    <w:p w:rsidR="00D92F90" w14:paraId="6B84A19A" w14:textId="72756740">
      <w:pPr>
        <w:pStyle w:val="Heading1"/>
        <w:tabs>
          <w:tab w:val="left" w:pos="9528"/>
        </w:tabs>
        <w:spacing w:before="183"/>
      </w:pPr>
      <w:r>
        <w:rPr>
          <w:rFonts w:ascii="Times New Roman"/>
          <w:b w:val="0"/>
          <w:spacing w:val="-27"/>
          <w:shd w:val="clear" w:color="auto" w:fill="D0CECE"/>
        </w:rPr>
        <w:t xml:space="preserve"> </w:t>
      </w:r>
      <w:r>
        <w:rPr>
          <w:shd w:val="clear" w:color="auto" w:fill="D0CECE"/>
        </w:rPr>
        <w:t>TECHNICAL</w:t>
      </w:r>
      <w:r>
        <w:rPr>
          <w:spacing w:val="-9"/>
          <w:shd w:val="clear" w:color="auto" w:fill="D0CECE"/>
        </w:rPr>
        <w:t xml:space="preserve"> </w:t>
      </w:r>
      <w:r>
        <w:rPr>
          <w:shd w:val="clear" w:color="auto" w:fill="D0CECE"/>
        </w:rPr>
        <w:t>SKILLS</w:t>
      </w:r>
      <w:r>
        <w:rPr>
          <w:shd w:val="clear" w:color="auto" w:fill="D0CECE"/>
        </w:rPr>
        <w:tab/>
      </w:r>
    </w:p>
    <w:p w:rsidR="00D92F90" w14:paraId="5A38707A" w14:textId="77777777">
      <w:pPr>
        <w:pStyle w:val="BodyText"/>
        <w:spacing w:before="10"/>
        <w:ind w:left="0" w:firstLine="0"/>
        <w:rPr>
          <w:b/>
          <w:sz w:val="1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2"/>
        <w:gridCol w:w="6537"/>
      </w:tblGrid>
      <w:tr w14:paraId="054D92D5" w14:textId="77777777" w:rsidTr="00ED61C0">
        <w:tblPrEx>
          <w:tblW w:w="0" w:type="auto"/>
          <w:tblInd w:w="1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22" w:type="dxa"/>
            <w:shd w:val="clear" w:color="auto" w:fill="D0CECE"/>
          </w:tcPr>
          <w:p w:rsidR="00D92F90" w14:paraId="423FE8F0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SKILL AREA</w:t>
            </w:r>
          </w:p>
        </w:tc>
        <w:tc>
          <w:tcPr>
            <w:tcW w:w="6537" w:type="dxa"/>
          </w:tcPr>
          <w:p w:rsidR="00D92F90" w14:paraId="28D81941" w14:textId="7777777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14:paraId="4B151485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9"/>
        </w:trPr>
        <w:tc>
          <w:tcPr>
            <w:tcW w:w="2822" w:type="dxa"/>
            <w:shd w:val="clear" w:color="auto" w:fill="D0CECE"/>
          </w:tcPr>
          <w:p w:rsidR="00D05423" w14:paraId="0C069C0C" w14:textId="77777777">
            <w:pPr>
              <w:pStyle w:val="TableParagraph"/>
            </w:pPr>
            <w:r>
              <w:t>AWS Cloud Services:</w:t>
            </w:r>
          </w:p>
        </w:tc>
        <w:tc>
          <w:tcPr>
            <w:tcW w:w="6537" w:type="dxa"/>
          </w:tcPr>
          <w:p w:rsidR="00D05423" w:rsidP="009967E8" w14:paraId="749D2158" w14:textId="77777777">
            <w:pPr>
              <w:pStyle w:val="TableParagraph"/>
              <w:ind w:left="110"/>
            </w:pPr>
            <w:r>
              <w:t>EC2</w:t>
            </w:r>
            <w:r w:rsidR="00307556">
              <w:t>, Lambda</w:t>
            </w:r>
          </w:p>
        </w:tc>
      </w:tr>
      <w:tr w14:paraId="439F3E88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1"/>
        </w:trPr>
        <w:tc>
          <w:tcPr>
            <w:tcW w:w="2822" w:type="dxa"/>
            <w:shd w:val="clear" w:color="auto" w:fill="D0CECE"/>
          </w:tcPr>
          <w:p w:rsidR="003F1F94" w:rsidP="00B8305A" w14:paraId="02C10D5C" w14:textId="77777777">
            <w:pPr>
              <w:pStyle w:val="TableParagraph"/>
            </w:pPr>
            <w:r>
              <w:t>CI/CD/CM Tools:</w:t>
            </w:r>
          </w:p>
        </w:tc>
        <w:tc>
          <w:tcPr>
            <w:tcW w:w="6537" w:type="dxa"/>
          </w:tcPr>
          <w:p w:rsidR="003F1F94" w:rsidP="00AC5130" w14:paraId="432A2A22" w14:textId="77777777">
            <w:pPr>
              <w:pStyle w:val="TableParagraph"/>
              <w:ind w:left="110"/>
            </w:pPr>
            <w:r>
              <w:t>Jenkins</w:t>
            </w:r>
          </w:p>
        </w:tc>
      </w:tr>
      <w:tr w14:paraId="3E97AF68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1"/>
        </w:trPr>
        <w:tc>
          <w:tcPr>
            <w:tcW w:w="2822" w:type="dxa"/>
            <w:shd w:val="clear" w:color="auto" w:fill="D0CECE"/>
          </w:tcPr>
          <w:p w:rsidR="00E91143" w:rsidP="00B8305A" w14:paraId="358AD8A5" w14:textId="5271E62B">
            <w:pPr>
              <w:pStyle w:val="TableParagraph"/>
            </w:pPr>
            <w:r>
              <w:t>Deployment:</w:t>
            </w:r>
          </w:p>
        </w:tc>
        <w:tc>
          <w:tcPr>
            <w:tcW w:w="6537" w:type="dxa"/>
          </w:tcPr>
          <w:p w:rsidR="00E91143" w:rsidP="00AC5130" w14:paraId="2AA60843" w14:textId="3EE9114E">
            <w:pPr>
              <w:pStyle w:val="TableParagraph"/>
              <w:ind w:left="110"/>
            </w:pPr>
            <w:r>
              <w:t>Docker, Kubernetes</w:t>
            </w:r>
          </w:p>
        </w:tc>
      </w:tr>
      <w:tr w14:paraId="5F06C0F9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22" w:type="dxa"/>
            <w:shd w:val="clear" w:color="auto" w:fill="D0CECE"/>
          </w:tcPr>
          <w:p w:rsidR="00D92F90" w14:paraId="4F2ED2A1" w14:textId="77777777">
            <w:pPr>
              <w:pStyle w:val="TableParagraph"/>
            </w:pPr>
            <w:r>
              <w:t>Source Management Tools:</w:t>
            </w:r>
          </w:p>
        </w:tc>
        <w:tc>
          <w:tcPr>
            <w:tcW w:w="6537" w:type="dxa"/>
          </w:tcPr>
          <w:p w:rsidR="00D92F90" w:rsidP="00AC5130" w14:paraId="5253418E" w14:textId="3B5F805C">
            <w:pPr>
              <w:pStyle w:val="TableParagraph"/>
              <w:ind w:left="110"/>
            </w:pPr>
            <w:r>
              <w:t>GitHub</w:t>
            </w:r>
          </w:p>
        </w:tc>
      </w:tr>
      <w:tr w14:paraId="760DC29F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22" w:type="dxa"/>
            <w:shd w:val="clear" w:color="auto" w:fill="D0CECE"/>
          </w:tcPr>
          <w:p w:rsidR="00ED61C0" w14:paraId="2125E8E0" w14:textId="77777777">
            <w:pPr>
              <w:pStyle w:val="TableParagraph"/>
            </w:pPr>
            <w:r>
              <w:t>Collaboration Tools:</w:t>
            </w:r>
          </w:p>
        </w:tc>
        <w:tc>
          <w:tcPr>
            <w:tcW w:w="6537" w:type="dxa"/>
          </w:tcPr>
          <w:p w:rsidR="00ED61C0" w:rsidP="00F25B1F" w14:paraId="466399BD" w14:textId="025F391E">
            <w:pPr>
              <w:pStyle w:val="TableParagraph"/>
              <w:ind w:left="110"/>
            </w:pPr>
            <w:r>
              <w:t xml:space="preserve">Microsoft </w:t>
            </w:r>
            <w:r w:rsidR="00841FB5">
              <w:t>Teams</w:t>
            </w:r>
          </w:p>
        </w:tc>
      </w:tr>
      <w:tr w14:paraId="11999604" w14:textId="77777777" w:rsidTr="00A3261E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822" w:type="dxa"/>
            <w:shd w:val="clear" w:color="auto" w:fill="D0CECE"/>
          </w:tcPr>
          <w:p w:rsidR="00A3261E" w14:paraId="08F03B3C" w14:textId="77777777">
            <w:pPr>
              <w:pStyle w:val="TableParagraph"/>
            </w:pPr>
            <w:r>
              <w:t>SDLC:</w:t>
            </w:r>
          </w:p>
        </w:tc>
        <w:tc>
          <w:tcPr>
            <w:tcW w:w="6537" w:type="dxa"/>
          </w:tcPr>
          <w:p w:rsidR="00A3261E" w14:paraId="031D2ED0" w14:textId="77777777">
            <w:pPr>
              <w:pStyle w:val="TableParagraph"/>
              <w:ind w:left="110"/>
            </w:pPr>
            <w:r>
              <w:t>Agile, Waterfall</w:t>
            </w:r>
          </w:p>
        </w:tc>
      </w:tr>
      <w:tr w14:paraId="460CBEA9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8"/>
        </w:trPr>
        <w:tc>
          <w:tcPr>
            <w:tcW w:w="2822" w:type="dxa"/>
            <w:shd w:val="clear" w:color="auto" w:fill="D0CECE"/>
          </w:tcPr>
          <w:p w:rsidR="00ED61C0" w14:paraId="7489EE17" w14:textId="77777777">
            <w:pPr>
              <w:pStyle w:val="TableParagraph"/>
            </w:pPr>
            <w:r>
              <w:t>Operating Systems:</w:t>
            </w:r>
          </w:p>
        </w:tc>
        <w:tc>
          <w:tcPr>
            <w:tcW w:w="6537" w:type="dxa"/>
          </w:tcPr>
          <w:p w:rsidR="00ED61C0" w:rsidP="0055581B" w14:paraId="6A7FDB4B" w14:textId="77777777">
            <w:pPr>
              <w:pStyle w:val="TableParagraph"/>
              <w:ind w:left="110"/>
            </w:pPr>
            <w:r>
              <w:t>Linux, Windows</w:t>
            </w:r>
          </w:p>
        </w:tc>
      </w:tr>
    </w:tbl>
    <w:p w:rsidR="00D92F90" w14:paraId="71FB413E" w14:textId="77777777">
      <w:pPr>
        <w:sectPr>
          <w:type w:val="continuous"/>
          <w:pgSz w:w="12240" w:h="15840"/>
          <w:pgMar w:top="640" w:right="1300" w:bottom="280" w:left="1300" w:header="720" w:footer="720" w:gutter="0"/>
          <w:cols w:space="720"/>
        </w:sectPr>
      </w:pPr>
    </w:p>
    <w:p w:rsidR="00D92F90" w:rsidRPr="00AA7C1A" w14:paraId="4F02DE49" w14:textId="2A8604DD">
      <w:pPr>
        <w:tabs>
          <w:tab w:val="left" w:pos="9528"/>
        </w:tabs>
        <w:spacing w:before="81"/>
        <w:ind w:left="111"/>
        <w:rPr>
          <w:b/>
          <w:i/>
          <w:iCs/>
        </w:rPr>
      </w:pPr>
      <w:r w:rsidRPr="00AA7C1A">
        <w:rPr>
          <w:rFonts w:ascii="Times New Roman"/>
          <w:i/>
          <w:iCs/>
          <w:spacing w:val="-27"/>
          <w:shd w:val="clear" w:color="auto" w:fill="D0CECE"/>
        </w:rPr>
        <w:t xml:space="preserve"> </w:t>
      </w:r>
      <w:r w:rsidRPr="00AA7C1A">
        <w:rPr>
          <w:b/>
          <w:i/>
          <w:iCs/>
          <w:shd w:val="clear" w:color="auto" w:fill="D0CECE"/>
        </w:rPr>
        <w:t>PROFESSIONAL</w:t>
      </w:r>
      <w:r w:rsidRPr="00AA7C1A">
        <w:rPr>
          <w:b/>
          <w:i/>
          <w:iCs/>
          <w:spacing w:val="-13"/>
          <w:shd w:val="clear" w:color="auto" w:fill="D0CECE"/>
        </w:rPr>
        <w:t xml:space="preserve"> </w:t>
      </w:r>
      <w:r w:rsidRPr="00AA7C1A">
        <w:rPr>
          <w:b/>
          <w:i/>
          <w:iCs/>
          <w:shd w:val="clear" w:color="auto" w:fill="D0CECE"/>
        </w:rPr>
        <w:t>EXPERIENCE</w:t>
      </w:r>
      <w:r w:rsidRPr="00AA7C1A">
        <w:rPr>
          <w:b/>
          <w:i/>
          <w:iCs/>
          <w:shd w:val="clear" w:color="auto" w:fill="D0CECE"/>
        </w:rPr>
        <w:tab/>
      </w:r>
    </w:p>
    <w:p w:rsidR="00573341" w:rsidRPr="00AA7C1A" w:rsidP="00573341" w14:paraId="3C166C9D" w14:textId="5243EB5E">
      <w:pPr>
        <w:tabs>
          <w:tab w:val="left" w:pos="7339"/>
        </w:tabs>
        <w:spacing w:before="183"/>
        <w:ind w:left="140" w:right="438"/>
        <w:rPr>
          <w:b/>
          <w:i/>
          <w:iCs/>
        </w:rPr>
      </w:pPr>
      <w:r w:rsidRPr="00AA7C1A">
        <w:rPr>
          <w:b/>
          <w:i/>
          <w:iCs/>
        </w:rPr>
        <w:t>Fiserv India Pvt Ltd                                                                                                            Nov 20</w:t>
      </w:r>
      <w:r w:rsidRPr="00AA7C1A" w:rsidR="00D7579E">
        <w:rPr>
          <w:b/>
          <w:i/>
          <w:iCs/>
        </w:rPr>
        <w:t>19</w:t>
      </w:r>
      <w:r w:rsidRPr="00AA7C1A">
        <w:rPr>
          <w:b/>
          <w:i/>
          <w:iCs/>
        </w:rPr>
        <w:t xml:space="preserve"> – </w:t>
      </w:r>
      <w:r w:rsidRPr="00AA7C1A" w:rsidR="00B45A04">
        <w:rPr>
          <w:b/>
          <w:i/>
          <w:iCs/>
        </w:rPr>
        <w:t>Dec 2021</w:t>
      </w:r>
    </w:p>
    <w:p w:rsidR="00951875" w:rsidRPr="00AA7C1A" w:rsidP="00951875" w14:paraId="4351918F" w14:textId="77777777">
      <w:pPr>
        <w:pStyle w:val="BodyText"/>
        <w:ind w:left="140" w:right="657" w:firstLine="0"/>
        <w:rPr>
          <w:b/>
          <w:i/>
          <w:iCs/>
        </w:rPr>
      </w:pPr>
      <w:r w:rsidRPr="00AA7C1A">
        <w:rPr>
          <w:b/>
          <w:i/>
          <w:iCs/>
        </w:rPr>
        <w:t>IT Support Specialist</w:t>
      </w:r>
    </w:p>
    <w:p w:rsidR="00CA6B8B" w14:paraId="43F0FD5C" w14:textId="77777777">
      <w:pPr>
        <w:pStyle w:val="BodyText"/>
        <w:spacing w:line="256" w:lineRule="auto"/>
        <w:ind w:left="140" w:right="140" w:firstLine="0"/>
      </w:pPr>
    </w:p>
    <w:p w:rsidR="005955EE" w:rsidP="005955EE" w14:paraId="7556C679" w14:textId="1CD9C257">
      <w:pPr>
        <w:pStyle w:val="Default"/>
        <w:numPr>
          <w:ilvl w:val="0"/>
          <w:numId w:val="11"/>
        </w:numPr>
        <w:rPr>
          <w:rFonts w:ascii="Calibri" w:eastAsia="Calibri" w:hAnsi="Calibri" w:cs="Calibri"/>
          <w:color w:val="auto"/>
          <w:sz w:val="22"/>
          <w:szCs w:val="22"/>
          <w:lang w:val="en-US" w:bidi="en-US"/>
        </w:rPr>
      </w:pPr>
      <w:r w:rsidRPr="005401BB">
        <w:rPr>
          <w:rFonts w:ascii="Calibri" w:eastAsia="Calibri" w:hAnsi="Calibri" w:cs="Calibri"/>
          <w:color w:val="auto"/>
          <w:sz w:val="22"/>
          <w:szCs w:val="22"/>
          <w:lang w:val="en-US" w:bidi="en-US"/>
        </w:rPr>
        <w:t>Hands on experience with SCM tools like GIT for branching, tagging and version management</w:t>
      </w:r>
      <w:r w:rsidRPr="005401BB" w:rsidR="00965074">
        <w:rPr>
          <w:rFonts w:ascii="Calibri" w:eastAsia="Calibri" w:hAnsi="Calibri" w:cs="Calibri"/>
          <w:color w:val="auto"/>
          <w:sz w:val="22"/>
          <w:szCs w:val="22"/>
          <w:lang w:val="en-US" w:bidi="en-US"/>
        </w:rPr>
        <w:t>.</w:t>
      </w:r>
    </w:p>
    <w:p w:rsidR="00537D0A" w:rsidP="00537D0A" w14:paraId="7ADA24B4" w14:textId="77777777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noProof/>
          <w:color w:val="000000"/>
          <w:szCs w:val="24"/>
          <w:shd w:val="clear" w:color="auto" w:fill="FFFFFF"/>
          <w:lang w:bidi="ar-SA"/>
        </w:rPr>
      </w:pPr>
      <w:r>
        <w:rPr>
          <w:bCs/>
          <w:color w:val="000000"/>
        </w:rPr>
        <w:t>So</w:t>
      </w:r>
      <w:r>
        <w:rPr>
          <w:noProof/>
          <w:color w:val="000000"/>
          <w:szCs w:val="24"/>
          <w:shd w:val="clear" w:color="auto" w:fill="FFFFFF"/>
        </w:rPr>
        <w:t>f</w:t>
      </w:r>
      <w:r>
        <w:rPr>
          <w:bCs/>
          <w:color w:val="000000"/>
        </w:rPr>
        <w:t>tware Configuration management (Build and continuous Integration using Maven, Jenkins &amp;GIT.</w:t>
      </w:r>
    </w:p>
    <w:p w:rsidR="00BD1A58" w:rsidP="00CC3C3A" w14:paraId="1922980C" w14:textId="32E77A97">
      <w:pPr>
        <w:pStyle w:val="ListParagraph"/>
        <w:widowControl/>
        <w:numPr>
          <w:ilvl w:val="0"/>
          <w:numId w:val="11"/>
        </w:numPr>
        <w:adjustRightInd w:val="0"/>
      </w:pPr>
      <w:r w:rsidRPr="005401BB">
        <w:t>Worked on Jenkins by installing, configuring</w:t>
      </w:r>
      <w:r w:rsidR="00DA2B50">
        <w:t xml:space="preserve"> relevant jobs</w:t>
      </w:r>
      <w:r w:rsidRPr="005401BB">
        <w:t xml:space="preserve"> and maintaining </w:t>
      </w:r>
      <w:r w:rsidR="00DA2B50">
        <w:t xml:space="preserve">them </w:t>
      </w:r>
      <w:r w:rsidRPr="005401BB">
        <w:t xml:space="preserve">for the purpose of continuous integration (CI) and for </w:t>
      </w:r>
      <w:r w:rsidRPr="005401BB" w:rsidR="00467159">
        <w:t>End-to-End</w:t>
      </w:r>
      <w:r w:rsidRPr="005401BB">
        <w:t xml:space="preserve"> automation for all build and deployments. </w:t>
      </w:r>
    </w:p>
    <w:p w:rsidR="008218AA" w:rsidRPr="005A7B5A" w:rsidP="008218AA" w14:paraId="30DBE0D8" w14:textId="0DC64CFA">
      <w:pPr>
        <w:widowControl/>
        <w:numPr>
          <w:ilvl w:val="0"/>
          <w:numId w:val="11"/>
        </w:numPr>
        <w:autoSpaceDE/>
        <w:autoSpaceDN/>
        <w:adjustRightInd w:val="0"/>
        <w:jc w:val="both"/>
      </w:pPr>
      <w:r w:rsidRPr="005A7B5A">
        <w:t>Implemented the setup for Master/Slave architecture to improve the performance of Jenkins.</w:t>
      </w:r>
    </w:p>
    <w:p w:rsidR="00AD60BB" w:rsidP="00AD60BB" w14:paraId="2D37E8A6" w14:textId="0CAC5E44">
      <w:pPr>
        <w:pStyle w:val="ListParagraph"/>
        <w:widowControl/>
        <w:numPr>
          <w:ilvl w:val="0"/>
          <w:numId w:val="11"/>
        </w:numPr>
        <w:adjustRightInd w:val="0"/>
      </w:pPr>
      <w:r w:rsidRPr="005401BB">
        <w:t>Familiar with Software Development Life Cycle (SDLC) processes.</w:t>
      </w:r>
    </w:p>
    <w:p w:rsidR="003921B8" w:rsidRPr="005A7B5A" w:rsidP="003921B8" w14:paraId="4C6BEC91" w14:textId="36F978D5">
      <w:pPr>
        <w:widowControl/>
        <w:numPr>
          <w:ilvl w:val="0"/>
          <w:numId w:val="11"/>
        </w:numPr>
        <w:autoSpaceDE/>
        <w:autoSpaceDN/>
        <w:adjustRightInd w:val="0"/>
        <w:jc w:val="both"/>
      </w:pPr>
      <w:r w:rsidRPr="006C44F7">
        <w:t>Experienced in AWS, Amazon EC2, S3</w:t>
      </w:r>
      <w:r w:rsidR="00D40491">
        <w:t>, Lambda</w:t>
      </w:r>
      <w:r w:rsidRPr="006C44F7">
        <w:t>,</w:t>
      </w:r>
      <w:r w:rsidR="00787D54">
        <w:t xml:space="preserve"> </w:t>
      </w:r>
      <w:r w:rsidRPr="006C44F7">
        <w:t>GIT, Github, Jenkins, Maven, Docker</w:t>
      </w:r>
      <w:r w:rsidR="00113A8A">
        <w:t>.</w:t>
      </w:r>
    </w:p>
    <w:p w:rsidR="0065034F" w:rsidRPr="005A7B5A" w:rsidP="003921B8" w14:paraId="1B9D4D8F" w14:textId="388D6238">
      <w:pPr>
        <w:widowControl/>
        <w:numPr>
          <w:ilvl w:val="0"/>
          <w:numId w:val="11"/>
        </w:numPr>
        <w:autoSpaceDE/>
        <w:autoSpaceDN/>
        <w:adjustRightInd w:val="0"/>
        <w:jc w:val="both"/>
      </w:pPr>
      <w:r>
        <w:t>Developed build and deployment processes for pre-production environments.</w:t>
      </w:r>
    </w:p>
    <w:p w:rsidR="002942A8" w:rsidRPr="005A7B5A" w:rsidP="003921B8" w14:paraId="22FDC202" w14:textId="5A5A9038">
      <w:pPr>
        <w:widowControl/>
        <w:numPr>
          <w:ilvl w:val="0"/>
          <w:numId w:val="11"/>
        </w:numPr>
        <w:autoSpaceDE/>
        <w:autoSpaceDN/>
        <w:adjustRightInd w:val="0"/>
        <w:jc w:val="both"/>
      </w:pPr>
      <w:r>
        <w:t>Used JIRA as ticket tracking and work-flow tool.</w:t>
      </w:r>
    </w:p>
    <w:p w:rsidR="00382070" w:rsidRPr="005A7B5A" w:rsidP="00382070" w14:paraId="4D5F8274" w14:textId="77777777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</w:pPr>
      <w:r w:rsidRPr="005A7B5A">
        <w:t>Creating War / Ear files using Maven.</w:t>
      </w:r>
    </w:p>
    <w:p w:rsidR="00382070" w:rsidRPr="005A7B5A" w:rsidP="003921B8" w14:paraId="5F5BA75B" w14:textId="338E18DD">
      <w:pPr>
        <w:widowControl/>
        <w:numPr>
          <w:ilvl w:val="0"/>
          <w:numId w:val="11"/>
        </w:numPr>
        <w:autoSpaceDE/>
        <w:autoSpaceDN/>
        <w:adjustRightInd w:val="0"/>
        <w:jc w:val="both"/>
      </w:pPr>
      <w:r w:rsidRPr="005A7B5A">
        <w:t>Installing and administrating CI tools like Jenkins and GIT</w:t>
      </w:r>
      <w:r w:rsidRPr="005A7B5A">
        <w:t>.</w:t>
      </w:r>
    </w:p>
    <w:p w:rsidR="00382070" w:rsidRPr="005A7B5A" w:rsidP="003921B8" w14:paraId="6D5C985F" w14:textId="16F0FCA6">
      <w:pPr>
        <w:widowControl/>
        <w:numPr>
          <w:ilvl w:val="0"/>
          <w:numId w:val="11"/>
        </w:numPr>
        <w:autoSpaceDE/>
        <w:autoSpaceDN/>
        <w:adjustRightInd w:val="0"/>
        <w:jc w:val="both"/>
      </w:pPr>
      <w:r w:rsidRPr="005A7B5A">
        <w:t>Perform Build activities using Maven and Jenkins tool</w:t>
      </w:r>
      <w:r w:rsidRPr="005A7B5A" w:rsidR="00964BE2">
        <w:t>.</w:t>
      </w:r>
    </w:p>
    <w:p w:rsidR="00FE19EF" w:rsidRPr="005A7B5A" w:rsidP="00FE19EF" w14:paraId="3FCE752A" w14:textId="77777777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</w:pPr>
      <w:r w:rsidRPr="005A7B5A">
        <w:t>Upload Build artefacts in to Amazon S3 location.</w:t>
      </w:r>
    </w:p>
    <w:p w:rsidR="00964BE2" w:rsidRPr="00FE2CFA" w:rsidP="00FE2CFA" w14:paraId="36193237" w14:textId="6ECB5F78">
      <w:pPr>
        <w:pStyle w:val="ListParagraph"/>
        <w:widowControl/>
        <w:numPr>
          <w:ilvl w:val="0"/>
          <w:numId w:val="11"/>
        </w:numPr>
        <w:autoSpaceDE/>
        <w:autoSpaceDN/>
        <w:spacing w:after="200" w:line="276" w:lineRule="auto"/>
        <w:contextualSpacing/>
      </w:pPr>
      <w:r w:rsidRPr="005A7B5A">
        <w:t>Written Ansible Playbooks, recipes to automate installation of Middleware Infrastructure like Apache Tomcat, JDK and configuration tasks for new environments etc.</w:t>
      </w:r>
    </w:p>
    <w:p w:rsidR="00DF71AF" w:rsidRPr="00DF71AF" w:rsidP="00DF71AF" w14:paraId="22E9039C" w14:textId="77777777">
      <w:pPr>
        <w:widowControl/>
        <w:autoSpaceDE/>
        <w:autoSpaceDN/>
        <w:adjustRightInd w:val="0"/>
        <w:ind w:left="500"/>
        <w:jc w:val="both"/>
        <w:rPr>
          <w:rFonts w:ascii="Cambria" w:eastAsia="Times New Roman" w:hAnsi="Cambria" w:cs="Times New Roman"/>
          <w:bCs/>
          <w:sz w:val="20"/>
          <w:szCs w:val="20"/>
          <w:lang w:bidi="ar-SA"/>
        </w:rPr>
      </w:pPr>
    </w:p>
    <w:p w:rsidR="00F16837" w:rsidP="00F16837" w14:paraId="6FCD8452" w14:textId="77777777">
      <w:pPr>
        <w:pStyle w:val="BodyText"/>
        <w:ind w:left="140" w:right="657" w:firstLine="0"/>
      </w:pPr>
      <w:r>
        <w:rPr>
          <w:b/>
        </w:rPr>
        <w:t xml:space="preserve">Technologies: </w:t>
      </w:r>
      <w:r>
        <w:t>Amazon Web Ser</w:t>
      </w:r>
      <w:r w:rsidR="00891202">
        <w:t xml:space="preserve">vices, EC2, Lambda, </w:t>
      </w:r>
      <w:r>
        <w:t>Jenkins</w:t>
      </w:r>
      <w:r w:rsidR="002B614A">
        <w:t>, Github</w:t>
      </w:r>
      <w:r>
        <w:t>, Jira,</w:t>
      </w:r>
      <w:r w:rsidR="00891202">
        <w:t xml:space="preserve"> Windows 10, Linux</w:t>
      </w:r>
      <w:r w:rsidR="00DA2B4F">
        <w:t xml:space="preserve">, </w:t>
      </w:r>
      <w:r w:rsidR="00FB33B1">
        <w:t xml:space="preserve">Docker, </w:t>
      </w:r>
      <w:r w:rsidR="00DA2B4F">
        <w:t>Kubernetes</w:t>
      </w:r>
      <w:r>
        <w:t>.</w:t>
      </w:r>
    </w:p>
    <w:p w:rsidR="00F16837" w:rsidP="00F16837" w14:paraId="315F9E29" w14:textId="4E3AD0D4">
      <w:pPr>
        <w:pStyle w:val="BodyText"/>
        <w:ind w:left="140" w:right="657" w:firstLine="0"/>
        <w:rPr>
          <w:b/>
        </w:rPr>
      </w:pPr>
    </w:p>
    <w:p w:rsidR="00426097" w:rsidP="00F16837" w14:paraId="416A2EEE" w14:textId="77777777">
      <w:pPr>
        <w:pStyle w:val="BodyText"/>
        <w:ind w:left="140" w:right="657" w:firstLine="0"/>
        <w:rPr>
          <w:b/>
        </w:rPr>
      </w:pPr>
    </w:p>
    <w:p w:rsidR="001006D8" w:rsidRPr="00AA7C1A" w:rsidP="00F16837" w14:paraId="185C01A5" w14:textId="2D14640C">
      <w:pPr>
        <w:pStyle w:val="BodyText"/>
        <w:ind w:left="140" w:right="657" w:firstLine="0"/>
        <w:rPr>
          <w:b/>
          <w:i/>
          <w:iCs/>
        </w:rPr>
      </w:pPr>
      <w:r w:rsidRPr="00AA7C1A">
        <w:rPr>
          <w:b/>
          <w:i/>
          <w:iCs/>
        </w:rPr>
        <w:t>Fiserv India Pvt Ltd</w:t>
      </w:r>
      <w:r w:rsidRPr="00AA7C1A" w:rsidR="007D4CA8">
        <w:rPr>
          <w:b/>
          <w:i/>
          <w:iCs/>
        </w:rPr>
        <w:t xml:space="preserve">                                                                                                     </w:t>
      </w:r>
      <w:r w:rsidR="00D72885">
        <w:rPr>
          <w:b/>
          <w:i/>
          <w:iCs/>
        </w:rPr>
        <w:t xml:space="preserve"> </w:t>
      </w:r>
      <w:r w:rsidRPr="00AA7C1A" w:rsidR="007D4CA8">
        <w:rPr>
          <w:b/>
          <w:i/>
          <w:iCs/>
        </w:rPr>
        <w:t xml:space="preserve">  Aug 2017 – Nov </w:t>
      </w:r>
      <w:r w:rsidRPr="00AA7C1A" w:rsidR="00C7143D">
        <w:rPr>
          <w:b/>
          <w:i/>
          <w:iCs/>
        </w:rPr>
        <w:t>20</w:t>
      </w:r>
      <w:r w:rsidRPr="00AA7C1A" w:rsidR="00D7579E">
        <w:rPr>
          <w:b/>
          <w:i/>
          <w:iCs/>
        </w:rPr>
        <w:t>19</w:t>
      </w:r>
    </w:p>
    <w:p w:rsidR="001006D8" w:rsidRPr="00AA7C1A" w:rsidP="001006D8" w14:paraId="1CB7D4E9" w14:textId="77777777">
      <w:pPr>
        <w:pStyle w:val="BodyText"/>
        <w:ind w:left="140" w:right="657" w:firstLine="0"/>
        <w:rPr>
          <w:b/>
          <w:i/>
          <w:iCs/>
        </w:rPr>
      </w:pPr>
      <w:r w:rsidRPr="00AA7C1A">
        <w:rPr>
          <w:b/>
          <w:i/>
          <w:iCs/>
        </w:rPr>
        <w:t>IT Support Specialist</w:t>
      </w:r>
    </w:p>
    <w:p w:rsidR="001006D8" w:rsidP="001006D8" w14:paraId="536FAA70" w14:textId="77777777">
      <w:pPr>
        <w:pStyle w:val="BodyText"/>
        <w:ind w:left="140" w:right="657" w:firstLine="0"/>
        <w:rPr>
          <w:b/>
        </w:rPr>
      </w:pPr>
    </w:p>
    <w:p w:rsidR="001006D8" w:rsidRPr="00FE124F" w:rsidP="001006D8" w14:paraId="7DEA6293" w14:textId="733C1EF8">
      <w:pPr>
        <w:pStyle w:val="BodyText"/>
        <w:ind w:left="140" w:right="657" w:firstLine="0"/>
        <w:rPr>
          <w:b/>
          <w:bCs/>
          <w:i/>
          <w:iCs/>
        </w:rPr>
      </w:pPr>
      <w:r w:rsidRPr="00FE124F">
        <w:rPr>
          <w:b/>
          <w:bCs/>
          <w:i/>
          <w:iCs/>
        </w:rPr>
        <w:t xml:space="preserve">Worked on UC4 </w:t>
      </w:r>
      <w:r w:rsidRPr="00FE124F" w:rsidR="001D674A">
        <w:rPr>
          <w:b/>
          <w:bCs/>
          <w:i/>
          <w:iCs/>
        </w:rPr>
        <w:t>tool (</w:t>
      </w:r>
      <w:r w:rsidRPr="00FE124F">
        <w:rPr>
          <w:b/>
          <w:bCs/>
          <w:i/>
          <w:iCs/>
        </w:rPr>
        <w:t>Automic) in Production Control team.</w:t>
      </w:r>
    </w:p>
    <w:p w:rsidR="001006D8" w:rsidP="001006D8" w14:paraId="23D4A414" w14:textId="77777777">
      <w:pPr>
        <w:pStyle w:val="BodyText"/>
        <w:ind w:left="140" w:right="657" w:firstLine="0"/>
      </w:pPr>
    </w:p>
    <w:p w:rsidR="00891202" w:rsidP="00426097" w14:paraId="2FA764B7" w14:textId="71792C04">
      <w:pPr>
        <w:pStyle w:val="BodyText"/>
        <w:numPr>
          <w:ilvl w:val="0"/>
          <w:numId w:val="5"/>
        </w:numPr>
        <w:ind w:right="657"/>
      </w:pPr>
      <w:r>
        <w:t>I as a production control team member, used to handle all adhoc job run requests coming from implementation team to run on both Test &amp; Production Appworx tools.</w:t>
      </w:r>
      <w:r w:rsidR="00426097">
        <w:t xml:space="preserve"> Most of the job executed were under testing by implementation teams at client sites, production jobs were executed which failed their schedule.</w:t>
      </w:r>
    </w:p>
    <w:p w:rsidR="00214F53" w:rsidP="006736FF" w14:paraId="518D5E6B" w14:textId="63329BA3">
      <w:pPr>
        <w:pStyle w:val="BodyText"/>
        <w:numPr>
          <w:ilvl w:val="0"/>
          <w:numId w:val="5"/>
        </w:numPr>
        <w:ind w:right="657"/>
      </w:pPr>
      <w:r>
        <w:t>Executed jobs which were critical for sending data to Government of United States on monthly basis</w:t>
      </w:r>
      <w:r w:rsidR="005E19C4">
        <w:t xml:space="preserve"> </w:t>
      </w:r>
      <w:r w:rsidR="00F925DD">
        <w:t>(These were time critical Severity1 cases).</w:t>
      </w:r>
    </w:p>
    <w:p w:rsidR="00F94BB3" w:rsidP="006736FF" w14:paraId="1B728A15" w14:textId="30D92F2F">
      <w:pPr>
        <w:pStyle w:val="BodyText"/>
        <w:numPr>
          <w:ilvl w:val="0"/>
          <w:numId w:val="5"/>
        </w:numPr>
        <w:ind w:right="657"/>
      </w:pPr>
      <w:r>
        <w:t xml:space="preserve">Involved in documentation of </w:t>
      </w:r>
      <w:r w:rsidR="00DB56E1">
        <w:t>SOPs</w:t>
      </w:r>
      <w:r w:rsidR="00CC3C3A">
        <w:t xml:space="preserve"> on batch operating procedures </w:t>
      </w:r>
      <w:r w:rsidR="00664B05">
        <w:t>handles by the team</w:t>
      </w:r>
    </w:p>
    <w:p w:rsidR="007C53E6" w:rsidP="00297386" w14:paraId="78F7D827" w14:textId="77777777">
      <w:pPr>
        <w:pStyle w:val="BodyText"/>
        <w:ind w:left="860" w:right="657" w:firstLine="0"/>
      </w:pPr>
    </w:p>
    <w:p w:rsidR="006736FF" w:rsidP="006736FF" w14:paraId="3010A1E8" w14:textId="77777777">
      <w:pPr>
        <w:pStyle w:val="BodyText"/>
        <w:ind w:left="860" w:right="657" w:firstLine="0"/>
      </w:pPr>
    </w:p>
    <w:p w:rsidR="00CB40DB" w:rsidP="00F16837" w14:paraId="590E4D2A" w14:textId="74940A5E">
      <w:pPr>
        <w:pStyle w:val="BodyText"/>
        <w:ind w:left="140" w:right="657" w:firstLine="0"/>
      </w:pPr>
      <w:r w:rsidRPr="00F16837">
        <w:rPr>
          <w:b/>
          <w:bCs/>
        </w:rPr>
        <w:t>Technologies</w:t>
      </w:r>
      <w:r>
        <w:t>: Autosys, UC4 Automic Tool, Service Now as end user.</w:t>
      </w:r>
    </w:p>
    <w:p w:rsidR="00EA5B4D" w:rsidP="00EA5B4D" w14:paraId="0BE7E1B1" w14:textId="77777777">
      <w:pPr>
        <w:pStyle w:val="Heading1"/>
        <w:tabs>
          <w:tab w:val="left" w:pos="7339"/>
        </w:tabs>
        <w:ind w:left="0"/>
        <w:rPr>
          <w:i/>
          <w:iCs/>
        </w:rPr>
      </w:pPr>
    </w:p>
    <w:p w:rsidR="00EA5B4D" w:rsidP="00EA5B4D" w14:paraId="33E4C3C7" w14:textId="77777777">
      <w:pPr>
        <w:pStyle w:val="Heading1"/>
        <w:tabs>
          <w:tab w:val="left" w:pos="7339"/>
        </w:tabs>
        <w:ind w:left="0"/>
        <w:rPr>
          <w:i/>
          <w:iCs/>
        </w:rPr>
      </w:pPr>
    </w:p>
    <w:p w:rsidR="007B7CBE" w:rsidRPr="00544B17" w:rsidP="00544B17" w14:paraId="35E4BAC0" w14:textId="2E0E7F83">
      <w:pPr>
        <w:pStyle w:val="BodyText"/>
        <w:ind w:left="0" w:firstLine="0"/>
        <w:rPr>
          <w:b/>
          <w:bCs/>
          <w:i/>
          <w:iCs/>
        </w:rPr>
      </w:pPr>
      <w:r w:rsidRPr="00544B17">
        <w:rPr>
          <w:b/>
          <w:bCs/>
          <w:i/>
          <w:iCs/>
        </w:rPr>
        <w:t>IBM India Pvt Ltd.</w:t>
      </w:r>
      <w:r w:rsidRPr="00544B17">
        <w:rPr>
          <w:b/>
          <w:bCs/>
          <w:i/>
          <w:iCs/>
        </w:rPr>
        <w:tab/>
      </w:r>
      <w:r w:rsidRPr="00544B17">
        <w:rPr>
          <w:b/>
          <w:bCs/>
          <w:i/>
          <w:iCs/>
        </w:rPr>
        <w:tab/>
      </w:r>
      <w:r w:rsidRPr="00544B17">
        <w:rPr>
          <w:b/>
          <w:bCs/>
          <w:i/>
          <w:iCs/>
        </w:rPr>
        <w:tab/>
      </w:r>
      <w:r w:rsidRPr="00544B17">
        <w:rPr>
          <w:b/>
          <w:bCs/>
          <w:i/>
          <w:iCs/>
        </w:rPr>
        <w:tab/>
      </w:r>
      <w:r w:rsidRPr="00544B17">
        <w:rPr>
          <w:b/>
          <w:bCs/>
          <w:i/>
          <w:iCs/>
        </w:rPr>
        <w:tab/>
        <w:t xml:space="preserve">          </w:t>
      </w:r>
      <w:r w:rsidRPr="00544B17">
        <w:rPr>
          <w:b/>
          <w:bCs/>
          <w:i/>
          <w:iCs/>
        </w:rPr>
        <w:tab/>
      </w:r>
      <w:r w:rsidRPr="00544B17">
        <w:rPr>
          <w:b/>
          <w:bCs/>
          <w:i/>
          <w:iCs/>
        </w:rPr>
        <w:tab/>
      </w:r>
      <w:r w:rsidRPr="00544B17">
        <w:rPr>
          <w:b/>
          <w:bCs/>
          <w:i/>
          <w:iCs/>
        </w:rPr>
        <w:tab/>
        <w:t>Nov. 2014 – Aug.</w:t>
      </w:r>
      <w:r w:rsidRPr="00544B17">
        <w:rPr>
          <w:b/>
          <w:bCs/>
          <w:i/>
          <w:iCs/>
          <w:spacing w:val="-6"/>
        </w:rPr>
        <w:t xml:space="preserve"> </w:t>
      </w:r>
      <w:r w:rsidRPr="00544B17">
        <w:rPr>
          <w:b/>
          <w:bCs/>
          <w:i/>
          <w:iCs/>
        </w:rPr>
        <w:t>2017</w:t>
      </w:r>
      <w:r w:rsidRPr="00544B17">
        <w:rPr>
          <w:b/>
          <w:bCs/>
          <w:i/>
          <w:iCs/>
        </w:rPr>
        <w:t xml:space="preserve"> </w:t>
      </w:r>
    </w:p>
    <w:p w:rsidR="007B7CBE" w:rsidRPr="00544B17" w:rsidP="007B7CBE" w14:paraId="22DD382F" w14:textId="39D3E985">
      <w:pPr>
        <w:pStyle w:val="BodyText"/>
        <w:spacing w:before="8"/>
        <w:ind w:left="0" w:firstLine="0"/>
        <w:rPr>
          <w:b/>
          <w:i/>
          <w:iCs/>
          <w:sz w:val="23"/>
        </w:rPr>
      </w:pPr>
      <w:r w:rsidRPr="00544B17">
        <w:rPr>
          <w:b/>
          <w:i/>
          <w:iCs/>
          <w:sz w:val="23"/>
        </w:rPr>
        <w:t>Se</w:t>
      </w:r>
      <w:r w:rsidRPr="00544B17" w:rsidR="00544B17">
        <w:rPr>
          <w:b/>
          <w:i/>
          <w:iCs/>
          <w:sz w:val="23"/>
        </w:rPr>
        <w:t>nior</w:t>
      </w:r>
      <w:r w:rsidRPr="00544B17">
        <w:rPr>
          <w:b/>
          <w:i/>
          <w:iCs/>
          <w:sz w:val="23"/>
        </w:rPr>
        <w:t xml:space="preserve"> Operations Professional</w:t>
      </w:r>
    </w:p>
    <w:p w:rsidR="004249E1" w:rsidP="004249E1" w14:paraId="63F68CB4" w14:textId="77777777">
      <w:pPr>
        <w:pStyle w:val="BodyText"/>
        <w:spacing w:line="256" w:lineRule="auto"/>
        <w:ind w:left="0" w:right="334" w:firstLine="0"/>
        <w:rPr>
          <w:b/>
          <w:sz w:val="23"/>
        </w:rPr>
      </w:pPr>
    </w:p>
    <w:p w:rsidR="007B7CBE" w:rsidRPr="00FE124F" w:rsidP="004249E1" w14:paraId="1BC13426" w14:textId="16F3DAEB">
      <w:pPr>
        <w:pStyle w:val="BodyText"/>
        <w:spacing w:line="256" w:lineRule="auto"/>
        <w:ind w:left="0" w:right="334" w:firstLine="0"/>
        <w:rPr>
          <w:i/>
          <w:iCs/>
        </w:rPr>
      </w:pPr>
      <w:r w:rsidRPr="00FE124F">
        <w:rPr>
          <w:b/>
          <w:i/>
          <w:iCs/>
        </w:rPr>
        <w:t xml:space="preserve">Projects: </w:t>
      </w:r>
      <w:r w:rsidRPr="00FE124F" w:rsidR="00303045">
        <w:rPr>
          <w:b/>
          <w:i/>
          <w:iCs/>
        </w:rPr>
        <w:t>STATE STREET CORPORATION (Banking), Heineken.</w:t>
      </w:r>
    </w:p>
    <w:p w:rsidR="00731167" w:rsidP="00731167" w14:paraId="155F7016" w14:textId="77777777">
      <w:pPr>
        <w:pStyle w:val="BodyText"/>
        <w:spacing w:line="256" w:lineRule="auto"/>
        <w:ind w:right="334"/>
      </w:pPr>
    </w:p>
    <w:p w:rsidR="00731167" w:rsidP="00731167" w14:paraId="095BB6E4" w14:textId="56A2010D">
      <w:pPr>
        <w:numPr>
          <w:ilvl w:val="0"/>
          <w:numId w:val="4"/>
        </w:numPr>
        <w:tabs>
          <w:tab w:val="left" w:pos="360"/>
        </w:tabs>
        <w:suppressAutoHyphens/>
        <w:autoSpaceDE/>
        <w:autoSpaceDN/>
        <w:spacing w:before="60" w:after="60" w:line="100" w:lineRule="atLeast"/>
      </w:pPr>
      <w:r w:rsidRPr="0037211D">
        <w:t>Perform</w:t>
      </w:r>
      <w:r w:rsidR="007822FA">
        <w:t>ed</w:t>
      </w:r>
      <w:r w:rsidRPr="0037211D">
        <w:t xml:space="preserve"> daily production support recurring task and monitoring of the tickets queue, assign tickets, resolve tickets, update root-cause and remediation.</w:t>
      </w:r>
    </w:p>
    <w:p w:rsidR="00633A47" w:rsidRPr="0037211D" w:rsidP="00633A47" w14:paraId="200F4031" w14:textId="0D800500">
      <w:pPr>
        <w:pStyle w:val="BodyText"/>
        <w:numPr>
          <w:ilvl w:val="0"/>
          <w:numId w:val="4"/>
        </w:numPr>
        <w:spacing w:line="256" w:lineRule="auto"/>
        <w:ind w:right="334"/>
      </w:pPr>
      <w:r>
        <w:t>Worked as a lead managing a strong 30-member team supporting round the clock 24/7 project.</w:t>
      </w:r>
    </w:p>
    <w:p w:rsidR="00917A41" w:rsidP="00917A41" w14:paraId="7962CA31" w14:textId="0B67F095">
      <w:pPr>
        <w:numPr>
          <w:ilvl w:val="0"/>
          <w:numId w:val="4"/>
        </w:numPr>
        <w:tabs>
          <w:tab w:val="left" w:pos="360"/>
        </w:tabs>
        <w:suppressAutoHyphens/>
        <w:autoSpaceDE/>
        <w:autoSpaceDN/>
        <w:spacing w:before="60" w:after="60" w:line="100" w:lineRule="atLeast"/>
      </w:pPr>
      <w:r w:rsidRPr="0037211D">
        <w:t>Major involvement in backend support which involves bulk data manipulation, report generation</w:t>
      </w:r>
      <w:r w:rsidRPr="0037211D" w:rsidR="000D0614">
        <w:t>,</w:t>
      </w:r>
      <w:r w:rsidRPr="0037211D">
        <w:t xml:space="preserve"> etc</w:t>
      </w:r>
      <w:r w:rsidRPr="0037211D" w:rsidR="000D0614">
        <w:t>.</w:t>
      </w:r>
      <w:r w:rsidRPr="0037211D">
        <w:t xml:space="preserve"> as per the business/system requirements.</w:t>
      </w:r>
    </w:p>
    <w:p w:rsidR="00B53929" w:rsidRPr="0037211D" w:rsidP="00917A41" w14:paraId="3155ABF4" w14:textId="2088688A">
      <w:pPr>
        <w:numPr>
          <w:ilvl w:val="0"/>
          <w:numId w:val="4"/>
        </w:numPr>
        <w:tabs>
          <w:tab w:val="left" w:pos="360"/>
        </w:tabs>
        <w:suppressAutoHyphens/>
        <w:autoSpaceDE/>
        <w:autoSpaceDN/>
        <w:spacing w:before="60" w:after="60" w:line="100" w:lineRule="atLeast"/>
      </w:pPr>
      <w:r w:rsidRPr="0037211D">
        <w:t>Monitor production jobs to ensure successful execution.</w:t>
      </w:r>
    </w:p>
    <w:p w:rsidR="00B53929" w:rsidRPr="0037211D" w:rsidP="00917A41" w14:paraId="2C1F33A7" w14:textId="378B9D89">
      <w:pPr>
        <w:numPr>
          <w:ilvl w:val="0"/>
          <w:numId w:val="4"/>
        </w:numPr>
        <w:tabs>
          <w:tab w:val="left" w:pos="360"/>
        </w:tabs>
        <w:suppressAutoHyphens/>
        <w:autoSpaceDE/>
        <w:autoSpaceDN/>
        <w:spacing w:before="60" w:after="60" w:line="100" w:lineRule="atLeast"/>
      </w:pPr>
      <w:r w:rsidRPr="0037211D">
        <w:t>Responsible for problem identification and resolution of failed processes or jobs.</w:t>
      </w:r>
    </w:p>
    <w:p w:rsidR="00990001" w:rsidRPr="0037211D" w:rsidP="00990001" w14:paraId="2FD94A97" w14:textId="561706F1">
      <w:pPr>
        <w:numPr>
          <w:ilvl w:val="0"/>
          <w:numId w:val="4"/>
        </w:numPr>
        <w:tabs>
          <w:tab w:val="left" w:pos="360"/>
        </w:tabs>
        <w:suppressAutoHyphens/>
        <w:autoSpaceDE/>
        <w:autoSpaceDN/>
        <w:spacing w:before="60" w:after="60" w:line="100" w:lineRule="atLeast"/>
      </w:pPr>
      <w:r w:rsidRPr="0037211D">
        <w:t>Designed batch processing systems for applications using Autosys.</w:t>
      </w:r>
    </w:p>
    <w:p w:rsidR="00990001" w:rsidP="00990001" w14:paraId="4C721E6C" w14:textId="6FE16E43">
      <w:pPr>
        <w:numPr>
          <w:ilvl w:val="0"/>
          <w:numId w:val="4"/>
        </w:numPr>
        <w:tabs>
          <w:tab w:val="left" w:pos="360"/>
        </w:tabs>
        <w:suppressAutoHyphens/>
        <w:autoSpaceDE/>
        <w:autoSpaceDN/>
        <w:spacing w:before="60" w:after="60" w:line="100" w:lineRule="atLeast"/>
      </w:pPr>
      <w:r w:rsidRPr="0037211D">
        <w:t>Troubleshoot batch failures to determine cause</w:t>
      </w:r>
      <w:r w:rsidRPr="0037211D" w:rsidR="007731EC">
        <w:t xml:space="preserve"> </w:t>
      </w:r>
      <w:r w:rsidRPr="0037211D">
        <w:t xml:space="preserve">(review </w:t>
      </w:r>
      <w:r w:rsidRPr="0037211D" w:rsidR="00F51596">
        <w:t>AutoSys</w:t>
      </w:r>
      <w:r w:rsidRPr="0037211D">
        <w:t xml:space="preserve"> logs) and correct/escalate.</w:t>
      </w:r>
    </w:p>
    <w:p w:rsidR="00F97D94" w:rsidRPr="0037211D" w:rsidP="00F97D94" w14:paraId="364FF408" w14:textId="0FF14FA7">
      <w:pPr>
        <w:pStyle w:val="BodyText"/>
        <w:numPr>
          <w:ilvl w:val="0"/>
          <w:numId w:val="4"/>
        </w:numPr>
        <w:spacing w:line="256" w:lineRule="auto"/>
        <w:ind w:right="334"/>
      </w:pPr>
      <w:r>
        <w:t>Worked on complex issues related to file transmission through FTP tool - Connect Direct.</w:t>
      </w:r>
    </w:p>
    <w:p w:rsidR="007C32CB" w:rsidP="007B7CBE" w14:paraId="2A211D0B" w14:textId="45D22930">
      <w:pPr>
        <w:pStyle w:val="BodyText"/>
        <w:numPr>
          <w:ilvl w:val="0"/>
          <w:numId w:val="4"/>
        </w:numPr>
        <w:spacing w:line="256" w:lineRule="auto"/>
        <w:ind w:right="334"/>
      </w:pPr>
      <w:r>
        <w:t>Assisted with implementation/upgrade of Autosys, troubleshoot errors and documentation/procedures.</w:t>
      </w:r>
    </w:p>
    <w:p w:rsidR="007B7CBE" w:rsidP="007B7CBE" w14:paraId="40464907" w14:textId="2B3C8AB8">
      <w:pPr>
        <w:pStyle w:val="BodyText"/>
        <w:numPr>
          <w:ilvl w:val="0"/>
          <w:numId w:val="4"/>
        </w:numPr>
        <w:spacing w:line="256" w:lineRule="auto"/>
        <w:ind w:right="334"/>
      </w:pPr>
      <w:r>
        <w:t>Executed all pbrun commands to force start, on-hold, on-ice, kill, term, etc</w:t>
      </w:r>
      <w:r w:rsidR="00F16837">
        <w:t>.</w:t>
      </w:r>
    </w:p>
    <w:p w:rsidR="00EF4ED2" w:rsidRPr="0037211D" w:rsidP="00EF4ED2" w14:paraId="727E794E" w14:textId="0E2DDFCF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jc w:val="both"/>
      </w:pPr>
      <w:r w:rsidRPr="0037211D">
        <w:t>Tracking and troubleshooting maxruns/job failures by using Autosys job scheduling tool.</w:t>
      </w:r>
    </w:p>
    <w:p w:rsidR="00EF4ED2" w:rsidRPr="0037211D" w:rsidP="00EF4ED2" w14:paraId="7E25A21C" w14:textId="777777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jc w:val="both"/>
      </w:pPr>
      <w:r w:rsidRPr="0037211D">
        <w:t>Monitoring, managing &amp; defining command, file watcher, and box jobs to Autosys.</w:t>
      </w:r>
    </w:p>
    <w:p w:rsidR="004F330F" w:rsidP="007C53E6" w14:paraId="6C102281" w14:textId="62919753">
      <w:pPr>
        <w:numPr>
          <w:ilvl w:val="0"/>
          <w:numId w:val="4"/>
        </w:numPr>
        <w:tabs>
          <w:tab w:val="left" w:pos="360"/>
        </w:tabs>
        <w:suppressAutoHyphens/>
        <w:autoSpaceDE/>
        <w:autoSpaceDN/>
        <w:spacing w:before="60" w:after="60" w:line="100" w:lineRule="atLeast"/>
      </w:pPr>
      <w:r>
        <w:t>I</w:t>
      </w:r>
      <w:r w:rsidRPr="0037211D" w:rsidR="002E1EA1">
        <w:t>nvolved in handling outages/incidents and resolving the issues in timely manner.</w:t>
      </w:r>
    </w:p>
    <w:p w:rsidR="00C92FC8" w:rsidRPr="0037211D" w:rsidP="00C92FC8" w14:paraId="416FAE80" w14:textId="77777777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before="60" w:after="60"/>
        <w:jc w:val="both"/>
      </w:pPr>
      <w:r w:rsidRPr="0037211D">
        <w:t>Daily involving in Production call along with developers and owners of the jobs and discussing about the job failures and deployment issues of day-to-day activities.</w:t>
      </w:r>
    </w:p>
    <w:p w:rsidR="004F330F" w:rsidP="00CB7130" w14:paraId="426F3CEA" w14:textId="4435A5B3">
      <w:pPr>
        <w:pStyle w:val="BodyText"/>
        <w:spacing w:line="256" w:lineRule="auto"/>
        <w:ind w:left="0" w:right="334" w:firstLine="0"/>
        <w:rPr>
          <w:b/>
          <w:bCs/>
          <w:i/>
          <w:iCs/>
          <w:sz w:val="28"/>
          <w:szCs w:val="28"/>
          <w:u w:val="single"/>
        </w:rPr>
      </w:pPr>
    </w:p>
    <w:p w:rsidR="00664B05" w:rsidRPr="00AA7C1A" w:rsidP="00664B05" w14:paraId="43C171A6" w14:textId="1030AE27">
      <w:pPr>
        <w:tabs>
          <w:tab w:val="left" w:pos="9528"/>
        </w:tabs>
        <w:spacing w:before="81"/>
        <w:rPr>
          <w:b/>
          <w:i/>
          <w:iCs/>
        </w:rPr>
      </w:pPr>
      <w:r>
        <w:rPr>
          <w:b/>
          <w:i/>
          <w:iCs/>
          <w:shd w:val="clear" w:color="auto" w:fill="D0CECE"/>
        </w:rPr>
        <w:t>EDUCATIONAL DETAILS</w:t>
      </w:r>
      <w:r w:rsidRPr="00AA7C1A">
        <w:rPr>
          <w:b/>
          <w:i/>
          <w:iCs/>
          <w:shd w:val="clear" w:color="auto" w:fill="D0CECE"/>
        </w:rPr>
        <w:tab/>
      </w:r>
    </w:p>
    <w:p w:rsidR="009D3C36" w:rsidRPr="009D3C36" w:rsidP="009D3C36" w14:paraId="0FEDD840" w14:textId="77777777">
      <w:pPr>
        <w:pStyle w:val="BodyText"/>
        <w:spacing w:line="256" w:lineRule="auto"/>
        <w:ind w:left="0" w:right="334" w:firstLine="0"/>
        <w:jc w:val="center"/>
        <w:rPr>
          <w:b/>
          <w:bCs/>
          <w:i/>
          <w:iCs/>
          <w:sz w:val="28"/>
          <w:szCs w:val="28"/>
          <w:u w:val="single"/>
        </w:rPr>
      </w:pPr>
    </w:p>
    <w:p w:rsidR="00F925DD" w:rsidRPr="009D3C36" w:rsidP="00F925DD" w14:paraId="244C88D1" w14:textId="42C73419">
      <w:pPr>
        <w:rPr>
          <w:b/>
          <w:bCs/>
          <w:i/>
          <w:iCs/>
          <w:color w:val="000000"/>
          <w:sz w:val="21"/>
          <w:szCs w:val="21"/>
        </w:rPr>
      </w:pPr>
      <w:r w:rsidRPr="009D3C36">
        <w:rPr>
          <w:b/>
          <w:bCs/>
          <w:i/>
          <w:iCs/>
          <w:color w:val="000000"/>
          <w:sz w:val="21"/>
          <w:szCs w:val="21"/>
        </w:rPr>
        <w:t xml:space="preserve">Post-Graduation (Master of Computer Applications) </w:t>
      </w:r>
    </w:p>
    <w:p w:rsidR="00F925DD" w:rsidRPr="00664B05" w:rsidP="00F925DD" w14:paraId="27297D4A" w14:textId="77777777">
      <w:r w:rsidRPr="00664B05">
        <w:t>Wesley Post Graduate College, Secunderabad.</w:t>
      </w:r>
    </w:p>
    <w:p w:rsidR="00F925DD" w:rsidRPr="00664B05" w:rsidP="00F925DD" w14:paraId="7DB83EAB" w14:textId="77777777">
      <w:r w:rsidRPr="00664B05">
        <w:t>Affiliated to Osmania University Hyderabad.</w:t>
      </w:r>
    </w:p>
    <w:p w:rsidR="00F925DD" w:rsidP="00F925DD" w14:paraId="328C41AD" w14:textId="77777777">
      <w:pPr>
        <w:rPr>
          <w:color w:val="000000"/>
          <w:sz w:val="21"/>
          <w:szCs w:val="21"/>
        </w:rPr>
      </w:pPr>
    </w:p>
    <w:p w:rsidR="00F925DD" w:rsidRPr="009D3C36" w:rsidP="00F925DD" w14:paraId="49C04AE3" w14:textId="3CB69A95">
      <w:pPr>
        <w:rPr>
          <w:i/>
          <w:iCs/>
          <w:color w:val="000000"/>
          <w:sz w:val="21"/>
          <w:szCs w:val="21"/>
        </w:rPr>
      </w:pPr>
      <w:r w:rsidRPr="009D3C36">
        <w:rPr>
          <w:b/>
          <w:bCs/>
          <w:i/>
          <w:iCs/>
          <w:color w:val="000000"/>
          <w:sz w:val="21"/>
          <w:szCs w:val="21"/>
        </w:rPr>
        <w:t>Graduation B. Com (Bachelor of Commerce (General)),</w:t>
      </w:r>
    </w:p>
    <w:p w:rsidR="00F925DD" w:rsidRPr="00664B05" w:rsidP="00F925DD" w14:paraId="7105B36A" w14:textId="77777777">
      <w:r w:rsidRPr="00664B05">
        <w:t>Haindavi Degree College, Kachiguda, Hyderabad.</w:t>
      </w:r>
    </w:p>
    <w:p w:rsidR="00F925DD" w:rsidRPr="00664B05" w:rsidP="00F925DD" w14:paraId="02C0D842" w14:textId="77777777">
      <w:r w:rsidRPr="00664B05">
        <w:t>Affiliated to Osmania University Hyderabad.</w:t>
      </w:r>
    </w:p>
    <w:p w:rsidR="00F925DD" w:rsidP="00F925DD" w14:paraId="7A90C9FD" w14:textId="77777777"/>
    <w:p w:rsidR="00F925DD" w:rsidRPr="009D3C36" w:rsidP="00F925DD" w14:paraId="1FA1E7B2" w14:textId="59372871">
      <w:pPr>
        <w:rPr>
          <w:i/>
          <w:iCs/>
          <w:color w:val="000000"/>
          <w:sz w:val="21"/>
          <w:szCs w:val="21"/>
        </w:rPr>
      </w:pPr>
      <w:r w:rsidRPr="009D3C36">
        <w:rPr>
          <w:b/>
          <w:bCs/>
          <w:i/>
          <w:iCs/>
          <w:color w:val="000000"/>
          <w:sz w:val="21"/>
          <w:szCs w:val="21"/>
        </w:rPr>
        <w:t>Intermediate Board of Education (Mathematics, Economics, Commerce)</w:t>
      </w:r>
      <w:r w:rsidRPr="009D3C36">
        <w:rPr>
          <w:i/>
          <w:iCs/>
          <w:color w:val="000000"/>
          <w:sz w:val="21"/>
          <w:szCs w:val="21"/>
        </w:rPr>
        <w:t>,</w:t>
      </w:r>
    </w:p>
    <w:p w:rsidR="00F925DD" w:rsidRPr="00664B05" w:rsidP="00F925DD" w14:paraId="21426A03" w14:textId="77777777">
      <w:r w:rsidRPr="00664B05">
        <w:t>Railway Junior College, Secunderabad</w:t>
      </w:r>
    </w:p>
    <w:p w:rsidR="00F925DD" w:rsidRPr="00664B05" w:rsidP="00F925DD" w14:paraId="21898B18" w14:textId="77777777">
      <w:pPr>
        <w:tabs>
          <w:tab w:val="left" w:pos="6015"/>
        </w:tabs>
      </w:pPr>
    </w:p>
    <w:p w:rsidR="00F925DD" w:rsidRPr="009D3C36" w:rsidP="00F925DD" w14:paraId="34A9E6D8" w14:textId="77777777">
      <w:pPr>
        <w:tabs>
          <w:tab w:val="left" w:pos="6015"/>
        </w:tabs>
        <w:rPr>
          <w:i/>
          <w:iCs/>
          <w:color w:val="000000"/>
          <w:sz w:val="21"/>
          <w:szCs w:val="21"/>
        </w:rPr>
      </w:pPr>
      <w:r w:rsidRPr="009D3C36">
        <w:rPr>
          <w:b/>
          <w:bCs/>
          <w:i/>
          <w:iCs/>
          <w:color w:val="000000"/>
          <w:sz w:val="21"/>
          <w:szCs w:val="21"/>
        </w:rPr>
        <w:t>Higher School of Secondary Education</w:t>
      </w:r>
    </w:p>
    <w:p w:rsidR="00F925DD" w:rsidRPr="00664B05" w:rsidP="00F925DD" w14:paraId="7509BF1D" w14:textId="77777777">
      <w:pPr>
        <w:tabs>
          <w:tab w:val="left" w:pos="6015"/>
        </w:tabs>
      </w:pPr>
      <w:r w:rsidRPr="00664B05">
        <w:t>Railway Mixed High School, Lallaguda, Hyderabad</w:t>
      </w:r>
    </w:p>
    <w:p w:rsidR="00F925DD" w:rsidP="00F925DD" w14:paraId="11F5A2CA" w14:textId="77777777">
      <w:pPr>
        <w:tabs>
          <w:tab w:val="left" w:pos="6015"/>
        </w:tabs>
        <w:rPr>
          <w:color w:val="000000"/>
          <w:sz w:val="21"/>
          <w:szCs w:val="21"/>
        </w:rPr>
      </w:pPr>
    </w:p>
    <w:p w:rsidR="00664B05" w:rsidRPr="00AA7C1A" w:rsidP="00664B05" w14:paraId="0BB1B42E" w14:textId="349D436E">
      <w:pPr>
        <w:tabs>
          <w:tab w:val="left" w:pos="9528"/>
        </w:tabs>
        <w:spacing w:before="81"/>
        <w:rPr>
          <w:b/>
          <w:i/>
          <w:iCs/>
        </w:rPr>
      </w:pPr>
      <w:r>
        <w:rPr>
          <w:b/>
          <w:i/>
          <w:iCs/>
          <w:shd w:val="clear" w:color="auto" w:fill="D0CECE"/>
        </w:rPr>
        <w:t>ACHIEVEMENTS</w:t>
      </w:r>
      <w:r w:rsidRPr="00AA7C1A">
        <w:rPr>
          <w:b/>
          <w:i/>
          <w:iCs/>
          <w:shd w:val="clear" w:color="auto" w:fill="D0CECE"/>
        </w:rPr>
        <w:tab/>
      </w:r>
    </w:p>
    <w:p w:rsidR="00F925DD" w:rsidP="00F925DD" w14:paraId="5E32EB84" w14:textId="77777777">
      <w:pPr>
        <w:tabs>
          <w:tab w:val="left" w:pos="6015"/>
        </w:tabs>
        <w:rPr>
          <w:b/>
          <w:bCs/>
          <w:i/>
          <w:iCs/>
          <w:color w:val="000000"/>
          <w:sz w:val="21"/>
          <w:szCs w:val="21"/>
        </w:rPr>
      </w:pPr>
    </w:p>
    <w:p w:rsidR="00F925DD" w:rsidRPr="00664B05" w:rsidP="00F925DD" w14:paraId="62821DF0" w14:textId="6C80513C">
      <w:pPr>
        <w:tabs>
          <w:tab w:val="left" w:pos="6015"/>
        </w:tabs>
      </w:pPr>
      <w:r w:rsidRPr="00664B05">
        <w:t xml:space="preserve">Rewarded as GCH Champion for the year 2014-2015 in IBM India for the best efforts in generating and implementing ideas and Defect </w:t>
      </w:r>
      <w:r w:rsidRPr="00664B05" w:rsidR="009D3C36">
        <w:t>preventions</w:t>
      </w:r>
      <w:r w:rsidRPr="00664B05">
        <w:t>.</w:t>
      </w:r>
    </w:p>
    <w:p w:rsidR="00F925DD" w:rsidP="00F925DD" w14:paraId="34C36B1C" w14:textId="77777777">
      <w:pPr>
        <w:tabs>
          <w:tab w:val="left" w:pos="6015"/>
        </w:tabs>
        <w:rPr>
          <w:color w:val="000000"/>
          <w:sz w:val="21"/>
          <w:szCs w:val="21"/>
        </w:rPr>
      </w:pPr>
    </w:p>
    <w:p w:rsidR="00EA02C2" w:rsidP="00F925DD" w14:paraId="34A797B9" w14:textId="77777777">
      <w:pPr>
        <w:tabs>
          <w:tab w:val="left" w:pos="6015"/>
        </w:tabs>
        <w:rPr>
          <w:color w:val="000000"/>
          <w:sz w:val="21"/>
          <w:szCs w:val="21"/>
        </w:rPr>
      </w:pPr>
    </w:p>
    <w:p w:rsidR="00664B05" w:rsidRPr="00AA7C1A" w:rsidP="00664B05" w14:paraId="4473470F" w14:textId="3695C3D1">
      <w:pPr>
        <w:tabs>
          <w:tab w:val="left" w:pos="9528"/>
        </w:tabs>
        <w:spacing w:before="81"/>
        <w:rPr>
          <w:b/>
          <w:i/>
          <w:iCs/>
        </w:rPr>
      </w:pPr>
      <w:r>
        <w:rPr>
          <w:b/>
          <w:i/>
          <w:iCs/>
          <w:shd w:val="clear" w:color="auto" w:fill="D0CECE"/>
        </w:rPr>
        <w:t>PERSONAL INFORMATION</w:t>
      </w:r>
      <w:r w:rsidRPr="00AA7C1A">
        <w:rPr>
          <w:b/>
          <w:i/>
          <w:iCs/>
          <w:shd w:val="clear" w:color="auto" w:fill="D0CECE"/>
        </w:rPr>
        <w:tab/>
      </w:r>
    </w:p>
    <w:p w:rsidR="00F925DD" w:rsidP="00F925DD" w14:paraId="20A96F8C" w14:textId="77777777">
      <w:pPr>
        <w:tabs>
          <w:tab w:val="left" w:pos="6015"/>
        </w:tabs>
        <w:rPr>
          <w:color w:val="000000"/>
          <w:sz w:val="21"/>
          <w:szCs w:val="21"/>
        </w:rPr>
      </w:pPr>
    </w:p>
    <w:p w:rsidR="00F925DD" w:rsidRPr="00664B05" w:rsidP="00F925DD" w14:paraId="1F2913C5" w14:textId="77777777">
      <w:pPr>
        <w:tabs>
          <w:tab w:val="left" w:pos="6015"/>
        </w:tabs>
      </w:pPr>
      <w:r w:rsidRPr="00664B05">
        <w:t>Full Name: Vineesh Tharol</w:t>
      </w:r>
    </w:p>
    <w:p w:rsidR="00F925DD" w:rsidRPr="00664B05" w:rsidP="00F925DD" w14:paraId="05E8321B" w14:textId="77777777">
      <w:pPr>
        <w:tabs>
          <w:tab w:val="left" w:pos="6015"/>
        </w:tabs>
      </w:pPr>
      <w:r w:rsidRPr="00664B05">
        <w:t>Date of Birth: 02-06-1985</w:t>
      </w:r>
    </w:p>
    <w:p w:rsidR="00F925DD" w:rsidRPr="00664B05" w:rsidP="00F925DD" w14:paraId="37D6D880" w14:textId="35A9D421">
      <w:pPr>
        <w:tabs>
          <w:tab w:val="left" w:pos="6015"/>
        </w:tabs>
      </w:pPr>
      <w:r w:rsidRPr="00664B05">
        <w:t>Marital</w:t>
      </w:r>
      <w:r w:rsidRPr="00664B05">
        <w:t xml:space="preserve"> </w:t>
      </w:r>
      <w:r w:rsidRPr="00664B05" w:rsidR="00395F97">
        <w:t>Status</w:t>
      </w:r>
      <w:r w:rsidRPr="00664B05">
        <w:t xml:space="preserve">: </w:t>
      </w:r>
      <w:r w:rsidRPr="00664B05" w:rsidR="00395F97">
        <w:t>Married</w:t>
      </w:r>
    </w:p>
    <w:p w:rsidR="00F925DD" w:rsidRPr="00664B05" w:rsidP="00F925DD" w14:paraId="483C8429" w14:textId="0592D5A5">
      <w:pPr>
        <w:tabs>
          <w:tab w:val="left" w:pos="6015"/>
        </w:tabs>
      </w:pPr>
      <w:r w:rsidRPr="00664B05">
        <w:t xml:space="preserve">Passport Number: </w:t>
      </w:r>
      <w:r w:rsidRPr="00664B05" w:rsidR="00395F97">
        <w:t>V7669120</w:t>
      </w:r>
    </w:p>
    <w:p w:rsidR="00F925DD" w:rsidRPr="00664B05" w:rsidP="00F925DD" w14:paraId="54A6F4AE" w14:textId="3BBAFF71">
      <w:pPr>
        <w:tabs>
          <w:tab w:val="left" w:pos="6015"/>
        </w:tabs>
      </w:pPr>
      <w:r w:rsidRPr="00664B05">
        <w:t>Passport Expiry Date: 2</w:t>
      </w:r>
      <w:r w:rsidRPr="00664B05" w:rsidR="00395F97">
        <w:t>1</w:t>
      </w:r>
      <w:r w:rsidRPr="00664B05">
        <w:t>/0</w:t>
      </w:r>
      <w:r w:rsidRPr="00664B05" w:rsidR="00395F97">
        <w:t>3</w:t>
      </w:r>
      <w:r w:rsidRPr="00664B05">
        <w:t>/20</w:t>
      </w:r>
      <w:r w:rsidRPr="00664B05" w:rsidR="00395F97">
        <w:t>32</w:t>
      </w:r>
    </w:p>
    <w:p w:rsidR="004F330F" w:rsidP="004F330F" w14:paraId="226411FE" w14:textId="77777777">
      <w:pPr>
        <w:pStyle w:val="BodyText"/>
        <w:spacing w:line="256" w:lineRule="auto"/>
        <w:ind w:right="334"/>
      </w:pPr>
    </w:p>
    <w:p w:rsidR="00EC703F" w:rsidP="00EC703F" w14:paraId="67A7A05B" w14:textId="24BFB4E0">
      <w:pPr>
        <w:pStyle w:val="BodyText"/>
        <w:ind w:left="0" w:firstLine="0"/>
        <w:rPr>
          <w:sz w:val="24"/>
          <w:szCs w:val="24"/>
        </w:rPr>
      </w:pPr>
    </w:p>
    <w:p w:rsidR="00EC703F" w:rsidP="00EC703F" w14:paraId="698ACBD7" w14:textId="0CBAE87A">
      <w:pPr>
        <w:pStyle w:val="BodyText"/>
        <w:ind w:left="0" w:firstLine="0"/>
        <w:rPr>
          <w:sz w:val="24"/>
          <w:szCs w:val="24"/>
        </w:rPr>
      </w:pPr>
    </w:p>
    <w:p w:rsidR="00EC703F" w:rsidP="00EC703F" w14:paraId="79753CF9" w14:textId="21B1268D">
      <w:pPr>
        <w:pStyle w:val="BodyText"/>
        <w:ind w:left="0" w:firstLine="0"/>
        <w:rPr>
          <w:sz w:val="24"/>
          <w:szCs w:val="24"/>
        </w:rPr>
      </w:pPr>
    </w:p>
    <w:p w:rsidR="00EC703F" w:rsidP="00EC703F" w14:paraId="2420C013" w14:textId="77777777">
      <w:pPr>
        <w:pStyle w:val="BodyText"/>
        <w:ind w:left="0" w:firstLine="0"/>
        <w:rPr>
          <w:sz w:val="24"/>
          <w:szCs w:val="24"/>
        </w:rPr>
      </w:pPr>
    </w:p>
    <w:p w:rsidR="00EC703F" w:rsidP="00EC703F" w14:paraId="5DB14D33" w14:textId="75EB745E">
      <w:pPr>
        <w:pStyle w:val="BodyText"/>
        <w:ind w:left="0" w:firstLine="0"/>
        <w:rPr>
          <w:sz w:val="24"/>
          <w:szCs w:val="24"/>
        </w:rPr>
      </w:pPr>
    </w:p>
    <w:p w:rsidR="00EC703F" w:rsidRPr="00EC703F" w:rsidP="00EC703F" w14:paraId="64DC27FE" w14:textId="77777777">
      <w:pPr>
        <w:pStyle w:val="BodyText"/>
        <w:ind w:left="0" w:firstLine="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F44FC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B64006"/>
    <w:multiLevelType w:val="hybridMultilevel"/>
    <w:tmpl w:val="F4C4B1A4"/>
    <w:lvl w:ilvl="0">
      <w:start w:val="0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4">
    <w:nsid w:val="05733966"/>
    <w:multiLevelType w:val="hybridMultilevel"/>
    <w:tmpl w:val="762AB076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05B63808"/>
    <w:multiLevelType w:val="hybridMultilevel"/>
    <w:tmpl w:val="94CA9FB8"/>
    <w:lvl w:ilvl="0">
      <w:start w:val="0"/>
      <w:numFmt w:val="bullet"/>
      <w:lvlText w:val=""/>
      <w:lvlJc w:val="left"/>
      <w:pPr>
        <w:ind w:left="99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15267AA7"/>
    <w:multiLevelType w:val="hybridMultilevel"/>
    <w:tmpl w:val="4DA87E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57259"/>
    <w:multiLevelType w:val="multilevel"/>
    <w:tmpl w:val="078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AF45FB"/>
    <w:multiLevelType w:val="hybridMultilevel"/>
    <w:tmpl w:val="C4D00FF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FA6B3D"/>
    <w:multiLevelType w:val="hybridMultilevel"/>
    <w:tmpl w:val="99E2E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346C0"/>
    <w:multiLevelType w:val="hybridMultilevel"/>
    <w:tmpl w:val="DBA874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9B0BEC"/>
    <w:multiLevelType w:val="multilevel"/>
    <w:tmpl w:val="145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042D23"/>
    <w:multiLevelType w:val="hybridMultilevel"/>
    <w:tmpl w:val="6A082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51677"/>
    <w:multiLevelType w:val="multilevel"/>
    <w:tmpl w:val="FD30A05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4">
    <w:nsid w:val="4BF53486"/>
    <w:multiLevelType w:val="hybridMultilevel"/>
    <w:tmpl w:val="8D2C56AA"/>
    <w:lvl w:ilvl="0">
      <w:start w:val="0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A0D96"/>
    <w:multiLevelType w:val="hybridMultilevel"/>
    <w:tmpl w:val="F0E294D8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15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5"/>
  </w:num>
  <w:num w:numId="11">
    <w:abstractNumId w:val="14"/>
  </w:num>
  <w:num w:numId="12">
    <w:abstractNumId w:val="13"/>
  </w:num>
  <w:num w:numId="13">
    <w:abstractNumId w:val="10"/>
  </w:num>
  <w:num w:numId="14">
    <w:abstractNumId w:val="6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90"/>
    <w:rsid w:val="00007727"/>
    <w:rsid w:val="00020AD8"/>
    <w:rsid w:val="00023A0E"/>
    <w:rsid w:val="00030F64"/>
    <w:rsid w:val="000337E1"/>
    <w:rsid w:val="00044377"/>
    <w:rsid w:val="00063A20"/>
    <w:rsid w:val="00080760"/>
    <w:rsid w:val="00096AB0"/>
    <w:rsid w:val="000A36D9"/>
    <w:rsid w:val="000A5A5F"/>
    <w:rsid w:val="000C58DC"/>
    <w:rsid w:val="000D0614"/>
    <w:rsid w:val="000F438C"/>
    <w:rsid w:val="001006D8"/>
    <w:rsid w:val="00113A8A"/>
    <w:rsid w:val="00122F50"/>
    <w:rsid w:val="00141179"/>
    <w:rsid w:val="00163A23"/>
    <w:rsid w:val="0016796C"/>
    <w:rsid w:val="0019097E"/>
    <w:rsid w:val="001946ED"/>
    <w:rsid w:val="001A2672"/>
    <w:rsid w:val="001D674A"/>
    <w:rsid w:val="001D6CC7"/>
    <w:rsid w:val="001E1D78"/>
    <w:rsid w:val="00210C8E"/>
    <w:rsid w:val="00214F53"/>
    <w:rsid w:val="00233B39"/>
    <w:rsid w:val="002342ED"/>
    <w:rsid w:val="002566F8"/>
    <w:rsid w:val="00280C60"/>
    <w:rsid w:val="002942A8"/>
    <w:rsid w:val="00297386"/>
    <w:rsid w:val="002B614A"/>
    <w:rsid w:val="002C557A"/>
    <w:rsid w:val="002E1EA1"/>
    <w:rsid w:val="002E3254"/>
    <w:rsid w:val="002F2BFD"/>
    <w:rsid w:val="00302DA1"/>
    <w:rsid w:val="00303045"/>
    <w:rsid w:val="00303663"/>
    <w:rsid w:val="00307556"/>
    <w:rsid w:val="00333B32"/>
    <w:rsid w:val="00333C75"/>
    <w:rsid w:val="0034655E"/>
    <w:rsid w:val="00363234"/>
    <w:rsid w:val="0037211D"/>
    <w:rsid w:val="00373B86"/>
    <w:rsid w:val="00382070"/>
    <w:rsid w:val="003921B8"/>
    <w:rsid w:val="00395F97"/>
    <w:rsid w:val="003B180F"/>
    <w:rsid w:val="003D1096"/>
    <w:rsid w:val="003D3C18"/>
    <w:rsid w:val="003E57B2"/>
    <w:rsid w:val="003E7E72"/>
    <w:rsid w:val="003F0B6C"/>
    <w:rsid w:val="003F1F94"/>
    <w:rsid w:val="00417895"/>
    <w:rsid w:val="004249E1"/>
    <w:rsid w:val="00426097"/>
    <w:rsid w:val="00433DAE"/>
    <w:rsid w:val="00442DB6"/>
    <w:rsid w:val="00442FE4"/>
    <w:rsid w:val="00467159"/>
    <w:rsid w:val="00485631"/>
    <w:rsid w:val="00497D44"/>
    <w:rsid w:val="004C62D3"/>
    <w:rsid w:val="004D533C"/>
    <w:rsid w:val="004E1514"/>
    <w:rsid w:val="004E4D2C"/>
    <w:rsid w:val="004F1ADB"/>
    <w:rsid w:val="004F330F"/>
    <w:rsid w:val="004F5E98"/>
    <w:rsid w:val="005008CC"/>
    <w:rsid w:val="00512D00"/>
    <w:rsid w:val="00515555"/>
    <w:rsid w:val="00526D8B"/>
    <w:rsid w:val="00537D0A"/>
    <w:rsid w:val="005401BB"/>
    <w:rsid w:val="005417C6"/>
    <w:rsid w:val="00544B17"/>
    <w:rsid w:val="00545035"/>
    <w:rsid w:val="0054653D"/>
    <w:rsid w:val="00553822"/>
    <w:rsid w:val="0055581B"/>
    <w:rsid w:val="00557FBB"/>
    <w:rsid w:val="00573341"/>
    <w:rsid w:val="00584A2A"/>
    <w:rsid w:val="005955EE"/>
    <w:rsid w:val="00595BB6"/>
    <w:rsid w:val="005A316C"/>
    <w:rsid w:val="005A62DB"/>
    <w:rsid w:val="005A7B5A"/>
    <w:rsid w:val="005B3547"/>
    <w:rsid w:val="005E19C4"/>
    <w:rsid w:val="006122A9"/>
    <w:rsid w:val="00613A0F"/>
    <w:rsid w:val="0062033F"/>
    <w:rsid w:val="00630021"/>
    <w:rsid w:val="00633A47"/>
    <w:rsid w:val="00637B74"/>
    <w:rsid w:val="00641D89"/>
    <w:rsid w:val="00645E46"/>
    <w:rsid w:val="0065034F"/>
    <w:rsid w:val="00657CC5"/>
    <w:rsid w:val="00664B05"/>
    <w:rsid w:val="00670AEB"/>
    <w:rsid w:val="006736FF"/>
    <w:rsid w:val="00677B2E"/>
    <w:rsid w:val="00680BA4"/>
    <w:rsid w:val="00683A10"/>
    <w:rsid w:val="006A3EE8"/>
    <w:rsid w:val="006C44F7"/>
    <w:rsid w:val="006C792D"/>
    <w:rsid w:val="006D6A89"/>
    <w:rsid w:val="006D6E90"/>
    <w:rsid w:val="006F39FD"/>
    <w:rsid w:val="00700467"/>
    <w:rsid w:val="00704462"/>
    <w:rsid w:val="00731167"/>
    <w:rsid w:val="00732A78"/>
    <w:rsid w:val="00747C46"/>
    <w:rsid w:val="00751E01"/>
    <w:rsid w:val="00760C8F"/>
    <w:rsid w:val="007662FD"/>
    <w:rsid w:val="00772FC7"/>
    <w:rsid w:val="007731EC"/>
    <w:rsid w:val="007822FA"/>
    <w:rsid w:val="007861CF"/>
    <w:rsid w:val="00787D54"/>
    <w:rsid w:val="007B6189"/>
    <w:rsid w:val="007B7CBE"/>
    <w:rsid w:val="007C32CB"/>
    <w:rsid w:val="007C53E6"/>
    <w:rsid w:val="007D4CA8"/>
    <w:rsid w:val="00803D7E"/>
    <w:rsid w:val="00805339"/>
    <w:rsid w:val="008218AA"/>
    <w:rsid w:val="00821FDA"/>
    <w:rsid w:val="0082651D"/>
    <w:rsid w:val="00837744"/>
    <w:rsid w:val="00841244"/>
    <w:rsid w:val="00841FB5"/>
    <w:rsid w:val="00844F41"/>
    <w:rsid w:val="00891202"/>
    <w:rsid w:val="0089426B"/>
    <w:rsid w:val="008E2358"/>
    <w:rsid w:val="008E5CB8"/>
    <w:rsid w:val="008F44FC"/>
    <w:rsid w:val="008F581F"/>
    <w:rsid w:val="00901299"/>
    <w:rsid w:val="00901307"/>
    <w:rsid w:val="0090288A"/>
    <w:rsid w:val="00906401"/>
    <w:rsid w:val="0090649F"/>
    <w:rsid w:val="00917A41"/>
    <w:rsid w:val="00921D0A"/>
    <w:rsid w:val="009250B4"/>
    <w:rsid w:val="00940905"/>
    <w:rsid w:val="00951875"/>
    <w:rsid w:val="00964BE2"/>
    <w:rsid w:val="00965074"/>
    <w:rsid w:val="00984BB9"/>
    <w:rsid w:val="00990001"/>
    <w:rsid w:val="00990FBC"/>
    <w:rsid w:val="009942DF"/>
    <w:rsid w:val="009967E8"/>
    <w:rsid w:val="009B0331"/>
    <w:rsid w:val="009D3C36"/>
    <w:rsid w:val="00A05153"/>
    <w:rsid w:val="00A24599"/>
    <w:rsid w:val="00A3261E"/>
    <w:rsid w:val="00A34766"/>
    <w:rsid w:val="00A814CA"/>
    <w:rsid w:val="00A93327"/>
    <w:rsid w:val="00A966B4"/>
    <w:rsid w:val="00AA7C1A"/>
    <w:rsid w:val="00AB0D2D"/>
    <w:rsid w:val="00AC4726"/>
    <w:rsid w:val="00AC5130"/>
    <w:rsid w:val="00AD60BB"/>
    <w:rsid w:val="00AD664B"/>
    <w:rsid w:val="00AE5F2B"/>
    <w:rsid w:val="00AF576B"/>
    <w:rsid w:val="00B41A4D"/>
    <w:rsid w:val="00B45A04"/>
    <w:rsid w:val="00B529FC"/>
    <w:rsid w:val="00B53929"/>
    <w:rsid w:val="00B5657D"/>
    <w:rsid w:val="00B7335E"/>
    <w:rsid w:val="00B77737"/>
    <w:rsid w:val="00B8305A"/>
    <w:rsid w:val="00B830E2"/>
    <w:rsid w:val="00B85D90"/>
    <w:rsid w:val="00BA5EE2"/>
    <w:rsid w:val="00BB1096"/>
    <w:rsid w:val="00BB5D35"/>
    <w:rsid w:val="00BD1A58"/>
    <w:rsid w:val="00BD63CB"/>
    <w:rsid w:val="00BF5F68"/>
    <w:rsid w:val="00C027AD"/>
    <w:rsid w:val="00C232DB"/>
    <w:rsid w:val="00C45514"/>
    <w:rsid w:val="00C635A7"/>
    <w:rsid w:val="00C7143D"/>
    <w:rsid w:val="00C84080"/>
    <w:rsid w:val="00C87016"/>
    <w:rsid w:val="00C92FC8"/>
    <w:rsid w:val="00CA6B8B"/>
    <w:rsid w:val="00CB40DB"/>
    <w:rsid w:val="00CB5C19"/>
    <w:rsid w:val="00CB7130"/>
    <w:rsid w:val="00CC3C3A"/>
    <w:rsid w:val="00CD255C"/>
    <w:rsid w:val="00CF22DE"/>
    <w:rsid w:val="00CF3EF9"/>
    <w:rsid w:val="00D05423"/>
    <w:rsid w:val="00D11930"/>
    <w:rsid w:val="00D20544"/>
    <w:rsid w:val="00D25F89"/>
    <w:rsid w:val="00D27950"/>
    <w:rsid w:val="00D40491"/>
    <w:rsid w:val="00D50712"/>
    <w:rsid w:val="00D55A63"/>
    <w:rsid w:val="00D610C6"/>
    <w:rsid w:val="00D72885"/>
    <w:rsid w:val="00D7579E"/>
    <w:rsid w:val="00D90D78"/>
    <w:rsid w:val="00D92F90"/>
    <w:rsid w:val="00DA174A"/>
    <w:rsid w:val="00DA2B4F"/>
    <w:rsid w:val="00DA2B50"/>
    <w:rsid w:val="00DA7472"/>
    <w:rsid w:val="00DB56E1"/>
    <w:rsid w:val="00DD58E3"/>
    <w:rsid w:val="00DF71AF"/>
    <w:rsid w:val="00E616A2"/>
    <w:rsid w:val="00E76BF5"/>
    <w:rsid w:val="00E91143"/>
    <w:rsid w:val="00E961B0"/>
    <w:rsid w:val="00EA02C2"/>
    <w:rsid w:val="00EA5B4D"/>
    <w:rsid w:val="00EC703F"/>
    <w:rsid w:val="00EC7580"/>
    <w:rsid w:val="00ED0874"/>
    <w:rsid w:val="00ED61C0"/>
    <w:rsid w:val="00EF4ED2"/>
    <w:rsid w:val="00EF6C06"/>
    <w:rsid w:val="00F16837"/>
    <w:rsid w:val="00F17E4B"/>
    <w:rsid w:val="00F24901"/>
    <w:rsid w:val="00F25B1F"/>
    <w:rsid w:val="00F3525B"/>
    <w:rsid w:val="00F44278"/>
    <w:rsid w:val="00F51596"/>
    <w:rsid w:val="00F51E2E"/>
    <w:rsid w:val="00F54582"/>
    <w:rsid w:val="00F746CA"/>
    <w:rsid w:val="00F85CC4"/>
    <w:rsid w:val="00F925DD"/>
    <w:rsid w:val="00F94BB3"/>
    <w:rsid w:val="00F97D94"/>
    <w:rsid w:val="00FB1CC7"/>
    <w:rsid w:val="00FB33B1"/>
    <w:rsid w:val="00FB4B12"/>
    <w:rsid w:val="00FE124F"/>
    <w:rsid w:val="00FE19EF"/>
    <w:rsid w:val="00FE2CFA"/>
    <w:rsid w:val="00FE57C0"/>
    <w:rsid w:val="00FE78E2"/>
    <w:rsid w:val="00FF6A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D1D91A7-741F-4A2F-A595-D5A9D7D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ListParagraph">
    <w:name w:val="List Paragraph"/>
    <w:basedOn w:val="Normal"/>
    <w:link w:val="ListParagraphChar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DD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customStyle="1" w:styleId="Default">
    <w:name w:val="Default"/>
    <w:rsid w:val="000F438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NoSpacingChar">
    <w:name w:val="No Spacing Char"/>
    <w:link w:val="NoSpacing"/>
    <w:uiPriority w:val="1"/>
    <w:locked/>
    <w:rsid w:val="0090649F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90649F"/>
    <w:pPr>
      <w:widowControl/>
      <w:autoSpaceDE/>
      <w:autoSpaceDN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1"/>
    <w:qFormat/>
    <w:locked/>
    <w:rsid w:val="00641D89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amp;dtyp=docx_n&amp;amp;userId=37cb47c71b99545bddb8985ce20e4ab729b9c60d4e09442111e56d4c06f64435&amp;amp;jobId=191021501398&amp;amp;uid=208714402191021501398165132222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Akash_DevOpsEngineer.docx</vt:lpstr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Akash_DevOpsEngineer.docx</dc:title>
  <cp:lastModifiedBy>Vineesh</cp:lastModifiedBy>
  <cp:revision>270</cp:revision>
  <dcterms:created xsi:type="dcterms:W3CDTF">2021-08-01T12:40:00Z</dcterms:created>
  <dcterms:modified xsi:type="dcterms:W3CDTF">2022-04-21T12:32:00Z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Word</vt:lpwstr>
  </property>
  <property fmtid="{D5CDD505-2E9C-101B-9397-08002B2CF9AE}" pid="4" name="LastSaved">
    <vt:filetime>2021-08-01T00:00:00Z</vt:filetime>
  </property>
</Properties>
</file>